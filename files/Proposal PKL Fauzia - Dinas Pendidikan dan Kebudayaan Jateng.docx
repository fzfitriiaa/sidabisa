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218D0" w14:textId="77777777" w:rsidR="00B57C0E" w:rsidRDefault="00A54C8A" w:rsidP="00A54C8A">
      <w:pPr>
        <w:spacing w:before="99" w:line="361" w:lineRule="auto"/>
        <w:ind w:left="1662" w:right="1270"/>
        <w:jc w:val="center"/>
        <w:rPr>
          <w:sz w:val="28"/>
          <w:szCs w:val="28"/>
        </w:rPr>
      </w:pPr>
      <w:r>
        <w:rPr>
          <w:b/>
          <w:spacing w:val="3"/>
          <w:sz w:val="28"/>
          <w:szCs w:val="28"/>
        </w:rPr>
        <w:t>P</w:t>
      </w:r>
      <w:r>
        <w:rPr>
          <w:b/>
          <w:sz w:val="28"/>
          <w:szCs w:val="28"/>
        </w:rPr>
        <w:t>RO</w:t>
      </w:r>
      <w:r>
        <w:rPr>
          <w:b/>
          <w:spacing w:val="3"/>
          <w:sz w:val="28"/>
          <w:szCs w:val="28"/>
        </w:rPr>
        <w:t>P</w:t>
      </w:r>
      <w:r>
        <w:rPr>
          <w:b/>
          <w:sz w:val="28"/>
          <w:szCs w:val="28"/>
        </w:rPr>
        <w:t>O</w:t>
      </w:r>
      <w:r>
        <w:rPr>
          <w:b/>
          <w:spacing w:val="-2"/>
          <w:sz w:val="28"/>
          <w:szCs w:val="28"/>
        </w:rPr>
        <w:t>S</w:t>
      </w:r>
      <w:r>
        <w:rPr>
          <w:b/>
          <w:sz w:val="28"/>
          <w:szCs w:val="28"/>
        </w:rPr>
        <w:t>AL</w:t>
      </w:r>
      <w:r>
        <w:rPr>
          <w:b/>
          <w:spacing w:val="-11"/>
          <w:sz w:val="28"/>
          <w:szCs w:val="28"/>
        </w:rPr>
        <w:t xml:space="preserve"> </w:t>
      </w:r>
      <w:r>
        <w:rPr>
          <w:b/>
          <w:spacing w:val="3"/>
          <w:sz w:val="28"/>
          <w:szCs w:val="28"/>
        </w:rPr>
        <w:t>P</w:t>
      </w:r>
      <w:r>
        <w:rPr>
          <w:b/>
          <w:sz w:val="28"/>
          <w:szCs w:val="28"/>
        </w:rPr>
        <w:t>R</w:t>
      </w:r>
      <w:r>
        <w:rPr>
          <w:b/>
          <w:spacing w:val="1"/>
          <w:sz w:val="28"/>
          <w:szCs w:val="28"/>
        </w:rPr>
        <w:t>A</w:t>
      </w:r>
      <w:r>
        <w:rPr>
          <w:b/>
          <w:sz w:val="28"/>
          <w:szCs w:val="28"/>
        </w:rPr>
        <w:t>K</w:t>
      </w:r>
      <w:r>
        <w:rPr>
          <w:b/>
          <w:spacing w:val="1"/>
          <w:sz w:val="28"/>
          <w:szCs w:val="28"/>
        </w:rPr>
        <w:t>T</w:t>
      </w:r>
      <w:r>
        <w:rPr>
          <w:b/>
          <w:spacing w:val="2"/>
          <w:sz w:val="28"/>
          <w:szCs w:val="28"/>
        </w:rPr>
        <w:t>I</w:t>
      </w:r>
      <w:r>
        <w:rPr>
          <w:b/>
          <w:sz w:val="28"/>
          <w:szCs w:val="28"/>
        </w:rPr>
        <w:t>K</w:t>
      </w:r>
      <w:r>
        <w:rPr>
          <w:b/>
          <w:spacing w:val="-12"/>
          <w:sz w:val="28"/>
          <w:szCs w:val="28"/>
        </w:rPr>
        <w:t xml:space="preserve"> </w:t>
      </w:r>
      <w:r>
        <w:rPr>
          <w:b/>
          <w:sz w:val="28"/>
          <w:szCs w:val="28"/>
        </w:rPr>
        <w:t>K</w:t>
      </w:r>
      <w:r>
        <w:rPr>
          <w:b/>
          <w:spacing w:val="1"/>
          <w:sz w:val="28"/>
          <w:szCs w:val="28"/>
        </w:rPr>
        <w:t>E</w:t>
      </w:r>
      <w:r>
        <w:rPr>
          <w:b/>
          <w:sz w:val="28"/>
          <w:szCs w:val="28"/>
        </w:rPr>
        <w:t>RJA</w:t>
      </w:r>
      <w:r>
        <w:rPr>
          <w:b/>
          <w:spacing w:val="-6"/>
          <w:sz w:val="28"/>
          <w:szCs w:val="28"/>
        </w:rPr>
        <w:t xml:space="preserve"> </w:t>
      </w:r>
      <w:r>
        <w:rPr>
          <w:b/>
          <w:spacing w:val="1"/>
          <w:w w:val="99"/>
          <w:sz w:val="28"/>
          <w:szCs w:val="28"/>
        </w:rPr>
        <w:t>L</w:t>
      </w:r>
      <w:r>
        <w:rPr>
          <w:b/>
          <w:w w:val="99"/>
          <w:sz w:val="28"/>
          <w:szCs w:val="28"/>
        </w:rPr>
        <w:t>A</w:t>
      </w:r>
      <w:r>
        <w:rPr>
          <w:b/>
          <w:spacing w:val="3"/>
          <w:w w:val="99"/>
          <w:sz w:val="28"/>
          <w:szCs w:val="28"/>
        </w:rPr>
        <w:t>P</w:t>
      </w:r>
      <w:r>
        <w:rPr>
          <w:b/>
          <w:w w:val="99"/>
          <w:sz w:val="28"/>
          <w:szCs w:val="28"/>
        </w:rPr>
        <w:t>A</w:t>
      </w:r>
      <w:r>
        <w:rPr>
          <w:b/>
          <w:spacing w:val="1"/>
          <w:w w:val="99"/>
          <w:sz w:val="28"/>
          <w:szCs w:val="28"/>
        </w:rPr>
        <w:t>N</w:t>
      </w:r>
      <w:r>
        <w:rPr>
          <w:b/>
          <w:w w:val="99"/>
          <w:sz w:val="28"/>
          <w:szCs w:val="28"/>
        </w:rPr>
        <w:t xml:space="preserve">GAN </w:t>
      </w:r>
      <w:r>
        <w:rPr>
          <w:b/>
          <w:sz w:val="28"/>
          <w:szCs w:val="28"/>
        </w:rPr>
        <w:t>D</w:t>
      </w:r>
      <w:r>
        <w:rPr>
          <w:b/>
          <w:spacing w:val="3"/>
          <w:sz w:val="28"/>
          <w:szCs w:val="28"/>
        </w:rPr>
        <w:t>I</w:t>
      </w:r>
      <w:r>
        <w:rPr>
          <w:b/>
          <w:sz w:val="28"/>
          <w:szCs w:val="28"/>
        </w:rPr>
        <w:t>N</w:t>
      </w:r>
      <w:r>
        <w:rPr>
          <w:b/>
          <w:spacing w:val="1"/>
          <w:sz w:val="28"/>
          <w:szCs w:val="28"/>
        </w:rPr>
        <w:t>A</w:t>
      </w:r>
      <w:r>
        <w:rPr>
          <w:b/>
          <w:sz w:val="28"/>
          <w:szCs w:val="28"/>
        </w:rPr>
        <w:t>S</w:t>
      </w:r>
      <w:r>
        <w:rPr>
          <w:b/>
          <w:spacing w:val="-7"/>
          <w:sz w:val="28"/>
          <w:szCs w:val="28"/>
        </w:rPr>
        <w:t xml:space="preserve"> </w:t>
      </w:r>
      <w:r>
        <w:rPr>
          <w:b/>
          <w:spacing w:val="3"/>
          <w:sz w:val="28"/>
          <w:szCs w:val="28"/>
        </w:rPr>
        <w:t>P</w:t>
      </w:r>
      <w:r>
        <w:rPr>
          <w:b/>
          <w:spacing w:val="1"/>
          <w:sz w:val="28"/>
          <w:szCs w:val="28"/>
        </w:rPr>
        <w:t>E</w:t>
      </w:r>
      <w:r>
        <w:rPr>
          <w:b/>
          <w:sz w:val="28"/>
          <w:szCs w:val="28"/>
        </w:rPr>
        <w:t>N</w:t>
      </w:r>
      <w:r>
        <w:rPr>
          <w:b/>
          <w:spacing w:val="1"/>
          <w:sz w:val="28"/>
          <w:szCs w:val="28"/>
        </w:rPr>
        <w:t>D</w:t>
      </w:r>
      <w:r>
        <w:rPr>
          <w:b/>
          <w:spacing w:val="2"/>
          <w:sz w:val="28"/>
          <w:szCs w:val="28"/>
        </w:rPr>
        <w:t>I</w:t>
      </w:r>
      <w:r>
        <w:rPr>
          <w:b/>
          <w:sz w:val="28"/>
          <w:szCs w:val="28"/>
        </w:rPr>
        <w:t>D</w:t>
      </w:r>
      <w:r>
        <w:rPr>
          <w:b/>
          <w:spacing w:val="3"/>
          <w:sz w:val="28"/>
          <w:szCs w:val="28"/>
        </w:rPr>
        <w:t>I</w:t>
      </w:r>
      <w:r>
        <w:rPr>
          <w:b/>
          <w:sz w:val="28"/>
          <w:szCs w:val="28"/>
        </w:rPr>
        <w:t>KAN</w:t>
      </w:r>
      <w:r>
        <w:rPr>
          <w:b/>
          <w:spacing w:val="-16"/>
          <w:sz w:val="28"/>
          <w:szCs w:val="28"/>
        </w:rPr>
        <w:t xml:space="preserve"> </w:t>
      </w:r>
      <w:r>
        <w:rPr>
          <w:b/>
          <w:sz w:val="28"/>
          <w:szCs w:val="28"/>
        </w:rPr>
        <w:t>D</w:t>
      </w:r>
      <w:r>
        <w:rPr>
          <w:b/>
          <w:spacing w:val="1"/>
          <w:sz w:val="28"/>
          <w:szCs w:val="28"/>
        </w:rPr>
        <w:t>A</w:t>
      </w:r>
      <w:r>
        <w:rPr>
          <w:b/>
          <w:sz w:val="28"/>
          <w:szCs w:val="28"/>
        </w:rPr>
        <w:t>N</w:t>
      </w:r>
      <w:r>
        <w:rPr>
          <w:b/>
          <w:spacing w:val="-4"/>
          <w:sz w:val="28"/>
          <w:szCs w:val="28"/>
        </w:rPr>
        <w:t xml:space="preserve"> </w:t>
      </w:r>
      <w:r>
        <w:rPr>
          <w:b/>
          <w:w w:val="99"/>
          <w:sz w:val="28"/>
          <w:szCs w:val="28"/>
        </w:rPr>
        <w:t>K</w:t>
      </w:r>
      <w:r>
        <w:rPr>
          <w:b/>
          <w:spacing w:val="1"/>
          <w:w w:val="99"/>
          <w:sz w:val="28"/>
          <w:szCs w:val="28"/>
        </w:rPr>
        <w:t>EB</w:t>
      </w:r>
      <w:r>
        <w:rPr>
          <w:b/>
          <w:w w:val="99"/>
          <w:sz w:val="28"/>
          <w:szCs w:val="28"/>
        </w:rPr>
        <w:t>U</w:t>
      </w:r>
      <w:r>
        <w:rPr>
          <w:b/>
          <w:spacing w:val="1"/>
          <w:w w:val="99"/>
          <w:sz w:val="28"/>
          <w:szCs w:val="28"/>
        </w:rPr>
        <w:t>D</w:t>
      </w:r>
      <w:r>
        <w:rPr>
          <w:b/>
          <w:w w:val="99"/>
          <w:sz w:val="28"/>
          <w:szCs w:val="28"/>
        </w:rPr>
        <w:t>A</w:t>
      </w:r>
      <w:r>
        <w:rPr>
          <w:b/>
          <w:spacing w:val="1"/>
          <w:w w:val="99"/>
          <w:sz w:val="28"/>
          <w:szCs w:val="28"/>
        </w:rPr>
        <w:t>Y</w:t>
      </w:r>
      <w:r>
        <w:rPr>
          <w:b/>
          <w:w w:val="99"/>
          <w:sz w:val="28"/>
          <w:szCs w:val="28"/>
        </w:rPr>
        <w:t>A</w:t>
      </w:r>
      <w:r>
        <w:rPr>
          <w:b/>
          <w:spacing w:val="1"/>
          <w:w w:val="99"/>
          <w:sz w:val="28"/>
          <w:szCs w:val="28"/>
        </w:rPr>
        <w:t>A</w:t>
      </w:r>
      <w:r>
        <w:rPr>
          <w:b/>
          <w:w w:val="99"/>
          <w:sz w:val="28"/>
          <w:szCs w:val="28"/>
        </w:rPr>
        <w:t xml:space="preserve">N </w:t>
      </w:r>
      <w:r>
        <w:rPr>
          <w:b/>
          <w:spacing w:val="3"/>
          <w:sz w:val="28"/>
          <w:szCs w:val="28"/>
        </w:rPr>
        <w:t>P</w:t>
      </w:r>
      <w:r>
        <w:rPr>
          <w:b/>
          <w:sz w:val="28"/>
          <w:szCs w:val="28"/>
        </w:rPr>
        <w:t>ROV</w:t>
      </w:r>
      <w:r>
        <w:rPr>
          <w:b/>
          <w:spacing w:val="3"/>
          <w:sz w:val="28"/>
          <w:szCs w:val="28"/>
        </w:rPr>
        <w:t>I</w:t>
      </w:r>
      <w:r>
        <w:rPr>
          <w:b/>
          <w:sz w:val="28"/>
          <w:szCs w:val="28"/>
        </w:rPr>
        <w:t>NSI</w:t>
      </w:r>
      <w:r>
        <w:rPr>
          <w:b/>
          <w:spacing w:val="-11"/>
          <w:sz w:val="28"/>
          <w:szCs w:val="28"/>
        </w:rPr>
        <w:t xml:space="preserve"> </w:t>
      </w:r>
      <w:r>
        <w:rPr>
          <w:b/>
          <w:sz w:val="28"/>
          <w:szCs w:val="28"/>
        </w:rPr>
        <w:t>JAWA</w:t>
      </w:r>
      <w:r>
        <w:rPr>
          <w:b/>
          <w:spacing w:val="-5"/>
          <w:sz w:val="28"/>
          <w:szCs w:val="28"/>
        </w:rPr>
        <w:t xml:space="preserve"> </w:t>
      </w:r>
      <w:r>
        <w:rPr>
          <w:b/>
          <w:spacing w:val="1"/>
          <w:w w:val="99"/>
          <w:sz w:val="28"/>
          <w:szCs w:val="28"/>
        </w:rPr>
        <w:t>TE</w:t>
      </w:r>
      <w:r>
        <w:rPr>
          <w:b/>
          <w:w w:val="99"/>
          <w:sz w:val="28"/>
          <w:szCs w:val="28"/>
        </w:rPr>
        <w:t>NGAH</w:t>
      </w:r>
    </w:p>
    <w:p w14:paraId="4C0EC02C" w14:textId="77777777" w:rsidR="00B57C0E" w:rsidRDefault="00B57C0E">
      <w:pPr>
        <w:spacing w:before="9" w:line="120" w:lineRule="exact"/>
        <w:rPr>
          <w:sz w:val="13"/>
          <w:szCs w:val="13"/>
        </w:rPr>
      </w:pPr>
    </w:p>
    <w:p w14:paraId="6CEF454D" w14:textId="77777777" w:rsidR="00B57C0E" w:rsidRDefault="00B57C0E">
      <w:pPr>
        <w:spacing w:line="200" w:lineRule="exact"/>
      </w:pPr>
    </w:p>
    <w:p w14:paraId="32429BB3" w14:textId="77777777" w:rsidR="00B57C0E" w:rsidRDefault="00B57C0E">
      <w:pPr>
        <w:spacing w:line="200" w:lineRule="exact"/>
      </w:pPr>
    </w:p>
    <w:p w14:paraId="405BFE44" w14:textId="77777777" w:rsidR="00B57C0E" w:rsidRDefault="00B57C0E">
      <w:pPr>
        <w:spacing w:line="200" w:lineRule="exact"/>
      </w:pPr>
    </w:p>
    <w:p w14:paraId="2436412F" w14:textId="77777777" w:rsidR="00B57C0E" w:rsidRDefault="00B57C0E">
      <w:pPr>
        <w:spacing w:line="200" w:lineRule="exact"/>
      </w:pPr>
    </w:p>
    <w:p w14:paraId="506F70AE" w14:textId="77777777" w:rsidR="00B57C0E" w:rsidRDefault="00B57C0E">
      <w:pPr>
        <w:spacing w:line="200" w:lineRule="exact"/>
      </w:pPr>
    </w:p>
    <w:p w14:paraId="5E429D6C" w14:textId="77777777" w:rsidR="00B57C0E" w:rsidRDefault="00B57C0E">
      <w:pPr>
        <w:spacing w:line="200" w:lineRule="exact"/>
      </w:pPr>
    </w:p>
    <w:p w14:paraId="3C9E2CC0" w14:textId="77777777" w:rsidR="00B57C0E" w:rsidRDefault="00B57C0E">
      <w:pPr>
        <w:spacing w:line="200" w:lineRule="exact"/>
      </w:pPr>
    </w:p>
    <w:p w14:paraId="1B278689" w14:textId="77777777" w:rsidR="00B57C0E" w:rsidRDefault="00B57C0E">
      <w:pPr>
        <w:spacing w:line="200" w:lineRule="exact"/>
      </w:pPr>
    </w:p>
    <w:p w14:paraId="566105DE" w14:textId="77777777" w:rsidR="00B57C0E" w:rsidRDefault="00B57C0E">
      <w:pPr>
        <w:spacing w:line="200" w:lineRule="exact"/>
      </w:pPr>
    </w:p>
    <w:p w14:paraId="632AF627" w14:textId="77777777" w:rsidR="00B57C0E" w:rsidRDefault="00117D13">
      <w:pPr>
        <w:ind w:left="3595"/>
      </w:pPr>
      <w:r>
        <w:pict w14:anchorId="3F5AD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05pt;height:99.35pt">
            <v:imagedata r:id="rId7" o:title=""/>
          </v:shape>
        </w:pict>
      </w:r>
    </w:p>
    <w:p w14:paraId="02323493" w14:textId="77777777" w:rsidR="00B57C0E" w:rsidRDefault="00B57C0E">
      <w:pPr>
        <w:spacing w:before="1" w:line="140" w:lineRule="exact"/>
        <w:rPr>
          <w:sz w:val="15"/>
          <w:szCs w:val="15"/>
        </w:rPr>
      </w:pPr>
    </w:p>
    <w:p w14:paraId="5B17AF49" w14:textId="77777777" w:rsidR="00B57C0E" w:rsidRDefault="00B57C0E">
      <w:pPr>
        <w:spacing w:line="200" w:lineRule="exact"/>
      </w:pPr>
    </w:p>
    <w:p w14:paraId="36AC7317" w14:textId="77777777" w:rsidR="00B57C0E" w:rsidRDefault="00B57C0E">
      <w:pPr>
        <w:spacing w:line="200" w:lineRule="exact"/>
      </w:pPr>
    </w:p>
    <w:p w14:paraId="10C81598" w14:textId="77777777" w:rsidR="00B57C0E" w:rsidRDefault="00B57C0E">
      <w:pPr>
        <w:spacing w:line="200" w:lineRule="exact"/>
      </w:pPr>
    </w:p>
    <w:p w14:paraId="66F132B2" w14:textId="77777777" w:rsidR="00B57C0E" w:rsidRDefault="00B57C0E">
      <w:pPr>
        <w:spacing w:line="200" w:lineRule="exact"/>
      </w:pPr>
    </w:p>
    <w:p w14:paraId="4E32C5A2" w14:textId="77777777" w:rsidR="00B57C0E" w:rsidRDefault="00B57C0E">
      <w:pPr>
        <w:spacing w:line="200" w:lineRule="exact"/>
      </w:pPr>
    </w:p>
    <w:p w14:paraId="0CD4B212" w14:textId="77777777" w:rsidR="00B57C0E" w:rsidRDefault="00B57C0E">
      <w:pPr>
        <w:spacing w:line="200" w:lineRule="exact"/>
      </w:pPr>
    </w:p>
    <w:p w14:paraId="56C00453" w14:textId="77777777" w:rsidR="00B57C0E" w:rsidRDefault="00B57C0E">
      <w:pPr>
        <w:spacing w:line="200" w:lineRule="exact"/>
      </w:pPr>
    </w:p>
    <w:p w14:paraId="1F72CF4D" w14:textId="77777777" w:rsidR="00B57C0E" w:rsidRDefault="00B57C0E">
      <w:pPr>
        <w:spacing w:line="200" w:lineRule="exact"/>
      </w:pPr>
    </w:p>
    <w:p w14:paraId="12878D13" w14:textId="77777777" w:rsidR="00B57C0E" w:rsidRDefault="00B57C0E">
      <w:pPr>
        <w:spacing w:line="200" w:lineRule="exact"/>
      </w:pPr>
    </w:p>
    <w:p w14:paraId="753BCC0B" w14:textId="77777777" w:rsidR="00B57C0E" w:rsidRDefault="00B57C0E">
      <w:pPr>
        <w:spacing w:line="200" w:lineRule="exact"/>
      </w:pPr>
    </w:p>
    <w:p w14:paraId="120FC067" w14:textId="77777777" w:rsidR="00B57C0E" w:rsidRDefault="00B57C0E">
      <w:pPr>
        <w:spacing w:line="200" w:lineRule="exact"/>
      </w:pPr>
    </w:p>
    <w:p w14:paraId="0154F362" w14:textId="77777777" w:rsidR="00B57C0E" w:rsidRDefault="00B57C0E">
      <w:pPr>
        <w:spacing w:line="200" w:lineRule="exact"/>
      </w:pPr>
    </w:p>
    <w:p w14:paraId="3309A06A" w14:textId="555492A0" w:rsidR="00B57C0E" w:rsidRDefault="00A54C8A">
      <w:pPr>
        <w:spacing w:line="361" w:lineRule="auto"/>
        <w:ind w:left="3299" w:right="3008" w:hanging="4"/>
        <w:jc w:val="center"/>
        <w:rPr>
          <w:sz w:val="28"/>
          <w:szCs w:val="28"/>
        </w:rPr>
      </w:pPr>
      <w:r>
        <w:rPr>
          <w:b/>
          <w:sz w:val="28"/>
          <w:szCs w:val="28"/>
        </w:rPr>
        <w:t>Di</w:t>
      </w:r>
      <w:r>
        <w:rPr>
          <w:b/>
          <w:spacing w:val="2"/>
          <w:sz w:val="28"/>
          <w:szCs w:val="28"/>
        </w:rPr>
        <w:t>s</w:t>
      </w:r>
      <w:r>
        <w:rPr>
          <w:b/>
          <w:spacing w:val="-6"/>
          <w:sz w:val="28"/>
          <w:szCs w:val="28"/>
        </w:rPr>
        <w:t>u</w:t>
      </w:r>
      <w:r>
        <w:rPr>
          <w:b/>
          <w:spacing w:val="7"/>
          <w:sz w:val="28"/>
          <w:szCs w:val="28"/>
        </w:rPr>
        <w:t>s</w:t>
      </w:r>
      <w:r>
        <w:rPr>
          <w:b/>
          <w:spacing w:val="-1"/>
          <w:sz w:val="28"/>
          <w:szCs w:val="28"/>
        </w:rPr>
        <w:t>u</w:t>
      </w:r>
      <w:r>
        <w:rPr>
          <w:b/>
          <w:sz w:val="28"/>
          <w:szCs w:val="28"/>
        </w:rPr>
        <w:t>n</w:t>
      </w:r>
      <w:r>
        <w:rPr>
          <w:b/>
          <w:spacing w:val="-5"/>
          <w:sz w:val="28"/>
          <w:szCs w:val="28"/>
        </w:rPr>
        <w:t xml:space="preserve"> </w:t>
      </w:r>
      <w:r>
        <w:rPr>
          <w:b/>
          <w:spacing w:val="-5"/>
          <w:w w:val="99"/>
          <w:sz w:val="28"/>
          <w:szCs w:val="28"/>
        </w:rPr>
        <w:t>o</w:t>
      </w:r>
      <w:r>
        <w:rPr>
          <w:b/>
          <w:w w:val="99"/>
          <w:sz w:val="28"/>
          <w:szCs w:val="28"/>
        </w:rPr>
        <w:t>l</w:t>
      </w:r>
      <w:r>
        <w:rPr>
          <w:b/>
          <w:spacing w:val="5"/>
          <w:w w:val="99"/>
          <w:sz w:val="28"/>
          <w:szCs w:val="28"/>
        </w:rPr>
        <w:t>e</w:t>
      </w:r>
      <w:r>
        <w:rPr>
          <w:b/>
          <w:spacing w:val="-1"/>
          <w:w w:val="99"/>
          <w:sz w:val="28"/>
          <w:szCs w:val="28"/>
        </w:rPr>
        <w:t>h</w:t>
      </w:r>
      <w:r>
        <w:rPr>
          <w:b/>
          <w:w w:val="99"/>
          <w:sz w:val="28"/>
          <w:szCs w:val="28"/>
        </w:rPr>
        <w:t xml:space="preserve">: </w:t>
      </w:r>
      <w:r>
        <w:rPr>
          <w:b/>
          <w:sz w:val="28"/>
          <w:szCs w:val="28"/>
        </w:rPr>
        <w:t>Fauzia Nur Fitria</w:t>
      </w:r>
    </w:p>
    <w:p w14:paraId="135BC3A0" w14:textId="4D1C8CF0" w:rsidR="00B57C0E" w:rsidRDefault="00A54C8A">
      <w:pPr>
        <w:spacing w:before="1"/>
        <w:ind w:left="3398" w:right="3115"/>
        <w:jc w:val="center"/>
        <w:rPr>
          <w:sz w:val="28"/>
          <w:szCs w:val="28"/>
        </w:rPr>
      </w:pPr>
      <w:r>
        <w:rPr>
          <w:b/>
          <w:w w:val="99"/>
          <w:sz w:val="28"/>
          <w:szCs w:val="28"/>
        </w:rPr>
        <w:t>24060118</w:t>
      </w:r>
      <w:r>
        <w:rPr>
          <w:b/>
          <w:spacing w:val="4"/>
          <w:w w:val="99"/>
          <w:sz w:val="28"/>
          <w:szCs w:val="28"/>
        </w:rPr>
        <w:t>1</w:t>
      </w:r>
      <w:r>
        <w:rPr>
          <w:b/>
          <w:w w:val="99"/>
          <w:sz w:val="28"/>
          <w:szCs w:val="28"/>
        </w:rPr>
        <w:t>30118</w:t>
      </w:r>
    </w:p>
    <w:p w14:paraId="426C8A2F" w14:textId="77777777" w:rsidR="00B57C0E" w:rsidRDefault="00B57C0E">
      <w:pPr>
        <w:spacing w:before="8" w:line="160" w:lineRule="exact"/>
        <w:rPr>
          <w:sz w:val="17"/>
          <w:szCs w:val="17"/>
        </w:rPr>
      </w:pPr>
    </w:p>
    <w:p w14:paraId="58FDFFFB" w14:textId="77777777" w:rsidR="00B57C0E" w:rsidRDefault="00B57C0E">
      <w:pPr>
        <w:spacing w:line="200" w:lineRule="exact"/>
      </w:pPr>
    </w:p>
    <w:p w14:paraId="23522CAF" w14:textId="77777777" w:rsidR="00B57C0E" w:rsidRDefault="00B57C0E">
      <w:pPr>
        <w:spacing w:line="200" w:lineRule="exact"/>
      </w:pPr>
    </w:p>
    <w:p w14:paraId="2288E9A7" w14:textId="77777777" w:rsidR="00B57C0E" w:rsidRDefault="00B57C0E">
      <w:pPr>
        <w:spacing w:line="200" w:lineRule="exact"/>
      </w:pPr>
    </w:p>
    <w:p w14:paraId="7978685B" w14:textId="77777777" w:rsidR="00B57C0E" w:rsidRDefault="00B57C0E">
      <w:pPr>
        <w:spacing w:line="200" w:lineRule="exact"/>
      </w:pPr>
    </w:p>
    <w:p w14:paraId="1B487035" w14:textId="77777777" w:rsidR="00B57C0E" w:rsidRDefault="00B57C0E">
      <w:pPr>
        <w:spacing w:line="200" w:lineRule="exact"/>
      </w:pPr>
    </w:p>
    <w:p w14:paraId="4505728D" w14:textId="77777777" w:rsidR="00B57C0E" w:rsidRDefault="00B57C0E">
      <w:pPr>
        <w:spacing w:line="200" w:lineRule="exact"/>
      </w:pPr>
    </w:p>
    <w:p w14:paraId="7D086821" w14:textId="77777777" w:rsidR="00B57C0E" w:rsidRDefault="00B57C0E">
      <w:pPr>
        <w:spacing w:line="200" w:lineRule="exact"/>
      </w:pPr>
    </w:p>
    <w:p w14:paraId="468FC32F" w14:textId="77777777" w:rsidR="00B57C0E" w:rsidRDefault="00B57C0E">
      <w:pPr>
        <w:spacing w:line="200" w:lineRule="exact"/>
      </w:pPr>
    </w:p>
    <w:p w14:paraId="143FAC08" w14:textId="77777777" w:rsidR="00B57C0E" w:rsidRDefault="00B57C0E">
      <w:pPr>
        <w:spacing w:line="200" w:lineRule="exact"/>
      </w:pPr>
    </w:p>
    <w:p w14:paraId="69B76D18" w14:textId="77777777" w:rsidR="00B57C0E" w:rsidRDefault="00B57C0E">
      <w:pPr>
        <w:spacing w:line="200" w:lineRule="exact"/>
      </w:pPr>
    </w:p>
    <w:p w14:paraId="3CE128C8" w14:textId="77777777" w:rsidR="00B57C0E" w:rsidRDefault="00B57C0E">
      <w:pPr>
        <w:spacing w:line="200" w:lineRule="exact"/>
      </w:pPr>
    </w:p>
    <w:p w14:paraId="24E64C30" w14:textId="77777777" w:rsidR="00B57C0E" w:rsidRDefault="00B57C0E">
      <w:pPr>
        <w:spacing w:line="200" w:lineRule="exact"/>
      </w:pPr>
    </w:p>
    <w:p w14:paraId="32058483" w14:textId="77777777" w:rsidR="00B57C0E" w:rsidRDefault="00A54C8A">
      <w:pPr>
        <w:spacing w:line="361" w:lineRule="auto"/>
        <w:ind w:left="1042" w:right="753"/>
        <w:jc w:val="center"/>
        <w:rPr>
          <w:sz w:val="28"/>
          <w:szCs w:val="28"/>
        </w:rPr>
      </w:pPr>
      <w:r>
        <w:rPr>
          <w:b/>
          <w:sz w:val="28"/>
          <w:szCs w:val="28"/>
        </w:rPr>
        <w:t>D</w:t>
      </w:r>
      <w:r>
        <w:rPr>
          <w:b/>
          <w:spacing w:val="2"/>
          <w:sz w:val="28"/>
          <w:szCs w:val="28"/>
        </w:rPr>
        <w:t>E</w:t>
      </w:r>
      <w:r>
        <w:rPr>
          <w:b/>
          <w:spacing w:val="3"/>
          <w:sz w:val="28"/>
          <w:szCs w:val="28"/>
        </w:rPr>
        <w:t>P</w:t>
      </w:r>
      <w:r>
        <w:rPr>
          <w:b/>
          <w:sz w:val="28"/>
          <w:szCs w:val="28"/>
        </w:rPr>
        <w:t>A</w:t>
      </w:r>
      <w:r>
        <w:rPr>
          <w:b/>
          <w:spacing w:val="1"/>
          <w:sz w:val="28"/>
          <w:szCs w:val="28"/>
        </w:rPr>
        <w:t>RTE</w:t>
      </w:r>
      <w:r>
        <w:rPr>
          <w:b/>
          <w:spacing w:val="6"/>
          <w:sz w:val="28"/>
          <w:szCs w:val="28"/>
        </w:rPr>
        <w:t>M</w:t>
      </w:r>
      <w:r>
        <w:rPr>
          <w:b/>
          <w:spacing w:val="1"/>
          <w:sz w:val="28"/>
          <w:szCs w:val="28"/>
        </w:rPr>
        <w:t>E</w:t>
      </w:r>
      <w:r>
        <w:rPr>
          <w:b/>
          <w:sz w:val="28"/>
          <w:szCs w:val="28"/>
        </w:rPr>
        <w:t>N</w:t>
      </w:r>
      <w:r>
        <w:rPr>
          <w:b/>
          <w:spacing w:val="-22"/>
          <w:sz w:val="28"/>
          <w:szCs w:val="28"/>
        </w:rPr>
        <w:t xml:space="preserve"> </w:t>
      </w:r>
      <w:r>
        <w:rPr>
          <w:b/>
          <w:spacing w:val="2"/>
          <w:sz w:val="28"/>
          <w:szCs w:val="28"/>
        </w:rPr>
        <w:t>I</w:t>
      </w:r>
      <w:r>
        <w:rPr>
          <w:b/>
          <w:spacing w:val="-3"/>
          <w:sz w:val="28"/>
          <w:szCs w:val="28"/>
        </w:rPr>
        <w:t>L</w:t>
      </w:r>
      <w:r>
        <w:rPr>
          <w:b/>
          <w:spacing w:val="6"/>
          <w:sz w:val="28"/>
          <w:szCs w:val="28"/>
        </w:rPr>
        <w:t>M</w:t>
      </w:r>
      <w:r>
        <w:rPr>
          <w:b/>
          <w:sz w:val="28"/>
          <w:szCs w:val="28"/>
        </w:rPr>
        <w:t>U</w:t>
      </w:r>
      <w:r>
        <w:rPr>
          <w:b/>
          <w:spacing w:val="-1"/>
          <w:sz w:val="28"/>
          <w:szCs w:val="28"/>
        </w:rPr>
        <w:t xml:space="preserve"> </w:t>
      </w:r>
      <w:r>
        <w:rPr>
          <w:b/>
          <w:w w:val="99"/>
          <w:sz w:val="28"/>
          <w:szCs w:val="28"/>
        </w:rPr>
        <w:t>K</w:t>
      </w:r>
      <w:r>
        <w:rPr>
          <w:b/>
          <w:spacing w:val="-6"/>
          <w:w w:val="99"/>
          <w:sz w:val="28"/>
          <w:szCs w:val="28"/>
        </w:rPr>
        <w:t>O</w:t>
      </w:r>
      <w:r>
        <w:rPr>
          <w:b/>
          <w:spacing w:val="6"/>
          <w:w w:val="99"/>
          <w:sz w:val="28"/>
          <w:szCs w:val="28"/>
        </w:rPr>
        <w:t>M</w:t>
      </w:r>
      <w:r>
        <w:rPr>
          <w:b/>
          <w:spacing w:val="3"/>
          <w:w w:val="99"/>
          <w:sz w:val="28"/>
          <w:szCs w:val="28"/>
        </w:rPr>
        <w:t>P</w:t>
      </w:r>
      <w:r>
        <w:rPr>
          <w:b/>
          <w:w w:val="99"/>
          <w:sz w:val="28"/>
          <w:szCs w:val="28"/>
        </w:rPr>
        <w:t>U</w:t>
      </w:r>
      <w:r>
        <w:rPr>
          <w:b/>
          <w:spacing w:val="2"/>
          <w:w w:val="99"/>
          <w:sz w:val="28"/>
          <w:szCs w:val="28"/>
        </w:rPr>
        <w:t>T</w:t>
      </w:r>
      <w:r>
        <w:rPr>
          <w:b/>
          <w:spacing w:val="1"/>
          <w:w w:val="99"/>
          <w:sz w:val="28"/>
          <w:szCs w:val="28"/>
        </w:rPr>
        <w:t>E</w:t>
      </w:r>
      <w:r>
        <w:rPr>
          <w:b/>
          <w:w w:val="99"/>
          <w:sz w:val="28"/>
          <w:szCs w:val="28"/>
        </w:rPr>
        <w:t>R/</w:t>
      </w:r>
      <w:r>
        <w:rPr>
          <w:b/>
          <w:spacing w:val="-3"/>
          <w:w w:val="99"/>
          <w:sz w:val="28"/>
          <w:szCs w:val="28"/>
        </w:rPr>
        <w:t>I</w:t>
      </w:r>
      <w:r>
        <w:rPr>
          <w:b/>
          <w:w w:val="99"/>
          <w:sz w:val="28"/>
          <w:szCs w:val="28"/>
        </w:rPr>
        <w:t>N</w:t>
      </w:r>
      <w:r>
        <w:rPr>
          <w:b/>
          <w:spacing w:val="3"/>
          <w:w w:val="99"/>
          <w:sz w:val="28"/>
          <w:szCs w:val="28"/>
        </w:rPr>
        <w:t>F</w:t>
      </w:r>
      <w:r>
        <w:rPr>
          <w:b/>
          <w:w w:val="99"/>
          <w:sz w:val="28"/>
          <w:szCs w:val="28"/>
        </w:rPr>
        <w:t>OR</w:t>
      </w:r>
      <w:r>
        <w:rPr>
          <w:b/>
          <w:spacing w:val="6"/>
          <w:w w:val="99"/>
          <w:sz w:val="28"/>
          <w:szCs w:val="28"/>
        </w:rPr>
        <w:t>M</w:t>
      </w:r>
      <w:r>
        <w:rPr>
          <w:b/>
          <w:w w:val="99"/>
          <w:sz w:val="28"/>
          <w:szCs w:val="28"/>
        </w:rPr>
        <w:t>A</w:t>
      </w:r>
      <w:r>
        <w:rPr>
          <w:b/>
          <w:spacing w:val="2"/>
          <w:w w:val="99"/>
          <w:sz w:val="28"/>
          <w:szCs w:val="28"/>
        </w:rPr>
        <w:t>TI</w:t>
      </w:r>
      <w:r>
        <w:rPr>
          <w:b/>
          <w:w w:val="99"/>
          <w:sz w:val="28"/>
          <w:szCs w:val="28"/>
        </w:rPr>
        <w:t xml:space="preserve">KA </w:t>
      </w:r>
      <w:r>
        <w:rPr>
          <w:b/>
          <w:spacing w:val="3"/>
          <w:sz w:val="28"/>
          <w:szCs w:val="28"/>
        </w:rPr>
        <w:t>F</w:t>
      </w:r>
      <w:r>
        <w:rPr>
          <w:b/>
          <w:sz w:val="28"/>
          <w:szCs w:val="28"/>
        </w:rPr>
        <w:t>AKU</w:t>
      </w:r>
      <w:r>
        <w:rPr>
          <w:b/>
          <w:spacing w:val="2"/>
          <w:sz w:val="28"/>
          <w:szCs w:val="28"/>
        </w:rPr>
        <w:t>L</w:t>
      </w:r>
      <w:r>
        <w:rPr>
          <w:b/>
          <w:spacing w:val="1"/>
          <w:sz w:val="28"/>
          <w:szCs w:val="28"/>
        </w:rPr>
        <w:t>T</w:t>
      </w:r>
      <w:r>
        <w:rPr>
          <w:b/>
          <w:sz w:val="28"/>
          <w:szCs w:val="28"/>
        </w:rPr>
        <w:t>AS</w:t>
      </w:r>
      <w:r>
        <w:rPr>
          <w:b/>
          <w:spacing w:val="-14"/>
          <w:sz w:val="28"/>
          <w:szCs w:val="28"/>
        </w:rPr>
        <w:t xml:space="preserve"> </w:t>
      </w:r>
      <w:r>
        <w:rPr>
          <w:b/>
          <w:spacing w:val="-1"/>
          <w:sz w:val="28"/>
          <w:szCs w:val="28"/>
        </w:rPr>
        <w:t>S</w:t>
      </w:r>
      <w:r>
        <w:rPr>
          <w:b/>
          <w:sz w:val="28"/>
          <w:szCs w:val="28"/>
        </w:rPr>
        <w:t>A</w:t>
      </w:r>
      <w:r>
        <w:rPr>
          <w:b/>
          <w:spacing w:val="3"/>
          <w:sz w:val="28"/>
          <w:szCs w:val="28"/>
        </w:rPr>
        <w:t>I</w:t>
      </w:r>
      <w:r>
        <w:rPr>
          <w:b/>
          <w:sz w:val="28"/>
          <w:szCs w:val="28"/>
        </w:rPr>
        <w:t>NS</w:t>
      </w:r>
      <w:r>
        <w:rPr>
          <w:b/>
          <w:spacing w:val="-7"/>
          <w:sz w:val="28"/>
          <w:szCs w:val="28"/>
        </w:rPr>
        <w:t xml:space="preserve"> </w:t>
      </w:r>
      <w:r>
        <w:rPr>
          <w:b/>
          <w:sz w:val="28"/>
          <w:szCs w:val="28"/>
        </w:rPr>
        <w:t>D</w:t>
      </w:r>
      <w:r>
        <w:rPr>
          <w:b/>
          <w:spacing w:val="1"/>
          <w:sz w:val="28"/>
          <w:szCs w:val="28"/>
        </w:rPr>
        <w:t>A</w:t>
      </w:r>
      <w:r>
        <w:rPr>
          <w:b/>
          <w:sz w:val="28"/>
          <w:szCs w:val="28"/>
        </w:rPr>
        <w:t>N</w:t>
      </w:r>
      <w:r>
        <w:rPr>
          <w:b/>
          <w:spacing w:val="-4"/>
          <w:sz w:val="28"/>
          <w:szCs w:val="28"/>
        </w:rPr>
        <w:t xml:space="preserve"> </w:t>
      </w:r>
      <w:r>
        <w:rPr>
          <w:b/>
          <w:spacing w:val="6"/>
          <w:w w:val="99"/>
          <w:sz w:val="28"/>
          <w:szCs w:val="28"/>
        </w:rPr>
        <w:t>M</w:t>
      </w:r>
      <w:r>
        <w:rPr>
          <w:b/>
          <w:w w:val="99"/>
          <w:sz w:val="28"/>
          <w:szCs w:val="28"/>
        </w:rPr>
        <w:t>A</w:t>
      </w:r>
      <w:r>
        <w:rPr>
          <w:b/>
          <w:spacing w:val="2"/>
          <w:w w:val="99"/>
          <w:sz w:val="28"/>
          <w:szCs w:val="28"/>
        </w:rPr>
        <w:t>T</w:t>
      </w:r>
      <w:r>
        <w:rPr>
          <w:b/>
          <w:spacing w:val="1"/>
          <w:w w:val="99"/>
          <w:sz w:val="28"/>
          <w:szCs w:val="28"/>
        </w:rPr>
        <w:t>E</w:t>
      </w:r>
      <w:r>
        <w:rPr>
          <w:b/>
          <w:spacing w:val="6"/>
          <w:w w:val="99"/>
          <w:sz w:val="28"/>
          <w:szCs w:val="28"/>
        </w:rPr>
        <w:t>M</w:t>
      </w:r>
      <w:r>
        <w:rPr>
          <w:b/>
          <w:w w:val="99"/>
          <w:sz w:val="28"/>
          <w:szCs w:val="28"/>
        </w:rPr>
        <w:t>A</w:t>
      </w:r>
      <w:r>
        <w:rPr>
          <w:b/>
          <w:spacing w:val="-3"/>
          <w:w w:val="99"/>
          <w:sz w:val="28"/>
          <w:szCs w:val="28"/>
        </w:rPr>
        <w:t>TI</w:t>
      </w:r>
      <w:r>
        <w:rPr>
          <w:b/>
          <w:w w:val="99"/>
          <w:sz w:val="28"/>
          <w:szCs w:val="28"/>
        </w:rPr>
        <w:t xml:space="preserve">KA </w:t>
      </w:r>
      <w:r>
        <w:rPr>
          <w:b/>
          <w:sz w:val="28"/>
          <w:szCs w:val="28"/>
        </w:rPr>
        <w:t>U</w:t>
      </w:r>
      <w:r>
        <w:rPr>
          <w:b/>
          <w:spacing w:val="1"/>
          <w:sz w:val="28"/>
          <w:szCs w:val="28"/>
        </w:rPr>
        <w:t>N</w:t>
      </w:r>
      <w:r>
        <w:rPr>
          <w:b/>
          <w:spacing w:val="2"/>
          <w:sz w:val="28"/>
          <w:szCs w:val="28"/>
        </w:rPr>
        <w:t>I</w:t>
      </w:r>
      <w:r>
        <w:rPr>
          <w:b/>
          <w:sz w:val="28"/>
          <w:szCs w:val="28"/>
        </w:rPr>
        <w:t>V</w:t>
      </w:r>
      <w:r>
        <w:rPr>
          <w:b/>
          <w:spacing w:val="2"/>
          <w:sz w:val="28"/>
          <w:szCs w:val="28"/>
        </w:rPr>
        <w:t>E</w:t>
      </w:r>
      <w:r>
        <w:rPr>
          <w:b/>
          <w:sz w:val="28"/>
          <w:szCs w:val="28"/>
        </w:rPr>
        <w:t>RS</w:t>
      </w:r>
      <w:r>
        <w:rPr>
          <w:b/>
          <w:spacing w:val="1"/>
          <w:sz w:val="28"/>
          <w:szCs w:val="28"/>
        </w:rPr>
        <w:t>IT</w:t>
      </w:r>
      <w:r>
        <w:rPr>
          <w:b/>
          <w:sz w:val="28"/>
          <w:szCs w:val="28"/>
        </w:rPr>
        <w:t>AS</w:t>
      </w:r>
      <w:r>
        <w:rPr>
          <w:b/>
          <w:spacing w:val="-18"/>
          <w:sz w:val="28"/>
          <w:szCs w:val="28"/>
        </w:rPr>
        <w:t xml:space="preserve"> </w:t>
      </w:r>
      <w:r>
        <w:rPr>
          <w:b/>
          <w:w w:val="99"/>
          <w:sz w:val="28"/>
          <w:szCs w:val="28"/>
        </w:rPr>
        <w:t>D</w:t>
      </w:r>
      <w:r>
        <w:rPr>
          <w:b/>
          <w:spacing w:val="3"/>
          <w:w w:val="99"/>
          <w:sz w:val="28"/>
          <w:szCs w:val="28"/>
        </w:rPr>
        <w:t>IP</w:t>
      </w:r>
      <w:r>
        <w:rPr>
          <w:b/>
          <w:w w:val="99"/>
          <w:sz w:val="28"/>
          <w:szCs w:val="28"/>
        </w:rPr>
        <w:t>ON</w:t>
      </w:r>
      <w:r>
        <w:rPr>
          <w:b/>
          <w:spacing w:val="1"/>
          <w:w w:val="99"/>
          <w:sz w:val="28"/>
          <w:szCs w:val="28"/>
        </w:rPr>
        <w:t>E</w:t>
      </w:r>
      <w:r>
        <w:rPr>
          <w:b/>
          <w:w w:val="99"/>
          <w:sz w:val="28"/>
          <w:szCs w:val="28"/>
        </w:rPr>
        <w:t>G</w:t>
      </w:r>
      <w:r>
        <w:rPr>
          <w:b/>
          <w:spacing w:val="-1"/>
          <w:w w:val="99"/>
          <w:sz w:val="28"/>
          <w:szCs w:val="28"/>
        </w:rPr>
        <w:t>O</w:t>
      </w:r>
      <w:r>
        <w:rPr>
          <w:b/>
          <w:w w:val="99"/>
          <w:sz w:val="28"/>
          <w:szCs w:val="28"/>
        </w:rPr>
        <w:t>RO</w:t>
      </w:r>
    </w:p>
    <w:p w14:paraId="18B95C7A" w14:textId="4CDDBF7E" w:rsidR="00B57C0E" w:rsidRDefault="00A54C8A">
      <w:pPr>
        <w:ind w:left="4099" w:right="3811"/>
        <w:jc w:val="center"/>
        <w:rPr>
          <w:sz w:val="28"/>
          <w:szCs w:val="28"/>
        </w:rPr>
        <w:sectPr w:rsidR="00B57C0E">
          <w:pgSz w:w="11920" w:h="16840"/>
          <w:pgMar w:top="1560" w:right="1680" w:bottom="280" w:left="1680" w:header="720" w:footer="720" w:gutter="0"/>
          <w:cols w:space="720"/>
        </w:sectPr>
      </w:pPr>
      <w:r>
        <w:rPr>
          <w:b/>
          <w:w w:val="99"/>
          <w:sz w:val="28"/>
          <w:szCs w:val="28"/>
        </w:rPr>
        <w:t>2020</w:t>
      </w:r>
    </w:p>
    <w:p w14:paraId="742C99E6" w14:textId="77777777" w:rsidR="00B57C0E" w:rsidRDefault="00B57C0E">
      <w:pPr>
        <w:spacing w:line="200" w:lineRule="exact"/>
      </w:pPr>
    </w:p>
    <w:p w14:paraId="6E191572" w14:textId="77777777" w:rsidR="00B57C0E" w:rsidRDefault="00A54C8A">
      <w:pPr>
        <w:spacing w:before="22"/>
        <w:ind w:left="2710" w:right="2731"/>
        <w:jc w:val="center"/>
        <w:rPr>
          <w:sz w:val="28"/>
          <w:szCs w:val="28"/>
        </w:rPr>
      </w:pPr>
      <w:r>
        <w:rPr>
          <w:b/>
          <w:sz w:val="28"/>
          <w:szCs w:val="28"/>
        </w:rPr>
        <w:t>HA</w:t>
      </w:r>
      <w:r>
        <w:rPr>
          <w:b/>
          <w:spacing w:val="1"/>
          <w:sz w:val="28"/>
          <w:szCs w:val="28"/>
        </w:rPr>
        <w:t>L</w:t>
      </w:r>
      <w:r>
        <w:rPr>
          <w:b/>
          <w:sz w:val="28"/>
          <w:szCs w:val="28"/>
        </w:rPr>
        <w:t>A</w:t>
      </w:r>
      <w:r>
        <w:rPr>
          <w:b/>
          <w:spacing w:val="6"/>
          <w:sz w:val="28"/>
          <w:szCs w:val="28"/>
        </w:rPr>
        <w:t>M</w:t>
      </w:r>
      <w:r>
        <w:rPr>
          <w:b/>
          <w:sz w:val="28"/>
          <w:szCs w:val="28"/>
        </w:rPr>
        <w:t>AN</w:t>
      </w:r>
      <w:r>
        <w:rPr>
          <w:b/>
          <w:spacing w:val="-12"/>
          <w:sz w:val="28"/>
          <w:szCs w:val="28"/>
        </w:rPr>
        <w:t xml:space="preserve"> </w:t>
      </w:r>
      <w:r>
        <w:rPr>
          <w:b/>
          <w:spacing w:val="3"/>
          <w:w w:val="99"/>
          <w:sz w:val="28"/>
          <w:szCs w:val="28"/>
        </w:rPr>
        <w:t>P</w:t>
      </w:r>
      <w:r>
        <w:rPr>
          <w:b/>
          <w:spacing w:val="1"/>
          <w:w w:val="99"/>
          <w:sz w:val="28"/>
          <w:szCs w:val="28"/>
        </w:rPr>
        <w:t>E</w:t>
      </w:r>
      <w:r>
        <w:rPr>
          <w:b/>
          <w:w w:val="99"/>
          <w:sz w:val="28"/>
          <w:szCs w:val="28"/>
        </w:rPr>
        <w:t>NG</w:t>
      </w:r>
      <w:r>
        <w:rPr>
          <w:b/>
          <w:spacing w:val="1"/>
          <w:w w:val="99"/>
          <w:sz w:val="28"/>
          <w:szCs w:val="28"/>
        </w:rPr>
        <w:t>E</w:t>
      </w:r>
      <w:r>
        <w:rPr>
          <w:b/>
          <w:spacing w:val="-1"/>
          <w:w w:val="99"/>
          <w:sz w:val="28"/>
          <w:szCs w:val="28"/>
        </w:rPr>
        <w:t>S</w:t>
      </w:r>
      <w:r>
        <w:rPr>
          <w:b/>
          <w:w w:val="99"/>
          <w:sz w:val="28"/>
          <w:szCs w:val="28"/>
        </w:rPr>
        <w:t>AHAN</w:t>
      </w:r>
    </w:p>
    <w:p w14:paraId="5358B138" w14:textId="77777777" w:rsidR="00B57C0E" w:rsidRDefault="00B57C0E">
      <w:pPr>
        <w:spacing w:line="200" w:lineRule="exact"/>
      </w:pPr>
    </w:p>
    <w:p w14:paraId="0C93A676" w14:textId="77777777" w:rsidR="00B57C0E" w:rsidRDefault="00B57C0E">
      <w:pPr>
        <w:spacing w:line="200" w:lineRule="exact"/>
      </w:pPr>
    </w:p>
    <w:p w14:paraId="1765ACAD" w14:textId="77777777" w:rsidR="00B57C0E" w:rsidRDefault="00B57C0E">
      <w:pPr>
        <w:spacing w:before="10" w:line="280" w:lineRule="exact"/>
        <w:rPr>
          <w:sz w:val="28"/>
          <w:szCs w:val="28"/>
        </w:rPr>
      </w:pPr>
    </w:p>
    <w:p w14:paraId="329E17FB" w14:textId="77777777" w:rsidR="00B57C0E" w:rsidRDefault="00A54C8A">
      <w:pPr>
        <w:ind w:left="104"/>
        <w:rPr>
          <w:sz w:val="24"/>
          <w:szCs w:val="24"/>
        </w:rPr>
      </w:pPr>
      <w:r>
        <w:rPr>
          <w:spacing w:val="1"/>
          <w:sz w:val="24"/>
          <w:szCs w:val="24"/>
        </w:rPr>
        <w:t>P</w:t>
      </w:r>
      <w:r>
        <w:rPr>
          <w:spacing w:val="-3"/>
          <w:sz w:val="24"/>
          <w:szCs w:val="24"/>
        </w:rPr>
        <w:t>r</w:t>
      </w:r>
      <w:r>
        <w:rPr>
          <w:spacing w:val="5"/>
          <w:sz w:val="24"/>
          <w:szCs w:val="24"/>
        </w:rPr>
        <w:t>o</w:t>
      </w:r>
      <w:r>
        <w:rPr>
          <w:spacing w:val="-5"/>
          <w:sz w:val="24"/>
          <w:szCs w:val="24"/>
        </w:rPr>
        <w:t>p</w:t>
      </w:r>
      <w:r>
        <w:rPr>
          <w:spacing w:val="5"/>
          <w:sz w:val="24"/>
          <w:szCs w:val="24"/>
        </w:rPr>
        <w:t>o</w:t>
      </w:r>
      <w:r>
        <w:rPr>
          <w:spacing w:val="-2"/>
          <w:sz w:val="24"/>
          <w:szCs w:val="24"/>
        </w:rPr>
        <w:t>s</w:t>
      </w:r>
      <w:r>
        <w:rPr>
          <w:spacing w:val="4"/>
          <w:sz w:val="24"/>
          <w:szCs w:val="24"/>
        </w:rPr>
        <w:t>a</w:t>
      </w:r>
      <w:r>
        <w:rPr>
          <w:sz w:val="24"/>
          <w:szCs w:val="24"/>
        </w:rPr>
        <w:t>l</w:t>
      </w:r>
      <w:r>
        <w:rPr>
          <w:spacing w:val="-7"/>
          <w:sz w:val="24"/>
          <w:szCs w:val="24"/>
        </w:rPr>
        <w:t xml:space="preserve"> </w:t>
      </w:r>
      <w:r>
        <w:rPr>
          <w:spacing w:val="1"/>
          <w:sz w:val="24"/>
          <w:szCs w:val="24"/>
        </w:rPr>
        <w:t>Pr</w:t>
      </w:r>
      <w:r>
        <w:rPr>
          <w:spacing w:val="-1"/>
          <w:sz w:val="24"/>
          <w:szCs w:val="24"/>
        </w:rPr>
        <w:t>a</w:t>
      </w:r>
      <w:r>
        <w:rPr>
          <w:sz w:val="24"/>
          <w:szCs w:val="24"/>
        </w:rPr>
        <w:t>k</w:t>
      </w:r>
      <w:r>
        <w:rPr>
          <w:spacing w:val="5"/>
          <w:sz w:val="24"/>
          <w:szCs w:val="24"/>
        </w:rPr>
        <w:t>t</w:t>
      </w:r>
      <w:r>
        <w:rPr>
          <w:spacing w:val="-9"/>
          <w:sz w:val="24"/>
          <w:szCs w:val="24"/>
        </w:rPr>
        <w:t>i</w:t>
      </w:r>
      <w:r>
        <w:rPr>
          <w:sz w:val="24"/>
          <w:szCs w:val="24"/>
        </w:rPr>
        <w:t>k</w:t>
      </w:r>
      <w:r>
        <w:rPr>
          <w:spacing w:val="2"/>
          <w:sz w:val="24"/>
          <w:szCs w:val="24"/>
        </w:rPr>
        <w:t xml:space="preserve"> </w:t>
      </w:r>
      <w:r>
        <w:rPr>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1"/>
          <w:sz w:val="24"/>
          <w:szCs w:val="24"/>
        </w:rPr>
        <w:t xml:space="preserve"> </w:t>
      </w:r>
      <w:r>
        <w:rPr>
          <w:spacing w:val="2"/>
          <w:sz w:val="24"/>
          <w:szCs w:val="24"/>
        </w:rPr>
        <w:t>L</w:t>
      </w:r>
      <w:r>
        <w:rPr>
          <w:spacing w:val="-1"/>
          <w:sz w:val="24"/>
          <w:szCs w:val="24"/>
        </w:rPr>
        <w:t>a</w:t>
      </w:r>
      <w:r>
        <w:rPr>
          <w:sz w:val="24"/>
          <w:szCs w:val="24"/>
        </w:rPr>
        <w:t>p</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(P</w:t>
      </w:r>
      <w:r>
        <w:rPr>
          <w:sz w:val="24"/>
          <w:szCs w:val="24"/>
        </w:rPr>
        <w:t>K</w:t>
      </w:r>
      <w:r>
        <w:rPr>
          <w:spacing w:val="-3"/>
          <w:sz w:val="24"/>
          <w:szCs w:val="24"/>
        </w:rPr>
        <w:t>L</w:t>
      </w:r>
      <w:r>
        <w:rPr>
          <w:sz w:val="24"/>
          <w:szCs w:val="24"/>
        </w:rPr>
        <w:t>)</w:t>
      </w:r>
      <w:r>
        <w:rPr>
          <w:spacing w:val="4"/>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2"/>
          <w:sz w:val="24"/>
          <w:szCs w:val="24"/>
        </w:rPr>
        <w:t xml:space="preserve"> </w:t>
      </w:r>
      <w:r>
        <w:rPr>
          <w:spacing w:val="-9"/>
          <w:sz w:val="24"/>
          <w:szCs w:val="24"/>
        </w:rPr>
        <w:t>j</w:t>
      </w:r>
      <w:r>
        <w:rPr>
          <w:spacing w:val="5"/>
          <w:sz w:val="24"/>
          <w:szCs w:val="24"/>
        </w:rPr>
        <w:t>u</w:t>
      </w:r>
      <w:r>
        <w:rPr>
          <w:sz w:val="24"/>
          <w:szCs w:val="24"/>
        </w:rPr>
        <w:t>d</w:t>
      </w:r>
      <w:r>
        <w:rPr>
          <w:spacing w:val="5"/>
          <w:sz w:val="24"/>
          <w:szCs w:val="24"/>
        </w:rPr>
        <w:t>u</w:t>
      </w:r>
      <w:r>
        <w:rPr>
          <w:spacing w:val="-9"/>
          <w:sz w:val="24"/>
          <w:szCs w:val="24"/>
        </w:rPr>
        <w:t>l</w:t>
      </w:r>
      <w:r>
        <w:rPr>
          <w:sz w:val="24"/>
          <w:szCs w:val="24"/>
        </w:rPr>
        <w:t>:</w:t>
      </w:r>
    </w:p>
    <w:p w14:paraId="760AB552" w14:textId="77777777" w:rsidR="00B57C0E" w:rsidRDefault="00B57C0E">
      <w:pPr>
        <w:spacing w:before="1" w:line="140" w:lineRule="exact"/>
        <w:rPr>
          <w:sz w:val="15"/>
          <w:szCs w:val="15"/>
        </w:rPr>
      </w:pPr>
    </w:p>
    <w:p w14:paraId="13DB1363" w14:textId="77777777" w:rsidR="00B57C0E" w:rsidRDefault="00A54C8A">
      <w:pPr>
        <w:ind w:left="388"/>
        <w:rPr>
          <w:sz w:val="24"/>
          <w:szCs w:val="24"/>
        </w:rPr>
      </w:pPr>
      <w:r>
        <w:rPr>
          <w:b/>
          <w:sz w:val="24"/>
          <w:szCs w:val="24"/>
        </w:rPr>
        <w:t>“</w:t>
      </w:r>
      <w:r>
        <w:rPr>
          <w:b/>
          <w:spacing w:val="1"/>
          <w:sz w:val="24"/>
          <w:szCs w:val="24"/>
        </w:rPr>
        <w:t>S</w:t>
      </w:r>
      <w:r>
        <w:rPr>
          <w:b/>
          <w:sz w:val="24"/>
          <w:szCs w:val="24"/>
        </w:rPr>
        <w:t>i</w:t>
      </w:r>
      <w:r>
        <w:rPr>
          <w:b/>
          <w:spacing w:val="-2"/>
          <w:sz w:val="24"/>
          <w:szCs w:val="24"/>
        </w:rPr>
        <w:t>s</w:t>
      </w:r>
      <w:r>
        <w:rPr>
          <w:b/>
          <w:spacing w:val="1"/>
          <w:sz w:val="24"/>
          <w:szCs w:val="24"/>
        </w:rPr>
        <w:t>t</w:t>
      </w:r>
      <w:r>
        <w:rPr>
          <w:b/>
          <w:spacing w:val="-1"/>
          <w:sz w:val="24"/>
          <w:szCs w:val="24"/>
        </w:rPr>
        <w:t>e</w:t>
      </w:r>
      <w:r>
        <w:rPr>
          <w:b/>
          <w:sz w:val="24"/>
          <w:szCs w:val="24"/>
        </w:rPr>
        <w:t>m</w:t>
      </w:r>
      <w:r>
        <w:rPr>
          <w:b/>
          <w:spacing w:val="-1"/>
          <w:sz w:val="24"/>
          <w:szCs w:val="24"/>
        </w:rPr>
        <w:t xml:space="preserve"> </w:t>
      </w:r>
      <w:r>
        <w:rPr>
          <w:b/>
          <w:spacing w:val="-2"/>
          <w:sz w:val="24"/>
          <w:szCs w:val="24"/>
        </w:rPr>
        <w:t>I</w:t>
      </w:r>
      <w:r>
        <w:rPr>
          <w:b/>
          <w:spacing w:val="1"/>
          <w:sz w:val="24"/>
          <w:szCs w:val="24"/>
        </w:rPr>
        <w:t>n</w:t>
      </w:r>
      <w:r>
        <w:rPr>
          <w:b/>
          <w:spacing w:val="-2"/>
          <w:sz w:val="24"/>
          <w:szCs w:val="24"/>
        </w:rPr>
        <w:t>f</w:t>
      </w:r>
      <w:r>
        <w:rPr>
          <w:b/>
          <w:spacing w:val="5"/>
          <w:sz w:val="24"/>
          <w:szCs w:val="24"/>
        </w:rPr>
        <w:t>o</w:t>
      </w:r>
      <w:r>
        <w:rPr>
          <w:b/>
          <w:spacing w:val="-1"/>
          <w:sz w:val="24"/>
          <w:szCs w:val="24"/>
        </w:rPr>
        <w:t>r</w:t>
      </w:r>
      <w:r>
        <w:rPr>
          <w:b/>
          <w:spacing w:val="-3"/>
          <w:sz w:val="24"/>
          <w:szCs w:val="24"/>
        </w:rPr>
        <w:t>m</w:t>
      </w:r>
      <w:r>
        <w:rPr>
          <w:b/>
          <w:sz w:val="24"/>
          <w:szCs w:val="24"/>
        </w:rPr>
        <w:t>a</w:t>
      </w:r>
      <w:r>
        <w:rPr>
          <w:b/>
          <w:spacing w:val="-2"/>
          <w:sz w:val="24"/>
          <w:szCs w:val="24"/>
        </w:rPr>
        <w:t>s</w:t>
      </w:r>
      <w:r>
        <w:rPr>
          <w:b/>
          <w:sz w:val="24"/>
          <w:szCs w:val="24"/>
        </w:rPr>
        <w:t>i</w:t>
      </w:r>
      <w:r>
        <w:rPr>
          <w:b/>
          <w:spacing w:val="3"/>
          <w:sz w:val="24"/>
          <w:szCs w:val="24"/>
        </w:rPr>
        <w:t xml:space="preserve"> </w:t>
      </w:r>
      <w:r>
        <w:rPr>
          <w:b/>
          <w:spacing w:val="-3"/>
          <w:sz w:val="24"/>
          <w:szCs w:val="24"/>
        </w:rPr>
        <w:t>P</w:t>
      </w:r>
      <w:r>
        <w:rPr>
          <w:b/>
          <w:spacing w:val="-1"/>
          <w:sz w:val="24"/>
          <w:szCs w:val="24"/>
        </w:rPr>
        <w:t>e</w:t>
      </w:r>
      <w:r>
        <w:rPr>
          <w:b/>
          <w:spacing w:val="1"/>
          <w:sz w:val="24"/>
          <w:szCs w:val="24"/>
        </w:rPr>
        <w:t>nd</w:t>
      </w:r>
      <w:r>
        <w:rPr>
          <w:b/>
          <w:sz w:val="24"/>
          <w:szCs w:val="24"/>
        </w:rPr>
        <w:t>a</w:t>
      </w:r>
      <w:r>
        <w:rPr>
          <w:b/>
          <w:spacing w:val="1"/>
          <w:sz w:val="24"/>
          <w:szCs w:val="24"/>
        </w:rPr>
        <w:t>t</w:t>
      </w:r>
      <w:r>
        <w:rPr>
          <w:b/>
          <w:sz w:val="24"/>
          <w:szCs w:val="24"/>
        </w:rPr>
        <w:t>aan</w:t>
      </w:r>
      <w:r>
        <w:rPr>
          <w:b/>
          <w:spacing w:val="3"/>
          <w:sz w:val="24"/>
          <w:szCs w:val="24"/>
        </w:rPr>
        <w:t xml:space="preserve"> </w:t>
      </w:r>
      <w:r>
        <w:rPr>
          <w:b/>
          <w:spacing w:val="5"/>
          <w:sz w:val="24"/>
          <w:szCs w:val="24"/>
        </w:rPr>
        <w:t>K</w:t>
      </w:r>
      <w:r>
        <w:rPr>
          <w:b/>
          <w:spacing w:val="-1"/>
          <w:sz w:val="24"/>
          <w:szCs w:val="24"/>
        </w:rPr>
        <w:t>e</w:t>
      </w:r>
      <w:r>
        <w:rPr>
          <w:b/>
          <w:spacing w:val="-6"/>
          <w:sz w:val="24"/>
          <w:szCs w:val="24"/>
        </w:rPr>
        <w:t>r</w:t>
      </w:r>
      <w:r>
        <w:rPr>
          <w:b/>
          <w:spacing w:val="1"/>
          <w:sz w:val="24"/>
          <w:szCs w:val="24"/>
        </w:rPr>
        <w:t>j</w:t>
      </w:r>
      <w:r>
        <w:rPr>
          <w:b/>
          <w:sz w:val="24"/>
          <w:szCs w:val="24"/>
        </w:rPr>
        <w:t>a</w:t>
      </w:r>
      <w:r>
        <w:rPr>
          <w:b/>
          <w:spacing w:val="-2"/>
          <w:sz w:val="24"/>
          <w:szCs w:val="24"/>
        </w:rPr>
        <w:t>s</w:t>
      </w:r>
      <w:r>
        <w:rPr>
          <w:b/>
          <w:sz w:val="24"/>
          <w:szCs w:val="24"/>
        </w:rPr>
        <w:t>a</w:t>
      </w:r>
      <w:r>
        <w:rPr>
          <w:b/>
          <w:spacing w:val="-3"/>
          <w:sz w:val="24"/>
          <w:szCs w:val="24"/>
        </w:rPr>
        <w:t>m</w:t>
      </w:r>
      <w:r>
        <w:rPr>
          <w:b/>
          <w:sz w:val="24"/>
          <w:szCs w:val="24"/>
        </w:rPr>
        <w:t>a</w:t>
      </w:r>
      <w:r>
        <w:rPr>
          <w:b/>
          <w:spacing w:val="5"/>
          <w:sz w:val="24"/>
          <w:szCs w:val="24"/>
        </w:rPr>
        <w:t xml:space="preserve"> </w:t>
      </w:r>
      <w:r>
        <w:rPr>
          <w:b/>
          <w:spacing w:val="1"/>
          <w:sz w:val="24"/>
          <w:szCs w:val="24"/>
        </w:rPr>
        <w:t>S</w:t>
      </w:r>
      <w:r>
        <w:rPr>
          <w:b/>
          <w:spacing w:val="-1"/>
          <w:sz w:val="24"/>
          <w:szCs w:val="24"/>
        </w:rPr>
        <w:t>M</w:t>
      </w:r>
      <w:r>
        <w:rPr>
          <w:b/>
          <w:sz w:val="24"/>
          <w:szCs w:val="24"/>
        </w:rPr>
        <w:t>K</w:t>
      </w:r>
      <w:r>
        <w:rPr>
          <w:b/>
          <w:spacing w:val="3"/>
          <w:sz w:val="24"/>
          <w:szCs w:val="24"/>
        </w:rPr>
        <w:t xml:space="preserve"> </w:t>
      </w:r>
      <w:r>
        <w:rPr>
          <w:b/>
          <w:spacing w:val="1"/>
          <w:sz w:val="24"/>
          <w:szCs w:val="24"/>
        </w:rPr>
        <w:t>d</w:t>
      </w:r>
      <w:r>
        <w:rPr>
          <w:b/>
          <w:spacing w:val="-1"/>
          <w:sz w:val="24"/>
          <w:szCs w:val="24"/>
        </w:rPr>
        <w:t>e</w:t>
      </w:r>
      <w:r>
        <w:rPr>
          <w:b/>
          <w:spacing w:val="1"/>
          <w:sz w:val="24"/>
          <w:szCs w:val="24"/>
        </w:rPr>
        <w:t>n</w:t>
      </w:r>
      <w:r>
        <w:rPr>
          <w:b/>
          <w:sz w:val="24"/>
          <w:szCs w:val="24"/>
        </w:rPr>
        <w:t>gan</w:t>
      </w:r>
      <w:r>
        <w:rPr>
          <w:b/>
          <w:spacing w:val="3"/>
          <w:sz w:val="24"/>
          <w:szCs w:val="24"/>
        </w:rPr>
        <w:t xml:space="preserve"> </w:t>
      </w:r>
      <w:r>
        <w:rPr>
          <w:b/>
          <w:spacing w:val="-2"/>
          <w:sz w:val="24"/>
          <w:szCs w:val="24"/>
        </w:rPr>
        <w:t>I</w:t>
      </w:r>
      <w:r>
        <w:rPr>
          <w:b/>
          <w:spacing w:val="1"/>
          <w:sz w:val="24"/>
          <w:szCs w:val="24"/>
        </w:rPr>
        <w:t>ndu</w:t>
      </w:r>
      <w:r>
        <w:rPr>
          <w:b/>
          <w:spacing w:val="-2"/>
          <w:sz w:val="24"/>
          <w:szCs w:val="24"/>
        </w:rPr>
        <w:t>s</w:t>
      </w:r>
      <w:r>
        <w:rPr>
          <w:b/>
          <w:spacing w:val="1"/>
          <w:sz w:val="24"/>
          <w:szCs w:val="24"/>
        </w:rPr>
        <w:t>t</w:t>
      </w:r>
      <w:r>
        <w:rPr>
          <w:b/>
          <w:spacing w:val="-6"/>
          <w:sz w:val="24"/>
          <w:szCs w:val="24"/>
        </w:rPr>
        <w:t>r</w:t>
      </w:r>
      <w:r>
        <w:rPr>
          <w:b/>
          <w:sz w:val="24"/>
          <w:szCs w:val="24"/>
        </w:rPr>
        <w:t>i</w:t>
      </w:r>
      <w:r>
        <w:rPr>
          <w:b/>
          <w:spacing w:val="6"/>
          <w:sz w:val="24"/>
          <w:szCs w:val="24"/>
        </w:rPr>
        <w:t xml:space="preserve"> </w:t>
      </w:r>
      <w:r>
        <w:rPr>
          <w:b/>
          <w:spacing w:val="3"/>
          <w:sz w:val="24"/>
          <w:szCs w:val="24"/>
        </w:rPr>
        <w:t>B</w:t>
      </w:r>
      <w:r>
        <w:rPr>
          <w:b/>
          <w:spacing w:val="-1"/>
          <w:sz w:val="24"/>
          <w:szCs w:val="24"/>
        </w:rPr>
        <w:t>e</w:t>
      </w:r>
      <w:r>
        <w:rPr>
          <w:b/>
          <w:spacing w:val="-6"/>
          <w:sz w:val="24"/>
          <w:szCs w:val="24"/>
        </w:rPr>
        <w:t>r</w:t>
      </w:r>
      <w:r>
        <w:rPr>
          <w:b/>
          <w:spacing w:val="1"/>
          <w:sz w:val="24"/>
          <w:szCs w:val="24"/>
        </w:rPr>
        <w:t>b</w:t>
      </w:r>
      <w:r>
        <w:rPr>
          <w:b/>
          <w:sz w:val="24"/>
          <w:szCs w:val="24"/>
        </w:rPr>
        <w:t>a</w:t>
      </w:r>
      <w:r>
        <w:rPr>
          <w:b/>
          <w:spacing w:val="-2"/>
          <w:sz w:val="24"/>
          <w:szCs w:val="24"/>
        </w:rPr>
        <w:t>s</w:t>
      </w:r>
      <w:r>
        <w:rPr>
          <w:b/>
          <w:sz w:val="24"/>
          <w:szCs w:val="24"/>
        </w:rPr>
        <w:t>is W</w:t>
      </w:r>
      <w:r>
        <w:rPr>
          <w:b/>
          <w:spacing w:val="-1"/>
          <w:sz w:val="24"/>
          <w:szCs w:val="24"/>
        </w:rPr>
        <w:t>e</w:t>
      </w:r>
      <w:r>
        <w:rPr>
          <w:b/>
          <w:sz w:val="24"/>
          <w:szCs w:val="24"/>
        </w:rPr>
        <w:t>b</w:t>
      </w:r>
    </w:p>
    <w:p w14:paraId="56837589" w14:textId="77777777" w:rsidR="00B57C0E" w:rsidRDefault="00B57C0E">
      <w:pPr>
        <w:spacing w:before="7" w:line="120" w:lineRule="exact"/>
        <w:rPr>
          <w:sz w:val="13"/>
          <w:szCs w:val="13"/>
        </w:rPr>
      </w:pPr>
    </w:p>
    <w:p w14:paraId="0C40E7EF" w14:textId="77777777" w:rsidR="00B57C0E" w:rsidRDefault="00A54C8A">
      <w:pPr>
        <w:ind w:left="388"/>
        <w:rPr>
          <w:sz w:val="24"/>
          <w:szCs w:val="24"/>
        </w:rPr>
      </w:pPr>
      <w:r>
        <w:rPr>
          <w:b/>
          <w:spacing w:val="-3"/>
          <w:sz w:val="24"/>
          <w:szCs w:val="24"/>
        </w:rPr>
        <w:t>P</w:t>
      </w:r>
      <w:r>
        <w:rPr>
          <w:b/>
          <w:sz w:val="24"/>
          <w:szCs w:val="24"/>
        </w:rPr>
        <w:t>a</w:t>
      </w:r>
      <w:r>
        <w:rPr>
          <w:b/>
          <w:spacing w:val="1"/>
          <w:sz w:val="24"/>
          <w:szCs w:val="24"/>
        </w:rPr>
        <w:t>d</w:t>
      </w:r>
      <w:r>
        <w:rPr>
          <w:b/>
          <w:sz w:val="24"/>
          <w:szCs w:val="24"/>
        </w:rPr>
        <w:t>a</w:t>
      </w:r>
      <w:r>
        <w:rPr>
          <w:b/>
          <w:spacing w:val="2"/>
          <w:sz w:val="24"/>
          <w:szCs w:val="24"/>
        </w:rPr>
        <w:t xml:space="preserve"> </w:t>
      </w:r>
      <w:r>
        <w:rPr>
          <w:b/>
          <w:sz w:val="24"/>
          <w:szCs w:val="24"/>
        </w:rPr>
        <w:t>Di</w:t>
      </w:r>
      <w:r>
        <w:rPr>
          <w:b/>
          <w:spacing w:val="1"/>
          <w:sz w:val="24"/>
          <w:szCs w:val="24"/>
        </w:rPr>
        <w:t>n</w:t>
      </w:r>
      <w:r>
        <w:rPr>
          <w:b/>
          <w:sz w:val="24"/>
          <w:szCs w:val="24"/>
        </w:rPr>
        <w:t>as</w:t>
      </w:r>
      <w:r>
        <w:rPr>
          <w:b/>
          <w:spacing w:val="1"/>
          <w:sz w:val="24"/>
          <w:szCs w:val="24"/>
        </w:rPr>
        <w:t xml:space="preserve"> </w:t>
      </w:r>
      <w:r>
        <w:rPr>
          <w:b/>
          <w:spacing w:val="-3"/>
          <w:sz w:val="24"/>
          <w:szCs w:val="24"/>
        </w:rPr>
        <w:t>P</w:t>
      </w:r>
      <w:r>
        <w:rPr>
          <w:b/>
          <w:spacing w:val="-1"/>
          <w:sz w:val="24"/>
          <w:szCs w:val="24"/>
        </w:rPr>
        <w:t>e</w:t>
      </w:r>
      <w:r>
        <w:rPr>
          <w:b/>
          <w:spacing w:val="1"/>
          <w:sz w:val="24"/>
          <w:szCs w:val="24"/>
        </w:rPr>
        <w:t>nd</w:t>
      </w:r>
      <w:r>
        <w:rPr>
          <w:b/>
          <w:sz w:val="24"/>
          <w:szCs w:val="24"/>
        </w:rPr>
        <w:t>i</w:t>
      </w:r>
      <w:r>
        <w:rPr>
          <w:b/>
          <w:spacing w:val="1"/>
          <w:sz w:val="24"/>
          <w:szCs w:val="24"/>
        </w:rPr>
        <w:t>d</w:t>
      </w:r>
      <w:r>
        <w:rPr>
          <w:b/>
          <w:sz w:val="24"/>
          <w:szCs w:val="24"/>
        </w:rPr>
        <w:t>i</w:t>
      </w:r>
      <w:r>
        <w:rPr>
          <w:b/>
          <w:spacing w:val="-3"/>
          <w:sz w:val="24"/>
          <w:szCs w:val="24"/>
        </w:rPr>
        <w:t>k</w:t>
      </w:r>
      <w:r>
        <w:rPr>
          <w:b/>
          <w:sz w:val="24"/>
          <w:szCs w:val="24"/>
        </w:rPr>
        <w:t>an</w:t>
      </w:r>
      <w:r>
        <w:rPr>
          <w:b/>
          <w:spacing w:val="5"/>
          <w:sz w:val="24"/>
          <w:szCs w:val="24"/>
        </w:rPr>
        <w:t xml:space="preserve"> </w:t>
      </w:r>
      <w:r>
        <w:rPr>
          <w:b/>
          <w:spacing w:val="1"/>
          <w:sz w:val="24"/>
          <w:szCs w:val="24"/>
        </w:rPr>
        <w:t>d</w:t>
      </w:r>
      <w:r>
        <w:rPr>
          <w:b/>
          <w:sz w:val="24"/>
          <w:szCs w:val="24"/>
        </w:rPr>
        <w:t>an</w:t>
      </w:r>
      <w:r>
        <w:rPr>
          <w:b/>
          <w:spacing w:val="-2"/>
          <w:sz w:val="24"/>
          <w:szCs w:val="24"/>
        </w:rPr>
        <w:t xml:space="preserve"> </w:t>
      </w:r>
      <w:r>
        <w:rPr>
          <w:b/>
          <w:spacing w:val="5"/>
          <w:sz w:val="24"/>
          <w:szCs w:val="24"/>
        </w:rPr>
        <w:t>K</w:t>
      </w:r>
      <w:r>
        <w:rPr>
          <w:b/>
          <w:spacing w:val="-1"/>
          <w:sz w:val="24"/>
          <w:szCs w:val="24"/>
        </w:rPr>
        <w:t>e</w:t>
      </w:r>
      <w:r>
        <w:rPr>
          <w:b/>
          <w:spacing w:val="-4"/>
          <w:sz w:val="24"/>
          <w:szCs w:val="24"/>
        </w:rPr>
        <w:t>b</w:t>
      </w:r>
      <w:r>
        <w:rPr>
          <w:b/>
          <w:spacing w:val="1"/>
          <w:sz w:val="24"/>
          <w:szCs w:val="24"/>
        </w:rPr>
        <w:t>ud</w:t>
      </w:r>
      <w:r>
        <w:rPr>
          <w:b/>
          <w:sz w:val="24"/>
          <w:szCs w:val="24"/>
        </w:rPr>
        <w:t xml:space="preserve">ayaan </w:t>
      </w:r>
      <w:r>
        <w:rPr>
          <w:b/>
          <w:spacing w:val="-3"/>
          <w:sz w:val="24"/>
          <w:szCs w:val="24"/>
        </w:rPr>
        <w:t>P</w:t>
      </w:r>
      <w:r>
        <w:rPr>
          <w:b/>
          <w:spacing w:val="-6"/>
          <w:sz w:val="24"/>
          <w:szCs w:val="24"/>
        </w:rPr>
        <w:t>r</w:t>
      </w:r>
      <w:r>
        <w:rPr>
          <w:b/>
          <w:sz w:val="24"/>
          <w:szCs w:val="24"/>
        </w:rPr>
        <w:t>ov</w:t>
      </w:r>
      <w:r>
        <w:rPr>
          <w:b/>
          <w:spacing w:val="5"/>
          <w:sz w:val="24"/>
          <w:szCs w:val="24"/>
        </w:rPr>
        <w:t>i</w:t>
      </w:r>
      <w:r>
        <w:rPr>
          <w:b/>
          <w:spacing w:val="1"/>
          <w:sz w:val="24"/>
          <w:szCs w:val="24"/>
        </w:rPr>
        <w:t>n</w:t>
      </w:r>
      <w:r>
        <w:rPr>
          <w:b/>
          <w:spacing w:val="-2"/>
          <w:sz w:val="24"/>
          <w:szCs w:val="24"/>
        </w:rPr>
        <w:t>s</w:t>
      </w:r>
      <w:r>
        <w:rPr>
          <w:b/>
          <w:sz w:val="24"/>
          <w:szCs w:val="24"/>
        </w:rPr>
        <w:t>i</w:t>
      </w:r>
      <w:r>
        <w:rPr>
          <w:b/>
          <w:spacing w:val="3"/>
          <w:sz w:val="24"/>
          <w:szCs w:val="24"/>
        </w:rPr>
        <w:t xml:space="preserve"> </w:t>
      </w:r>
      <w:r>
        <w:rPr>
          <w:b/>
          <w:sz w:val="24"/>
          <w:szCs w:val="24"/>
        </w:rPr>
        <w:t>Jawa</w:t>
      </w:r>
      <w:r>
        <w:rPr>
          <w:b/>
          <w:spacing w:val="2"/>
          <w:sz w:val="24"/>
          <w:szCs w:val="24"/>
        </w:rPr>
        <w:t xml:space="preserve"> </w:t>
      </w:r>
      <w:r>
        <w:rPr>
          <w:b/>
          <w:spacing w:val="-2"/>
          <w:sz w:val="24"/>
          <w:szCs w:val="24"/>
        </w:rPr>
        <w:t>T</w:t>
      </w:r>
      <w:r>
        <w:rPr>
          <w:b/>
          <w:spacing w:val="-1"/>
          <w:sz w:val="24"/>
          <w:szCs w:val="24"/>
        </w:rPr>
        <w:t>e</w:t>
      </w:r>
      <w:r>
        <w:rPr>
          <w:b/>
          <w:spacing w:val="1"/>
          <w:sz w:val="24"/>
          <w:szCs w:val="24"/>
        </w:rPr>
        <w:t>n</w:t>
      </w:r>
      <w:r>
        <w:rPr>
          <w:b/>
          <w:sz w:val="24"/>
          <w:szCs w:val="24"/>
        </w:rPr>
        <w:t>ga</w:t>
      </w:r>
      <w:r>
        <w:rPr>
          <w:b/>
          <w:spacing w:val="3"/>
          <w:sz w:val="24"/>
          <w:szCs w:val="24"/>
        </w:rPr>
        <w:t>h</w:t>
      </w:r>
      <w:r>
        <w:rPr>
          <w:b/>
          <w:sz w:val="24"/>
          <w:szCs w:val="24"/>
        </w:rPr>
        <w:t>”</w:t>
      </w:r>
    </w:p>
    <w:p w14:paraId="310E632A" w14:textId="77777777" w:rsidR="00B57C0E" w:rsidRDefault="00B57C0E">
      <w:pPr>
        <w:spacing w:before="8" w:line="160" w:lineRule="exact"/>
        <w:rPr>
          <w:sz w:val="16"/>
          <w:szCs w:val="16"/>
        </w:rPr>
      </w:pPr>
    </w:p>
    <w:p w14:paraId="0FFF0399" w14:textId="77777777" w:rsidR="00B57C0E" w:rsidRDefault="00B57C0E">
      <w:pPr>
        <w:spacing w:line="200" w:lineRule="exact"/>
      </w:pPr>
    </w:p>
    <w:p w14:paraId="4539C70B" w14:textId="77777777" w:rsidR="00B57C0E" w:rsidRDefault="00A54C8A">
      <w:pPr>
        <w:ind w:left="104"/>
        <w:rPr>
          <w:sz w:val="24"/>
          <w:szCs w:val="24"/>
        </w:rPr>
      </w:pPr>
      <w:r>
        <w:rPr>
          <w:spacing w:val="4"/>
          <w:sz w:val="24"/>
          <w:szCs w:val="24"/>
        </w:rPr>
        <w:t>D</w:t>
      </w:r>
      <w:r>
        <w:rPr>
          <w:spacing w:val="-9"/>
          <w:sz w:val="24"/>
          <w:szCs w:val="24"/>
        </w:rPr>
        <w:t>i</w:t>
      </w:r>
      <w:r>
        <w:rPr>
          <w:spacing w:val="-2"/>
          <w:sz w:val="24"/>
          <w:szCs w:val="24"/>
        </w:rPr>
        <w:t>s</w:t>
      </w:r>
      <w:r>
        <w:rPr>
          <w:spacing w:val="5"/>
          <w:sz w:val="24"/>
          <w:szCs w:val="24"/>
        </w:rPr>
        <w:t>u</w:t>
      </w:r>
      <w:r>
        <w:rPr>
          <w:spacing w:val="-2"/>
          <w:sz w:val="24"/>
          <w:szCs w:val="24"/>
        </w:rPr>
        <w:t>s</w:t>
      </w:r>
      <w:r>
        <w:rPr>
          <w:spacing w:val="5"/>
          <w:sz w:val="24"/>
          <w:szCs w:val="24"/>
        </w:rPr>
        <w:t>u</w:t>
      </w:r>
      <w:r>
        <w:rPr>
          <w:sz w:val="24"/>
          <w:szCs w:val="24"/>
        </w:rPr>
        <w:t>n</w:t>
      </w:r>
      <w:r>
        <w:rPr>
          <w:spacing w:val="-3"/>
          <w:sz w:val="24"/>
          <w:szCs w:val="24"/>
        </w:rPr>
        <w:t xml:space="preserve"> </w:t>
      </w:r>
      <w:r>
        <w:rPr>
          <w:spacing w:val="5"/>
          <w:sz w:val="24"/>
          <w:szCs w:val="24"/>
        </w:rPr>
        <w:t>o</w:t>
      </w:r>
      <w:r>
        <w:rPr>
          <w:spacing w:val="-9"/>
          <w:sz w:val="24"/>
          <w:szCs w:val="24"/>
        </w:rPr>
        <w:t>l</w:t>
      </w:r>
      <w:r>
        <w:rPr>
          <w:spacing w:val="4"/>
          <w:sz w:val="24"/>
          <w:szCs w:val="24"/>
        </w:rPr>
        <w:t>e</w:t>
      </w:r>
      <w:r>
        <w:rPr>
          <w:spacing w:val="-5"/>
          <w:sz w:val="24"/>
          <w:szCs w:val="24"/>
        </w:rPr>
        <w:t>h</w:t>
      </w:r>
      <w:r>
        <w:rPr>
          <w:sz w:val="24"/>
          <w:szCs w:val="24"/>
        </w:rPr>
        <w:t>:</w:t>
      </w:r>
    </w:p>
    <w:p w14:paraId="5495CF41" w14:textId="77777777" w:rsidR="00B57C0E" w:rsidRDefault="00B57C0E">
      <w:pPr>
        <w:spacing w:before="7" w:line="120" w:lineRule="exact"/>
        <w:rPr>
          <w:sz w:val="13"/>
          <w:szCs w:val="13"/>
        </w:rPr>
      </w:pPr>
    </w:p>
    <w:p w14:paraId="123CDDC9" w14:textId="5C91C93E" w:rsidR="00B57C0E" w:rsidRDefault="00A54C8A">
      <w:pPr>
        <w:ind w:left="388"/>
        <w:rPr>
          <w:sz w:val="24"/>
          <w:szCs w:val="24"/>
        </w:rPr>
      </w:pPr>
      <w:r>
        <w:rPr>
          <w:sz w:val="24"/>
          <w:szCs w:val="24"/>
        </w:rPr>
        <w:t>N</w:t>
      </w:r>
      <w:r>
        <w:rPr>
          <w:spacing w:val="3"/>
          <w:sz w:val="24"/>
          <w:szCs w:val="24"/>
        </w:rPr>
        <w:t>a</w:t>
      </w:r>
      <w:r>
        <w:rPr>
          <w:spacing w:val="-9"/>
          <w:sz w:val="24"/>
          <w:szCs w:val="24"/>
        </w:rPr>
        <w:t>m</w:t>
      </w:r>
      <w:r>
        <w:rPr>
          <w:sz w:val="24"/>
          <w:szCs w:val="24"/>
        </w:rPr>
        <w:t xml:space="preserve">a                                </w:t>
      </w:r>
      <w:r>
        <w:rPr>
          <w:spacing w:val="51"/>
          <w:sz w:val="24"/>
          <w:szCs w:val="24"/>
        </w:rPr>
        <w:t xml:space="preserve"> </w:t>
      </w:r>
      <w:r>
        <w:rPr>
          <w:sz w:val="24"/>
          <w:szCs w:val="24"/>
        </w:rPr>
        <w:t>:</w:t>
      </w:r>
      <w:r>
        <w:rPr>
          <w:spacing w:val="3"/>
          <w:sz w:val="24"/>
          <w:szCs w:val="24"/>
        </w:rPr>
        <w:t xml:space="preserve"> </w:t>
      </w:r>
      <w:r>
        <w:rPr>
          <w:sz w:val="24"/>
          <w:szCs w:val="24"/>
        </w:rPr>
        <w:t>Fauzia Nur Fitria</w:t>
      </w:r>
    </w:p>
    <w:p w14:paraId="44153472" w14:textId="77777777" w:rsidR="00B57C0E" w:rsidRDefault="00B57C0E">
      <w:pPr>
        <w:spacing w:before="2" w:line="140" w:lineRule="exact"/>
        <w:rPr>
          <w:sz w:val="14"/>
          <w:szCs w:val="14"/>
        </w:rPr>
      </w:pPr>
    </w:p>
    <w:p w14:paraId="7C89DDBD" w14:textId="008A9963" w:rsidR="00B57C0E" w:rsidRDefault="00A54C8A">
      <w:pPr>
        <w:ind w:left="388"/>
        <w:rPr>
          <w:sz w:val="24"/>
          <w:szCs w:val="24"/>
        </w:rPr>
      </w:pPr>
      <w:r>
        <w:rPr>
          <w:sz w:val="24"/>
          <w:szCs w:val="24"/>
        </w:rPr>
        <w:t>N</w:t>
      </w:r>
      <w:r>
        <w:rPr>
          <w:spacing w:val="1"/>
          <w:sz w:val="24"/>
          <w:szCs w:val="24"/>
        </w:rPr>
        <w:t>I</w:t>
      </w:r>
      <w:r>
        <w:rPr>
          <w:sz w:val="24"/>
          <w:szCs w:val="24"/>
        </w:rPr>
        <w:t xml:space="preserve">M                                  </w:t>
      </w:r>
      <w:r>
        <w:rPr>
          <w:spacing w:val="30"/>
          <w:sz w:val="24"/>
          <w:szCs w:val="24"/>
        </w:rPr>
        <w:t xml:space="preserve"> </w:t>
      </w:r>
      <w:r>
        <w:rPr>
          <w:sz w:val="24"/>
          <w:szCs w:val="24"/>
        </w:rPr>
        <w:t>:</w:t>
      </w:r>
      <w:r>
        <w:rPr>
          <w:spacing w:val="3"/>
          <w:sz w:val="24"/>
          <w:szCs w:val="24"/>
        </w:rPr>
        <w:t xml:space="preserve"> </w:t>
      </w:r>
      <w:r>
        <w:rPr>
          <w:sz w:val="24"/>
          <w:szCs w:val="24"/>
        </w:rPr>
        <w:t>24060118130118</w:t>
      </w:r>
    </w:p>
    <w:p w14:paraId="500CA42E" w14:textId="77777777" w:rsidR="00B57C0E" w:rsidRDefault="00B57C0E">
      <w:pPr>
        <w:spacing w:before="7" w:line="120" w:lineRule="exact"/>
        <w:rPr>
          <w:sz w:val="13"/>
          <w:szCs w:val="13"/>
        </w:rPr>
      </w:pPr>
    </w:p>
    <w:p w14:paraId="100350C1" w14:textId="77777777" w:rsidR="00B57C0E" w:rsidRDefault="00A54C8A">
      <w:pPr>
        <w:ind w:left="388"/>
        <w:rPr>
          <w:sz w:val="24"/>
          <w:szCs w:val="24"/>
        </w:rPr>
      </w:pPr>
      <w:r>
        <w:rPr>
          <w:spacing w:val="-4"/>
          <w:sz w:val="24"/>
          <w:szCs w:val="24"/>
        </w:rPr>
        <w:t>F</w:t>
      </w:r>
      <w:r>
        <w:rPr>
          <w:spacing w:val="-1"/>
          <w:sz w:val="24"/>
          <w:szCs w:val="24"/>
        </w:rPr>
        <w:t>a</w:t>
      </w:r>
      <w:r>
        <w:rPr>
          <w:sz w:val="24"/>
          <w:szCs w:val="24"/>
        </w:rPr>
        <w:t>k</w:t>
      </w:r>
      <w:r>
        <w:rPr>
          <w:spacing w:val="5"/>
          <w:sz w:val="24"/>
          <w:szCs w:val="24"/>
        </w:rPr>
        <w:t>u</w:t>
      </w:r>
      <w:r>
        <w:rPr>
          <w:spacing w:val="-9"/>
          <w:sz w:val="24"/>
          <w:szCs w:val="24"/>
        </w:rPr>
        <w:t>l</w:t>
      </w:r>
      <w:r>
        <w:rPr>
          <w:spacing w:val="5"/>
          <w:sz w:val="24"/>
          <w:szCs w:val="24"/>
        </w:rPr>
        <w:t>t</w:t>
      </w:r>
      <w:r>
        <w:rPr>
          <w:spacing w:val="-1"/>
          <w:sz w:val="24"/>
          <w:szCs w:val="24"/>
        </w:rPr>
        <w:t>a</w:t>
      </w:r>
      <w:r>
        <w:rPr>
          <w:spacing w:val="-2"/>
          <w:sz w:val="24"/>
          <w:szCs w:val="24"/>
        </w:rPr>
        <w:t>s</w:t>
      </w:r>
      <w:r>
        <w:rPr>
          <w:sz w:val="24"/>
          <w:szCs w:val="24"/>
        </w:rPr>
        <w:t>/</w:t>
      </w:r>
      <w:r>
        <w:rPr>
          <w:spacing w:val="3"/>
          <w:sz w:val="24"/>
          <w:szCs w:val="24"/>
        </w:rPr>
        <w:t xml:space="preserve"> </w:t>
      </w:r>
      <w:r>
        <w:rPr>
          <w:sz w:val="24"/>
          <w:szCs w:val="24"/>
        </w:rPr>
        <w:t>D</w:t>
      </w:r>
      <w:r>
        <w:rPr>
          <w:spacing w:val="-1"/>
          <w:sz w:val="24"/>
          <w:szCs w:val="24"/>
        </w:rPr>
        <w:t>e</w:t>
      </w:r>
      <w:r>
        <w:rPr>
          <w:sz w:val="24"/>
          <w:szCs w:val="24"/>
        </w:rPr>
        <w:t>p</w:t>
      </w:r>
      <w:r>
        <w:rPr>
          <w:spacing w:val="-1"/>
          <w:sz w:val="24"/>
          <w:szCs w:val="24"/>
        </w:rPr>
        <w:t>a</w:t>
      </w:r>
      <w:r>
        <w:rPr>
          <w:spacing w:val="1"/>
          <w:sz w:val="24"/>
          <w:szCs w:val="24"/>
        </w:rPr>
        <w:t>r</w:t>
      </w:r>
      <w:r>
        <w:rPr>
          <w:spacing w:val="5"/>
          <w:sz w:val="24"/>
          <w:szCs w:val="24"/>
        </w:rPr>
        <w:t>t</w:t>
      </w:r>
      <w:r>
        <w:rPr>
          <w:spacing w:val="-1"/>
          <w:sz w:val="24"/>
          <w:szCs w:val="24"/>
        </w:rPr>
        <w:t>e</w:t>
      </w:r>
      <w:r>
        <w:rPr>
          <w:spacing w:val="-4"/>
          <w:sz w:val="24"/>
          <w:szCs w:val="24"/>
        </w:rPr>
        <w:t>m</w:t>
      </w:r>
      <w:r>
        <w:rPr>
          <w:spacing w:val="4"/>
          <w:sz w:val="24"/>
          <w:szCs w:val="24"/>
        </w:rPr>
        <w:t>e</w:t>
      </w:r>
      <w:r>
        <w:rPr>
          <w:sz w:val="24"/>
          <w:szCs w:val="24"/>
        </w:rPr>
        <w:t xml:space="preserve">n       </w:t>
      </w:r>
      <w:r>
        <w:rPr>
          <w:spacing w:val="7"/>
          <w:sz w:val="24"/>
          <w:szCs w:val="24"/>
        </w:rPr>
        <w:t xml:space="preserve"> </w:t>
      </w:r>
      <w:r>
        <w:rPr>
          <w:sz w:val="24"/>
          <w:szCs w:val="24"/>
        </w:rPr>
        <w:t>:</w:t>
      </w:r>
      <w:r>
        <w:rPr>
          <w:spacing w:val="3"/>
          <w:sz w:val="24"/>
          <w:szCs w:val="24"/>
        </w:rPr>
        <w:t xml:space="preserve"> </w:t>
      </w:r>
      <w:r>
        <w:rPr>
          <w:spacing w:val="1"/>
          <w:sz w:val="24"/>
          <w:szCs w:val="24"/>
        </w:rPr>
        <w:t>S</w:t>
      </w:r>
      <w:r>
        <w:rPr>
          <w:spacing w:val="-1"/>
          <w:sz w:val="24"/>
          <w:szCs w:val="24"/>
        </w:rPr>
        <w:t>a</w:t>
      </w:r>
      <w:r>
        <w:rPr>
          <w:spacing w:val="-4"/>
          <w:sz w:val="24"/>
          <w:szCs w:val="24"/>
        </w:rPr>
        <w:t>i</w:t>
      </w:r>
      <w:r>
        <w:rPr>
          <w:sz w:val="24"/>
          <w:szCs w:val="24"/>
        </w:rPr>
        <w:t>ns d</w:t>
      </w:r>
      <w:r>
        <w:rPr>
          <w:spacing w:val="-1"/>
          <w:sz w:val="24"/>
          <w:szCs w:val="24"/>
        </w:rPr>
        <w:t>a</w:t>
      </w:r>
      <w:r>
        <w:rPr>
          <w:sz w:val="24"/>
          <w:szCs w:val="24"/>
        </w:rPr>
        <w:t>n</w:t>
      </w:r>
      <w:r>
        <w:rPr>
          <w:spacing w:val="-6"/>
          <w:sz w:val="24"/>
          <w:szCs w:val="24"/>
        </w:rPr>
        <w:t xml:space="preserve"> </w:t>
      </w:r>
      <w:r>
        <w:rPr>
          <w:spacing w:val="-2"/>
          <w:sz w:val="24"/>
          <w:szCs w:val="24"/>
        </w:rPr>
        <w:t>M</w:t>
      </w:r>
      <w:r>
        <w:rPr>
          <w:spacing w:val="-1"/>
          <w:sz w:val="24"/>
          <w:szCs w:val="24"/>
        </w:rPr>
        <w:t>a</w:t>
      </w:r>
      <w:r>
        <w:rPr>
          <w:spacing w:val="5"/>
          <w:sz w:val="24"/>
          <w:szCs w:val="24"/>
        </w:rPr>
        <w:t>t</w:t>
      </w:r>
      <w:r>
        <w:rPr>
          <w:spacing w:val="4"/>
          <w:sz w:val="24"/>
          <w:szCs w:val="24"/>
        </w:rPr>
        <w:t>e</w:t>
      </w:r>
      <w:r>
        <w:rPr>
          <w:spacing w:val="-9"/>
          <w:sz w:val="24"/>
          <w:szCs w:val="24"/>
        </w:rPr>
        <w:t>m</w:t>
      </w:r>
      <w:r>
        <w:rPr>
          <w:spacing w:val="-1"/>
          <w:sz w:val="24"/>
          <w:szCs w:val="24"/>
        </w:rPr>
        <w:t>a</w:t>
      </w:r>
      <w:r>
        <w:rPr>
          <w:spacing w:val="10"/>
          <w:sz w:val="24"/>
          <w:szCs w:val="24"/>
        </w:rPr>
        <w:t>t</w:t>
      </w:r>
      <w:r>
        <w:rPr>
          <w:spacing w:val="-9"/>
          <w:sz w:val="24"/>
          <w:szCs w:val="24"/>
        </w:rPr>
        <w:t>i</w:t>
      </w:r>
      <w:r>
        <w:rPr>
          <w:sz w:val="24"/>
          <w:szCs w:val="24"/>
        </w:rPr>
        <w:t>k</w:t>
      </w:r>
      <w:r>
        <w:rPr>
          <w:spacing w:val="-1"/>
          <w:sz w:val="24"/>
          <w:szCs w:val="24"/>
        </w:rPr>
        <w:t>a</w:t>
      </w:r>
      <w:r>
        <w:rPr>
          <w:sz w:val="24"/>
          <w:szCs w:val="24"/>
        </w:rPr>
        <w:t>/</w:t>
      </w:r>
      <w:r>
        <w:rPr>
          <w:spacing w:val="7"/>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z w:val="24"/>
          <w:szCs w:val="24"/>
        </w:rPr>
        <w:t>ka</w:t>
      </w:r>
    </w:p>
    <w:p w14:paraId="6A3DBFFF" w14:textId="77777777" w:rsidR="00B57C0E" w:rsidRDefault="00B57C0E">
      <w:pPr>
        <w:spacing w:before="2" w:line="180" w:lineRule="exact"/>
        <w:rPr>
          <w:sz w:val="18"/>
          <w:szCs w:val="18"/>
        </w:rPr>
      </w:pPr>
    </w:p>
    <w:p w14:paraId="5DFB8934" w14:textId="77777777" w:rsidR="00B57C0E" w:rsidRDefault="00B57C0E">
      <w:pPr>
        <w:spacing w:line="200" w:lineRule="exact"/>
      </w:pPr>
    </w:p>
    <w:p w14:paraId="15CB7B7E" w14:textId="77777777" w:rsidR="00B57C0E" w:rsidRDefault="00A54C8A">
      <w:pPr>
        <w:ind w:left="104"/>
        <w:rPr>
          <w:sz w:val="24"/>
          <w:szCs w:val="24"/>
        </w:rPr>
      </w:pPr>
      <w:r>
        <w:rPr>
          <w:spacing w:val="2"/>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7"/>
          <w:sz w:val="24"/>
          <w:szCs w:val="24"/>
        </w:rPr>
        <w:t xml:space="preserve"> </w:t>
      </w:r>
      <w:r>
        <w:rPr>
          <w:spacing w:val="5"/>
          <w:sz w:val="24"/>
          <w:szCs w:val="24"/>
        </w:rPr>
        <w:t>d</w:t>
      </w:r>
      <w:r>
        <w:rPr>
          <w:spacing w:val="-9"/>
          <w:sz w:val="24"/>
          <w:szCs w:val="24"/>
        </w:rPr>
        <w:t>i</w:t>
      </w:r>
      <w:r>
        <w:rPr>
          <w:sz w:val="24"/>
          <w:szCs w:val="24"/>
        </w:rPr>
        <w:t>p</w:t>
      </w:r>
      <w:r>
        <w:rPr>
          <w:spacing w:val="-1"/>
          <w:sz w:val="24"/>
          <w:szCs w:val="24"/>
        </w:rPr>
        <w:t>e</w:t>
      </w:r>
      <w:r>
        <w:rPr>
          <w:spacing w:val="6"/>
          <w:sz w:val="24"/>
          <w:szCs w:val="24"/>
        </w:rPr>
        <w:t>r</w:t>
      </w:r>
      <w:r>
        <w:rPr>
          <w:spacing w:val="-4"/>
          <w:sz w:val="24"/>
          <w:szCs w:val="24"/>
        </w:rPr>
        <w:t>i</w:t>
      </w:r>
      <w:r>
        <w:rPr>
          <w:sz w:val="24"/>
          <w:szCs w:val="24"/>
        </w:rPr>
        <w:t>k</w:t>
      </w:r>
      <w:r>
        <w:rPr>
          <w:spacing w:val="-2"/>
          <w:sz w:val="24"/>
          <w:szCs w:val="24"/>
        </w:rPr>
        <w:t>s</w:t>
      </w:r>
      <w:r>
        <w:rPr>
          <w:sz w:val="24"/>
          <w:szCs w:val="24"/>
        </w:rPr>
        <w:t>a</w:t>
      </w:r>
      <w:r>
        <w:rPr>
          <w:spacing w:val="-3"/>
          <w:sz w:val="24"/>
          <w:szCs w:val="24"/>
        </w:rPr>
        <w:t xml:space="preserve"> </w:t>
      </w:r>
      <w:r>
        <w:rPr>
          <w:sz w:val="24"/>
          <w:szCs w:val="24"/>
        </w:rPr>
        <w:t>d</w:t>
      </w:r>
      <w:r>
        <w:rPr>
          <w:spacing w:val="4"/>
          <w:sz w:val="24"/>
          <w:szCs w:val="24"/>
        </w:rPr>
        <w:t>a</w:t>
      </w:r>
      <w:r>
        <w:rPr>
          <w:sz w:val="24"/>
          <w:szCs w:val="24"/>
        </w:rPr>
        <w:t>n</w:t>
      </w:r>
      <w:r>
        <w:rPr>
          <w:spacing w:val="-7"/>
          <w:sz w:val="24"/>
          <w:szCs w:val="24"/>
        </w:rPr>
        <w:t xml:space="preserve"> </w:t>
      </w:r>
      <w:r>
        <w:rPr>
          <w:spacing w:val="5"/>
          <w:sz w:val="24"/>
          <w:szCs w:val="24"/>
        </w:rPr>
        <w:t>d</w:t>
      </w:r>
      <w:r>
        <w:rPr>
          <w:spacing w:val="-9"/>
          <w:sz w:val="24"/>
          <w:szCs w:val="24"/>
        </w:rPr>
        <w:t>i</w:t>
      </w:r>
      <w:r>
        <w:rPr>
          <w:spacing w:val="-2"/>
          <w:sz w:val="24"/>
          <w:szCs w:val="24"/>
        </w:rPr>
        <w:t>s</w:t>
      </w:r>
      <w:r>
        <w:rPr>
          <w:spacing w:val="-1"/>
          <w:sz w:val="24"/>
          <w:szCs w:val="24"/>
        </w:rPr>
        <w:t>e</w:t>
      </w:r>
      <w:r>
        <w:rPr>
          <w:spacing w:val="5"/>
          <w:sz w:val="24"/>
          <w:szCs w:val="24"/>
        </w:rPr>
        <w:t>tu</w:t>
      </w:r>
      <w:r>
        <w:rPr>
          <w:spacing w:val="-9"/>
          <w:sz w:val="24"/>
          <w:szCs w:val="24"/>
        </w:rPr>
        <w:t>j</w:t>
      </w:r>
      <w:r>
        <w:rPr>
          <w:spacing w:val="5"/>
          <w:sz w:val="24"/>
          <w:szCs w:val="24"/>
        </w:rPr>
        <w:t>u</w:t>
      </w:r>
      <w:r>
        <w:rPr>
          <w:sz w:val="24"/>
          <w:szCs w:val="24"/>
        </w:rPr>
        <w:t>i</w:t>
      </w:r>
      <w:r>
        <w:rPr>
          <w:spacing w:val="-12"/>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z w:val="24"/>
          <w:szCs w:val="24"/>
        </w:rPr>
        <w:t>d</w:t>
      </w:r>
      <w:r>
        <w:rPr>
          <w:spacing w:val="-4"/>
          <w:sz w:val="24"/>
          <w:szCs w:val="24"/>
        </w:rPr>
        <w:t>il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7"/>
          <w:sz w:val="24"/>
          <w:szCs w:val="24"/>
        </w:rPr>
        <w:t xml:space="preserve"> </w:t>
      </w:r>
      <w:r>
        <w:rPr>
          <w:sz w:val="24"/>
          <w:szCs w:val="24"/>
        </w:rPr>
        <w:t>p</w:t>
      </w:r>
      <w:r>
        <w:rPr>
          <w:spacing w:val="-1"/>
          <w:sz w:val="24"/>
          <w:szCs w:val="24"/>
        </w:rPr>
        <w:t>a</w:t>
      </w:r>
      <w:r>
        <w:rPr>
          <w:sz w:val="24"/>
          <w:szCs w:val="24"/>
        </w:rPr>
        <w:t>da</w:t>
      </w:r>
      <w:r>
        <w:rPr>
          <w:spacing w:val="-3"/>
          <w:sz w:val="24"/>
          <w:szCs w:val="24"/>
        </w:rPr>
        <w:t xml:space="preserve"> </w:t>
      </w:r>
      <w:r>
        <w:rPr>
          <w:spacing w:val="-2"/>
          <w:sz w:val="24"/>
          <w:szCs w:val="24"/>
        </w:rPr>
        <w:t>J</w:t>
      </w:r>
      <w:r>
        <w:rPr>
          <w:spacing w:val="-1"/>
          <w:sz w:val="24"/>
          <w:szCs w:val="24"/>
        </w:rPr>
        <w:t>a</w:t>
      </w:r>
      <w:r>
        <w:rPr>
          <w:spacing w:val="-5"/>
          <w:sz w:val="24"/>
          <w:szCs w:val="24"/>
        </w:rPr>
        <w:t>n</w:t>
      </w:r>
      <w:r>
        <w:rPr>
          <w:sz w:val="24"/>
          <w:szCs w:val="24"/>
        </w:rPr>
        <w:t>u</w:t>
      </w:r>
      <w:r>
        <w:rPr>
          <w:spacing w:val="-1"/>
          <w:sz w:val="24"/>
          <w:szCs w:val="24"/>
        </w:rPr>
        <w:t>a</w:t>
      </w:r>
      <w:r>
        <w:rPr>
          <w:spacing w:val="6"/>
          <w:sz w:val="24"/>
          <w:szCs w:val="24"/>
        </w:rPr>
        <w:t>r</w:t>
      </w:r>
      <w:r>
        <w:rPr>
          <w:sz w:val="24"/>
          <w:szCs w:val="24"/>
        </w:rPr>
        <w:t>i</w:t>
      </w:r>
      <w:r>
        <w:rPr>
          <w:spacing w:val="-12"/>
          <w:sz w:val="24"/>
          <w:szCs w:val="24"/>
        </w:rPr>
        <w:t xml:space="preserve"> </w:t>
      </w:r>
      <w:r>
        <w:rPr>
          <w:sz w:val="24"/>
          <w:szCs w:val="24"/>
        </w:rPr>
        <w:t>20</w:t>
      </w:r>
      <w:r>
        <w:rPr>
          <w:spacing w:val="7"/>
          <w:sz w:val="24"/>
          <w:szCs w:val="24"/>
        </w:rPr>
        <w:t>2</w:t>
      </w:r>
      <w:r>
        <w:rPr>
          <w:sz w:val="24"/>
          <w:szCs w:val="24"/>
        </w:rPr>
        <w:t>1</w:t>
      </w:r>
      <w:r>
        <w:rPr>
          <w:spacing w:val="-2"/>
          <w:sz w:val="24"/>
          <w:szCs w:val="24"/>
        </w:rPr>
        <w:t xml:space="preserve"> s</w:t>
      </w:r>
      <w:r>
        <w:rPr>
          <w:spacing w:val="4"/>
          <w:sz w:val="24"/>
          <w:szCs w:val="24"/>
        </w:rPr>
        <w:t>a</w:t>
      </w:r>
      <w:r>
        <w:rPr>
          <w:spacing w:val="-4"/>
          <w:sz w:val="24"/>
          <w:szCs w:val="24"/>
        </w:rPr>
        <w:t>m</w:t>
      </w:r>
      <w:r>
        <w:rPr>
          <w:sz w:val="24"/>
          <w:szCs w:val="24"/>
        </w:rPr>
        <w:t>p</w:t>
      </w:r>
      <w:r>
        <w:rPr>
          <w:spacing w:val="4"/>
          <w:sz w:val="24"/>
          <w:szCs w:val="24"/>
        </w:rPr>
        <w:t>a</w:t>
      </w:r>
      <w:r>
        <w:rPr>
          <w:sz w:val="24"/>
          <w:szCs w:val="24"/>
        </w:rPr>
        <w:t>i</w:t>
      </w:r>
      <w:r>
        <w:rPr>
          <w:spacing w:val="-1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7"/>
          <w:sz w:val="24"/>
          <w:szCs w:val="24"/>
        </w:rPr>
        <w:t xml:space="preserve"> </w:t>
      </w:r>
      <w:r>
        <w:rPr>
          <w:spacing w:val="-4"/>
          <w:sz w:val="24"/>
          <w:szCs w:val="24"/>
        </w:rPr>
        <w:t>F</w:t>
      </w:r>
      <w:r>
        <w:rPr>
          <w:spacing w:val="4"/>
          <w:sz w:val="24"/>
          <w:szCs w:val="24"/>
        </w:rPr>
        <w:t>e</w:t>
      </w:r>
      <w:r>
        <w:rPr>
          <w:spacing w:val="-5"/>
          <w:sz w:val="24"/>
          <w:szCs w:val="24"/>
        </w:rPr>
        <w:t>b</w:t>
      </w:r>
      <w:r>
        <w:rPr>
          <w:spacing w:val="1"/>
          <w:sz w:val="24"/>
          <w:szCs w:val="24"/>
        </w:rPr>
        <w:t>r</w:t>
      </w:r>
      <w:r>
        <w:rPr>
          <w:sz w:val="24"/>
          <w:szCs w:val="24"/>
        </w:rPr>
        <w:t>u</w:t>
      </w:r>
      <w:r>
        <w:rPr>
          <w:spacing w:val="-1"/>
          <w:sz w:val="24"/>
          <w:szCs w:val="24"/>
        </w:rPr>
        <w:t>a</w:t>
      </w:r>
      <w:r>
        <w:rPr>
          <w:spacing w:val="11"/>
          <w:sz w:val="24"/>
          <w:szCs w:val="24"/>
        </w:rPr>
        <w:t>r</w:t>
      </w:r>
      <w:r>
        <w:rPr>
          <w:sz w:val="24"/>
          <w:szCs w:val="24"/>
        </w:rPr>
        <w:t>i</w:t>
      </w:r>
    </w:p>
    <w:p w14:paraId="3A4D3DF5" w14:textId="77777777" w:rsidR="00B57C0E" w:rsidRDefault="00B57C0E">
      <w:pPr>
        <w:spacing w:before="2" w:line="120" w:lineRule="exact"/>
        <w:rPr>
          <w:sz w:val="13"/>
          <w:szCs w:val="13"/>
        </w:rPr>
      </w:pPr>
    </w:p>
    <w:p w14:paraId="404EA7C9" w14:textId="77777777" w:rsidR="00B57C0E" w:rsidRDefault="00A54C8A">
      <w:pPr>
        <w:ind w:left="104"/>
        <w:rPr>
          <w:sz w:val="24"/>
          <w:szCs w:val="24"/>
        </w:rPr>
      </w:pPr>
      <w:r>
        <w:rPr>
          <w:sz w:val="24"/>
          <w:szCs w:val="24"/>
        </w:rPr>
        <w:t>2021</w:t>
      </w:r>
      <w:r>
        <w:rPr>
          <w:spacing w:val="3"/>
          <w:sz w:val="24"/>
          <w:szCs w:val="24"/>
        </w:rPr>
        <w:t xml:space="preserve"> </w:t>
      </w:r>
      <w:r>
        <w:rPr>
          <w:sz w:val="24"/>
          <w:szCs w:val="24"/>
        </w:rPr>
        <w:t>di</w:t>
      </w:r>
      <w:r>
        <w:rPr>
          <w:spacing w:val="-7"/>
          <w:sz w:val="24"/>
          <w:szCs w:val="24"/>
        </w:rPr>
        <w:t xml:space="preserve"> </w:t>
      </w:r>
      <w:r>
        <w:rPr>
          <w:spacing w:val="4"/>
          <w:sz w:val="24"/>
          <w:szCs w:val="24"/>
        </w:rPr>
        <w:t>D</w:t>
      </w:r>
      <w:r>
        <w:rPr>
          <w:spacing w:val="-4"/>
          <w:sz w:val="24"/>
          <w:szCs w:val="24"/>
        </w:rPr>
        <w:t>i</w:t>
      </w:r>
      <w:r>
        <w:rPr>
          <w:sz w:val="24"/>
          <w:szCs w:val="24"/>
        </w:rPr>
        <w:t>n</w:t>
      </w:r>
      <w:r>
        <w:rPr>
          <w:spacing w:val="-1"/>
          <w:sz w:val="24"/>
          <w:szCs w:val="24"/>
        </w:rPr>
        <w:t>a</w:t>
      </w:r>
      <w:r>
        <w:rPr>
          <w:sz w:val="24"/>
          <w:szCs w:val="24"/>
        </w:rPr>
        <w:t>s</w:t>
      </w:r>
      <w:r>
        <w:rPr>
          <w:spacing w:val="1"/>
          <w:sz w:val="24"/>
          <w:szCs w:val="24"/>
        </w:rPr>
        <w:t xml:space="preserve"> 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 xml:space="preserve">n </w:t>
      </w:r>
      <w:r>
        <w:rPr>
          <w:spacing w:val="-5"/>
          <w:sz w:val="24"/>
          <w:szCs w:val="24"/>
        </w:rPr>
        <w:t>K</w:t>
      </w:r>
      <w:r>
        <w:rPr>
          <w:spacing w:val="4"/>
          <w:sz w:val="24"/>
          <w:szCs w:val="24"/>
        </w:rPr>
        <w:t>e</w:t>
      </w:r>
      <w:r>
        <w:rPr>
          <w:spacing w:val="-5"/>
          <w:sz w:val="24"/>
          <w:szCs w:val="24"/>
        </w:rPr>
        <w:t>b</w:t>
      </w:r>
      <w:r>
        <w:rPr>
          <w:sz w:val="24"/>
          <w:szCs w:val="24"/>
        </w:rPr>
        <w:t>u</w:t>
      </w:r>
      <w:r>
        <w:rPr>
          <w:spacing w:val="5"/>
          <w:sz w:val="24"/>
          <w:szCs w:val="24"/>
        </w:rPr>
        <w:t>d</w:t>
      </w:r>
      <w:r>
        <w:rPr>
          <w:spacing w:val="4"/>
          <w:sz w:val="24"/>
          <w:szCs w:val="24"/>
        </w:rPr>
        <w:t>a</w:t>
      </w:r>
      <w:r>
        <w:rPr>
          <w:spacing w:val="-5"/>
          <w:sz w:val="24"/>
          <w:szCs w:val="24"/>
        </w:rPr>
        <w:t>y</w:t>
      </w:r>
      <w:r>
        <w:rPr>
          <w:spacing w:val="-1"/>
          <w:sz w:val="24"/>
          <w:szCs w:val="24"/>
        </w:rPr>
        <w:t>a</w:t>
      </w:r>
      <w:r>
        <w:rPr>
          <w:spacing w:val="4"/>
          <w:sz w:val="24"/>
          <w:szCs w:val="24"/>
        </w:rPr>
        <w:t>a</w:t>
      </w:r>
      <w:r>
        <w:rPr>
          <w:sz w:val="24"/>
          <w:szCs w:val="24"/>
        </w:rPr>
        <w:t>n</w:t>
      </w:r>
      <w:r>
        <w:rPr>
          <w:spacing w:val="-3"/>
          <w:sz w:val="24"/>
          <w:szCs w:val="24"/>
        </w:rPr>
        <w:t xml:space="preserve"> </w:t>
      </w:r>
      <w:r>
        <w:rPr>
          <w:spacing w:val="1"/>
          <w:sz w:val="24"/>
          <w:szCs w:val="24"/>
        </w:rPr>
        <w:t>Pr</w:t>
      </w:r>
      <w:r>
        <w:rPr>
          <w:spacing w:val="5"/>
          <w:sz w:val="24"/>
          <w:szCs w:val="24"/>
        </w:rPr>
        <w:t>o</w:t>
      </w:r>
      <w:r>
        <w:rPr>
          <w:sz w:val="24"/>
          <w:szCs w:val="24"/>
        </w:rPr>
        <w:t>v</w:t>
      </w:r>
      <w:r>
        <w:rPr>
          <w:spacing w:val="-4"/>
          <w:sz w:val="24"/>
          <w:szCs w:val="24"/>
        </w:rPr>
        <w:t>i</w:t>
      </w:r>
      <w:r>
        <w:rPr>
          <w:sz w:val="24"/>
          <w:szCs w:val="24"/>
        </w:rPr>
        <w:t>n</w:t>
      </w:r>
      <w:r>
        <w:rPr>
          <w:spacing w:val="2"/>
          <w:sz w:val="24"/>
          <w:szCs w:val="24"/>
        </w:rPr>
        <w:t>s</w:t>
      </w:r>
      <w:r>
        <w:rPr>
          <w:sz w:val="24"/>
          <w:szCs w:val="24"/>
        </w:rPr>
        <w:t>i</w:t>
      </w:r>
      <w:r>
        <w:rPr>
          <w:spacing w:val="-7"/>
          <w:sz w:val="24"/>
          <w:szCs w:val="24"/>
        </w:rPr>
        <w:t xml:space="preserve"> </w:t>
      </w:r>
      <w:r>
        <w:rPr>
          <w:spacing w:val="-2"/>
          <w:sz w:val="24"/>
          <w:szCs w:val="24"/>
        </w:rPr>
        <w:t>J</w:t>
      </w:r>
      <w:r>
        <w:rPr>
          <w:spacing w:val="4"/>
          <w:sz w:val="24"/>
          <w:szCs w:val="24"/>
        </w:rPr>
        <w:t>a</w:t>
      </w:r>
      <w:r>
        <w:rPr>
          <w:sz w:val="24"/>
          <w:szCs w:val="24"/>
        </w:rPr>
        <w:t>wa</w:t>
      </w:r>
      <w:r>
        <w:rPr>
          <w:spacing w:val="1"/>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p>
    <w:p w14:paraId="2487A44F" w14:textId="77777777" w:rsidR="00B57C0E" w:rsidRDefault="00B57C0E">
      <w:pPr>
        <w:spacing w:line="140" w:lineRule="exact"/>
        <w:rPr>
          <w:sz w:val="15"/>
          <w:szCs w:val="15"/>
        </w:rPr>
      </w:pPr>
    </w:p>
    <w:p w14:paraId="02B73FD2" w14:textId="77777777" w:rsidR="00B57C0E" w:rsidRDefault="00B57C0E">
      <w:pPr>
        <w:spacing w:line="200" w:lineRule="exact"/>
      </w:pPr>
    </w:p>
    <w:p w14:paraId="4B181BF4" w14:textId="77777777" w:rsidR="00B57C0E" w:rsidRDefault="00B57C0E">
      <w:pPr>
        <w:spacing w:line="200" w:lineRule="exact"/>
      </w:pPr>
    </w:p>
    <w:p w14:paraId="76F5301D" w14:textId="62BF2A2F" w:rsidR="00B57C0E" w:rsidRDefault="00A54C8A">
      <w:pPr>
        <w:ind w:left="5867"/>
        <w:rPr>
          <w:sz w:val="24"/>
          <w:szCs w:val="24"/>
        </w:rPr>
      </w:pPr>
      <w:r>
        <w:rPr>
          <w:spacing w:val="1"/>
          <w:sz w:val="24"/>
          <w:szCs w:val="24"/>
        </w:rPr>
        <w:t>S</w:t>
      </w:r>
      <w:r>
        <w:rPr>
          <w:spacing w:val="4"/>
          <w:sz w:val="24"/>
          <w:szCs w:val="24"/>
        </w:rPr>
        <w:t>e</w:t>
      </w:r>
      <w:r>
        <w:rPr>
          <w:spacing w:val="-9"/>
          <w:sz w:val="24"/>
          <w:szCs w:val="24"/>
        </w:rPr>
        <w:t>m</w:t>
      </w:r>
      <w:r>
        <w:rPr>
          <w:spacing w:val="-1"/>
          <w:sz w:val="24"/>
          <w:szCs w:val="24"/>
        </w:rPr>
        <w:t>a</w:t>
      </w:r>
      <w:r>
        <w:rPr>
          <w:spacing w:val="1"/>
          <w:sz w:val="24"/>
          <w:szCs w:val="24"/>
        </w:rPr>
        <w:t>r</w:t>
      </w:r>
      <w:r>
        <w:rPr>
          <w:spacing w:val="4"/>
          <w:sz w:val="24"/>
          <w:szCs w:val="24"/>
        </w:rPr>
        <w:t>a</w:t>
      </w:r>
      <w:r>
        <w:rPr>
          <w:spacing w:val="-5"/>
          <w:sz w:val="24"/>
          <w:szCs w:val="24"/>
        </w:rPr>
        <w:t>n</w:t>
      </w:r>
      <w:r>
        <w:rPr>
          <w:sz w:val="24"/>
          <w:szCs w:val="24"/>
        </w:rPr>
        <w:t>g,</w:t>
      </w:r>
      <w:r>
        <w:rPr>
          <w:spacing w:val="6"/>
          <w:sz w:val="24"/>
          <w:szCs w:val="24"/>
        </w:rPr>
        <w:t xml:space="preserve"> </w:t>
      </w:r>
      <w:r w:rsidR="00117D13">
        <w:rPr>
          <w:sz w:val="24"/>
          <w:szCs w:val="24"/>
        </w:rPr>
        <w:t>4 Januari 2021</w:t>
      </w:r>
    </w:p>
    <w:p w14:paraId="3743BC86" w14:textId="77777777" w:rsidR="00B57C0E" w:rsidRDefault="00B57C0E">
      <w:pPr>
        <w:spacing w:before="4" w:line="140" w:lineRule="exact"/>
        <w:rPr>
          <w:sz w:val="15"/>
          <w:szCs w:val="15"/>
        </w:rPr>
      </w:pPr>
    </w:p>
    <w:p w14:paraId="3CA4416A" w14:textId="77777777" w:rsidR="00B57C0E" w:rsidRDefault="00B57C0E">
      <w:pPr>
        <w:spacing w:line="200" w:lineRule="exact"/>
      </w:pPr>
    </w:p>
    <w:p w14:paraId="046E4618" w14:textId="77777777" w:rsidR="00B57C0E" w:rsidRDefault="00B57C0E">
      <w:pPr>
        <w:spacing w:line="200" w:lineRule="exact"/>
      </w:pPr>
    </w:p>
    <w:p w14:paraId="1583BE3E" w14:textId="77777777" w:rsidR="00B57C0E" w:rsidRDefault="00A54C8A">
      <w:pPr>
        <w:ind w:left="3601" w:right="4174"/>
        <w:jc w:val="center"/>
        <w:rPr>
          <w:sz w:val="24"/>
          <w:szCs w:val="24"/>
        </w:rPr>
      </w:pPr>
      <w:r>
        <w:rPr>
          <w:spacing w:val="-2"/>
          <w:sz w:val="24"/>
          <w:szCs w:val="24"/>
        </w:rPr>
        <w:t>M</w:t>
      </w:r>
      <w:r>
        <w:rPr>
          <w:spacing w:val="4"/>
          <w:sz w:val="24"/>
          <w:szCs w:val="24"/>
        </w:rPr>
        <w:t>e</w:t>
      </w:r>
      <w:r>
        <w:rPr>
          <w:sz w:val="24"/>
          <w:szCs w:val="24"/>
        </w:rPr>
        <w:t>n</w:t>
      </w:r>
      <w:r>
        <w:rPr>
          <w:spacing w:val="-5"/>
          <w:sz w:val="24"/>
          <w:szCs w:val="24"/>
        </w:rPr>
        <w:t>y</w:t>
      </w:r>
      <w:r>
        <w:rPr>
          <w:spacing w:val="-1"/>
          <w:sz w:val="24"/>
          <w:szCs w:val="24"/>
        </w:rPr>
        <w:t>e</w:t>
      </w:r>
      <w:r>
        <w:rPr>
          <w:spacing w:val="5"/>
          <w:sz w:val="24"/>
          <w:szCs w:val="24"/>
        </w:rPr>
        <w:t>tu</w:t>
      </w:r>
      <w:r>
        <w:rPr>
          <w:spacing w:val="-9"/>
          <w:sz w:val="24"/>
          <w:szCs w:val="24"/>
        </w:rPr>
        <w:t>j</w:t>
      </w:r>
      <w:r>
        <w:rPr>
          <w:spacing w:val="5"/>
          <w:sz w:val="24"/>
          <w:szCs w:val="24"/>
        </w:rPr>
        <w:t>u</w:t>
      </w:r>
      <w:r>
        <w:rPr>
          <w:spacing w:val="-9"/>
          <w:sz w:val="24"/>
          <w:szCs w:val="24"/>
        </w:rPr>
        <w:t>i</w:t>
      </w:r>
      <w:r>
        <w:rPr>
          <w:sz w:val="24"/>
          <w:szCs w:val="24"/>
        </w:rPr>
        <w:t>,</w:t>
      </w:r>
    </w:p>
    <w:p w14:paraId="7A261AD9" w14:textId="77777777" w:rsidR="00B57C0E" w:rsidRDefault="00B57C0E">
      <w:pPr>
        <w:spacing w:before="7" w:line="120" w:lineRule="exact"/>
        <w:rPr>
          <w:sz w:val="13"/>
          <w:szCs w:val="13"/>
        </w:rPr>
      </w:pPr>
    </w:p>
    <w:p w14:paraId="22E0FE3B" w14:textId="77777777" w:rsidR="00B57C0E" w:rsidRDefault="00A54C8A">
      <w:pPr>
        <w:spacing w:line="260" w:lineRule="exact"/>
        <w:ind w:left="839"/>
        <w:rPr>
          <w:sz w:val="24"/>
          <w:szCs w:val="24"/>
        </w:rPr>
      </w:pPr>
      <w:r>
        <w:rPr>
          <w:spacing w:val="-5"/>
          <w:position w:val="-1"/>
          <w:sz w:val="24"/>
          <w:szCs w:val="24"/>
        </w:rPr>
        <w:t>K</w:t>
      </w:r>
      <w:r>
        <w:rPr>
          <w:spacing w:val="5"/>
          <w:position w:val="-1"/>
          <w:sz w:val="24"/>
          <w:szCs w:val="24"/>
        </w:rPr>
        <w:t>oo</w:t>
      </w:r>
      <w:r>
        <w:rPr>
          <w:spacing w:val="1"/>
          <w:position w:val="-1"/>
          <w:sz w:val="24"/>
          <w:szCs w:val="24"/>
        </w:rPr>
        <w:t>r</w:t>
      </w:r>
      <w:r>
        <w:rPr>
          <w:position w:val="-1"/>
          <w:sz w:val="24"/>
          <w:szCs w:val="24"/>
        </w:rPr>
        <w:t>d</w:t>
      </w:r>
      <w:r>
        <w:rPr>
          <w:spacing w:val="-4"/>
          <w:position w:val="-1"/>
          <w:sz w:val="24"/>
          <w:szCs w:val="24"/>
        </w:rPr>
        <w:t>i</w:t>
      </w:r>
      <w:r>
        <w:rPr>
          <w:spacing w:val="-5"/>
          <w:position w:val="-1"/>
          <w:sz w:val="24"/>
          <w:szCs w:val="24"/>
        </w:rPr>
        <w:t>n</w:t>
      </w:r>
      <w:r>
        <w:rPr>
          <w:spacing w:val="-1"/>
          <w:position w:val="-1"/>
          <w:sz w:val="24"/>
          <w:szCs w:val="24"/>
        </w:rPr>
        <w:t>a</w:t>
      </w:r>
      <w:r>
        <w:rPr>
          <w:spacing w:val="5"/>
          <w:position w:val="-1"/>
          <w:sz w:val="24"/>
          <w:szCs w:val="24"/>
        </w:rPr>
        <w:t>t</w:t>
      </w:r>
      <w:r>
        <w:rPr>
          <w:position w:val="-1"/>
          <w:sz w:val="24"/>
          <w:szCs w:val="24"/>
        </w:rPr>
        <w:t>or</w:t>
      </w:r>
      <w:r>
        <w:rPr>
          <w:spacing w:val="4"/>
          <w:position w:val="-1"/>
          <w:sz w:val="24"/>
          <w:szCs w:val="24"/>
        </w:rPr>
        <w:t xml:space="preserve"> </w:t>
      </w:r>
      <w:r>
        <w:rPr>
          <w:spacing w:val="1"/>
          <w:position w:val="-1"/>
          <w:sz w:val="24"/>
          <w:szCs w:val="24"/>
        </w:rPr>
        <w:t>P</w:t>
      </w:r>
      <w:r>
        <w:rPr>
          <w:spacing w:val="-5"/>
          <w:position w:val="-1"/>
          <w:sz w:val="24"/>
          <w:szCs w:val="24"/>
        </w:rPr>
        <w:t>K</w:t>
      </w:r>
      <w:r>
        <w:rPr>
          <w:position w:val="-1"/>
          <w:sz w:val="24"/>
          <w:szCs w:val="24"/>
        </w:rPr>
        <w:t xml:space="preserve">L                                                                </w:t>
      </w:r>
      <w:r>
        <w:rPr>
          <w:spacing w:val="9"/>
          <w:position w:val="-1"/>
          <w:sz w:val="24"/>
          <w:szCs w:val="24"/>
        </w:rPr>
        <w:t xml:space="preserve"> </w:t>
      </w:r>
      <w:r>
        <w:rPr>
          <w:position w:val="-1"/>
          <w:sz w:val="24"/>
          <w:szCs w:val="24"/>
        </w:rPr>
        <w:t>D</w:t>
      </w:r>
      <w:r>
        <w:rPr>
          <w:spacing w:val="4"/>
          <w:position w:val="-1"/>
          <w:sz w:val="24"/>
          <w:szCs w:val="24"/>
        </w:rPr>
        <w:t>o</w:t>
      </w:r>
      <w:r>
        <w:rPr>
          <w:spacing w:val="-2"/>
          <w:position w:val="-1"/>
          <w:sz w:val="24"/>
          <w:szCs w:val="24"/>
        </w:rPr>
        <w:t>s</w:t>
      </w:r>
      <w:r>
        <w:rPr>
          <w:spacing w:val="-1"/>
          <w:position w:val="-1"/>
          <w:sz w:val="24"/>
          <w:szCs w:val="24"/>
        </w:rPr>
        <w:t>e</w:t>
      </w:r>
      <w:r>
        <w:rPr>
          <w:position w:val="-1"/>
          <w:sz w:val="24"/>
          <w:szCs w:val="24"/>
        </w:rPr>
        <w:t>n</w:t>
      </w:r>
      <w:r>
        <w:rPr>
          <w:spacing w:val="-3"/>
          <w:position w:val="-1"/>
          <w:sz w:val="24"/>
          <w:szCs w:val="24"/>
        </w:rPr>
        <w:t xml:space="preserve"> </w:t>
      </w:r>
      <w:r>
        <w:rPr>
          <w:spacing w:val="1"/>
          <w:position w:val="-1"/>
          <w:sz w:val="24"/>
          <w:szCs w:val="24"/>
        </w:rPr>
        <w:t>P</w:t>
      </w:r>
      <w:r>
        <w:rPr>
          <w:spacing w:val="4"/>
          <w:position w:val="-1"/>
          <w:sz w:val="24"/>
          <w:szCs w:val="24"/>
        </w:rPr>
        <w:t>e</w:t>
      </w:r>
      <w:r>
        <w:rPr>
          <w:spacing w:val="-4"/>
          <w:position w:val="-1"/>
          <w:sz w:val="24"/>
          <w:szCs w:val="24"/>
        </w:rPr>
        <w:t>m</w:t>
      </w:r>
      <w:r>
        <w:rPr>
          <w:position w:val="-1"/>
          <w:sz w:val="24"/>
          <w:szCs w:val="24"/>
        </w:rPr>
        <w:t>bi</w:t>
      </w:r>
      <w:r>
        <w:rPr>
          <w:spacing w:val="-4"/>
          <w:position w:val="-1"/>
          <w:sz w:val="24"/>
          <w:szCs w:val="24"/>
        </w:rPr>
        <w:t>m</w:t>
      </w:r>
      <w:r>
        <w:rPr>
          <w:spacing w:val="5"/>
          <w:position w:val="-1"/>
          <w:sz w:val="24"/>
          <w:szCs w:val="24"/>
        </w:rPr>
        <w:t>b</w:t>
      </w:r>
      <w:r>
        <w:rPr>
          <w:spacing w:val="-4"/>
          <w:position w:val="-1"/>
          <w:sz w:val="24"/>
          <w:szCs w:val="24"/>
        </w:rPr>
        <w:t>i</w:t>
      </w:r>
      <w:r>
        <w:rPr>
          <w:position w:val="-1"/>
          <w:sz w:val="24"/>
          <w:szCs w:val="24"/>
        </w:rPr>
        <w:t>ng,</w:t>
      </w:r>
    </w:p>
    <w:p w14:paraId="2C85D99A" w14:textId="77777777" w:rsidR="00B57C0E" w:rsidRDefault="00B57C0E">
      <w:pPr>
        <w:spacing w:before="6" w:line="140" w:lineRule="exact"/>
        <w:rPr>
          <w:sz w:val="15"/>
          <w:szCs w:val="15"/>
        </w:rPr>
      </w:pPr>
    </w:p>
    <w:p w14:paraId="25F9BD51" w14:textId="77777777" w:rsidR="00B57C0E" w:rsidRDefault="00B57C0E">
      <w:pPr>
        <w:spacing w:line="200" w:lineRule="exact"/>
      </w:pPr>
    </w:p>
    <w:p w14:paraId="78E09421" w14:textId="77777777" w:rsidR="00B57C0E" w:rsidRDefault="00B57C0E">
      <w:pPr>
        <w:spacing w:line="200" w:lineRule="exact"/>
      </w:pPr>
    </w:p>
    <w:p w14:paraId="5A9FAFAC" w14:textId="77777777" w:rsidR="00B57C0E" w:rsidRDefault="00B57C0E">
      <w:pPr>
        <w:spacing w:line="200" w:lineRule="exact"/>
      </w:pPr>
    </w:p>
    <w:p w14:paraId="3B2332B9" w14:textId="77777777" w:rsidR="00B57C0E" w:rsidRDefault="00B57C0E">
      <w:pPr>
        <w:spacing w:line="200" w:lineRule="exact"/>
      </w:pPr>
    </w:p>
    <w:p w14:paraId="505DC9DC" w14:textId="77777777" w:rsidR="00B57C0E" w:rsidRDefault="00B57C0E">
      <w:pPr>
        <w:spacing w:line="200" w:lineRule="exact"/>
      </w:pPr>
    </w:p>
    <w:p w14:paraId="3915D0EB" w14:textId="77777777" w:rsidR="00B57C0E" w:rsidRDefault="00B57C0E">
      <w:pPr>
        <w:spacing w:line="200" w:lineRule="exact"/>
        <w:sectPr w:rsidR="00B57C0E">
          <w:footerReference w:type="default" r:id="rId8"/>
          <w:pgSz w:w="11920" w:h="16840"/>
          <w:pgMar w:top="1560" w:right="1300" w:bottom="280" w:left="1600" w:header="0" w:footer="867" w:gutter="0"/>
          <w:cols w:space="720"/>
        </w:sectPr>
      </w:pPr>
    </w:p>
    <w:p w14:paraId="14FC929A" w14:textId="77777777" w:rsidR="00B57C0E" w:rsidRDefault="00A54C8A">
      <w:pPr>
        <w:spacing w:before="29"/>
        <w:ind w:left="427" w:right="91"/>
        <w:jc w:val="center"/>
        <w:rPr>
          <w:sz w:val="24"/>
          <w:szCs w:val="24"/>
        </w:rPr>
      </w:pPr>
      <w:r>
        <w:rPr>
          <w:spacing w:val="3"/>
          <w:sz w:val="24"/>
          <w:szCs w:val="24"/>
          <w:u w:val="single" w:color="000000"/>
        </w:rPr>
        <w:t>R</w:t>
      </w:r>
      <w:r>
        <w:rPr>
          <w:spacing w:val="-4"/>
          <w:sz w:val="24"/>
          <w:szCs w:val="24"/>
          <w:u w:val="single" w:color="000000"/>
        </w:rPr>
        <w:t>i</w:t>
      </w:r>
      <w:r>
        <w:rPr>
          <w:spacing w:val="2"/>
          <w:sz w:val="24"/>
          <w:szCs w:val="24"/>
          <w:u w:val="single" w:color="000000"/>
        </w:rPr>
        <w:t>s</w:t>
      </w:r>
      <w:r>
        <w:rPr>
          <w:spacing w:val="-4"/>
          <w:sz w:val="24"/>
          <w:szCs w:val="24"/>
          <w:u w:val="single" w:color="000000"/>
        </w:rPr>
        <w:t>m</w:t>
      </w:r>
      <w:r>
        <w:rPr>
          <w:sz w:val="24"/>
          <w:szCs w:val="24"/>
          <w:u w:val="single" w:color="000000"/>
        </w:rPr>
        <w:t>i</w:t>
      </w:r>
      <w:r>
        <w:rPr>
          <w:spacing w:val="-4"/>
          <w:sz w:val="24"/>
          <w:szCs w:val="24"/>
          <w:u w:val="single" w:color="000000"/>
        </w:rPr>
        <w:t>y</w:t>
      </w:r>
      <w:r>
        <w:rPr>
          <w:spacing w:val="-1"/>
          <w:sz w:val="24"/>
          <w:szCs w:val="24"/>
          <w:u w:val="single" w:color="000000"/>
        </w:rPr>
        <w:t>a</w:t>
      </w:r>
      <w:r>
        <w:rPr>
          <w:spacing w:val="10"/>
          <w:sz w:val="24"/>
          <w:szCs w:val="24"/>
          <w:u w:val="single" w:color="000000"/>
        </w:rPr>
        <w:t>t</w:t>
      </w:r>
      <w:r>
        <w:rPr>
          <w:spacing w:val="-9"/>
          <w:sz w:val="24"/>
          <w:szCs w:val="24"/>
          <w:u w:val="single" w:color="000000"/>
        </w:rPr>
        <w:t>i</w:t>
      </w:r>
      <w:r>
        <w:rPr>
          <w:sz w:val="24"/>
          <w:szCs w:val="24"/>
          <w:u w:val="single" w:color="000000"/>
        </w:rPr>
        <w:t>,</w:t>
      </w:r>
      <w:r>
        <w:rPr>
          <w:spacing w:val="4"/>
          <w:sz w:val="24"/>
          <w:szCs w:val="24"/>
          <w:u w:val="single" w:color="000000"/>
        </w:rPr>
        <w:t xml:space="preserve"> </w:t>
      </w:r>
      <w:r>
        <w:rPr>
          <w:spacing w:val="-2"/>
          <w:sz w:val="24"/>
          <w:szCs w:val="24"/>
          <w:u w:val="single" w:color="000000"/>
        </w:rPr>
        <w:t>B</w:t>
      </w:r>
      <w:r>
        <w:rPr>
          <w:spacing w:val="2"/>
          <w:sz w:val="24"/>
          <w:szCs w:val="24"/>
          <w:u w:val="single" w:color="000000"/>
        </w:rPr>
        <w:t>.E</w:t>
      </w:r>
      <w:r>
        <w:rPr>
          <w:spacing w:val="-5"/>
          <w:sz w:val="24"/>
          <w:szCs w:val="24"/>
          <w:u w:val="single" w:color="000000"/>
        </w:rPr>
        <w:t>n</w:t>
      </w:r>
      <w:r>
        <w:rPr>
          <w:sz w:val="24"/>
          <w:szCs w:val="24"/>
          <w:u w:val="single" w:color="000000"/>
        </w:rPr>
        <w:t>g</w:t>
      </w:r>
      <w:r>
        <w:rPr>
          <w:spacing w:val="2"/>
          <w:sz w:val="24"/>
          <w:szCs w:val="24"/>
          <w:u w:val="single" w:color="000000"/>
        </w:rPr>
        <w:t>.</w:t>
      </w:r>
      <w:r>
        <w:rPr>
          <w:sz w:val="24"/>
          <w:szCs w:val="24"/>
          <w:u w:val="single" w:color="000000"/>
        </w:rPr>
        <w:t>,</w:t>
      </w:r>
      <w:r>
        <w:rPr>
          <w:spacing w:val="4"/>
          <w:sz w:val="24"/>
          <w:szCs w:val="24"/>
          <w:u w:val="single" w:color="000000"/>
        </w:rPr>
        <w:t xml:space="preserve"> </w:t>
      </w:r>
      <w:r>
        <w:rPr>
          <w:spacing w:val="-2"/>
          <w:sz w:val="24"/>
          <w:szCs w:val="24"/>
          <w:u w:val="single" w:color="000000"/>
        </w:rPr>
        <w:t>M</w:t>
      </w:r>
      <w:r>
        <w:rPr>
          <w:spacing w:val="2"/>
          <w:sz w:val="24"/>
          <w:szCs w:val="24"/>
          <w:u w:val="single" w:color="000000"/>
        </w:rPr>
        <w:t>.</w:t>
      </w:r>
      <w:r>
        <w:rPr>
          <w:spacing w:val="-2"/>
          <w:sz w:val="24"/>
          <w:szCs w:val="24"/>
          <w:u w:val="single" w:color="000000"/>
        </w:rPr>
        <w:t>Cs</w:t>
      </w:r>
      <w:r>
        <w:rPr>
          <w:sz w:val="24"/>
          <w:szCs w:val="24"/>
          <w:u w:val="single" w:color="000000"/>
        </w:rPr>
        <w:t>.</w:t>
      </w:r>
    </w:p>
    <w:p w14:paraId="3890DF82" w14:textId="77777777" w:rsidR="00B57C0E" w:rsidRDefault="00B57C0E">
      <w:pPr>
        <w:spacing w:before="3" w:line="120" w:lineRule="exact"/>
        <w:rPr>
          <w:sz w:val="13"/>
          <w:szCs w:val="13"/>
        </w:rPr>
      </w:pPr>
    </w:p>
    <w:p w14:paraId="28DB5598" w14:textId="77777777" w:rsidR="00B57C0E" w:rsidRDefault="00A54C8A">
      <w:pPr>
        <w:spacing w:line="260" w:lineRule="exact"/>
        <w:ind w:left="312" w:right="-38"/>
        <w:jc w:val="center"/>
        <w:rPr>
          <w:sz w:val="24"/>
          <w:szCs w:val="24"/>
        </w:rPr>
      </w:pPr>
      <w:r>
        <w:rPr>
          <w:position w:val="-1"/>
          <w:sz w:val="24"/>
          <w:szCs w:val="24"/>
        </w:rPr>
        <w:t>N</w:t>
      </w:r>
      <w:r>
        <w:rPr>
          <w:spacing w:val="1"/>
          <w:position w:val="-1"/>
          <w:sz w:val="24"/>
          <w:szCs w:val="24"/>
        </w:rPr>
        <w:t>IP</w:t>
      </w:r>
      <w:r>
        <w:rPr>
          <w:position w:val="-1"/>
          <w:sz w:val="24"/>
          <w:szCs w:val="24"/>
        </w:rPr>
        <w:t>.</w:t>
      </w:r>
      <w:r>
        <w:rPr>
          <w:spacing w:val="4"/>
          <w:position w:val="-1"/>
          <w:sz w:val="24"/>
          <w:szCs w:val="24"/>
        </w:rPr>
        <w:t xml:space="preserve"> </w:t>
      </w:r>
      <w:r>
        <w:rPr>
          <w:position w:val="-1"/>
          <w:sz w:val="24"/>
          <w:szCs w:val="24"/>
        </w:rPr>
        <w:t>19890303201</w:t>
      </w:r>
      <w:r>
        <w:rPr>
          <w:spacing w:val="-5"/>
          <w:position w:val="-1"/>
          <w:sz w:val="24"/>
          <w:szCs w:val="24"/>
        </w:rPr>
        <w:t>5</w:t>
      </w:r>
      <w:r>
        <w:rPr>
          <w:position w:val="-1"/>
          <w:sz w:val="24"/>
          <w:szCs w:val="24"/>
        </w:rPr>
        <w:t>042002</w:t>
      </w:r>
    </w:p>
    <w:p w14:paraId="016F7A1F" w14:textId="77777777" w:rsidR="00B57C0E" w:rsidRDefault="00A54C8A">
      <w:pPr>
        <w:spacing w:before="29"/>
        <w:rPr>
          <w:sz w:val="24"/>
          <w:szCs w:val="24"/>
        </w:rPr>
      </w:pPr>
      <w:r>
        <w:br w:type="column"/>
      </w:r>
      <w:r>
        <w:rPr>
          <w:spacing w:val="-2"/>
          <w:sz w:val="24"/>
          <w:szCs w:val="24"/>
          <w:u w:val="single" w:color="000000"/>
        </w:rPr>
        <w:t>B</w:t>
      </w:r>
      <w:r>
        <w:rPr>
          <w:spacing w:val="-1"/>
          <w:sz w:val="24"/>
          <w:szCs w:val="24"/>
          <w:u w:val="single" w:color="000000"/>
        </w:rPr>
        <w:t>e</w:t>
      </w:r>
      <w:r>
        <w:rPr>
          <w:spacing w:val="5"/>
          <w:sz w:val="24"/>
          <w:szCs w:val="24"/>
          <w:u w:val="single" w:color="000000"/>
        </w:rPr>
        <w:t>t</w:t>
      </w:r>
      <w:r>
        <w:rPr>
          <w:sz w:val="24"/>
          <w:szCs w:val="24"/>
          <w:u w:val="single" w:color="000000"/>
        </w:rPr>
        <w:t>a</w:t>
      </w:r>
      <w:r>
        <w:rPr>
          <w:spacing w:val="1"/>
          <w:sz w:val="24"/>
          <w:szCs w:val="24"/>
          <w:u w:val="single" w:color="000000"/>
        </w:rPr>
        <w:t xml:space="preserve"> </w:t>
      </w:r>
      <w:r>
        <w:rPr>
          <w:spacing w:val="-5"/>
          <w:sz w:val="24"/>
          <w:szCs w:val="24"/>
          <w:u w:val="single" w:color="000000"/>
        </w:rPr>
        <w:t>N</w:t>
      </w:r>
      <w:r>
        <w:rPr>
          <w:spacing w:val="5"/>
          <w:sz w:val="24"/>
          <w:szCs w:val="24"/>
          <w:u w:val="single" w:color="000000"/>
        </w:rPr>
        <w:t>o</w:t>
      </w:r>
      <w:r>
        <w:rPr>
          <w:spacing w:val="1"/>
          <w:sz w:val="24"/>
          <w:szCs w:val="24"/>
          <w:u w:val="single" w:color="000000"/>
        </w:rPr>
        <w:t>r</w:t>
      </w:r>
      <w:r>
        <w:rPr>
          <w:spacing w:val="-1"/>
          <w:sz w:val="24"/>
          <w:szCs w:val="24"/>
          <w:u w:val="single" w:color="000000"/>
        </w:rPr>
        <w:t>a</w:t>
      </w:r>
      <w:r>
        <w:rPr>
          <w:sz w:val="24"/>
          <w:szCs w:val="24"/>
          <w:u w:val="single" w:color="000000"/>
        </w:rPr>
        <w:t>n</w:t>
      </w:r>
      <w:r>
        <w:rPr>
          <w:spacing w:val="-9"/>
          <w:sz w:val="24"/>
          <w:szCs w:val="24"/>
          <w:u w:val="single" w:color="000000"/>
        </w:rPr>
        <w:t>i</w:t>
      </w:r>
      <w:r>
        <w:rPr>
          <w:spacing w:val="5"/>
          <w:sz w:val="24"/>
          <w:szCs w:val="24"/>
          <w:u w:val="single" w:color="000000"/>
        </w:rPr>
        <w:t>t</w:t>
      </w:r>
      <w:r>
        <w:rPr>
          <w:spacing w:val="-1"/>
          <w:sz w:val="24"/>
          <w:szCs w:val="24"/>
          <w:u w:val="single" w:color="000000"/>
        </w:rPr>
        <w:t>a</w:t>
      </w:r>
      <w:r>
        <w:rPr>
          <w:sz w:val="24"/>
          <w:szCs w:val="24"/>
          <w:u w:val="single" w:color="000000"/>
        </w:rPr>
        <w:t>,</w:t>
      </w:r>
      <w:r>
        <w:rPr>
          <w:spacing w:val="4"/>
          <w:sz w:val="24"/>
          <w:szCs w:val="24"/>
          <w:u w:val="single" w:color="000000"/>
        </w:rPr>
        <w:t xml:space="preserve"> </w:t>
      </w:r>
      <w:r>
        <w:rPr>
          <w:spacing w:val="-4"/>
          <w:sz w:val="24"/>
          <w:szCs w:val="24"/>
          <w:u w:val="single" w:color="000000"/>
        </w:rPr>
        <w:t>S</w:t>
      </w:r>
      <w:r>
        <w:rPr>
          <w:spacing w:val="2"/>
          <w:sz w:val="24"/>
          <w:szCs w:val="24"/>
          <w:u w:val="single" w:color="000000"/>
        </w:rPr>
        <w:t>.</w:t>
      </w:r>
      <w:r>
        <w:rPr>
          <w:spacing w:val="1"/>
          <w:sz w:val="24"/>
          <w:szCs w:val="24"/>
          <w:u w:val="single" w:color="000000"/>
        </w:rPr>
        <w:t>S</w:t>
      </w:r>
      <w:r>
        <w:rPr>
          <w:spacing w:val="-6"/>
          <w:sz w:val="24"/>
          <w:szCs w:val="24"/>
          <w:u w:val="single" w:color="000000"/>
        </w:rPr>
        <w:t>i</w:t>
      </w:r>
      <w:r>
        <w:rPr>
          <w:spacing w:val="2"/>
          <w:sz w:val="24"/>
          <w:szCs w:val="24"/>
          <w:u w:val="single" w:color="000000"/>
        </w:rPr>
        <w:t>.</w:t>
      </w:r>
      <w:r>
        <w:rPr>
          <w:sz w:val="24"/>
          <w:szCs w:val="24"/>
          <w:u w:val="single" w:color="000000"/>
        </w:rPr>
        <w:t>,</w:t>
      </w:r>
      <w:r>
        <w:rPr>
          <w:spacing w:val="4"/>
          <w:sz w:val="24"/>
          <w:szCs w:val="24"/>
          <w:u w:val="single" w:color="000000"/>
        </w:rPr>
        <w:t xml:space="preserve"> </w:t>
      </w:r>
      <w:r>
        <w:rPr>
          <w:spacing w:val="-2"/>
          <w:sz w:val="24"/>
          <w:szCs w:val="24"/>
          <w:u w:val="single" w:color="000000"/>
        </w:rPr>
        <w:t>M</w:t>
      </w:r>
      <w:r>
        <w:rPr>
          <w:spacing w:val="2"/>
          <w:sz w:val="24"/>
          <w:szCs w:val="24"/>
          <w:u w:val="single" w:color="000000"/>
        </w:rPr>
        <w:t>.</w:t>
      </w:r>
      <w:r>
        <w:rPr>
          <w:spacing w:val="-5"/>
          <w:sz w:val="24"/>
          <w:szCs w:val="24"/>
          <w:u w:val="single" w:color="000000"/>
        </w:rPr>
        <w:t>K</w:t>
      </w:r>
      <w:r>
        <w:rPr>
          <w:spacing w:val="5"/>
          <w:sz w:val="24"/>
          <w:szCs w:val="24"/>
          <w:u w:val="single" w:color="000000"/>
        </w:rPr>
        <w:t>o</w:t>
      </w:r>
      <w:r>
        <w:rPr>
          <w:sz w:val="24"/>
          <w:szCs w:val="24"/>
          <w:u w:val="single" w:color="000000"/>
        </w:rPr>
        <w:t>m</w:t>
      </w:r>
    </w:p>
    <w:p w14:paraId="2CAC98D5" w14:textId="77777777" w:rsidR="00B57C0E" w:rsidRDefault="00B57C0E">
      <w:pPr>
        <w:spacing w:before="3" w:line="120" w:lineRule="exact"/>
        <w:rPr>
          <w:sz w:val="13"/>
          <w:szCs w:val="13"/>
        </w:rPr>
      </w:pPr>
    </w:p>
    <w:p w14:paraId="746FE53D" w14:textId="77777777" w:rsidR="00B57C0E" w:rsidRDefault="00A54C8A">
      <w:pPr>
        <w:spacing w:line="260" w:lineRule="exact"/>
        <w:ind w:left="62"/>
        <w:rPr>
          <w:sz w:val="24"/>
          <w:szCs w:val="24"/>
        </w:rPr>
        <w:sectPr w:rsidR="00B57C0E">
          <w:type w:val="continuous"/>
          <w:pgSz w:w="11920" w:h="16840"/>
          <w:pgMar w:top="1560" w:right="1300" w:bottom="280" w:left="1600" w:header="720" w:footer="720" w:gutter="0"/>
          <w:cols w:num="2" w:space="720" w:equalWidth="0">
            <w:col w:w="3018" w:space="3002"/>
            <w:col w:w="3000"/>
          </w:cols>
        </w:sectPr>
      </w:pPr>
      <w:r>
        <w:rPr>
          <w:position w:val="-1"/>
          <w:sz w:val="24"/>
          <w:szCs w:val="24"/>
        </w:rPr>
        <w:t>N</w:t>
      </w:r>
      <w:r>
        <w:rPr>
          <w:spacing w:val="1"/>
          <w:position w:val="-1"/>
          <w:sz w:val="24"/>
          <w:szCs w:val="24"/>
        </w:rPr>
        <w:t>IP</w:t>
      </w:r>
      <w:r>
        <w:rPr>
          <w:position w:val="-1"/>
          <w:sz w:val="24"/>
          <w:szCs w:val="24"/>
        </w:rPr>
        <w:t>.</w:t>
      </w:r>
      <w:r>
        <w:rPr>
          <w:spacing w:val="6"/>
          <w:position w:val="-1"/>
          <w:sz w:val="24"/>
          <w:szCs w:val="24"/>
        </w:rPr>
        <w:t xml:space="preserve"> </w:t>
      </w:r>
      <w:r>
        <w:rPr>
          <w:position w:val="-1"/>
          <w:sz w:val="24"/>
          <w:szCs w:val="24"/>
        </w:rPr>
        <w:t>19730829199</w:t>
      </w:r>
      <w:r>
        <w:rPr>
          <w:spacing w:val="-5"/>
          <w:position w:val="-1"/>
          <w:sz w:val="24"/>
          <w:szCs w:val="24"/>
        </w:rPr>
        <w:t>8</w:t>
      </w:r>
      <w:r>
        <w:rPr>
          <w:position w:val="-1"/>
          <w:sz w:val="24"/>
          <w:szCs w:val="24"/>
        </w:rPr>
        <w:t>022001</w:t>
      </w:r>
    </w:p>
    <w:p w14:paraId="03BA53E8" w14:textId="77777777" w:rsidR="00B57C0E" w:rsidRDefault="00B57C0E">
      <w:pPr>
        <w:spacing w:line="120" w:lineRule="exact"/>
        <w:rPr>
          <w:sz w:val="13"/>
          <w:szCs w:val="13"/>
        </w:rPr>
      </w:pPr>
    </w:p>
    <w:p w14:paraId="1E319505" w14:textId="77777777" w:rsidR="00B57C0E" w:rsidRDefault="00B57C0E">
      <w:pPr>
        <w:spacing w:line="200" w:lineRule="exact"/>
      </w:pPr>
    </w:p>
    <w:p w14:paraId="6F2E9AF5" w14:textId="77777777" w:rsidR="00B57C0E" w:rsidRDefault="00B57C0E">
      <w:pPr>
        <w:spacing w:line="200" w:lineRule="exact"/>
      </w:pPr>
    </w:p>
    <w:p w14:paraId="69FBA768" w14:textId="77777777" w:rsidR="00B57C0E" w:rsidRDefault="00A54C8A">
      <w:pPr>
        <w:spacing w:before="29"/>
        <w:ind w:left="3860" w:right="3876"/>
        <w:jc w:val="center"/>
        <w:rPr>
          <w:sz w:val="24"/>
          <w:szCs w:val="24"/>
        </w:rPr>
      </w:pP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pacing w:val="-9"/>
          <w:sz w:val="24"/>
          <w:szCs w:val="24"/>
        </w:rPr>
        <w:t>i</w:t>
      </w:r>
      <w:r>
        <w:rPr>
          <w:sz w:val="24"/>
          <w:szCs w:val="24"/>
        </w:rPr>
        <w:t>,</w:t>
      </w:r>
    </w:p>
    <w:p w14:paraId="76522B1A" w14:textId="77777777" w:rsidR="00B57C0E" w:rsidRDefault="00B57C0E">
      <w:pPr>
        <w:spacing w:before="2" w:line="140" w:lineRule="exact"/>
        <w:rPr>
          <w:sz w:val="14"/>
          <w:szCs w:val="14"/>
        </w:rPr>
      </w:pPr>
    </w:p>
    <w:p w14:paraId="494C7AFB" w14:textId="77777777" w:rsidR="00B57C0E" w:rsidRDefault="00A54C8A">
      <w:pPr>
        <w:ind w:left="1963" w:right="1980"/>
        <w:jc w:val="center"/>
        <w:rPr>
          <w:sz w:val="24"/>
          <w:szCs w:val="24"/>
        </w:rPr>
      </w:pPr>
      <w:r>
        <w:rPr>
          <w:spacing w:val="6"/>
          <w:sz w:val="24"/>
          <w:szCs w:val="24"/>
        </w:rPr>
        <w:t>P</w:t>
      </w:r>
      <w:r>
        <w:rPr>
          <w:spacing w:val="-4"/>
          <w:sz w:val="24"/>
          <w:szCs w:val="24"/>
        </w:rPr>
        <w:t>l</w:t>
      </w:r>
      <w:r>
        <w:rPr>
          <w:spacing w:val="-5"/>
          <w:sz w:val="24"/>
          <w:szCs w:val="24"/>
        </w:rPr>
        <w:t>h</w:t>
      </w:r>
      <w:r>
        <w:rPr>
          <w:sz w:val="24"/>
          <w:szCs w:val="24"/>
        </w:rPr>
        <w:t>.</w:t>
      </w:r>
      <w:r>
        <w:rPr>
          <w:spacing w:val="5"/>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p</w:t>
      </w:r>
      <w:r>
        <w:rPr>
          <w:spacing w:val="-1"/>
          <w:sz w:val="24"/>
          <w:szCs w:val="24"/>
        </w:rPr>
        <w:t>a</w:t>
      </w:r>
      <w:r>
        <w:rPr>
          <w:spacing w:val="1"/>
          <w:sz w:val="24"/>
          <w:szCs w:val="24"/>
        </w:rPr>
        <w:t>r</w:t>
      </w:r>
      <w:r>
        <w:rPr>
          <w:spacing w:val="5"/>
          <w:sz w:val="24"/>
          <w:szCs w:val="24"/>
        </w:rPr>
        <w:t>t</w:t>
      </w:r>
      <w:r>
        <w:rPr>
          <w:spacing w:val="-1"/>
          <w:sz w:val="24"/>
          <w:szCs w:val="24"/>
        </w:rPr>
        <w:t>e</w:t>
      </w:r>
      <w:r>
        <w:rPr>
          <w:spacing w:val="-9"/>
          <w:sz w:val="24"/>
          <w:szCs w:val="24"/>
        </w:rPr>
        <w:t>m</w:t>
      </w:r>
      <w:r>
        <w:rPr>
          <w:spacing w:val="4"/>
          <w:sz w:val="24"/>
          <w:szCs w:val="24"/>
        </w:rPr>
        <w:t>e</w:t>
      </w:r>
      <w:r>
        <w:rPr>
          <w:sz w:val="24"/>
          <w:szCs w:val="24"/>
        </w:rPr>
        <w:t>n</w:t>
      </w:r>
      <w:r>
        <w:rPr>
          <w:spacing w:val="-3"/>
          <w:sz w:val="24"/>
          <w:szCs w:val="24"/>
        </w:rPr>
        <w:t xml:space="preserve"> </w:t>
      </w:r>
      <w:r>
        <w:rPr>
          <w:spacing w:val="6"/>
          <w:sz w:val="24"/>
          <w:szCs w:val="24"/>
        </w:rPr>
        <w:t>I</w:t>
      </w:r>
      <w:r>
        <w:rPr>
          <w:spacing w:val="-4"/>
          <w:sz w:val="24"/>
          <w:szCs w:val="24"/>
        </w:rPr>
        <w:t>lm</w:t>
      </w:r>
      <w:r>
        <w:rPr>
          <w:sz w:val="24"/>
          <w:szCs w:val="24"/>
        </w:rPr>
        <w:t>u</w:t>
      </w:r>
      <w:r>
        <w:rPr>
          <w:spacing w:val="2"/>
          <w:sz w:val="24"/>
          <w:szCs w:val="24"/>
        </w:rPr>
        <w:t xml:space="preserve"> </w:t>
      </w:r>
      <w:r>
        <w:rPr>
          <w:spacing w:val="-5"/>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pacing w:val="1"/>
          <w:sz w:val="24"/>
          <w:szCs w:val="24"/>
        </w:rPr>
        <w:t>r</w:t>
      </w:r>
      <w:r>
        <w:rPr>
          <w:sz w:val="24"/>
          <w:szCs w:val="24"/>
        </w:rPr>
        <w:t>/</w:t>
      </w:r>
      <w:r>
        <w:rPr>
          <w:spacing w:val="2"/>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k</w:t>
      </w:r>
      <w:r>
        <w:rPr>
          <w:sz w:val="24"/>
          <w:szCs w:val="24"/>
        </w:rPr>
        <w:t>a</w:t>
      </w:r>
    </w:p>
    <w:p w14:paraId="1616D6D0" w14:textId="77777777" w:rsidR="00B57C0E" w:rsidRDefault="00B57C0E">
      <w:pPr>
        <w:spacing w:line="180" w:lineRule="exact"/>
        <w:rPr>
          <w:sz w:val="18"/>
          <w:szCs w:val="18"/>
        </w:rPr>
      </w:pPr>
    </w:p>
    <w:p w14:paraId="053BA50F" w14:textId="77777777" w:rsidR="00B57C0E" w:rsidRDefault="00B57C0E">
      <w:pPr>
        <w:spacing w:line="200" w:lineRule="exact"/>
      </w:pPr>
    </w:p>
    <w:p w14:paraId="5C37EC77" w14:textId="77777777" w:rsidR="00B57C0E" w:rsidRDefault="00B57C0E">
      <w:pPr>
        <w:spacing w:line="200" w:lineRule="exact"/>
      </w:pPr>
    </w:p>
    <w:p w14:paraId="68777E06" w14:textId="77777777" w:rsidR="00B57C0E" w:rsidRDefault="00B57C0E">
      <w:pPr>
        <w:spacing w:line="200" w:lineRule="exact"/>
      </w:pPr>
    </w:p>
    <w:p w14:paraId="4B2AA27E" w14:textId="77777777" w:rsidR="00B57C0E" w:rsidRDefault="00B57C0E">
      <w:pPr>
        <w:spacing w:line="200" w:lineRule="exact"/>
      </w:pPr>
    </w:p>
    <w:p w14:paraId="3DA88E58" w14:textId="77777777" w:rsidR="00B57C0E" w:rsidRDefault="00B57C0E">
      <w:pPr>
        <w:spacing w:line="200" w:lineRule="exact"/>
      </w:pPr>
    </w:p>
    <w:p w14:paraId="0669A641" w14:textId="77777777" w:rsidR="00B57C0E" w:rsidRDefault="00B57C0E">
      <w:pPr>
        <w:spacing w:line="200" w:lineRule="exact"/>
      </w:pPr>
    </w:p>
    <w:p w14:paraId="1E1BCEC0" w14:textId="77777777" w:rsidR="00B57C0E" w:rsidRDefault="00A54C8A">
      <w:pPr>
        <w:ind w:left="2701" w:right="2709"/>
        <w:jc w:val="center"/>
        <w:rPr>
          <w:sz w:val="24"/>
          <w:szCs w:val="24"/>
        </w:rPr>
      </w:pPr>
      <w:r>
        <w:rPr>
          <w:sz w:val="24"/>
          <w:szCs w:val="24"/>
          <w:u w:val="single" w:color="000000"/>
        </w:rPr>
        <w:t>D</w:t>
      </w:r>
      <w:r>
        <w:rPr>
          <w:spacing w:val="1"/>
          <w:sz w:val="24"/>
          <w:szCs w:val="24"/>
          <w:u w:val="single" w:color="000000"/>
        </w:rPr>
        <w:t>r</w:t>
      </w:r>
      <w:r>
        <w:rPr>
          <w:sz w:val="24"/>
          <w:szCs w:val="24"/>
          <w:u w:val="single" w:color="000000"/>
        </w:rPr>
        <w:t xml:space="preserve">. </w:t>
      </w:r>
      <w:r>
        <w:rPr>
          <w:spacing w:val="2"/>
          <w:sz w:val="24"/>
          <w:szCs w:val="24"/>
          <w:u w:val="single" w:color="000000"/>
        </w:rPr>
        <w:t>E</w:t>
      </w:r>
      <w:r>
        <w:rPr>
          <w:spacing w:val="-5"/>
          <w:sz w:val="24"/>
          <w:szCs w:val="24"/>
          <w:u w:val="single" w:color="000000"/>
        </w:rPr>
        <w:t>n</w:t>
      </w:r>
      <w:r>
        <w:rPr>
          <w:sz w:val="24"/>
          <w:szCs w:val="24"/>
          <w:u w:val="single" w:color="000000"/>
        </w:rPr>
        <w:t>g.</w:t>
      </w:r>
      <w:r>
        <w:rPr>
          <w:spacing w:val="4"/>
          <w:sz w:val="24"/>
          <w:szCs w:val="24"/>
          <w:u w:val="single" w:color="000000"/>
        </w:rPr>
        <w:t xml:space="preserve"> </w:t>
      </w:r>
      <w:r>
        <w:rPr>
          <w:spacing w:val="-5"/>
          <w:sz w:val="24"/>
          <w:szCs w:val="24"/>
          <w:u w:val="single" w:color="000000"/>
        </w:rPr>
        <w:t>A</w:t>
      </w:r>
      <w:r>
        <w:rPr>
          <w:spacing w:val="5"/>
          <w:sz w:val="24"/>
          <w:szCs w:val="24"/>
          <w:u w:val="single" w:color="000000"/>
        </w:rPr>
        <w:t>d</w:t>
      </w:r>
      <w:r>
        <w:rPr>
          <w:sz w:val="24"/>
          <w:szCs w:val="24"/>
          <w:u w:val="single" w:color="000000"/>
        </w:rPr>
        <w:t>i</w:t>
      </w:r>
      <w:r>
        <w:rPr>
          <w:spacing w:val="-2"/>
          <w:sz w:val="24"/>
          <w:szCs w:val="24"/>
          <w:u w:val="single" w:color="000000"/>
        </w:rPr>
        <w:t xml:space="preserve"> </w:t>
      </w:r>
      <w:r>
        <w:rPr>
          <w:spacing w:val="-1"/>
          <w:sz w:val="24"/>
          <w:szCs w:val="24"/>
          <w:u w:val="single" w:color="000000"/>
        </w:rPr>
        <w:t>W</w:t>
      </w:r>
      <w:r>
        <w:rPr>
          <w:spacing w:val="-4"/>
          <w:sz w:val="24"/>
          <w:szCs w:val="24"/>
          <w:u w:val="single" w:color="000000"/>
        </w:rPr>
        <w:t>i</w:t>
      </w:r>
      <w:r>
        <w:rPr>
          <w:spacing w:val="-5"/>
          <w:sz w:val="24"/>
          <w:szCs w:val="24"/>
          <w:u w:val="single" w:color="000000"/>
        </w:rPr>
        <w:t>b</w:t>
      </w:r>
      <w:r>
        <w:rPr>
          <w:spacing w:val="5"/>
          <w:sz w:val="24"/>
          <w:szCs w:val="24"/>
          <w:u w:val="single" w:color="000000"/>
        </w:rPr>
        <w:t>o</w:t>
      </w:r>
      <w:r>
        <w:rPr>
          <w:sz w:val="24"/>
          <w:szCs w:val="24"/>
          <w:u w:val="single" w:color="000000"/>
        </w:rPr>
        <w:t>wo</w:t>
      </w:r>
      <w:r>
        <w:rPr>
          <w:spacing w:val="6"/>
          <w:sz w:val="24"/>
          <w:szCs w:val="24"/>
          <w:u w:val="single" w:color="000000"/>
        </w:rPr>
        <w:t xml:space="preserve"> </w:t>
      </w:r>
      <w:r>
        <w:rPr>
          <w:spacing w:val="1"/>
          <w:sz w:val="24"/>
          <w:szCs w:val="24"/>
          <w:u w:val="single" w:color="000000"/>
        </w:rPr>
        <w:t>S</w:t>
      </w:r>
      <w:r>
        <w:rPr>
          <w:spacing w:val="2"/>
          <w:sz w:val="24"/>
          <w:szCs w:val="24"/>
          <w:u w:val="single" w:color="000000"/>
        </w:rPr>
        <w:t>.</w:t>
      </w:r>
      <w:r>
        <w:rPr>
          <w:spacing w:val="1"/>
          <w:sz w:val="24"/>
          <w:szCs w:val="24"/>
          <w:u w:val="single" w:color="000000"/>
        </w:rPr>
        <w:t>S</w:t>
      </w:r>
      <w:r>
        <w:rPr>
          <w:spacing w:val="-6"/>
          <w:sz w:val="24"/>
          <w:szCs w:val="24"/>
          <w:u w:val="single" w:color="000000"/>
        </w:rPr>
        <w:t>i</w:t>
      </w:r>
      <w:r>
        <w:rPr>
          <w:spacing w:val="2"/>
          <w:sz w:val="24"/>
          <w:szCs w:val="24"/>
          <w:u w:val="single" w:color="000000"/>
        </w:rPr>
        <w:t>.</w:t>
      </w:r>
      <w:r>
        <w:rPr>
          <w:sz w:val="24"/>
          <w:szCs w:val="24"/>
          <w:u w:val="single" w:color="000000"/>
        </w:rPr>
        <w:t>,</w:t>
      </w:r>
      <w:r>
        <w:rPr>
          <w:spacing w:val="4"/>
          <w:sz w:val="24"/>
          <w:szCs w:val="24"/>
          <w:u w:val="single" w:color="000000"/>
        </w:rPr>
        <w:t xml:space="preserve"> </w:t>
      </w:r>
      <w:r>
        <w:rPr>
          <w:spacing w:val="-2"/>
          <w:sz w:val="24"/>
          <w:szCs w:val="24"/>
          <w:u w:val="single" w:color="000000"/>
        </w:rPr>
        <w:t>M</w:t>
      </w:r>
      <w:r>
        <w:rPr>
          <w:spacing w:val="2"/>
          <w:sz w:val="24"/>
          <w:szCs w:val="24"/>
          <w:u w:val="single" w:color="000000"/>
        </w:rPr>
        <w:t>.</w:t>
      </w:r>
      <w:r>
        <w:rPr>
          <w:spacing w:val="-5"/>
          <w:sz w:val="24"/>
          <w:szCs w:val="24"/>
          <w:u w:val="single" w:color="000000"/>
        </w:rPr>
        <w:t>K</w:t>
      </w:r>
      <w:r>
        <w:rPr>
          <w:spacing w:val="5"/>
          <w:sz w:val="24"/>
          <w:szCs w:val="24"/>
          <w:u w:val="single" w:color="000000"/>
        </w:rPr>
        <w:t>o</w:t>
      </w:r>
      <w:r>
        <w:rPr>
          <w:sz w:val="24"/>
          <w:szCs w:val="24"/>
          <w:u w:val="single" w:color="000000"/>
        </w:rPr>
        <w:t>m</w:t>
      </w:r>
    </w:p>
    <w:p w14:paraId="2BD76C00" w14:textId="77777777" w:rsidR="00B57C0E" w:rsidRDefault="00B57C0E">
      <w:pPr>
        <w:spacing w:before="7" w:line="120" w:lineRule="exact"/>
        <w:rPr>
          <w:sz w:val="13"/>
          <w:szCs w:val="13"/>
        </w:rPr>
      </w:pPr>
    </w:p>
    <w:p w14:paraId="02570416" w14:textId="77777777" w:rsidR="00B57C0E" w:rsidRDefault="00A54C8A">
      <w:pPr>
        <w:ind w:left="3130" w:right="3134"/>
        <w:jc w:val="center"/>
        <w:rPr>
          <w:sz w:val="24"/>
          <w:szCs w:val="24"/>
        </w:rPr>
        <w:sectPr w:rsidR="00B57C0E">
          <w:type w:val="continuous"/>
          <w:pgSz w:w="11920" w:h="16840"/>
          <w:pgMar w:top="1560" w:right="1300" w:bottom="280" w:left="1600" w:header="720" w:footer="720" w:gutter="0"/>
          <w:cols w:space="720"/>
        </w:sectPr>
      </w:pPr>
      <w:r>
        <w:rPr>
          <w:sz w:val="24"/>
          <w:szCs w:val="24"/>
        </w:rPr>
        <w:t>N</w:t>
      </w:r>
      <w:r>
        <w:rPr>
          <w:spacing w:val="1"/>
          <w:sz w:val="24"/>
          <w:szCs w:val="24"/>
        </w:rPr>
        <w:t>IP</w:t>
      </w:r>
      <w:r>
        <w:rPr>
          <w:sz w:val="24"/>
          <w:szCs w:val="24"/>
        </w:rPr>
        <w:t>.</w:t>
      </w:r>
      <w:r>
        <w:rPr>
          <w:spacing w:val="5"/>
          <w:sz w:val="24"/>
          <w:szCs w:val="24"/>
        </w:rPr>
        <w:t xml:space="preserve"> </w:t>
      </w:r>
      <w:r>
        <w:rPr>
          <w:sz w:val="24"/>
          <w:szCs w:val="24"/>
        </w:rPr>
        <w:t>19820309200</w:t>
      </w:r>
      <w:r>
        <w:rPr>
          <w:spacing w:val="-5"/>
          <w:sz w:val="24"/>
          <w:szCs w:val="24"/>
        </w:rPr>
        <w:t>6</w:t>
      </w:r>
      <w:r>
        <w:rPr>
          <w:sz w:val="24"/>
          <w:szCs w:val="24"/>
        </w:rPr>
        <w:t>041002</w:t>
      </w:r>
    </w:p>
    <w:p w14:paraId="5F44696D" w14:textId="77777777" w:rsidR="00B57C0E" w:rsidRDefault="00B57C0E">
      <w:pPr>
        <w:spacing w:before="5" w:line="100" w:lineRule="exact"/>
        <w:rPr>
          <w:sz w:val="10"/>
          <w:szCs w:val="10"/>
        </w:rPr>
      </w:pPr>
    </w:p>
    <w:p w14:paraId="5E8D6599" w14:textId="77777777" w:rsidR="00B57C0E" w:rsidRDefault="00A54C8A">
      <w:pPr>
        <w:ind w:left="3676" w:right="3662"/>
        <w:jc w:val="center"/>
        <w:rPr>
          <w:sz w:val="28"/>
          <w:szCs w:val="28"/>
        </w:rPr>
      </w:pPr>
      <w:r>
        <w:rPr>
          <w:b/>
          <w:sz w:val="28"/>
          <w:szCs w:val="28"/>
        </w:rPr>
        <w:t>D</w:t>
      </w:r>
      <w:r>
        <w:rPr>
          <w:b/>
          <w:spacing w:val="1"/>
          <w:sz w:val="28"/>
          <w:szCs w:val="28"/>
        </w:rPr>
        <w:t>A</w:t>
      </w:r>
      <w:r>
        <w:rPr>
          <w:b/>
          <w:spacing w:val="3"/>
          <w:sz w:val="28"/>
          <w:szCs w:val="28"/>
        </w:rPr>
        <w:t>F</w:t>
      </w:r>
      <w:r>
        <w:rPr>
          <w:b/>
          <w:spacing w:val="1"/>
          <w:sz w:val="28"/>
          <w:szCs w:val="28"/>
        </w:rPr>
        <w:t>T</w:t>
      </w:r>
      <w:r>
        <w:rPr>
          <w:b/>
          <w:sz w:val="28"/>
          <w:szCs w:val="28"/>
        </w:rPr>
        <w:t>AR</w:t>
      </w:r>
      <w:r>
        <w:rPr>
          <w:b/>
          <w:spacing w:val="-9"/>
          <w:sz w:val="28"/>
          <w:szCs w:val="28"/>
        </w:rPr>
        <w:t xml:space="preserve"> </w:t>
      </w:r>
      <w:r>
        <w:rPr>
          <w:b/>
          <w:spacing w:val="2"/>
          <w:w w:val="99"/>
          <w:sz w:val="28"/>
          <w:szCs w:val="28"/>
        </w:rPr>
        <w:t>I</w:t>
      </w:r>
      <w:r>
        <w:rPr>
          <w:b/>
          <w:spacing w:val="-1"/>
          <w:w w:val="99"/>
          <w:sz w:val="28"/>
          <w:szCs w:val="28"/>
        </w:rPr>
        <w:t>S</w:t>
      </w:r>
      <w:r>
        <w:rPr>
          <w:b/>
          <w:w w:val="99"/>
          <w:sz w:val="28"/>
          <w:szCs w:val="28"/>
        </w:rPr>
        <w:t>I</w:t>
      </w:r>
    </w:p>
    <w:p w14:paraId="717F77BE" w14:textId="77777777" w:rsidR="00B57C0E" w:rsidRDefault="00B57C0E">
      <w:pPr>
        <w:spacing w:before="2" w:line="140" w:lineRule="exact"/>
        <w:rPr>
          <w:sz w:val="15"/>
          <w:szCs w:val="15"/>
        </w:rPr>
      </w:pPr>
    </w:p>
    <w:p w14:paraId="4221BA12" w14:textId="77777777" w:rsidR="00B57C0E" w:rsidRDefault="00A54C8A">
      <w:pPr>
        <w:spacing w:line="361" w:lineRule="auto"/>
        <w:ind w:left="120" w:right="80" w:firstLine="5"/>
        <w:jc w:val="both"/>
        <w:rPr>
          <w:sz w:val="24"/>
          <w:szCs w:val="24"/>
        </w:rPr>
      </w:pPr>
      <w:r>
        <w:rPr>
          <w:sz w:val="24"/>
          <w:szCs w:val="24"/>
        </w:rPr>
        <w:t>H</w:t>
      </w:r>
      <w:r>
        <w:rPr>
          <w:spacing w:val="-1"/>
          <w:sz w:val="24"/>
          <w:szCs w:val="24"/>
        </w:rPr>
        <w:t>A</w:t>
      </w:r>
      <w:r>
        <w:rPr>
          <w:spacing w:val="2"/>
          <w:sz w:val="24"/>
          <w:szCs w:val="24"/>
        </w:rPr>
        <w:t>L</w:t>
      </w:r>
      <w:r>
        <w:rPr>
          <w:spacing w:val="-5"/>
          <w:sz w:val="24"/>
          <w:szCs w:val="24"/>
        </w:rPr>
        <w:t>A</w:t>
      </w:r>
      <w:r>
        <w:rPr>
          <w:spacing w:val="2"/>
          <w:sz w:val="24"/>
          <w:szCs w:val="24"/>
        </w:rPr>
        <w:t>M</w:t>
      </w:r>
      <w:r>
        <w:rPr>
          <w:sz w:val="24"/>
          <w:szCs w:val="24"/>
        </w:rPr>
        <w:t>AN</w:t>
      </w:r>
      <w:r>
        <w:rPr>
          <w:spacing w:val="-2"/>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w:t>
      </w:r>
      <w:r>
        <w:rPr>
          <w:spacing w:val="1"/>
          <w:sz w:val="24"/>
          <w:szCs w:val="24"/>
        </w:rPr>
        <w:t>S</w:t>
      </w:r>
      <w:r>
        <w:rPr>
          <w:spacing w:val="-5"/>
          <w:sz w:val="24"/>
          <w:szCs w:val="24"/>
        </w:rPr>
        <w:t>A</w:t>
      </w:r>
      <w:r>
        <w:rPr>
          <w:spacing w:val="4"/>
          <w:sz w:val="24"/>
          <w:szCs w:val="24"/>
        </w:rPr>
        <w:t>H</w:t>
      </w:r>
      <w:r>
        <w:rPr>
          <w:spacing w:val="-5"/>
          <w:sz w:val="24"/>
          <w:szCs w:val="24"/>
        </w:rPr>
        <w:t>A</w:t>
      </w:r>
      <w:r>
        <w:rPr>
          <w:sz w:val="24"/>
          <w:szCs w:val="24"/>
        </w:rPr>
        <w:t>N</w:t>
      </w:r>
      <w:r>
        <w:rPr>
          <w:spacing w:val="-25"/>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z w:val="24"/>
          <w:szCs w:val="24"/>
        </w:rPr>
        <w:t>.</w:t>
      </w:r>
      <w:r>
        <w:rPr>
          <w:spacing w:val="-4"/>
          <w:sz w:val="24"/>
          <w:szCs w:val="24"/>
        </w:rPr>
        <w:t xml:space="preserve"> </w:t>
      </w:r>
      <w:r>
        <w:rPr>
          <w:sz w:val="24"/>
          <w:szCs w:val="24"/>
        </w:rPr>
        <w:t>ii D</w:t>
      </w:r>
      <w:r>
        <w:rPr>
          <w:spacing w:val="-1"/>
          <w:sz w:val="24"/>
          <w:szCs w:val="24"/>
        </w:rPr>
        <w:t>A</w:t>
      </w:r>
      <w:r>
        <w:rPr>
          <w:spacing w:val="-4"/>
          <w:sz w:val="24"/>
          <w:szCs w:val="24"/>
        </w:rPr>
        <w:t>F</w:t>
      </w:r>
      <w:r>
        <w:rPr>
          <w:spacing w:val="7"/>
          <w:sz w:val="24"/>
          <w:szCs w:val="24"/>
        </w:rPr>
        <w:t>T</w:t>
      </w:r>
      <w:r>
        <w:rPr>
          <w:spacing w:val="-5"/>
          <w:sz w:val="24"/>
          <w:szCs w:val="24"/>
        </w:rPr>
        <w:t>A</w:t>
      </w:r>
      <w:r>
        <w:rPr>
          <w:sz w:val="24"/>
          <w:szCs w:val="24"/>
        </w:rPr>
        <w:t>R</w:t>
      </w:r>
      <w:r>
        <w:rPr>
          <w:spacing w:val="1"/>
          <w:sz w:val="24"/>
          <w:szCs w:val="24"/>
        </w:rPr>
        <w:t xml:space="preserve"> IS</w:t>
      </w:r>
      <w:r>
        <w:rPr>
          <w:sz w:val="24"/>
          <w:szCs w:val="24"/>
        </w:rPr>
        <w:t>I</w:t>
      </w:r>
      <w:r>
        <w:rPr>
          <w:spacing w:val="-19"/>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z w:val="24"/>
          <w:szCs w:val="24"/>
        </w:rPr>
        <w:t>.</w:t>
      </w:r>
      <w:r>
        <w:rPr>
          <w:spacing w:val="-9"/>
          <w:sz w:val="24"/>
          <w:szCs w:val="24"/>
        </w:rPr>
        <w:t xml:space="preserve"> </w:t>
      </w:r>
      <w:r>
        <w:rPr>
          <w:sz w:val="24"/>
          <w:szCs w:val="24"/>
        </w:rPr>
        <w:t xml:space="preserve">iii </w:t>
      </w:r>
      <w:r>
        <w:rPr>
          <w:spacing w:val="-4"/>
          <w:sz w:val="24"/>
          <w:szCs w:val="24"/>
        </w:rPr>
        <w:t>I</w:t>
      </w:r>
      <w:r>
        <w:rPr>
          <w:sz w:val="24"/>
          <w:szCs w:val="24"/>
        </w:rPr>
        <w:t xml:space="preserve">.  </w:t>
      </w:r>
      <w:r>
        <w:rPr>
          <w:spacing w:val="49"/>
          <w:sz w:val="24"/>
          <w:szCs w:val="24"/>
        </w:rPr>
        <w:t xml:space="preserve"> </w:t>
      </w:r>
      <w:r>
        <w:rPr>
          <w:spacing w:val="1"/>
          <w:sz w:val="24"/>
          <w:szCs w:val="24"/>
        </w:rPr>
        <w:t>P</w:t>
      </w:r>
      <w:r>
        <w:rPr>
          <w:spacing w:val="2"/>
          <w:sz w:val="24"/>
          <w:szCs w:val="24"/>
        </w:rPr>
        <w:t>E</w:t>
      </w:r>
      <w:r>
        <w:rPr>
          <w:sz w:val="24"/>
          <w:szCs w:val="24"/>
        </w:rPr>
        <w:t>N</w:t>
      </w:r>
      <w:r>
        <w:rPr>
          <w:spacing w:val="-1"/>
          <w:sz w:val="24"/>
          <w:szCs w:val="24"/>
        </w:rPr>
        <w:t>D</w:t>
      </w:r>
      <w:r>
        <w:rPr>
          <w:spacing w:val="-5"/>
          <w:sz w:val="24"/>
          <w:szCs w:val="24"/>
        </w:rPr>
        <w:t>A</w:t>
      </w:r>
      <w:r>
        <w:rPr>
          <w:sz w:val="24"/>
          <w:szCs w:val="24"/>
        </w:rPr>
        <w:t>H</w:t>
      </w:r>
      <w:r>
        <w:rPr>
          <w:spacing w:val="-1"/>
          <w:sz w:val="24"/>
          <w:szCs w:val="24"/>
        </w:rPr>
        <w:t>U</w:t>
      </w:r>
      <w:r>
        <w:rPr>
          <w:spacing w:val="-3"/>
          <w:sz w:val="24"/>
          <w:szCs w:val="24"/>
        </w:rPr>
        <w:t>L</w:t>
      </w:r>
      <w:r>
        <w:rPr>
          <w:spacing w:val="4"/>
          <w:sz w:val="24"/>
          <w:szCs w:val="24"/>
        </w:rPr>
        <w:t>U</w:t>
      </w:r>
      <w:r>
        <w:rPr>
          <w:sz w:val="24"/>
          <w:szCs w:val="24"/>
        </w:rPr>
        <w:t>AN</w:t>
      </w:r>
      <w:r>
        <w:rPr>
          <w:spacing w:val="-2"/>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z w:val="24"/>
          <w:szCs w:val="24"/>
        </w:rPr>
        <w:t>4</w:t>
      </w:r>
    </w:p>
    <w:p w14:paraId="22EC1CBB" w14:textId="77777777" w:rsidR="00B57C0E" w:rsidRDefault="00A54C8A">
      <w:pPr>
        <w:spacing w:before="2"/>
        <w:ind w:left="485"/>
        <w:rPr>
          <w:sz w:val="24"/>
          <w:szCs w:val="24"/>
        </w:rPr>
      </w:pPr>
      <w:r>
        <w:rPr>
          <w:spacing w:val="-5"/>
          <w:sz w:val="24"/>
          <w:szCs w:val="24"/>
        </w:rPr>
        <w:t>1</w:t>
      </w:r>
      <w:r>
        <w:rPr>
          <w:spacing w:val="-7"/>
          <w:sz w:val="24"/>
          <w:szCs w:val="24"/>
        </w:rPr>
        <w:t>.</w:t>
      </w:r>
      <w:r>
        <w:rPr>
          <w:spacing w:val="-10"/>
          <w:sz w:val="24"/>
          <w:szCs w:val="24"/>
        </w:rPr>
        <w:t>1</w:t>
      </w:r>
      <w:r>
        <w:rPr>
          <w:sz w:val="24"/>
          <w:szCs w:val="24"/>
        </w:rPr>
        <w:t xml:space="preserve">.  </w:t>
      </w:r>
      <w:r>
        <w:rPr>
          <w:spacing w:val="19"/>
          <w:sz w:val="24"/>
          <w:szCs w:val="24"/>
        </w:rPr>
        <w:t xml:space="preserve"> </w:t>
      </w:r>
      <w:r>
        <w:rPr>
          <w:spacing w:val="-3"/>
          <w:sz w:val="24"/>
          <w:szCs w:val="24"/>
        </w:rPr>
        <w:t>L</w:t>
      </w:r>
      <w:r>
        <w:rPr>
          <w:spacing w:val="-1"/>
          <w:sz w:val="24"/>
          <w:szCs w:val="24"/>
        </w:rPr>
        <w:t>a</w:t>
      </w:r>
      <w:r>
        <w:rPr>
          <w:spacing w:val="5"/>
          <w:sz w:val="24"/>
          <w:szCs w:val="24"/>
        </w:rPr>
        <w:t>t</w:t>
      </w:r>
      <w:r>
        <w:rPr>
          <w:spacing w:val="-1"/>
          <w:sz w:val="24"/>
          <w:szCs w:val="24"/>
        </w:rPr>
        <w:t>a</w:t>
      </w:r>
      <w:r>
        <w:rPr>
          <w:sz w:val="24"/>
          <w:szCs w:val="24"/>
        </w:rPr>
        <w:t>r</w:t>
      </w:r>
      <w:r>
        <w:rPr>
          <w:spacing w:val="5"/>
          <w:sz w:val="24"/>
          <w:szCs w:val="24"/>
        </w:rPr>
        <w:t xml:space="preserve"> </w:t>
      </w:r>
      <w:r>
        <w:rPr>
          <w:spacing w:val="-2"/>
          <w:sz w:val="24"/>
          <w:szCs w:val="24"/>
        </w:rPr>
        <w:t>B</w:t>
      </w:r>
      <w:r>
        <w:rPr>
          <w:spacing w:val="4"/>
          <w:sz w:val="24"/>
          <w:szCs w:val="24"/>
        </w:rPr>
        <w:t>e</w:t>
      </w:r>
      <w:r>
        <w:rPr>
          <w:spacing w:val="-9"/>
          <w:sz w:val="24"/>
          <w:szCs w:val="24"/>
        </w:rPr>
        <w:t>l</w:t>
      </w:r>
      <w:r>
        <w:rPr>
          <w:spacing w:val="-1"/>
          <w:sz w:val="24"/>
          <w:szCs w:val="24"/>
        </w:rPr>
        <w:t>a</w:t>
      </w:r>
      <w:r>
        <w:rPr>
          <w:sz w:val="24"/>
          <w:szCs w:val="24"/>
        </w:rPr>
        <w:t>k</w:t>
      </w:r>
      <w:r>
        <w:rPr>
          <w:spacing w:val="4"/>
          <w:sz w:val="24"/>
          <w:szCs w:val="24"/>
        </w:rPr>
        <w:t>a</w:t>
      </w:r>
      <w:r>
        <w:rPr>
          <w:spacing w:val="-5"/>
          <w:sz w:val="24"/>
          <w:szCs w:val="24"/>
        </w:rPr>
        <w:t>n</w:t>
      </w:r>
      <w:r>
        <w:rPr>
          <w:sz w:val="24"/>
          <w:szCs w:val="24"/>
        </w:rPr>
        <w:t>g</w:t>
      </w:r>
      <w:r>
        <w:rPr>
          <w:spacing w:val="-12"/>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z w:val="24"/>
          <w:szCs w:val="24"/>
        </w:rPr>
        <w:t>4</w:t>
      </w:r>
    </w:p>
    <w:p w14:paraId="571703C1" w14:textId="77777777" w:rsidR="00B57C0E" w:rsidRDefault="00B57C0E">
      <w:pPr>
        <w:spacing w:before="2" w:line="140" w:lineRule="exact"/>
        <w:rPr>
          <w:sz w:val="14"/>
          <w:szCs w:val="14"/>
        </w:rPr>
      </w:pPr>
    </w:p>
    <w:p w14:paraId="28F7EA71" w14:textId="77777777" w:rsidR="00B57C0E" w:rsidRDefault="00A54C8A">
      <w:pPr>
        <w:ind w:left="485"/>
        <w:rPr>
          <w:sz w:val="24"/>
          <w:szCs w:val="24"/>
        </w:rPr>
      </w:pPr>
      <w:r>
        <w:rPr>
          <w:spacing w:val="-5"/>
          <w:sz w:val="24"/>
          <w:szCs w:val="24"/>
        </w:rPr>
        <w:t>1</w:t>
      </w:r>
      <w:r>
        <w:rPr>
          <w:spacing w:val="-7"/>
          <w:sz w:val="24"/>
          <w:szCs w:val="24"/>
        </w:rPr>
        <w:t>.</w:t>
      </w:r>
      <w:r>
        <w:rPr>
          <w:spacing w:val="-10"/>
          <w:sz w:val="24"/>
          <w:szCs w:val="24"/>
        </w:rPr>
        <w:t>2</w:t>
      </w:r>
      <w:r>
        <w:rPr>
          <w:sz w:val="24"/>
          <w:szCs w:val="24"/>
        </w:rPr>
        <w:t xml:space="preserve">.  </w:t>
      </w:r>
      <w:r>
        <w:rPr>
          <w:spacing w:val="19"/>
          <w:sz w:val="24"/>
          <w:szCs w:val="24"/>
        </w:rPr>
        <w:t xml:space="preserve"> </w:t>
      </w:r>
      <w:r>
        <w:rPr>
          <w:spacing w:val="2"/>
          <w:sz w:val="24"/>
          <w:szCs w:val="24"/>
        </w:rPr>
        <w:t>T</w:t>
      </w:r>
      <w:r>
        <w:rPr>
          <w:sz w:val="24"/>
          <w:szCs w:val="24"/>
        </w:rPr>
        <w:t>u</w:t>
      </w:r>
      <w:r>
        <w:rPr>
          <w:spacing w:val="-9"/>
          <w:sz w:val="24"/>
          <w:szCs w:val="24"/>
        </w:rPr>
        <w:t>j</w:t>
      </w:r>
      <w:r>
        <w:rPr>
          <w:spacing w:val="5"/>
          <w:sz w:val="24"/>
          <w:szCs w:val="24"/>
        </w:rPr>
        <w:t>u</w:t>
      </w:r>
      <w:r>
        <w:rPr>
          <w:spacing w:val="4"/>
          <w:sz w:val="24"/>
          <w:szCs w:val="24"/>
        </w:rPr>
        <w:t>a</w:t>
      </w:r>
      <w:r>
        <w:rPr>
          <w:sz w:val="24"/>
          <w:szCs w:val="24"/>
        </w:rPr>
        <w:t>n</w:t>
      </w:r>
      <w:r>
        <w:rPr>
          <w:spacing w:val="-35"/>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z w:val="24"/>
          <w:szCs w:val="24"/>
        </w:rPr>
        <w:t>5</w:t>
      </w:r>
    </w:p>
    <w:p w14:paraId="49E9B709" w14:textId="77777777" w:rsidR="00B57C0E" w:rsidRDefault="00B57C0E">
      <w:pPr>
        <w:spacing w:before="2" w:line="120" w:lineRule="exact"/>
        <w:rPr>
          <w:sz w:val="13"/>
          <w:szCs w:val="13"/>
        </w:rPr>
      </w:pPr>
    </w:p>
    <w:p w14:paraId="261FA0C6" w14:textId="77777777" w:rsidR="00B57C0E" w:rsidRDefault="00A54C8A">
      <w:pPr>
        <w:ind w:left="485"/>
        <w:rPr>
          <w:sz w:val="24"/>
          <w:szCs w:val="24"/>
        </w:rPr>
      </w:pPr>
      <w:r>
        <w:rPr>
          <w:spacing w:val="-5"/>
          <w:sz w:val="24"/>
          <w:szCs w:val="24"/>
        </w:rPr>
        <w:t>1</w:t>
      </w:r>
      <w:r>
        <w:rPr>
          <w:spacing w:val="-7"/>
          <w:sz w:val="24"/>
          <w:szCs w:val="24"/>
        </w:rPr>
        <w:t>.</w:t>
      </w:r>
      <w:r>
        <w:rPr>
          <w:spacing w:val="-10"/>
          <w:sz w:val="24"/>
          <w:szCs w:val="24"/>
        </w:rPr>
        <w:t>3</w:t>
      </w:r>
      <w:r>
        <w:rPr>
          <w:sz w:val="24"/>
          <w:szCs w:val="24"/>
        </w:rPr>
        <w:t xml:space="preserve">.  </w:t>
      </w:r>
      <w:r>
        <w:rPr>
          <w:spacing w:val="19"/>
          <w:sz w:val="24"/>
          <w:szCs w:val="24"/>
        </w:rPr>
        <w:t xml:space="preserve"> </w:t>
      </w:r>
      <w:r>
        <w:rPr>
          <w:spacing w:val="-2"/>
          <w:sz w:val="24"/>
          <w:szCs w:val="24"/>
        </w:rPr>
        <w:t>M</w:t>
      </w:r>
      <w:r>
        <w:rPr>
          <w:spacing w:val="4"/>
          <w:sz w:val="24"/>
          <w:szCs w:val="24"/>
        </w:rPr>
        <w:t>a</w:t>
      </w:r>
      <w:r>
        <w:rPr>
          <w:sz w:val="24"/>
          <w:szCs w:val="24"/>
        </w:rPr>
        <w:t>n</w:t>
      </w:r>
      <w:r>
        <w:rPr>
          <w:spacing w:val="-8"/>
          <w:sz w:val="24"/>
          <w:szCs w:val="24"/>
        </w:rPr>
        <w:t>f</w:t>
      </w:r>
      <w:r>
        <w:rPr>
          <w:spacing w:val="4"/>
          <w:sz w:val="24"/>
          <w:szCs w:val="24"/>
        </w:rPr>
        <w:t>a</w:t>
      </w:r>
      <w:r>
        <w:rPr>
          <w:spacing w:val="-1"/>
          <w:sz w:val="24"/>
          <w:szCs w:val="24"/>
        </w:rPr>
        <w:t>a</w:t>
      </w:r>
      <w:r>
        <w:rPr>
          <w:sz w:val="24"/>
          <w:szCs w:val="24"/>
        </w:rPr>
        <w:t>t</w:t>
      </w:r>
      <w:r>
        <w:rPr>
          <w:spacing w:val="-25"/>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z w:val="24"/>
          <w:szCs w:val="24"/>
        </w:rPr>
        <w:t>5</w:t>
      </w:r>
    </w:p>
    <w:p w14:paraId="266790DE" w14:textId="77777777" w:rsidR="00B57C0E" w:rsidRDefault="00B57C0E">
      <w:pPr>
        <w:spacing w:before="2" w:line="140" w:lineRule="exact"/>
        <w:rPr>
          <w:sz w:val="14"/>
          <w:szCs w:val="14"/>
        </w:rPr>
      </w:pPr>
    </w:p>
    <w:p w14:paraId="6E2D4C51" w14:textId="77777777" w:rsidR="00B57C0E" w:rsidRDefault="00A54C8A">
      <w:pPr>
        <w:ind w:left="120" w:right="90"/>
        <w:jc w:val="both"/>
        <w:rPr>
          <w:sz w:val="24"/>
          <w:szCs w:val="24"/>
        </w:rPr>
      </w:pPr>
      <w:r>
        <w:rPr>
          <w:spacing w:val="-4"/>
          <w:sz w:val="24"/>
          <w:szCs w:val="24"/>
        </w:rPr>
        <w:t>II</w:t>
      </w:r>
      <w:r>
        <w:rPr>
          <w:sz w:val="24"/>
          <w:szCs w:val="24"/>
        </w:rPr>
        <w:t xml:space="preserve">. </w:t>
      </w:r>
      <w:r>
        <w:rPr>
          <w:spacing w:val="33"/>
          <w:sz w:val="24"/>
          <w:szCs w:val="24"/>
        </w:rPr>
        <w:t xml:space="preserve"> </w:t>
      </w:r>
      <w:r>
        <w:rPr>
          <w:sz w:val="24"/>
          <w:szCs w:val="24"/>
        </w:rPr>
        <w:t>D</w:t>
      </w:r>
      <w:r>
        <w:rPr>
          <w:spacing w:val="1"/>
          <w:sz w:val="24"/>
          <w:szCs w:val="24"/>
        </w:rPr>
        <w:t>ES</w:t>
      </w:r>
      <w:r>
        <w:rPr>
          <w:spacing w:val="-5"/>
          <w:sz w:val="24"/>
          <w:szCs w:val="24"/>
        </w:rPr>
        <w:t>K</w:t>
      </w:r>
      <w:r>
        <w:rPr>
          <w:spacing w:val="-2"/>
          <w:sz w:val="24"/>
          <w:szCs w:val="24"/>
        </w:rPr>
        <w:t>R</w:t>
      </w:r>
      <w:r>
        <w:rPr>
          <w:spacing w:val="1"/>
          <w:sz w:val="24"/>
          <w:szCs w:val="24"/>
        </w:rPr>
        <w:t>IPS</w:t>
      </w:r>
      <w:r>
        <w:rPr>
          <w:sz w:val="24"/>
          <w:szCs w:val="24"/>
        </w:rPr>
        <w:t>I</w:t>
      </w:r>
      <w:r>
        <w:rPr>
          <w:spacing w:val="6"/>
          <w:sz w:val="24"/>
          <w:szCs w:val="24"/>
        </w:rPr>
        <w:t xml:space="preserve"> </w:t>
      </w:r>
      <w:r>
        <w:rPr>
          <w:spacing w:val="-5"/>
          <w:sz w:val="24"/>
          <w:szCs w:val="24"/>
        </w:rPr>
        <w:t>K</w:t>
      </w:r>
      <w:r>
        <w:rPr>
          <w:spacing w:val="2"/>
          <w:sz w:val="24"/>
          <w:szCs w:val="24"/>
        </w:rPr>
        <w:t>E</w:t>
      </w:r>
      <w:r>
        <w:rPr>
          <w:spacing w:val="1"/>
          <w:sz w:val="24"/>
          <w:szCs w:val="24"/>
        </w:rPr>
        <w:t>I</w:t>
      </w:r>
      <w:r>
        <w:rPr>
          <w:spacing w:val="-3"/>
          <w:sz w:val="24"/>
          <w:szCs w:val="24"/>
        </w:rPr>
        <w:t>L</w:t>
      </w:r>
      <w:r>
        <w:rPr>
          <w:spacing w:val="-2"/>
          <w:sz w:val="24"/>
          <w:szCs w:val="24"/>
        </w:rPr>
        <w:t>M</w:t>
      </w:r>
      <w:r>
        <w:rPr>
          <w:spacing w:val="4"/>
          <w:sz w:val="24"/>
          <w:szCs w:val="24"/>
        </w:rPr>
        <w:t>U</w:t>
      </w:r>
      <w:r>
        <w:rPr>
          <w:spacing w:val="-5"/>
          <w:sz w:val="24"/>
          <w:szCs w:val="24"/>
        </w:rPr>
        <w:t>A</w:t>
      </w:r>
      <w:r>
        <w:rPr>
          <w:spacing w:val="6"/>
          <w:sz w:val="24"/>
          <w:szCs w:val="24"/>
        </w:rPr>
        <w:t>N</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z w:val="24"/>
          <w:szCs w:val="24"/>
        </w:rPr>
        <w:t>6</w:t>
      </w:r>
    </w:p>
    <w:p w14:paraId="5AD5BE0E" w14:textId="77777777" w:rsidR="00B57C0E" w:rsidRDefault="00B57C0E">
      <w:pPr>
        <w:spacing w:before="7" w:line="120" w:lineRule="exact"/>
        <w:rPr>
          <w:sz w:val="13"/>
          <w:szCs w:val="13"/>
        </w:rPr>
      </w:pPr>
    </w:p>
    <w:p w14:paraId="54E8F806" w14:textId="77777777" w:rsidR="00B57C0E" w:rsidRDefault="00A54C8A">
      <w:pPr>
        <w:ind w:left="120" w:right="90"/>
        <w:jc w:val="both"/>
        <w:rPr>
          <w:sz w:val="24"/>
          <w:szCs w:val="24"/>
        </w:rPr>
      </w:pPr>
      <w:r>
        <w:rPr>
          <w:spacing w:val="-4"/>
          <w:sz w:val="24"/>
          <w:szCs w:val="24"/>
        </w:rPr>
        <w:t>III</w:t>
      </w:r>
      <w:r>
        <w:rPr>
          <w:sz w:val="24"/>
          <w:szCs w:val="24"/>
        </w:rPr>
        <w:t>.</w:t>
      </w:r>
      <w:r>
        <w:rPr>
          <w:spacing w:val="17"/>
          <w:sz w:val="24"/>
          <w:szCs w:val="24"/>
        </w:rPr>
        <w:t xml:space="preserve"> </w:t>
      </w:r>
      <w:r>
        <w:rPr>
          <w:spacing w:val="-2"/>
          <w:sz w:val="24"/>
          <w:szCs w:val="24"/>
        </w:rPr>
        <w:t>R</w:t>
      </w:r>
      <w:r>
        <w:rPr>
          <w:spacing w:val="2"/>
          <w:sz w:val="24"/>
          <w:szCs w:val="24"/>
        </w:rPr>
        <w:t>E</w:t>
      </w:r>
      <w:r>
        <w:rPr>
          <w:sz w:val="24"/>
          <w:szCs w:val="24"/>
        </w:rPr>
        <w:t>N</w:t>
      </w:r>
      <w:r>
        <w:rPr>
          <w:spacing w:val="-2"/>
          <w:sz w:val="24"/>
          <w:szCs w:val="24"/>
        </w:rPr>
        <w:t>C</w:t>
      </w:r>
      <w:r>
        <w:rPr>
          <w:sz w:val="24"/>
          <w:szCs w:val="24"/>
        </w:rPr>
        <w:t>A</w:t>
      </w:r>
      <w:r>
        <w:rPr>
          <w:spacing w:val="4"/>
          <w:sz w:val="24"/>
          <w:szCs w:val="24"/>
        </w:rPr>
        <w:t>N</w:t>
      </w:r>
      <w:r>
        <w:rPr>
          <w:sz w:val="24"/>
          <w:szCs w:val="24"/>
        </w:rPr>
        <w:t>A</w:t>
      </w:r>
      <w:r>
        <w:rPr>
          <w:spacing w:val="-7"/>
          <w:sz w:val="24"/>
          <w:szCs w:val="24"/>
        </w:rPr>
        <w:t xml:space="preserve"> </w:t>
      </w:r>
      <w:r>
        <w:rPr>
          <w:spacing w:val="1"/>
          <w:sz w:val="24"/>
          <w:szCs w:val="24"/>
        </w:rPr>
        <w:t>P</w:t>
      </w:r>
      <w:r>
        <w:rPr>
          <w:spacing w:val="2"/>
          <w:sz w:val="24"/>
          <w:szCs w:val="24"/>
        </w:rPr>
        <w:t>E</w:t>
      </w:r>
      <w:r>
        <w:rPr>
          <w:spacing w:val="-3"/>
          <w:sz w:val="24"/>
          <w:szCs w:val="24"/>
        </w:rPr>
        <w:t>L</w:t>
      </w:r>
      <w:r>
        <w:rPr>
          <w:sz w:val="24"/>
          <w:szCs w:val="24"/>
        </w:rPr>
        <w:t>A</w:t>
      </w:r>
      <w:r>
        <w:rPr>
          <w:spacing w:val="-6"/>
          <w:sz w:val="24"/>
          <w:szCs w:val="24"/>
        </w:rPr>
        <w:t>K</w:t>
      </w:r>
      <w:r>
        <w:rPr>
          <w:spacing w:val="6"/>
          <w:sz w:val="24"/>
          <w:szCs w:val="24"/>
        </w:rPr>
        <w:t>S</w:t>
      </w:r>
      <w:r>
        <w:rPr>
          <w:spacing w:val="-5"/>
          <w:sz w:val="24"/>
          <w:szCs w:val="24"/>
        </w:rPr>
        <w:t>A</w:t>
      </w:r>
      <w:r>
        <w:rPr>
          <w:spacing w:val="4"/>
          <w:sz w:val="24"/>
          <w:szCs w:val="24"/>
        </w:rPr>
        <w:t>N</w:t>
      </w:r>
      <w:r>
        <w:rPr>
          <w:sz w:val="24"/>
          <w:szCs w:val="24"/>
        </w:rPr>
        <w:t>A</w:t>
      </w:r>
      <w:r>
        <w:rPr>
          <w:spacing w:val="-6"/>
          <w:sz w:val="24"/>
          <w:szCs w:val="24"/>
        </w:rPr>
        <w:t>A</w:t>
      </w:r>
      <w:r>
        <w:rPr>
          <w:sz w:val="24"/>
          <w:szCs w:val="24"/>
        </w:rPr>
        <w:t>N</w:t>
      </w:r>
      <w:r>
        <w:rPr>
          <w:spacing w:val="3"/>
          <w:sz w:val="24"/>
          <w:szCs w:val="24"/>
        </w:rPr>
        <w:t xml:space="preserve"> </w:t>
      </w:r>
      <w:r>
        <w:rPr>
          <w:spacing w:val="6"/>
          <w:sz w:val="24"/>
          <w:szCs w:val="24"/>
        </w:rPr>
        <w:t>P</w:t>
      </w:r>
      <w:r>
        <w:rPr>
          <w:spacing w:val="-5"/>
          <w:sz w:val="24"/>
          <w:szCs w:val="24"/>
        </w:rPr>
        <w:t>K</w:t>
      </w:r>
      <w:r>
        <w:rPr>
          <w:sz w:val="24"/>
          <w:szCs w:val="24"/>
        </w:rPr>
        <w:t>L</w:t>
      </w:r>
      <w:r>
        <w:rPr>
          <w:spacing w:val="-4"/>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z w:val="24"/>
          <w:szCs w:val="24"/>
        </w:rPr>
        <w:t>8</w:t>
      </w:r>
    </w:p>
    <w:p w14:paraId="087FEF53" w14:textId="77777777" w:rsidR="00B57C0E" w:rsidRDefault="00B57C0E">
      <w:pPr>
        <w:spacing w:before="7" w:line="120" w:lineRule="exact"/>
        <w:rPr>
          <w:sz w:val="13"/>
          <w:szCs w:val="13"/>
        </w:rPr>
      </w:pPr>
    </w:p>
    <w:p w14:paraId="2F0D0145" w14:textId="77777777" w:rsidR="00B57C0E" w:rsidRDefault="00A54C8A">
      <w:pPr>
        <w:ind w:left="485"/>
        <w:rPr>
          <w:sz w:val="24"/>
          <w:szCs w:val="24"/>
        </w:rPr>
      </w:pPr>
      <w:r>
        <w:rPr>
          <w:spacing w:val="-4"/>
          <w:sz w:val="24"/>
          <w:szCs w:val="24"/>
        </w:rPr>
        <w:t>3</w:t>
      </w:r>
      <w:r>
        <w:rPr>
          <w:sz w:val="24"/>
          <w:szCs w:val="24"/>
        </w:rPr>
        <w:t>.</w:t>
      </w:r>
      <w:r>
        <w:rPr>
          <w:spacing w:val="2"/>
          <w:sz w:val="24"/>
          <w:szCs w:val="24"/>
        </w:rPr>
        <w:t>1</w:t>
      </w:r>
      <w:r>
        <w:rPr>
          <w:sz w:val="24"/>
          <w:szCs w:val="24"/>
        </w:rPr>
        <w:t xml:space="preserve">. </w:t>
      </w:r>
      <w:r>
        <w:rPr>
          <w:spacing w:val="60"/>
          <w:sz w:val="24"/>
          <w:szCs w:val="24"/>
        </w:rPr>
        <w:t xml:space="preserve"> </w:t>
      </w:r>
      <w:r>
        <w:rPr>
          <w:spacing w:val="1"/>
          <w:sz w:val="24"/>
          <w:szCs w:val="24"/>
        </w:rPr>
        <w:t>P</w:t>
      </w:r>
      <w:r>
        <w:rPr>
          <w:spacing w:val="-3"/>
          <w:sz w:val="24"/>
          <w:szCs w:val="24"/>
        </w:rPr>
        <w:t>r</w:t>
      </w:r>
      <w:r>
        <w:rPr>
          <w:spacing w:val="5"/>
          <w:sz w:val="24"/>
          <w:szCs w:val="24"/>
        </w:rPr>
        <w:t>o</w:t>
      </w:r>
      <w:r>
        <w:rPr>
          <w:spacing w:val="-3"/>
          <w:sz w:val="24"/>
          <w:szCs w:val="24"/>
        </w:rPr>
        <w:t>f</w:t>
      </w:r>
      <w:r>
        <w:rPr>
          <w:sz w:val="24"/>
          <w:szCs w:val="24"/>
        </w:rPr>
        <w:t>il</w:t>
      </w:r>
      <w:r>
        <w:rPr>
          <w:spacing w:val="-5"/>
          <w:sz w:val="24"/>
          <w:szCs w:val="24"/>
        </w:rPr>
        <w:t xml:space="preserve"> </w:t>
      </w:r>
      <w:r>
        <w:rPr>
          <w:spacing w:val="6"/>
          <w:sz w:val="24"/>
          <w:szCs w:val="24"/>
        </w:rPr>
        <w:t>I</w:t>
      </w:r>
      <w:r>
        <w:rPr>
          <w:spacing w:val="-5"/>
          <w:sz w:val="24"/>
          <w:szCs w:val="24"/>
        </w:rPr>
        <w:t>n</w:t>
      </w:r>
      <w:r>
        <w:rPr>
          <w:spacing w:val="-2"/>
          <w:sz w:val="24"/>
          <w:szCs w:val="24"/>
        </w:rPr>
        <w:t>s</w:t>
      </w:r>
      <w:r>
        <w:rPr>
          <w:spacing w:val="5"/>
          <w:sz w:val="24"/>
          <w:szCs w:val="24"/>
        </w:rPr>
        <w:t>t</w:t>
      </w:r>
      <w:r>
        <w:rPr>
          <w:spacing w:val="-1"/>
          <w:sz w:val="24"/>
          <w:szCs w:val="24"/>
        </w:rPr>
        <w:t>a</w:t>
      </w:r>
      <w:r>
        <w:rPr>
          <w:sz w:val="24"/>
          <w:szCs w:val="24"/>
        </w:rPr>
        <w:t>n</w:t>
      </w:r>
      <w:r>
        <w:rPr>
          <w:spacing w:val="2"/>
          <w:sz w:val="24"/>
          <w:szCs w:val="24"/>
        </w:rPr>
        <w:t>s</w:t>
      </w:r>
      <w:r>
        <w:rPr>
          <w:sz w:val="24"/>
          <w:szCs w:val="24"/>
        </w:rPr>
        <w:t>i</w:t>
      </w:r>
      <w:r>
        <w:rPr>
          <w:spacing w:val="-20"/>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z w:val="24"/>
          <w:szCs w:val="24"/>
        </w:rPr>
        <w:t>8</w:t>
      </w:r>
    </w:p>
    <w:p w14:paraId="20F67DCC" w14:textId="77777777" w:rsidR="00B57C0E" w:rsidRDefault="00B57C0E">
      <w:pPr>
        <w:spacing w:before="7" w:line="120" w:lineRule="exact"/>
        <w:rPr>
          <w:sz w:val="13"/>
          <w:szCs w:val="13"/>
        </w:rPr>
      </w:pPr>
    </w:p>
    <w:p w14:paraId="2B44CAC2" w14:textId="77777777" w:rsidR="00B57C0E" w:rsidRDefault="00A54C8A">
      <w:pPr>
        <w:ind w:left="485"/>
        <w:rPr>
          <w:sz w:val="24"/>
          <w:szCs w:val="24"/>
        </w:rPr>
      </w:pPr>
      <w:r>
        <w:rPr>
          <w:spacing w:val="-4"/>
          <w:sz w:val="24"/>
          <w:szCs w:val="24"/>
        </w:rPr>
        <w:t>3</w:t>
      </w:r>
      <w:r>
        <w:rPr>
          <w:sz w:val="24"/>
          <w:szCs w:val="24"/>
        </w:rPr>
        <w:t>.</w:t>
      </w:r>
      <w:r>
        <w:rPr>
          <w:spacing w:val="2"/>
          <w:sz w:val="24"/>
          <w:szCs w:val="24"/>
        </w:rPr>
        <w:t>2</w:t>
      </w:r>
      <w:r>
        <w:rPr>
          <w:sz w:val="24"/>
          <w:szCs w:val="24"/>
        </w:rPr>
        <w:t xml:space="preserve">. </w:t>
      </w:r>
      <w:r>
        <w:rPr>
          <w:spacing w:val="60"/>
          <w:sz w:val="24"/>
          <w:szCs w:val="24"/>
        </w:rPr>
        <w:t xml:space="preserve"> </w:t>
      </w:r>
      <w:r>
        <w:rPr>
          <w:spacing w:val="-3"/>
          <w:sz w:val="24"/>
          <w:szCs w:val="24"/>
        </w:rPr>
        <w:t>L</w:t>
      </w:r>
      <w:r>
        <w:rPr>
          <w:spacing w:val="5"/>
          <w:sz w:val="24"/>
          <w:szCs w:val="24"/>
        </w:rPr>
        <w:t>o</w:t>
      </w:r>
      <w:r>
        <w:rPr>
          <w:sz w:val="24"/>
          <w:szCs w:val="24"/>
        </w:rPr>
        <w:t>k</w:t>
      </w:r>
      <w:r>
        <w:rPr>
          <w:spacing w:val="-1"/>
          <w:sz w:val="24"/>
          <w:szCs w:val="24"/>
        </w:rPr>
        <w:t>a</w:t>
      </w:r>
      <w:r>
        <w:rPr>
          <w:spacing w:val="2"/>
          <w:sz w:val="24"/>
          <w:szCs w:val="24"/>
        </w:rPr>
        <w:t>s</w:t>
      </w:r>
      <w:r>
        <w:rPr>
          <w:sz w:val="24"/>
          <w:szCs w:val="24"/>
        </w:rPr>
        <w:t>i</w:t>
      </w:r>
      <w:r>
        <w:rPr>
          <w:spacing w:val="-7"/>
          <w:sz w:val="24"/>
          <w:szCs w:val="24"/>
        </w:rPr>
        <w:t xml:space="preserve"> </w:t>
      </w:r>
      <w:r>
        <w:rPr>
          <w:sz w:val="24"/>
          <w:szCs w:val="24"/>
        </w:rPr>
        <w:t>d</w:t>
      </w:r>
      <w:r>
        <w:rPr>
          <w:spacing w:val="4"/>
          <w:sz w:val="24"/>
          <w:szCs w:val="24"/>
        </w:rPr>
        <w:t>a</w:t>
      </w:r>
      <w:r>
        <w:rPr>
          <w:sz w:val="24"/>
          <w:szCs w:val="24"/>
        </w:rPr>
        <w:t>n</w:t>
      </w:r>
      <w:r>
        <w:rPr>
          <w:spacing w:val="-1"/>
          <w:sz w:val="24"/>
          <w:szCs w:val="24"/>
        </w:rPr>
        <w:t xml:space="preserve"> </w:t>
      </w:r>
      <w:r>
        <w:rPr>
          <w:spacing w:val="-5"/>
          <w:sz w:val="24"/>
          <w:szCs w:val="24"/>
        </w:rPr>
        <w:t>K</w:t>
      </w:r>
      <w:r>
        <w:rPr>
          <w:spacing w:val="5"/>
          <w:sz w:val="24"/>
          <w:szCs w:val="24"/>
        </w:rPr>
        <w:t>o</w:t>
      </w:r>
      <w:r>
        <w:rPr>
          <w:spacing w:val="-5"/>
          <w:sz w:val="24"/>
          <w:szCs w:val="24"/>
        </w:rPr>
        <w:t>n</w:t>
      </w:r>
      <w:r>
        <w:rPr>
          <w:spacing w:val="5"/>
          <w:sz w:val="24"/>
          <w:szCs w:val="24"/>
        </w:rPr>
        <w:t>t</w:t>
      </w:r>
      <w:r>
        <w:rPr>
          <w:spacing w:val="-1"/>
          <w:sz w:val="24"/>
          <w:szCs w:val="24"/>
        </w:rPr>
        <w:t>a</w:t>
      </w:r>
      <w:r>
        <w:rPr>
          <w:sz w:val="24"/>
          <w:szCs w:val="24"/>
        </w:rPr>
        <w:t>k</w:t>
      </w:r>
      <w:r>
        <w:rPr>
          <w:spacing w:val="2"/>
          <w:sz w:val="24"/>
          <w:szCs w:val="24"/>
        </w:rPr>
        <w:t xml:space="preserve"> </w:t>
      </w:r>
      <w:r>
        <w:rPr>
          <w:spacing w:val="1"/>
          <w:sz w:val="24"/>
          <w:szCs w:val="24"/>
        </w:rPr>
        <w:t>P</w:t>
      </w:r>
      <w:r>
        <w:rPr>
          <w:spacing w:val="-1"/>
          <w:sz w:val="24"/>
          <w:szCs w:val="24"/>
        </w:rPr>
        <w:t>e</w:t>
      </w:r>
      <w:r>
        <w:rPr>
          <w:spacing w:val="1"/>
          <w:sz w:val="24"/>
          <w:szCs w:val="24"/>
        </w:rPr>
        <w:t>r</w:t>
      </w:r>
      <w:r>
        <w:rPr>
          <w:sz w:val="24"/>
          <w:szCs w:val="24"/>
        </w:rPr>
        <w:t>u</w:t>
      </w:r>
      <w:r>
        <w:rPr>
          <w:spacing w:val="-2"/>
          <w:sz w:val="24"/>
          <w:szCs w:val="24"/>
        </w:rPr>
        <w:t>s</w:t>
      </w:r>
      <w:r>
        <w:rPr>
          <w:spacing w:val="-1"/>
          <w:sz w:val="24"/>
          <w:szCs w:val="24"/>
        </w:rPr>
        <w:t>a</w:t>
      </w:r>
      <w:r>
        <w:rPr>
          <w:spacing w:val="-5"/>
          <w:sz w:val="24"/>
          <w:szCs w:val="24"/>
        </w:rPr>
        <w:t>h</w:t>
      </w:r>
      <w:r>
        <w:rPr>
          <w:spacing w:val="-1"/>
          <w:sz w:val="24"/>
          <w:szCs w:val="24"/>
        </w:rPr>
        <w:t>a</w:t>
      </w:r>
      <w:r>
        <w:rPr>
          <w:spacing w:val="4"/>
          <w:sz w:val="24"/>
          <w:szCs w:val="24"/>
        </w:rPr>
        <w:t>a</w:t>
      </w:r>
      <w:r>
        <w:rPr>
          <w:sz w:val="24"/>
          <w:szCs w:val="24"/>
        </w:rPr>
        <w:t>n</w:t>
      </w:r>
      <w:r>
        <w:rPr>
          <w:spacing w:val="-19"/>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8"/>
          <w:sz w:val="24"/>
          <w:szCs w:val="24"/>
        </w:rPr>
        <w:t>.</w:t>
      </w:r>
      <w:r>
        <w:rPr>
          <w:sz w:val="24"/>
          <w:szCs w:val="24"/>
        </w:rPr>
        <w:t>10</w:t>
      </w:r>
    </w:p>
    <w:p w14:paraId="0923518B" w14:textId="77777777" w:rsidR="00B57C0E" w:rsidRDefault="00B57C0E">
      <w:pPr>
        <w:spacing w:before="2" w:line="140" w:lineRule="exact"/>
        <w:rPr>
          <w:sz w:val="14"/>
          <w:szCs w:val="14"/>
        </w:rPr>
      </w:pPr>
    </w:p>
    <w:p w14:paraId="2AFBE58A" w14:textId="77777777" w:rsidR="00B57C0E" w:rsidRDefault="00A54C8A">
      <w:pPr>
        <w:ind w:left="485"/>
        <w:rPr>
          <w:sz w:val="24"/>
          <w:szCs w:val="24"/>
        </w:rPr>
      </w:pPr>
      <w:r>
        <w:rPr>
          <w:spacing w:val="-4"/>
          <w:sz w:val="24"/>
          <w:szCs w:val="24"/>
        </w:rPr>
        <w:t>3</w:t>
      </w:r>
      <w:r>
        <w:rPr>
          <w:sz w:val="24"/>
          <w:szCs w:val="24"/>
        </w:rPr>
        <w:t>.</w:t>
      </w:r>
      <w:r>
        <w:rPr>
          <w:spacing w:val="2"/>
          <w:sz w:val="24"/>
          <w:szCs w:val="24"/>
        </w:rPr>
        <w:t>3</w:t>
      </w:r>
      <w:r>
        <w:rPr>
          <w:sz w:val="24"/>
          <w:szCs w:val="24"/>
        </w:rPr>
        <w:t xml:space="preserve">. </w:t>
      </w:r>
      <w:r>
        <w:rPr>
          <w:spacing w:val="60"/>
          <w:sz w:val="24"/>
          <w:szCs w:val="24"/>
        </w:rPr>
        <w:t xml:space="preserve"> </w:t>
      </w:r>
      <w:r>
        <w:rPr>
          <w:spacing w:val="-2"/>
          <w:sz w:val="24"/>
          <w:szCs w:val="24"/>
        </w:rPr>
        <w:t>J</w:t>
      </w:r>
      <w:r>
        <w:rPr>
          <w:spacing w:val="-1"/>
          <w:sz w:val="24"/>
          <w:szCs w:val="24"/>
        </w:rPr>
        <w:t>a</w:t>
      </w:r>
      <w:r>
        <w:rPr>
          <w:sz w:val="24"/>
          <w:szCs w:val="24"/>
        </w:rPr>
        <w:t>dw</w:t>
      </w:r>
      <w:r>
        <w:rPr>
          <w:spacing w:val="3"/>
          <w:sz w:val="24"/>
          <w:szCs w:val="24"/>
        </w:rPr>
        <w:t>a</w:t>
      </w:r>
      <w:r>
        <w:rPr>
          <w:sz w:val="24"/>
          <w:szCs w:val="24"/>
        </w:rPr>
        <w:t>l</w:t>
      </w:r>
      <w:r>
        <w:rPr>
          <w:spacing w:val="-1"/>
          <w:sz w:val="24"/>
          <w:szCs w:val="24"/>
        </w:rPr>
        <w:t xml:space="preserve"> </w:t>
      </w:r>
      <w:r>
        <w:rPr>
          <w:spacing w:val="-5"/>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4"/>
          <w:sz w:val="24"/>
          <w:szCs w:val="24"/>
        </w:rPr>
        <w:t>a</w:t>
      </w:r>
      <w:r>
        <w:rPr>
          <w:sz w:val="24"/>
          <w:szCs w:val="24"/>
        </w:rPr>
        <w:t>n</w:t>
      </w:r>
      <w:r>
        <w:rPr>
          <w:spacing w:val="-3"/>
          <w:sz w:val="24"/>
          <w:szCs w:val="24"/>
        </w:rPr>
        <w:t xml:space="preserve"> </w:t>
      </w:r>
      <w:r>
        <w:rPr>
          <w:spacing w:val="1"/>
          <w:sz w:val="24"/>
          <w:szCs w:val="24"/>
        </w:rPr>
        <w:t>P</w:t>
      </w:r>
      <w:r>
        <w:rPr>
          <w:spacing w:val="-5"/>
          <w:sz w:val="24"/>
          <w:szCs w:val="24"/>
        </w:rPr>
        <w:t>K</w:t>
      </w:r>
      <w:r>
        <w:rPr>
          <w:sz w:val="24"/>
          <w:szCs w:val="24"/>
        </w:rPr>
        <w:t>L</w:t>
      </w:r>
      <w:r>
        <w:rPr>
          <w:spacing w:val="-18"/>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8"/>
          <w:sz w:val="24"/>
          <w:szCs w:val="24"/>
        </w:rPr>
        <w:t>.</w:t>
      </w:r>
      <w:r>
        <w:rPr>
          <w:sz w:val="24"/>
          <w:szCs w:val="24"/>
        </w:rPr>
        <w:t>10</w:t>
      </w:r>
    </w:p>
    <w:p w14:paraId="1CA1A0C6" w14:textId="77777777" w:rsidR="00B57C0E" w:rsidRDefault="00B57C0E">
      <w:pPr>
        <w:spacing w:before="7" w:line="120" w:lineRule="exact"/>
        <w:rPr>
          <w:sz w:val="13"/>
          <w:szCs w:val="13"/>
        </w:rPr>
      </w:pPr>
    </w:p>
    <w:p w14:paraId="7FA183E6" w14:textId="77777777" w:rsidR="00B57C0E" w:rsidRDefault="00A54C8A">
      <w:pPr>
        <w:ind w:left="120" w:right="90"/>
        <w:jc w:val="both"/>
        <w:rPr>
          <w:sz w:val="24"/>
          <w:szCs w:val="24"/>
        </w:rPr>
      </w:pPr>
      <w:r>
        <w:rPr>
          <w:spacing w:val="-4"/>
          <w:sz w:val="24"/>
          <w:szCs w:val="24"/>
        </w:rPr>
        <w:t>I</w:t>
      </w:r>
      <w:r>
        <w:rPr>
          <w:spacing w:val="-6"/>
          <w:sz w:val="24"/>
          <w:szCs w:val="24"/>
        </w:rPr>
        <w:t>V</w:t>
      </w:r>
      <w:r>
        <w:rPr>
          <w:sz w:val="24"/>
          <w:szCs w:val="24"/>
        </w:rPr>
        <w:t>.</w:t>
      </w:r>
      <w:r>
        <w:rPr>
          <w:spacing w:val="2"/>
          <w:sz w:val="24"/>
          <w:szCs w:val="24"/>
        </w:rPr>
        <w:t xml:space="preserve"> </w:t>
      </w:r>
      <w:r>
        <w:rPr>
          <w:spacing w:val="1"/>
          <w:sz w:val="24"/>
          <w:szCs w:val="24"/>
        </w:rPr>
        <w:t>P</w:t>
      </w:r>
      <w:r>
        <w:rPr>
          <w:spacing w:val="2"/>
          <w:sz w:val="24"/>
          <w:szCs w:val="24"/>
        </w:rPr>
        <w:t>E</w:t>
      </w:r>
      <w:r>
        <w:rPr>
          <w:sz w:val="24"/>
          <w:szCs w:val="24"/>
        </w:rPr>
        <w:t>N</w:t>
      </w:r>
      <w:r>
        <w:rPr>
          <w:spacing w:val="-1"/>
          <w:sz w:val="24"/>
          <w:szCs w:val="24"/>
        </w:rPr>
        <w:t>U</w:t>
      </w:r>
      <w:r>
        <w:rPr>
          <w:spacing w:val="2"/>
          <w:sz w:val="24"/>
          <w:szCs w:val="24"/>
        </w:rPr>
        <w:t>T</w:t>
      </w:r>
      <w:r>
        <w:rPr>
          <w:sz w:val="24"/>
          <w:szCs w:val="24"/>
        </w:rPr>
        <w:t>UP</w:t>
      </w:r>
      <w:r>
        <w:rPr>
          <w:spacing w:val="-25"/>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8"/>
          <w:sz w:val="24"/>
          <w:szCs w:val="24"/>
        </w:rPr>
        <w:t>.</w:t>
      </w:r>
      <w:r>
        <w:rPr>
          <w:sz w:val="24"/>
          <w:szCs w:val="24"/>
        </w:rPr>
        <w:t>12</w:t>
      </w:r>
    </w:p>
    <w:p w14:paraId="724E02B1" w14:textId="77777777" w:rsidR="00B57C0E" w:rsidRDefault="00B57C0E">
      <w:pPr>
        <w:spacing w:before="2" w:line="140" w:lineRule="exact"/>
        <w:rPr>
          <w:sz w:val="14"/>
          <w:szCs w:val="14"/>
        </w:rPr>
      </w:pPr>
    </w:p>
    <w:p w14:paraId="35CA2F1F" w14:textId="77777777" w:rsidR="00B57C0E" w:rsidRDefault="00A54C8A">
      <w:pPr>
        <w:ind w:left="124" w:right="90"/>
        <w:jc w:val="both"/>
        <w:rPr>
          <w:sz w:val="24"/>
          <w:szCs w:val="24"/>
        </w:rPr>
      </w:pPr>
      <w:r>
        <w:rPr>
          <w:sz w:val="24"/>
          <w:szCs w:val="24"/>
        </w:rPr>
        <w:t>D</w:t>
      </w:r>
      <w:r>
        <w:rPr>
          <w:spacing w:val="-1"/>
          <w:sz w:val="24"/>
          <w:szCs w:val="24"/>
        </w:rPr>
        <w:t>A</w:t>
      </w:r>
      <w:r>
        <w:rPr>
          <w:spacing w:val="-4"/>
          <w:sz w:val="24"/>
          <w:szCs w:val="24"/>
        </w:rPr>
        <w:t>F</w:t>
      </w:r>
      <w:r>
        <w:rPr>
          <w:spacing w:val="7"/>
          <w:sz w:val="24"/>
          <w:szCs w:val="24"/>
        </w:rPr>
        <w:t>T</w:t>
      </w:r>
      <w:r>
        <w:rPr>
          <w:spacing w:val="-5"/>
          <w:sz w:val="24"/>
          <w:szCs w:val="24"/>
        </w:rPr>
        <w:t>A</w:t>
      </w:r>
      <w:r>
        <w:rPr>
          <w:sz w:val="24"/>
          <w:szCs w:val="24"/>
        </w:rPr>
        <w:t>R</w:t>
      </w:r>
      <w:r>
        <w:rPr>
          <w:spacing w:val="1"/>
          <w:sz w:val="24"/>
          <w:szCs w:val="24"/>
        </w:rPr>
        <w:t xml:space="preserve"> P</w:t>
      </w:r>
      <w:r>
        <w:rPr>
          <w:sz w:val="24"/>
          <w:szCs w:val="24"/>
        </w:rPr>
        <w:t>US</w:t>
      </w:r>
      <w:r>
        <w:rPr>
          <w:spacing w:val="2"/>
          <w:sz w:val="24"/>
          <w:szCs w:val="24"/>
        </w:rPr>
        <w:t>T</w:t>
      </w:r>
      <w:r>
        <w:rPr>
          <w:sz w:val="24"/>
          <w:szCs w:val="24"/>
        </w:rPr>
        <w:t>A</w:t>
      </w:r>
      <w:r>
        <w:rPr>
          <w:spacing w:val="-1"/>
          <w:sz w:val="24"/>
          <w:szCs w:val="24"/>
        </w:rPr>
        <w:t>K</w:t>
      </w:r>
      <w:r>
        <w:rPr>
          <w:sz w:val="24"/>
          <w:szCs w:val="24"/>
        </w:rPr>
        <w:t>A</w:t>
      </w:r>
      <w:r>
        <w:rPr>
          <w:spacing w:val="-21"/>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8"/>
          <w:sz w:val="24"/>
          <w:szCs w:val="24"/>
        </w:rPr>
        <w:t>.</w:t>
      </w:r>
      <w:r>
        <w:rPr>
          <w:sz w:val="24"/>
          <w:szCs w:val="24"/>
        </w:rPr>
        <w:t>13</w:t>
      </w:r>
    </w:p>
    <w:p w14:paraId="287E849E" w14:textId="77777777" w:rsidR="00B57C0E" w:rsidRDefault="00B57C0E">
      <w:pPr>
        <w:spacing w:before="7" w:line="120" w:lineRule="exact"/>
        <w:rPr>
          <w:sz w:val="13"/>
          <w:szCs w:val="13"/>
        </w:rPr>
      </w:pPr>
    </w:p>
    <w:p w14:paraId="18B25866" w14:textId="77777777" w:rsidR="00B57C0E" w:rsidRDefault="00A54C8A">
      <w:pPr>
        <w:ind w:left="124" w:right="90"/>
        <w:jc w:val="both"/>
        <w:rPr>
          <w:sz w:val="24"/>
          <w:szCs w:val="24"/>
        </w:rPr>
        <w:sectPr w:rsidR="00B57C0E">
          <w:footerReference w:type="default" r:id="rId9"/>
          <w:pgSz w:w="11920" w:h="16840"/>
          <w:pgMar w:top="1560" w:right="1300" w:bottom="280" w:left="1580" w:header="0" w:footer="867" w:gutter="0"/>
          <w:cols w:space="720"/>
        </w:sectPr>
      </w:pPr>
      <w:r>
        <w:rPr>
          <w:spacing w:val="2"/>
          <w:sz w:val="24"/>
          <w:szCs w:val="24"/>
        </w:rPr>
        <w:t>L</w:t>
      </w:r>
      <w:r>
        <w:rPr>
          <w:spacing w:val="-5"/>
          <w:sz w:val="24"/>
          <w:szCs w:val="24"/>
        </w:rPr>
        <w:t>A</w:t>
      </w:r>
      <w:r>
        <w:rPr>
          <w:spacing w:val="-2"/>
          <w:sz w:val="24"/>
          <w:szCs w:val="24"/>
        </w:rPr>
        <w:t>M</w:t>
      </w:r>
      <w:r>
        <w:rPr>
          <w:spacing w:val="1"/>
          <w:sz w:val="24"/>
          <w:szCs w:val="24"/>
        </w:rPr>
        <w:t>PI</w:t>
      </w:r>
      <w:r>
        <w:rPr>
          <w:spacing w:val="3"/>
          <w:sz w:val="24"/>
          <w:szCs w:val="24"/>
        </w:rPr>
        <w:t>R</w:t>
      </w:r>
      <w:r>
        <w:rPr>
          <w:spacing w:val="-5"/>
          <w:sz w:val="24"/>
          <w:szCs w:val="24"/>
        </w:rPr>
        <w:t>A</w:t>
      </w:r>
      <w:r>
        <w:rPr>
          <w:spacing w:val="1"/>
          <w:sz w:val="24"/>
          <w:szCs w:val="24"/>
        </w:rPr>
        <w:t>N</w:t>
      </w:r>
      <w:r>
        <w:rPr>
          <w:spacing w:val="2"/>
          <w:sz w:val="24"/>
          <w:szCs w:val="24"/>
        </w:rPr>
        <w:t>-L</w:t>
      </w:r>
      <w:r>
        <w:rPr>
          <w:sz w:val="24"/>
          <w:szCs w:val="24"/>
        </w:rPr>
        <w:t>A</w:t>
      </w:r>
      <w:r>
        <w:rPr>
          <w:spacing w:val="-3"/>
          <w:sz w:val="24"/>
          <w:szCs w:val="24"/>
        </w:rPr>
        <w:t>M</w:t>
      </w:r>
      <w:r>
        <w:rPr>
          <w:spacing w:val="1"/>
          <w:sz w:val="24"/>
          <w:szCs w:val="24"/>
        </w:rPr>
        <w:t>PI</w:t>
      </w:r>
      <w:r>
        <w:rPr>
          <w:spacing w:val="3"/>
          <w:sz w:val="24"/>
          <w:szCs w:val="24"/>
        </w:rPr>
        <w:t>R</w:t>
      </w:r>
      <w:r>
        <w:rPr>
          <w:spacing w:val="-5"/>
          <w:sz w:val="24"/>
          <w:szCs w:val="24"/>
        </w:rPr>
        <w:t>A</w:t>
      </w:r>
      <w:r>
        <w:rPr>
          <w:spacing w:val="20"/>
          <w:sz w:val="24"/>
          <w:szCs w:val="24"/>
        </w:rPr>
        <w:t>N</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8"/>
          <w:sz w:val="24"/>
          <w:szCs w:val="24"/>
        </w:rPr>
        <w:t>.</w:t>
      </w:r>
      <w:r>
        <w:rPr>
          <w:sz w:val="24"/>
          <w:szCs w:val="24"/>
        </w:rPr>
        <w:t>14</w:t>
      </w:r>
    </w:p>
    <w:p w14:paraId="0CF600F9" w14:textId="77777777" w:rsidR="00B57C0E" w:rsidRDefault="00B57C0E">
      <w:pPr>
        <w:spacing w:before="2" w:line="120" w:lineRule="exact"/>
        <w:rPr>
          <w:sz w:val="12"/>
          <w:szCs w:val="12"/>
        </w:rPr>
      </w:pPr>
    </w:p>
    <w:p w14:paraId="339A9D82" w14:textId="637A4F0F" w:rsidR="00B57C0E" w:rsidRPr="00BE2BF3" w:rsidRDefault="00A54C8A" w:rsidP="00BE2BF3">
      <w:pPr>
        <w:pStyle w:val="ListParagraph"/>
        <w:numPr>
          <w:ilvl w:val="0"/>
          <w:numId w:val="2"/>
        </w:numPr>
        <w:rPr>
          <w:sz w:val="28"/>
          <w:szCs w:val="28"/>
        </w:rPr>
      </w:pPr>
      <w:r w:rsidRPr="00BE2BF3">
        <w:rPr>
          <w:b/>
          <w:spacing w:val="3"/>
          <w:sz w:val="28"/>
          <w:szCs w:val="28"/>
        </w:rPr>
        <w:t>P</w:t>
      </w:r>
      <w:r w:rsidRPr="00BE2BF3">
        <w:rPr>
          <w:b/>
          <w:spacing w:val="1"/>
          <w:sz w:val="28"/>
          <w:szCs w:val="28"/>
        </w:rPr>
        <w:t>E</w:t>
      </w:r>
      <w:r w:rsidRPr="00BE2BF3">
        <w:rPr>
          <w:b/>
          <w:sz w:val="28"/>
          <w:szCs w:val="28"/>
        </w:rPr>
        <w:t>N</w:t>
      </w:r>
      <w:r w:rsidRPr="00BE2BF3">
        <w:rPr>
          <w:b/>
          <w:spacing w:val="1"/>
          <w:sz w:val="28"/>
          <w:szCs w:val="28"/>
        </w:rPr>
        <w:t>D</w:t>
      </w:r>
      <w:r w:rsidRPr="00BE2BF3">
        <w:rPr>
          <w:b/>
          <w:sz w:val="28"/>
          <w:szCs w:val="28"/>
        </w:rPr>
        <w:t>AHU</w:t>
      </w:r>
      <w:r w:rsidRPr="00BE2BF3">
        <w:rPr>
          <w:b/>
          <w:spacing w:val="2"/>
          <w:sz w:val="28"/>
          <w:szCs w:val="28"/>
        </w:rPr>
        <w:t>L</w:t>
      </w:r>
      <w:r w:rsidRPr="00BE2BF3">
        <w:rPr>
          <w:b/>
          <w:sz w:val="28"/>
          <w:szCs w:val="28"/>
        </w:rPr>
        <w:t>U</w:t>
      </w:r>
      <w:r w:rsidRPr="00BE2BF3">
        <w:rPr>
          <w:b/>
          <w:spacing w:val="1"/>
          <w:sz w:val="28"/>
          <w:szCs w:val="28"/>
        </w:rPr>
        <w:t>A</w:t>
      </w:r>
      <w:r w:rsidRPr="00BE2BF3">
        <w:rPr>
          <w:b/>
          <w:sz w:val="28"/>
          <w:szCs w:val="28"/>
        </w:rPr>
        <w:t>N</w:t>
      </w:r>
    </w:p>
    <w:p w14:paraId="4D9943EA" w14:textId="77777777" w:rsidR="00B57C0E" w:rsidRDefault="00B57C0E">
      <w:pPr>
        <w:spacing w:before="8" w:line="140" w:lineRule="exact"/>
        <w:rPr>
          <w:sz w:val="15"/>
          <w:szCs w:val="15"/>
        </w:rPr>
      </w:pPr>
    </w:p>
    <w:p w14:paraId="0BCF50FC" w14:textId="77777777" w:rsidR="00B57C0E" w:rsidRDefault="00A54C8A">
      <w:pPr>
        <w:spacing w:line="359" w:lineRule="auto"/>
        <w:ind w:left="653" w:right="70" w:firstLine="566"/>
        <w:jc w:val="both"/>
        <w:rPr>
          <w:sz w:val="24"/>
          <w:szCs w:val="24"/>
        </w:rPr>
      </w:pPr>
      <w:r>
        <w:rPr>
          <w:spacing w:val="-2"/>
          <w:sz w:val="24"/>
          <w:szCs w:val="24"/>
        </w:rPr>
        <w:t>B</w:t>
      </w:r>
      <w:r>
        <w:rPr>
          <w:spacing w:val="4"/>
          <w:sz w:val="24"/>
          <w:szCs w:val="24"/>
        </w:rPr>
        <w:t>a</w:t>
      </w:r>
      <w:r>
        <w:rPr>
          <w:sz w:val="24"/>
          <w:szCs w:val="24"/>
        </w:rPr>
        <w:t>b</w:t>
      </w:r>
      <w:r>
        <w:rPr>
          <w:spacing w:val="-3"/>
          <w:sz w:val="24"/>
          <w:szCs w:val="24"/>
        </w:rPr>
        <w:t xml:space="preserve"> </w:t>
      </w:r>
      <w:r>
        <w:rPr>
          <w:spacing w:val="-4"/>
          <w:sz w:val="24"/>
          <w:szCs w:val="24"/>
        </w:rPr>
        <w:t>i</w:t>
      </w:r>
      <w:r>
        <w:rPr>
          <w:sz w:val="24"/>
          <w:szCs w:val="24"/>
        </w:rPr>
        <w:t>ni</w:t>
      </w:r>
      <w:r>
        <w:rPr>
          <w:spacing w:val="-12"/>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1"/>
          <w:sz w:val="24"/>
          <w:szCs w:val="24"/>
        </w:rPr>
        <w:t>a</w:t>
      </w:r>
      <w:r>
        <w:rPr>
          <w:spacing w:val="-2"/>
          <w:sz w:val="24"/>
          <w:szCs w:val="24"/>
        </w:rPr>
        <w:t>s</w:t>
      </w:r>
      <w:r>
        <w:rPr>
          <w:spacing w:val="5"/>
          <w:sz w:val="24"/>
          <w:szCs w:val="24"/>
        </w:rPr>
        <w:t>k</w:t>
      </w:r>
      <w:r>
        <w:rPr>
          <w:spacing w:val="4"/>
          <w:sz w:val="24"/>
          <w:szCs w:val="24"/>
        </w:rPr>
        <w:t>a</w:t>
      </w:r>
      <w:r>
        <w:rPr>
          <w:sz w:val="24"/>
          <w:szCs w:val="24"/>
        </w:rPr>
        <w:t>n</w:t>
      </w:r>
      <w:r>
        <w:rPr>
          <w:spacing w:val="-3"/>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pacing w:val="4"/>
          <w:sz w:val="24"/>
          <w:szCs w:val="24"/>
        </w:rPr>
        <w:t>a</w:t>
      </w:r>
      <w:r>
        <w:rPr>
          <w:sz w:val="24"/>
          <w:szCs w:val="24"/>
        </w:rPr>
        <w:t>i</w:t>
      </w:r>
      <w:r>
        <w:rPr>
          <w:spacing w:val="-2"/>
          <w:sz w:val="24"/>
          <w:szCs w:val="24"/>
        </w:rPr>
        <w:t xml:space="preserve"> </w:t>
      </w:r>
      <w:r>
        <w:rPr>
          <w:spacing w:val="-4"/>
          <w:sz w:val="24"/>
          <w:szCs w:val="24"/>
        </w:rPr>
        <w:t>l</w:t>
      </w:r>
      <w:r>
        <w:rPr>
          <w:spacing w:val="-1"/>
          <w:sz w:val="24"/>
          <w:szCs w:val="24"/>
        </w:rPr>
        <w:t>a</w:t>
      </w:r>
      <w:r>
        <w:rPr>
          <w:spacing w:val="5"/>
          <w:sz w:val="24"/>
          <w:szCs w:val="24"/>
        </w:rPr>
        <w:t>t</w:t>
      </w:r>
      <w:r>
        <w:rPr>
          <w:spacing w:val="-1"/>
          <w:sz w:val="24"/>
          <w:szCs w:val="24"/>
        </w:rPr>
        <w:t>a</w:t>
      </w:r>
      <w:r>
        <w:rPr>
          <w:sz w:val="24"/>
          <w:szCs w:val="24"/>
        </w:rPr>
        <w:t>r</w:t>
      </w:r>
      <w:r>
        <w:rPr>
          <w:spacing w:val="-1"/>
          <w:sz w:val="24"/>
          <w:szCs w:val="24"/>
        </w:rPr>
        <w:t xml:space="preserve"> </w:t>
      </w:r>
      <w:r>
        <w:rPr>
          <w:spacing w:val="-5"/>
          <w:sz w:val="24"/>
          <w:szCs w:val="24"/>
        </w:rPr>
        <w:t>b</w:t>
      </w:r>
      <w:r>
        <w:rPr>
          <w:spacing w:val="4"/>
          <w:sz w:val="24"/>
          <w:szCs w:val="24"/>
        </w:rPr>
        <w:t>e</w:t>
      </w:r>
      <w:r>
        <w:rPr>
          <w:spacing w:val="-9"/>
          <w:sz w:val="24"/>
          <w:szCs w:val="24"/>
        </w:rPr>
        <w:t>l</w:t>
      </w:r>
      <w:r>
        <w:rPr>
          <w:spacing w:val="-1"/>
          <w:sz w:val="24"/>
          <w:szCs w:val="24"/>
        </w:rPr>
        <w:t>a</w:t>
      </w:r>
      <w:r>
        <w:rPr>
          <w:sz w:val="24"/>
          <w:szCs w:val="24"/>
        </w:rPr>
        <w:t>k</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p</w:t>
      </w:r>
      <w:r>
        <w:rPr>
          <w:spacing w:val="4"/>
          <w:sz w:val="24"/>
          <w:szCs w:val="24"/>
        </w:rPr>
        <w:t>e</w:t>
      </w:r>
      <w:r>
        <w:rPr>
          <w:spacing w:val="-9"/>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7"/>
          <w:sz w:val="24"/>
          <w:szCs w:val="24"/>
        </w:rPr>
        <w:t xml:space="preserve"> </w:t>
      </w:r>
      <w:r>
        <w:rPr>
          <w:spacing w:val="6"/>
          <w:sz w:val="24"/>
          <w:szCs w:val="24"/>
        </w:rPr>
        <w:t>P</w:t>
      </w:r>
      <w:r>
        <w:rPr>
          <w:spacing w:val="-5"/>
          <w:sz w:val="24"/>
          <w:szCs w:val="24"/>
        </w:rPr>
        <w:t>K</w:t>
      </w:r>
      <w:r>
        <w:rPr>
          <w:spacing w:val="-3"/>
          <w:sz w:val="24"/>
          <w:szCs w:val="24"/>
        </w:rPr>
        <w:t>L</w:t>
      </w:r>
      <w:r>
        <w:rPr>
          <w:sz w:val="24"/>
          <w:szCs w:val="24"/>
        </w:rPr>
        <w:t xml:space="preserve">, </w:t>
      </w:r>
      <w:r>
        <w:rPr>
          <w:spacing w:val="5"/>
          <w:sz w:val="24"/>
          <w:szCs w:val="24"/>
        </w:rPr>
        <w:t>t</w:t>
      </w:r>
      <w:r>
        <w:rPr>
          <w:sz w:val="24"/>
          <w:szCs w:val="24"/>
        </w:rPr>
        <w:t>u</w:t>
      </w:r>
      <w:r>
        <w:rPr>
          <w:spacing w:val="-9"/>
          <w:sz w:val="24"/>
          <w:szCs w:val="24"/>
        </w:rPr>
        <w:t>j</w:t>
      </w:r>
      <w:r>
        <w:rPr>
          <w:sz w:val="24"/>
          <w:szCs w:val="24"/>
        </w:rPr>
        <w:t>u</w:t>
      </w:r>
      <w:r>
        <w:rPr>
          <w:spacing w:val="4"/>
          <w:sz w:val="24"/>
          <w:szCs w:val="24"/>
        </w:rPr>
        <w:t>a</w:t>
      </w:r>
      <w:r>
        <w:rPr>
          <w:sz w:val="24"/>
          <w:szCs w:val="24"/>
        </w:rPr>
        <w:t>n</w:t>
      </w:r>
      <w:r>
        <w:rPr>
          <w:spacing w:val="-7"/>
          <w:sz w:val="24"/>
          <w:szCs w:val="24"/>
        </w:rPr>
        <w:t xml:space="preserve"> </w:t>
      </w:r>
      <w:r>
        <w:rPr>
          <w:sz w:val="24"/>
          <w:szCs w:val="24"/>
        </w:rPr>
        <w:t>d</w:t>
      </w:r>
      <w:r>
        <w:rPr>
          <w:spacing w:val="-1"/>
          <w:sz w:val="24"/>
          <w:szCs w:val="24"/>
        </w:rPr>
        <w:t>a</w:t>
      </w:r>
      <w:r>
        <w:rPr>
          <w:sz w:val="24"/>
          <w:szCs w:val="24"/>
        </w:rPr>
        <w:t xml:space="preserve">n </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z w:val="24"/>
          <w:szCs w:val="24"/>
        </w:rPr>
        <w:t>t</w:t>
      </w:r>
      <w:r>
        <w:rPr>
          <w:spacing w:val="14"/>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5"/>
          <w:sz w:val="24"/>
          <w:szCs w:val="24"/>
        </w:rPr>
        <w:t xml:space="preserve"> d</w:t>
      </w:r>
      <w:r>
        <w:rPr>
          <w:spacing w:val="-9"/>
          <w:sz w:val="24"/>
          <w:szCs w:val="24"/>
        </w:rPr>
        <w:t>i</w:t>
      </w:r>
      <w:r>
        <w:rPr>
          <w:spacing w:val="1"/>
          <w:sz w:val="24"/>
          <w:szCs w:val="24"/>
        </w:rPr>
        <w:t>r</w:t>
      </w:r>
      <w:r>
        <w:rPr>
          <w:spacing w:val="4"/>
          <w:sz w:val="24"/>
          <w:szCs w:val="24"/>
        </w:rPr>
        <w:t>a</w:t>
      </w:r>
      <w:r>
        <w:rPr>
          <w:spacing w:val="-4"/>
          <w:sz w:val="24"/>
          <w:szCs w:val="24"/>
        </w:rPr>
        <w:t>i</w:t>
      </w:r>
      <w:r>
        <w:rPr>
          <w:sz w:val="24"/>
          <w:szCs w:val="24"/>
        </w:rPr>
        <w:t>h</w:t>
      </w:r>
      <w:r>
        <w:rPr>
          <w:spacing w:val="5"/>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5"/>
          <w:sz w:val="24"/>
          <w:szCs w:val="24"/>
        </w:rPr>
        <w:t>p</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z w:val="24"/>
          <w:szCs w:val="24"/>
        </w:rPr>
        <w:t>n</w:t>
      </w:r>
      <w:r>
        <w:rPr>
          <w:spacing w:val="-1"/>
          <w:sz w:val="24"/>
          <w:szCs w:val="24"/>
        </w:rPr>
        <w:t>a</w:t>
      </w:r>
      <w:r>
        <w:rPr>
          <w:spacing w:val="4"/>
          <w:sz w:val="24"/>
          <w:szCs w:val="24"/>
        </w:rPr>
        <w:t>a</w:t>
      </w:r>
      <w:r>
        <w:rPr>
          <w:sz w:val="24"/>
          <w:szCs w:val="24"/>
        </w:rPr>
        <w:t>n</w:t>
      </w:r>
      <w:r>
        <w:rPr>
          <w:spacing w:val="5"/>
          <w:sz w:val="24"/>
          <w:szCs w:val="24"/>
        </w:rPr>
        <w:t xml:space="preserve"> </w:t>
      </w:r>
      <w:r>
        <w:rPr>
          <w:spacing w:val="1"/>
          <w:sz w:val="24"/>
          <w:szCs w:val="24"/>
        </w:rPr>
        <w:t>P</w:t>
      </w:r>
      <w:r>
        <w:rPr>
          <w:sz w:val="24"/>
          <w:szCs w:val="24"/>
        </w:rPr>
        <w:t>K</w:t>
      </w:r>
      <w:r>
        <w:rPr>
          <w:spacing w:val="1"/>
          <w:sz w:val="24"/>
          <w:szCs w:val="24"/>
        </w:rPr>
        <w:t>L</w:t>
      </w:r>
      <w:r>
        <w:rPr>
          <w:sz w:val="24"/>
          <w:szCs w:val="24"/>
        </w:rPr>
        <w:t>.</w:t>
      </w:r>
      <w:r>
        <w:rPr>
          <w:spacing w:val="19"/>
          <w:sz w:val="24"/>
          <w:szCs w:val="24"/>
        </w:rPr>
        <w:t xml:space="preserve"> </w:t>
      </w:r>
      <w:r>
        <w:rPr>
          <w:spacing w:val="-3"/>
          <w:sz w:val="24"/>
          <w:szCs w:val="24"/>
        </w:rPr>
        <w:t>L</w:t>
      </w:r>
      <w:r>
        <w:rPr>
          <w:spacing w:val="-1"/>
          <w:sz w:val="24"/>
          <w:szCs w:val="24"/>
        </w:rPr>
        <w:t>a</w:t>
      </w:r>
      <w:r>
        <w:rPr>
          <w:spacing w:val="5"/>
          <w:sz w:val="24"/>
          <w:szCs w:val="24"/>
        </w:rPr>
        <w:t>t</w:t>
      </w:r>
      <w:r>
        <w:rPr>
          <w:spacing w:val="-6"/>
          <w:sz w:val="24"/>
          <w:szCs w:val="24"/>
        </w:rPr>
        <w:t>a</w:t>
      </w:r>
      <w:r>
        <w:rPr>
          <w:sz w:val="24"/>
          <w:szCs w:val="24"/>
        </w:rPr>
        <w:t>r</w:t>
      </w:r>
      <w:r>
        <w:rPr>
          <w:spacing w:val="11"/>
          <w:sz w:val="24"/>
          <w:szCs w:val="24"/>
        </w:rPr>
        <w:t xml:space="preserve"> </w:t>
      </w:r>
      <w:r>
        <w:rPr>
          <w:spacing w:val="-5"/>
          <w:sz w:val="24"/>
          <w:szCs w:val="24"/>
        </w:rPr>
        <w:t>b</w:t>
      </w:r>
      <w:r>
        <w:rPr>
          <w:spacing w:val="4"/>
          <w:sz w:val="24"/>
          <w:szCs w:val="24"/>
        </w:rPr>
        <w:t>e</w:t>
      </w:r>
      <w:r>
        <w:rPr>
          <w:spacing w:val="-9"/>
          <w:sz w:val="24"/>
          <w:szCs w:val="24"/>
        </w:rPr>
        <w:t>l</w:t>
      </w:r>
      <w:r>
        <w:rPr>
          <w:spacing w:val="-1"/>
          <w:sz w:val="24"/>
          <w:szCs w:val="24"/>
        </w:rPr>
        <w:t>a</w:t>
      </w:r>
      <w:r>
        <w:rPr>
          <w:sz w:val="24"/>
          <w:szCs w:val="24"/>
        </w:rPr>
        <w:t>k</w:t>
      </w:r>
      <w:r>
        <w:rPr>
          <w:spacing w:val="4"/>
          <w:sz w:val="24"/>
          <w:szCs w:val="24"/>
        </w:rPr>
        <w:t>a</w:t>
      </w:r>
      <w:r>
        <w:rPr>
          <w:spacing w:val="-5"/>
          <w:sz w:val="24"/>
          <w:szCs w:val="24"/>
        </w:rPr>
        <w:t>n</w:t>
      </w:r>
      <w:r>
        <w:rPr>
          <w:sz w:val="24"/>
          <w:szCs w:val="24"/>
        </w:rPr>
        <w:t>g</w:t>
      </w:r>
      <w:r>
        <w:rPr>
          <w:spacing w:val="14"/>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5"/>
          <w:sz w:val="24"/>
          <w:szCs w:val="24"/>
        </w:rPr>
        <w:t xml:space="preserve"> </w:t>
      </w:r>
      <w:r>
        <w:rPr>
          <w:sz w:val="24"/>
          <w:szCs w:val="24"/>
        </w:rPr>
        <w:t>p</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1"/>
          <w:sz w:val="24"/>
          <w:szCs w:val="24"/>
        </w:rPr>
        <w:t>a</w:t>
      </w:r>
      <w:r>
        <w:rPr>
          <w:spacing w:val="2"/>
          <w:sz w:val="24"/>
          <w:szCs w:val="24"/>
        </w:rPr>
        <w:t>s</w:t>
      </w:r>
      <w:r>
        <w:rPr>
          <w:spacing w:val="4"/>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pacing w:val="4"/>
          <w:sz w:val="24"/>
          <w:szCs w:val="24"/>
        </w:rPr>
        <w:t>a</w:t>
      </w:r>
      <w:r>
        <w:rPr>
          <w:sz w:val="24"/>
          <w:szCs w:val="24"/>
        </w:rPr>
        <w:t>i p</w:t>
      </w:r>
      <w:r>
        <w:rPr>
          <w:spacing w:val="-1"/>
          <w:sz w:val="24"/>
          <w:szCs w:val="24"/>
        </w:rPr>
        <w:t>e</w:t>
      </w:r>
      <w:r>
        <w:rPr>
          <w:spacing w:val="6"/>
          <w:sz w:val="24"/>
          <w:szCs w:val="24"/>
        </w:rPr>
        <w:t>r</w:t>
      </w:r>
      <w:r>
        <w:rPr>
          <w:spacing w:val="-4"/>
          <w:sz w:val="24"/>
          <w:szCs w:val="24"/>
        </w:rPr>
        <w:t>m</w:t>
      </w:r>
      <w:r>
        <w:rPr>
          <w:spacing w:val="-1"/>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pacing w:val="-5"/>
          <w:sz w:val="24"/>
          <w:szCs w:val="24"/>
        </w:rPr>
        <w:t>h</w:t>
      </w:r>
      <w:r>
        <w:rPr>
          <w:spacing w:val="4"/>
          <w:sz w:val="24"/>
          <w:szCs w:val="24"/>
        </w:rPr>
        <w:t>a</w:t>
      </w:r>
      <w:r>
        <w:rPr>
          <w:sz w:val="24"/>
          <w:szCs w:val="24"/>
        </w:rPr>
        <w:t>n</w:t>
      </w:r>
      <w:r>
        <w:rPr>
          <w:spacing w:val="4"/>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4"/>
          <w:sz w:val="24"/>
          <w:szCs w:val="24"/>
        </w:rPr>
        <w:t>i</w:t>
      </w:r>
      <w:r>
        <w:rPr>
          <w:spacing w:val="-5"/>
          <w:sz w:val="24"/>
          <w:szCs w:val="24"/>
        </w:rPr>
        <w:t>n</w:t>
      </w:r>
      <w:r>
        <w:rPr>
          <w:spacing w:val="5"/>
          <w:sz w:val="24"/>
          <w:szCs w:val="24"/>
        </w:rPr>
        <w:t>g</w:t>
      </w:r>
      <w:r>
        <w:rPr>
          <w:spacing w:val="-4"/>
          <w:sz w:val="24"/>
          <w:szCs w:val="24"/>
        </w:rPr>
        <w:t>i</w:t>
      </w:r>
      <w:r>
        <w:rPr>
          <w:sz w:val="24"/>
          <w:szCs w:val="24"/>
        </w:rPr>
        <w:t>n</w:t>
      </w:r>
      <w:r>
        <w:rPr>
          <w:spacing w:val="4"/>
          <w:sz w:val="24"/>
          <w:szCs w:val="24"/>
        </w:rPr>
        <w:t xml:space="preserve"> </w:t>
      </w:r>
      <w:r>
        <w:rPr>
          <w:spacing w:val="5"/>
          <w:sz w:val="24"/>
          <w:szCs w:val="24"/>
        </w:rPr>
        <w:t>d</w:t>
      </w:r>
      <w:r>
        <w:rPr>
          <w:spacing w:val="-4"/>
          <w:sz w:val="24"/>
          <w:szCs w:val="24"/>
        </w:rPr>
        <w:t>i</w:t>
      </w:r>
      <w:r>
        <w:rPr>
          <w:spacing w:val="2"/>
          <w:sz w:val="24"/>
          <w:szCs w:val="24"/>
        </w:rPr>
        <w:t>s</w:t>
      </w:r>
      <w:r>
        <w:rPr>
          <w:spacing w:val="4"/>
          <w:sz w:val="24"/>
          <w:szCs w:val="24"/>
        </w:rPr>
        <w:t>e</w:t>
      </w:r>
      <w:r>
        <w:rPr>
          <w:spacing w:val="-4"/>
          <w:sz w:val="24"/>
          <w:szCs w:val="24"/>
        </w:rPr>
        <w:t>l</w:t>
      </w:r>
      <w:r>
        <w:rPr>
          <w:spacing w:val="-1"/>
          <w:sz w:val="24"/>
          <w:szCs w:val="24"/>
        </w:rPr>
        <w:t>e</w:t>
      </w:r>
      <w:r>
        <w:rPr>
          <w:spacing w:val="-2"/>
          <w:sz w:val="24"/>
          <w:szCs w:val="24"/>
        </w:rPr>
        <w:t>s</w:t>
      </w:r>
      <w:r>
        <w:rPr>
          <w:spacing w:val="4"/>
          <w:sz w:val="24"/>
          <w:szCs w:val="24"/>
        </w:rPr>
        <w:t>a</w:t>
      </w:r>
      <w:r>
        <w:rPr>
          <w:spacing w:val="-4"/>
          <w:sz w:val="24"/>
          <w:szCs w:val="24"/>
        </w:rPr>
        <w:t>i</w:t>
      </w:r>
      <w:r>
        <w:rPr>
          <w:sz w:val="24"/>
          <w:szCs w:val="24"/>
        </w:rPr>
        <w:t>k</w:t>
      </w:r>
      <w:r>
        <w:rPr>
          <w:spacing w:val="4"/>
          <w:sz w:val="24"/>
          <w:szCs w:val="24"/>
        </w:rPr>
        <w:t>a</w:t>
      </w:r>
      <w:r>
        <w:rPr>
          <w:sz w:val="24"/>
          <w:szCs w:val="24"/>
        </w:rPr>
        <w:t>n</w:t>
      </w:r>
      <w:r>
        <w:rPr>
          <w:spacing w:val="4"/>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 p</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 xml:space="preserve">n </w:t>
      </w:r>
      <w:r>
        <w:rPr>
          <w:spacing w:val="6"/>
          <w:sz w:val="24"/>
          <w:szCs w:val="24"/>
        </w:rPr>
        <w:t>P</w:t>
      </w:r>
      <w:r>
        <w:rPr>
          <w:spacing w:val="-5"/>
          <w:sz w:val="24"/>
          <w:szCs w:val="24"/>
        </w:rPr>
        <w:t>K</w:t>
      </w:r>
      <w:r>
        <w:rPr>
          <w:sz w:val="24"/>
          <w:szCs w:val="24"/>
        </w:rPr>
        <w:t>L</w:t>
      </w:r>
      <w:r>
        <w:rPr>
          <w:spacing w:val="7"/>
          <w:sz w:val="24"/>
          <w:szCs w:val="24"/>
        </w:rPr>
        <w:t xml:space="preserve"> </w:t>
      </w:r>
      <w:r>
        <w:rPr>
          <w:spacing w:val="-4"/>
          <w:sz w:val="24"/>
          <w:szCs w:val="24"/>
        </w:rPr>
        <w:t>i</w:t>
      </w:r>
      <w:r>
        <w:rPr>
          <w:spacing w:val="5"/>
          <w:sz w:val="24"/>
          <w:szCs w:val="24"/>
        </w:rPr>
        <w:t>n</w:t>
      </w:r>
      <w:r>
        <w:rPr>
          <w:spacing w:val="-9"/>
          <w:sz w:val="24"/>
          <w:szCs w:val="24"/>
        </w:rPr>
        <w:t>i</w:t>
      </w:r>
      <w:r>
        <w:rPr>
          <w:sz w:val="24"/>
          <w:szCs w:val="24"/>
        </w:rPr>
        <w:t>,</w:t>
      </w:r>
      <w:r>
        <w:rPr>
          <w:spacing w:val="11"/>
          <w:sz w:val="24"/>
          <w:szCs w:val="24"/>
        </w:rPr>
        <w:t xml:space="preserve"> </w:t>
      </w:r>
      <w:r>
        <w:rPr>
          <w:spacing w:val="-4"/>
          <w:sz w:val="24"/>
          <w:szCs w:val="24"/>
        </w:rPr>
        <w:t>j</w:t>
      </w:r>
      <w:r>
        <w:rPr>
          <w:sz w:val="24"/>
          <w:szCs w:val="24"/>
        </w:rPr>
        <w:t xml:space="preserve">uga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 p</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1"/>
          <w:sz w:val="24"/>
          <w:szCs w:val="24"/>
        </w:rPr>
        <w:t>a</w:t>
      </w:r>
      <w:r>
        <w:rPr>
          <w:spacing w:val="-2"/>
          <w:sz w:val="24"/>
          <w:szCs w:val="24"/>
        </w:rPr>
        <w:t>s</w:t>
      </w:r>
      <w:r>
        <w:rPr>
          <w:spacing w:val="4"/>
          <w:sz w:val="24"/>
          <w:szCs w:val="24"/>
        </w:rPr>
        <w:t>a</w:t>
      </w:r>
      <w:r>
        <w:rPr>
          <w:sz w:val="24"/>
          <w:szCs w:val="24"/>
        </w:rPr>
        <w:t>n</w:t>
      </w:r>
      <w:r>
        <w:rPr>
          <w:spacing w:val="5"/>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5"/>
          <w:sz w:val="24"/>
          <w:szCs w:val="24"/>
        </w:rPr>
        <w:t xml:space="preserve"> </w:t>
      </w:r>
      <w:r>
        <w:rPr>
          <w:spacing w:val="-4"/>
          <w:sz w:val="24"/>
          <w:szCs w:val="24"/>
        </w:rPr>
        <w:t>l</w:t>
      </w:r>
      <w:r>
        <w:rPr>
          <w:spacing w:val="4"/>
          <w:sz w:val="24"/>
          <w:szCs w:val="24"/>
        </w:rPr>
        <w:t>a</w:t>
      </w:r>
      <w:r>
        <w:rPr>
          <w:sz w:val="24"/>
          <w:szCs w:val="24"/>
        </w:rPr>
        <w:t>n</w:t>
      </w:r>
      <w:r>
        <w:rPr>
          <w:spacing w:val="-4"/>
          <w:sz w:val="24"/>
          <w:szCs w:val="24"/>
        </w:rPr>
        <w:t>j</w:t>
      </w:r>
      <w:r>
        <w:rPr>
          <w:sz w:val="24"/>
          <w:szCs w:val="24"/>
        </w:rPr>
        <w:t>ut</w:t>
      </w:r>
      <w:r>
        <w:rPr>
          <w:spacing w:val="10"/>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pacing w:val="4"/>
          <w:sz w:val="24"/>
          <w:szCs w:val="24"/>
        </w:rPr>
        <w:t>a</w:t>
      </w:r>
      <w:r>
        <w:rPr>
          <w:sz w:val="24"/>
          <w:szCs w:val="24"/>
        </w:rPr>
        <w:t>i</w:t>
      </w:r>
      <w:r>
        <w:rPr>
          <w:spacing w:val="5"/>
          <w:sz w:val="24"/>
          <w:szCs w:val="24"/>
        </w:rPr>
        <w:t xml:space="preserve"> </w:t>
      </w:r>
      <w:r>
        <w:rPr>
          <w:sz w:val="24"/>
          <w:szCs w:val="24"/>
        </w:rPr>
        <w:t>p</w:t>
      </w:r>
      <w:r>
        <w:rPr>
          <w:spacing w:val="-1"/>
          <w:sz w:val="24"/>
          <w:szCs w:val="24"/>
        </w:rPr>
        <w:t>e</w:t>
      </w:r>
      <w:r>
        <w:rPr>
          <w:spacing w:val="-5"/>
          <w:sz w:val="24"/>
          <w:szCs w:val="24"/>
        </w:rPr>
        <w:t>n</w:t>
      </w:r>
      <w:r>
        <w:rPr>
          <w:spacing w:val="5"/>
          <w:sz w:val="24"/>
          <w:szCs w:val="24"/>
        </w:rPr>
        <w:t>t</w:t>
      </w:r>
      <w:r>
        <w:rPr>
          <w:spacing w:val="-4"/>
          <w:sz w:val="24"/>
          <w:szCs w:val="24"/>
        </w:rPr>
        <w:t>i</w:t>
      </w:r>
      <w:r>
        <w:rPr>
          <w:spacing w:val="-5"/>
          <w:sz w:val="24"/>
          <w:szCs w:val="24"/>
        </w:rPr>
        <w:t>n</w:t>
      </w:r>
      <w:r>
        <w:rPr>
          <w:spacing w:val="5"/>
          <w:sz w:val="24"/>
          <w:szCs w:val="24"/>
        </w:rPr>
        <w:t>g</w:t>
      </w:r>
      <w:r>
        <w:rPr>
          <w:sz w:val="24"/>
          <w:szCs w:val="24"/>
        </w:rPr>
        <w:t>n</w:t>
      </w:r>
      <w:r>
        <w:rPr>
          <w:spacing w:val="-5"/>
          <w:sz w:val="24"/>
          <w:szCs w:val="24"/>
        </w:rPr>
        <w:t>y</w:t>
      </w:r>
      <w:r>
        <w:rPr>
          <w:sz w:val="24"/>
          <w:szCs w:val="24"/>
        </w:rPr>
        <w:t>a</w:t>
      </w:r>
      <w:r>
        <w:rPr>
          <w:spacing w:val="4"/>
          <w:sz w:val="24"/>
          <w:szCs w:val="24"/>
        </w:rPr>
        <w:t xml:space="preserve"> </w:t>
      </w:r>
      <w:r>
        <w:rPr>
          <w:sz w:val="24"/>
          <w:szCs w:val="24"/>
        </w:rPr>
        <w:t>p</w:t>
      </w:r>
      <w:r>
        <w:rPr>
          <w:spacing w:val="-1"/>
          <w:sz w:val="24"/>
          <w:szCs w:val="24"/>
        </w:rPr>
        <w:t>e</w:t>
      </w:r>
      <w:r>
        <w:rPr>
          <w:spacing w:val="6"/>
          <w:sz w:val="24"/>
          <w:szCs w:val="24"/>
        </w:rPr>
        <w:t>r</w:t>
      </w:r>
      <w:r>
        <w:rPr>
          <w:spacing w:val="-4"/>
          <w:sz w:val="24"/>
          <w:szCs w:val="24"/>
        </w:rPr>
        <w:t>m</w:t>
      </w:r>
      <w:r>
        <w:rPr>
          <w:spacing w:val="-1"/>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pacing w:val="-5"/>
          <w:sz w:val="24"/>
          <w:szCs w:val="24"/>
        </w:rPr>
        <w:t>h</w:t>
      </w:r>
      <w:r>
        <w:rPr>
          <w:spacing w:val="4"/>
          <w:sz w:val="24"/>
          <w:szCs w:val="24"/>
        </w:rPr>
        <w:t>a</w:t>
      </w:r>
      <w:r>
        <w:rPr>
          <w:spacing w:val="-5"/>
          <w:sz w:val="24"/>
          <w:szCs w:val="24"/>
        </w:rPr>
        <w:t>n</w:t>
      </w:r>
      <w:r>
        <w:rPr>
          <w:sz w:val="24"/>
          <w:szCs w:val="24"/>
        </w:rPr>
        <w:t>,</w:t>
      </w:r>
      <w:r>
        <w:rPr>
          <w:spacing w:val="7"/>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 p</w:t>
      </w:r>
      <w:r>
        <w:rPr>
          <w:spacing w:val="-1"/>
          <w:sz w:val="24"/>
          <w:szCs w:val="24"/>
        </w:rPr>
        <w:t>e</w:t>
      </w:r>
      <w:r>
        <w:rPr>
          <w:spacing w:val="-5"/>
          <w:sz w:val="24"/>
          <w:szCs w:val="24"/>
        </w:rPr>
        <w:t>n</w:t>
      </w:r>
      <w:r>
        <w:rPr>
          <w:sz w:val="24"/>
          <w:szCs w:val="24"/>
        </w:rPr>
        <w:t>d</w:t>
      </w:r>
      <w:r>
        <w:rPr>
          <w:spacing w:val="-1"/>
          <w:sz w:val="24"/>
          <w:szCs w:val="24"/>
        </w:rPr>
        <w:t>e</w:t>
      </w:r>
      <w:r>
        <w:rPr>
          <w:spacing w:val="5"/>
          <w:sz w:val="24"/>
          <w:szCs w:val="24"/>
        </w:rPr>
        <w:t>k</w:t>
      </w:r>
      <w:r>
        <w:rPr>
          <w:spacing w:val="-1"/>
          <w:sz w:val="24"/>
          <w:szCs w:val="24"/>
        </w:rPr>
        <w:t>a</w:t>
      </w:r>
      <w:r>
        <w:rPr>
          <w:spacing w:val="5"/>
          <w:sz w:val="24"/>
          <w:szCs w:val="24"/>
        </w:rPr>
        <w:t>t</w:t>
      </w:r>
      <w:r>
        <w:rPr>
          <w:spacing w:val="-1"/>
          <w:sz w:val="24"/>
          <w:szCs w:val="24"/>
        </w:rPr>
        <w:t>a</w:t>
      </w:r>
      <w:r>
        <w:rPr>
          <w:spacing w:val="-4"/>
          <w:sz w:val="24"/>
          <w:szCs w:val="24"/>
        </w:rPr>
        <w:t>n</w:t>
      </w:r>
      <w:r>
        <w:rPr>
          <w:spacing w:val="2"/>
          <w:sz w:val="24"/>
          <w:szCs w:val="24"/>
        </w:rPr>
        <w:t>-</w:t>
      </w:r>
      <w:r>
        <w:rPr>
          <w:sz w:val="24"/>
          <w:szCs w:val="24"/>
        </w:rPr>
        <w:t>p</w:t>
      </w:r>
      <w:r>
        <w:rPr>
          <w:spacing w:val="-1"/>
          <w:sz w:val="24"/>
          <w:szCs w:val="24"/>
        </w:rPr>
        <w:t>e</w:t>
      </w:r>
      <w:r>
        <w:rPr>
          <w:spacing w:val="-5"/>
          <w:sz w:val="24"/>
          <w:szCs w:val="24"/>
        </w:rPr>
        <w:t>n</w:t>
      </w:r>
      <w:r>
        <w:rPr>
          <w:spacing w:val="5"/>
          <w:sz w:val="24"/>
          <w:szCs w:val="24"/>
        </w:rPr>
        <w:t>d</w:t>
      </w:r>
      <w:r>
        <w:rPr>
          <w:spacing w:val="-1"/>
          <w:sz w:val="24"/>
          <w:szCs w:val="24"/>
        </w:rPr>
        <w:t>e</w:t>
      </w:r>
      <w:r>
        <w:rPr>
          <w:sz w:val="24"/>
          <w:szCs w:val="24"/>
        </w:rPr>
        <w:t>k</w:t>
      </w:r>
      <w:r>
        <w:rPr>
          <w:spacing w:val="-1"/>
          <w:sz w:val="24"/>
          <w:szCs w:val="24"/>
        </w:rPr>
        <w:t>a</w:t>
      </w:r>
      <w:r>
        <w:rPr>
          <w:spacing w:val="5"/>
          <w:sz w:val="24"/>
          <w:szCs w:val="24"/>
        </w:rPr>
        <w:t>t</w:t>
      </w:r>
      <w:r>
        <w:rPr>
          <w:spacing w:val="-1"/>
          <w:sz w:val="24"/>
          <w:szCs w:val="24"/>
        </w:rPr>
        <w:t>a</w:t>
      </w:r>
      <w:r>
        <w:rPr>
          <w:sz w:val="24"/>
          <w:szCs w:val="24"/>
        </w:rPr>
        <w:t xml:space="preserve">n  </w:t>
      </w:r>
      <w:r>
        <w:rPr>
          <w:spacing w:val="-5"/>
          <w:sz w:val="24"/>
          <w:szCs w:val="24"/>
        </w:rPr>
        <w:t>y</w:t>
      </w:r>
      <w:r>
        <w:rPr>
          <w:spacing w:val="5"/>
          <w:sz w:val="24"/>
          <w:szCs w:val="24"/>
        </w:rPr>
        <w:t>a</w:t>
      </w:r>
      <w:r>
        <w:rPr>
          <w:spacing w:val="-5"/>
          <w:sz w:val="24"/>
          <w:szCs w:val="24"/>
        </w:rPr>
        <w:t>n</w:t>
      </w:r>
      <w:r>
        <w:rPr>
          <w:sz w:val="24"/>
          <w:szCs w:val="24"/>
        </w:rPr>
        <w:t>g  d</w:t>
      </w:r>
      <w:r>
        <w:rPr>
          <w:spacing w:val="-1"/>
          <w:sz w:val="24"/>
          <w:szCs w:val="24"/>
        </w:rPr>
        <w:t>a</w:t>
      </w:r>
      <w:r>
        <w:rPr>
          <w:sz w:val="24"/>
          <w:szCs w:val="24"/>
        </w:rPr>
        <w:t>p</w:t>
      </w:r>
      <w:r>
        <w:rPr>
          <w:spacing w:val="-1"/>
          <w:sz w:val="24"/>
          <w:szCs w:val="24"/>
        </w:rPr>
        <w:t>a</w:t>
      </w:r>
      <w:r>
        <w:rPr>
          <w:sz w:val="24"/>
          <w:szCs w:val="24"/>
        </w:rPr>
        <w:t xml:space="preserve">t </w:t>
      </w:r>
      <w:r>
        <w:rPr>
          <w:spacing w:val="5"/>
          <w:sz w:val="24"/>
          <w:szCs w:val="24"/>
        </w:rPr>
        <w:t xml:space="preserve"> d</w:t>
      </w:r>
      <w:r>
        <w:rPr>
          <w:spacing w:val="-4"/>
          <w:sz w:val="24"/>
          <w:szCs w:val="24"/>
        </w:rPr>
        <w:t>il</w:t>
      </w:r>
      <w:r>
        <w:rPr>
          <w:spacing w:val="-1"/>
          <w:sz w:val="24"/>
          <w:szCs w:val="24"/>
        </w:rPr>
        <w:t>a</w:t>
      </w:r>
      <w:r>
        <w:rPr>
          <w:sz w:val="24"/>
          <w:szCs w:val="24"/>
        </w:rPr>
        <w:t>kuk</w:t>
      </w:r>
      <w:r>
        <w:rPr>
          <w:spacing w:val="4"/>
          <w:sz w:val="24"/>
          <w:szCs w:val="24"/>
        </w:rPr>
        <w:t>a</w:t>
      </w:r>
      <w:r>
        <w:rPr>
          <w:sz w:val="24"/>
          <w:szCs w:val="24"/>
        </w:rPr>
        <w:t>n</w:t>
      </w:r>
      <w:r>
        <w:rPr>
          <w:spacing w:val="55"/>
          <w:sz w:val="24"/>
          <w:szCs w:val="24"/>
        </w:rPr>
        <w:t xml:space="preserve"> </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55"/>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58"/>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2"/>
          <w:sz w:val="24"/>
          <w:szCs w:val="24"/>
        </w:rPr>
        <w:t>s</w:t>
      </w:r>
      <w:r>
        <w:rPr>
          <w:spacing w:val="4"/>
          <w:sz w:val="24"/>
          <w:szCs w:val="24"/>
        </w:rPr>
        <w:t>a</w:t>
      </w:r>
      <w:r>
        <w:rPr>
          <w:spacing w:val="-4"/>
          <w:sz w:val="24"/>
          <w:szCs w:val="24"/>
        </w:rPr>
        <w:t>i</w:t>
      </w:r>
      <w:r>
        <w:rPr>
          <w:spacing w:val="4"/>
          <w:sz w:val="24"/>
          <w:szCs w:val="24"/>
        </w:rPr>
        <w:t>a</w:t>
      </w:r>
      <w:r>
        <w:rPr>
          <w:sz w:val="24"/>
          <w:szCs w:val="24"/>
        </w:rPr>
        <w:t xml:space="preserve">n  </w:t>
      </w:r>
      <w:r>
        <w:rPr>
          <w:spacing w:val="-4"/>
          <w:sz w:val="24"/>
          <w:szCs w:val="24"/>
        </w:rPr>
        <w:t>m</w:t>
      </w:r>
      <w:r>
        <w:rPr>
          <w:spacing w:val="-1"/>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 xml:space="preserve">h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7"/>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3"/>
          <w:sz w:val="24"/>
          <w:szCs w:val="24"/>
        </w:rPr>
        <w:t xml:space="preserve"> </w:t>
      </w:r>
      <w:r>
        <w:rPr>
          <w:spacing w:val="5"/>
          <w:sz w:val="24"/>
          <w:szCs w:val="24"/>
        </w:rPr>
        <w:t>t</w:t>
      </w:r>
      <w:r>
        <w:rPr>
          <w:spacing w:val="-6"/>
          <w:sz w:val="24"/>
          <w:szCs w:val="24"/>
        </w:rPr>
        <w:t>e</w:t>
      </w:r>
      <w:r>
        <w:rPr>
          <w:spacing w:val="5"/>
          <w:sz w:val="24"/>
          <w:szCs w:val="24"/>
        </w:rPr>
        <w:t>o</w:t>
      </w:r>
      <w:r>
        <w:rPr>
          <w:spacing w:val="1"/>
          <w:sz w:val="24"/>
          <w:szCs w:val="24"/>
        </w:rPr>
        <w:t>r</w:t>
      </w:r>
      <w:r>
        <w:rPr>
          <w:spacing w:val="-9"/>
          <w:sz w:val="24"/>
          <w:szCs w:val="24"/>
        </w:rPr>
        <w:t>i</w:t>
      </w:r>
      <w:r>
        <w:rPr>
          <w:spacing w:val="5"/>
          <w:sz w:val="24"/>
          <w:szCs w:val="24"/>
        </w:rPr>
        <w:t>t</w:t>
      </w:r>
      <w:r>
        <w:rPr>
          <w:spacing w:val="-4"/>
          <w:sz w:val="24"/>
          <w:szCs w:val="24"/>
        </w:rPr>
        <w:t>i</w:t>
      </w:r>
      <w:r>
        <w:rPr>
          <w:sz w:val="24"/>
          <w:szCs w:val="24"/>
        </w:rPr>
        <w:t>s d</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r</w:t>
      </w:r>
      <w:r>
        <w:rPr>
          <w:spacing w:val="-1"/>
          <w:sz w:val="24"/>
          <w:szCs w:val="24"/>
        </w:rPr>
        <w:t>a</w:t>
      </w:r>
      <w:r>
        <w:rPr>
          <w:sz w:val="24"/>
          <w:szCs w:val="24"/>
        </w:rPr>
        <w:t>k</w:t>
      </w:r>
      <w:r>
        <w:rPr>
          <w:spacing w:val="5"/>
          <w:sz w:val="24"/>
          <w:szCs w:val="24"/>
        </w:rPr>
        <w:t>t</w:t>
      </w:r>
      <w:r>
        <w:rPr>
          <w:spacing w:val="-9"/>
          <w:sz w:val="24"/>
          <w:szCs w:val="24"/>
        </w:rPr>
        <w:t>i</w:t>
      </w:r>
      <w:r>
        <w:rPr>
          <w:sz w:val="24"/>
          <w:szCs w:val="24"/>
        </w:rPr>
        <w:t>k.</w:t>
      </w:r>
    </w:p>
    <w:p w14:paraId="2B629962" w14:textId="77777777" w:rsidR="00B57C0E" w:rsidRDefault="00B57C0E">
      <w:pPr>
        <w:spacing w:before="5" w:line="120" w:lineRule="exact"/>
        <w:rPr>
          <w:sz w:val="13"/>
          <w:szCs w:val="13"/>
        </w:rPr>
      </w:pPr>
    </w:p>
    <w:p w14:paraId="00A3032C" w14:textId="56160D9C" w:rsidR="00B57C0E" w:rsidRPr="00BE2BF3" w:rsidRDefault="00A54C8A" w:rsidP="00BE2BF3">
      <w:pPr>
        <w:pStyle w:val="ListParagraph"/>
        <w:numPr>
          <w:ilvl w:val="1"/>
          <w:numId w:val="2"/>
        </w:numPr>
        <w:ind w:left="709" w:hanging="512"/>
        <w:rPr>
          <w:sz w:val="24"/>
          <w:szCs w:val="24"/>
        </w:rPr>
      </w:pPr>
      <w:r w:rsidRPr="00BE2BF3">
        <w:rPr>
          <w:b/>
          <w:spacing w:val="-2"/>
          <w:sz w:val="24"/>
          <w:szCs w:val="24"/>
        </w:rPr>
        <w:t>L</w:t>
      </w:r>
      <w:r w:rsidRPr="00BE2BF3">
        <w:rPr>
          <w:b/>
          <w:sz w:val="24"/>
          <w:szCs w:val="24"/>
        </w:rPr>
        <w:t>a</w:t>
      </w:r>
      <w:r w:rsidRPr="00BE2BF3">
        <w:rPr>
          <w:b/>
          <w:spacing w:val="1"/>
          <w:sz w:val="24"/>
          <w:szCs w:val="24"/>
        </w:rPr>
        <w:t>t</w:t>
      </w:r>
      <w:r w:rsidRPr="00BE2BF3">
        <w:rPr>
          <w:b/>
          <w:sz w:val="24"/>
          <w:szCs w:val="24"/>
        </w:rPr>
        <w:t>ar</w:t>
      </w:r>
      <w:r w:rsidRPr="00BE2BF3">
        <w:rPr>
          <w:b/>
          <w:spacing w:val="-4"/>
          <w:sz w:val="24"/>
          <w:szCs w:val="24"/>
        </w:rPr>
        <w:t xml:space="preserve"> </w:t>
      </w:r>
      <w:r w:rsidRPr="00BE2BF3">
        <w:rPr>
          <w:b/>
          <w:spacing w:val="3"/>
          <w:sz w:val="24"/>
          <w:szCs w:val="24"/>
        </w:rPr>
        <w:t>B</w:t>
      </w:r>
      <w:r w:rsidRPr="00BE2BF3">
        <w:rPr>
          <w:b/>
          <w:spacing w:val="-1"/>
          <w:sz w:val="24"/>
          <w:szCs w:val="24"/>
        </w:rPr>
        <w:t>e</w:t>
      </w:r>
      <w:r w:rsidRPr="00BE2BF3">
        <w:rPr>
          <w:b/>
          <w:spacing w:val="-4"/>
          <w:sz w:val="24"/>
          <w:szCs w:val="24"/>
        </w:rPr>
        <w:t>l</w:t>
      </w:r>
      <w:r w:rsidRPr="00BE2BF3">
        <w:rPr>
          <w:b/>
          <w:spacing w:val="5"/>
          <w:sz w:val="24"/>
          <w:szCs w:val="24"/>
        </w:rPr>
        <w:t>a</w:t>
      </w:r>
      <w:r w:rsidRPr="00BE2BF3">
        <w:rPr>
          <w:b/>
          <w:spacing w:val="-4"/>
          <w:sz w:val="24"/>
          <w:szCs w:val="24"/>
        </w:rPr>
        <w:t>k</w:t>
      </w:r>
      <w:r w:rsidRPr="00BE2BF3">
        <w:rPr>
          <w:b/>
          <w:sz w:val="24"/>
          <w:szCs w:val="24"/>
        </w:rPr>
        <w:t>a</w:t>
      </w:r>
      <w:r w:rsidRPr="00BE2BF3">
        <w:rPr>
          <w:b/>
          <w:spacing w:val="1"/>
          <w:sz w:val="24"/>
          <w:szCs w:val="24"/>
        </w:rPr>
        <w:t>n</w:t>
      </w:r>
      <w:r w:rsidRPr="00BE2BF3">
        <w:rPr>
          <w:b/>
          <w:sz w:val="24"/>
          <w:szCs w:val="24"/>
        </w:rPr>
        <w:t>g</w:t>
      </w:r>
    </w:p>
    <w:p w14:paraId="08BD55CD" w14:textId="77777777" w:rsidR="00B57C0E" w:rsidRDefault="00A54C8A">
      <w:pPr>
        <w:spacing w:before="93" w:line="360" w:lineRule="auto"/>
        <w:ind w:left="653" w:right="69" w:firstLine="566"/>
        <w:jc w:val="both"/>
        <w:rPr>
          <w:sz w:val="24"/>
          <w:szCs w:val="24"/>
        </w:rPr>
      </w:pPr>
      <w:r>
        <w:rPr>
          <w:spacing w:val="1"/>
          <w:sz w:val="24"/>
          <w:szCs w:val="24"/>
        </w:rPr>
        <w:t>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m</w:t>
      </w:r>
      <w:r>
        <w:rPr>
          <w:spacing w:val="-5"/>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12"/>
          <w:sz w:val="24"/>
          <w:szCs w:val="24"/>
        </w:rPr>
        <w:t xml:space="preserve"> </w:t>
      </w:r>
      <w:r>
        <w:rPr>
          <w:spacing w:val="5"/>
          <w:sz w:val="24"/>
          <w:szCs w:val="24"/>
        </w:rPr>
        <w:t>t</w:t>
      </w:r>
      <w:r>
        <w:rPr>
          <w:spacing w:val="-1"/>
          <w:sz w:val="24"/>
          <w:szCs w:val="24"/>
        </w:rPr>
        <w:t>e</w:t>
      </w:r>
      <w:r>
        <w:rPr>
          <w:sz w:val="24"/>
          <w:szCs w:val="24"/>
        </w:rPr>
        <w:t>k</w:t>
      </w:r>
      <w:r>
        <w:rPr>
          <w:spacing w:val="-5"/>
          <w:sz w:val="24"/>
          <w:szCs w:val="24"/>
        </w:rPr>
        <w:t>n</w:t>
      </w:r>
      <w:r>
        <w:rPr>
          <w:spacing w:val="9"/>
          <w:sz w:val="24"/>
          <w:szCs w:val="24"/>
        </w:rPr>
        <w:t>o</w:t>
      </w:r>
      <w:r>
        <w:rPr>
          <w:spacing w:val="-9"/>
          <w:sz w:val="24"/>
          <w:szCs w:val="24"/>
        </w:rPr>
        <w:t>l</w:t>
      </w:r>
      <w:r>
        <w:rPr>
          <w:spacing w:val="5"/>
          <w:sz w:val="24"/>
          <w:szCs w:val="24"/>
        </w:rPr>
        <w:t>og</w:t>
      </w:r>
      <w:r>
        <w:rPr>
          <w:sz w:val="24"/>
          <w:szCs w:val="24"/>
        </w:rPr>
        <w:t>i</w:t>
      </w:r>
      <w:r>
        <w:rPr>
          <w:spacing w:val="-1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2"/>
          <w:sz w:val="24"/>
          <w:szCs w:val="24"/>
        </w:rPr>
        <w:t>s</w:t>
      </w:r>
      <w:r>
        <w:rPr>
          <w:spacing w:val="4"/>
          <w:sz w:val="24"/>
          <w:szCs w:val="24"/>
        </w:rPr>
        <w:t>a</w:t>
      </w:r>
      <w:r>
        <w:rPr>
          <w:spacing w:val="-5"/>
          <w:sz w:val="24"/>
          <w:szCs w:val="24"/>
        </w:rPr>
        <w:t>n</w:t>
      </w:r>
      <w:r>
        <w:rPr>
          <w:sz w:val="24"/>
          <w:szCs w:val="24"/>
        </w:rPr>
        <w:t>g</w:t>
      </w:r>
      <w:r>
        <w:rPr>
          <w:spacing w:val="-1"/>
          <w:sz w:val="24"/>
          <w:szCs w:val="24"/>
        </w:rPr>
        <w:t>a</w:t>
      </w:r>
      <w:r>
        <w:rPr>
          <w:sz w:val="24"/>
          <w:szCs w:val="24"/>
        </w:rPr>
        <w:t>t</w:t>
      </w:r>
      <w:r>
        <w:rPr>
          <w:spacing w:val="-2"/>
          <w:sz w:val="24"/>
          <w:szCs w:val="24"/>
        </w:rPr>
        <w:t xml:space="preserve"> </w:t>
      </w:r>
      <w:r>
        <w:rPr>
          <w:sz w:val="24"/>
          <w:szCs w:val="24"/>
        </w:rPr>
        <w:t>p</w:t>
      </w:r>
      <w:r>
        <w:rPr>
          <w:spacing w:val="-1"/>
          <w:sz w:val="24"/>
          <w:szCs w:val="24"/>
        </w:rPr>
        <w:t>e</w:t>
      </w:r>
      <w:r>
        <w:rPr>
          <w:spacing w:val="-2"/>
          <w:sz w:val="24"/>
          <w:szCs w:val="24"/>
        </w:rPr>
        <w:t>s</w:t>
      </w:r>
      <w:r>
        <w:rPr>
          <w:spacing w:val="-1"/>
          <w:sz w:val="24"/>
          <w:szCs w:val="24"/>
        </w:rPr>
        <w:t>a</w:t>
      </w:r>
      <w:r>
        <w:rPr>
          <w:sz w:val="24"/>
          <w:szCs w:val="24"/>
        </w:rPr>
        <w:t>t</w:t>
      </w:r>
      <w:r>
        <w:rPr>
          <w:spacing w:val="-2"/>
          <w:sz w:val="24"/>
          <w:szCs w:val="24"/>
        </w:rPr>
        <w:t xml:space="preserve"> </w:t>
      </w:r>
      <w:r>
        <w:rPr>
          <w:spacing w:val="-4"/>
          <w:sz w:val="24"/>
          <w:szCs w:val="24"/>
        </w:rPr>
        <w:t>i</w:t>
      </w:r>
      <w:r>
        <w:rPr>
          <w:sz w:val="24"/>
          <w:szCs w:val="24"/>
        </w:rPr>
        <w:t>ni</w:t>
      </w:r>
      <w:r>
        <w:rPr>
          <w:spacing w:val="-7"/>
          <w:sz w:val="24"/>
          <w:szCs w:val="24"/>
        </w:rPr>
        <w:t xml:space="preserve"> </w:t>
      </w:r>
      <w:r>
        <w:rPr>
          <w:spacing w:val="-4"/>
          <w:sz w:val="24"/>
          <w:szCs w:val="24"/>
        </w:rPr>
        <w:t>m</w:t>
      </w:r>
      <w:r>
        <w:rPr>
          <w:spacing w:val="4"/>
          <w:sz w:val="24"/>
          <w:szCs w:val="24"/>
        </w:rPr>
        <w:t>e</w:t>
      </w:r>
      <w:r>
        <w:rPr>
          <w:sz w:val="24"/>
          <w:szCs w:val="24"/>
        </w:rPr>
        <w:t>nu</w:t>
      </w:r>
      <w:r>
        <w:rPr>
          <w:spacing w:val="-5"/>
          <w:sz w:val="24"/>
          <w:szCs w:val="24"/>
        </w:rPr>
        <w:t>n</w:t>
      </w:r>
      <w:r>
        <w:rPr>
          <w:spacing w:val="5"/>
          <w:sz w:val="24"/>
          <w:szCs w:val="24"/>
        </w:rPr>
        <w:t>t</w:t>
      </w:r>
      <w:r>
        <w:rPr>
          <w:sz w:val="24"/>
          <w:szCs w:val="24"/>
        </w:rPr>
        <w:t>ut</w:t>
      </w:r>
      <w:r>
        <w:rPr>
          <w:spacing w:val="-7"/>
          <w:sz w:val="24"/>
          <w:szCs w:val="24"/>
        </w:rPr>
        <w:t xml:space="preserve"> </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7"/>
          <w:sz w:val="24"/>
          <w:szCs w:val="24"/>
        </w:rPr>
        <w:t xml:space="preserve"> </w:t>
      </w:r>
      <w:r>
        <w:rPr>
          <w:sz w:val="24"/>
          <w:szCs w:val="24"/>
        </w:rPr>
        <w:t>p</w:t>
      </w:r>
      <w:r>
        <w:rPr>
          <w:spacing w:val="-1"/>
          <w:sz w:val="24"/>
          <w:szCs w:val="24"/>
        </w:rPr>
        <w:t>e</w:t>
      </w:r>
      <w:r>
        <w:rPr>
          <w:sz w:val="24"/>
          <w:szCs w:val="24"/>
        </w:rPr>
        <w:t>k</w:t>
      </w:r>
      <w:r>
        <w:rPr>
          <w:spacing w:val="-1"/>
          <w:sz w:val="24"/>
          <w:szCs w:val="24"/>
        </w:rPr>
        <w:t>e</w:t>
      </w:r>
      <w:r>
        <w:rPr>
          <w:spacing w:val="6"/>
          <w:sz w:val="24"/>
          <w:szCs w:val="24"/>
        </w:rPr>
        <w:t>r</w:t>
      </w:r>
      <w:r>
        <w:rPr>
          <w:spacing w:val="-4"/>
          <w:sz w:val="24"/>
          <w:szCs w:val="24"/>
        </w:rPr>
        <w:t>j</w:t>
      </w:r>
      <w:r>
        <w:rPr>
          <w:spacing w:val="-1"/>
          <w:sz w:val="24"/>
          <w:szCs w:val="24"/>
        </w:rPr>
        <w:t>a</w:t>
      </w:r>
      <w:r>
        <w:rPr>
          <w:spacing w:val="4"/>
          <w:sz w:val="24"/>
          <w:szCs w:val="24"/>
        </w:rPr>
        <w:t>a</w:t>
      </w:r>
      <w:r>
        <w:rPr>
          <w:sz w:val="24"/>
          <w:szCs w:val="24"/>
        </w:rPr>
        <w:t>n</w:t>
      </w:r>
      <w:r>
        <w:rPr>
          <w:spacing w:val="-12"/>
          <w:sz w:val="24"/>
          <w:szCs w:val="24"/>
        </w:rPr>
        <w:t xml:space="preserve"> </w:t>
      </w:r>
      <w:r>
        <w:rPr>
          <w:spacing w:val="5"/>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n</w:t>
      </w:r>
      <w:r>
        <w:rPr>
          <w:spacing w:val="-7"/>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
          <w:sz w:val="24"/>
          <w:szCs w:val="24"/>
        </w:rPr>
        <w:t xml:space="preserve"> </w:t>
      </w:r>
      <w:r>
        <w:rPr>
          <w:spacing w:val="-9"/>
          <w:sz w:val="24"/>
          <w:szCs w:val="24"/>
        </w:rPr>
        <w:t>l</w:t>
      </w:r>
      <w:r>
        <w:rPr>
          <w:spacing w:val="4"/>
          <w:sz w:val="24"/>
          <w:szCs w:val="24"/>
        </w:rPr>
        <w:t>e</w:t>
      </w:r>
      <w:r>
        <w:rPr>
          <w:sz w:val="24"/>
          <w:szCs w:val="24"/>
        </w:rPr>
        <w:t>b</w:t>
      </w:r>
      <w:r>
        <w:rPr>
          <w:spacing w:val="-4"/>
          <w:sz w:val="24"/>
          <w:szCs w:val="24"/>
        </w:rPr>
        <w:t>i</w:t>
      </w:r>
      <w:r>
        <w:rPr>
          <w:sz w:val="24"/>
          <w:szCs w:val="24"/>
        </w:rPr>
        <w:t>h</w:t>
      </w:r>
      <w:r>
        <w:rPr>
          <w:spacing w:val="-2"/>
          <w:sz w:val="24"/>
          <w:szCs w:val="24"/>
        </w:rPr>
        <w:t xml:space="preserve"> </w:t>
      </w:r>
      <w:r>
        <w:rPr>
          <w:spacing w:val="4"/>
          <w:sz w:val="24"/>
          <w:szCs w:val="24"/>
        </w:rPr>
        <w:t>e</w:t>
      </w:r>
      <w:r>
        <w:rPr>
          <w:spacing w:val="-3"/>
          <w:sz w:val="24"/>
          <w:szCs w:val="24"/>
        </w:rPr>
        <w:t>f</w:t>
      </w:r>
      <w:r>
        <w:rPr>
          <w:spacing w:val="-4"/>
          <w:sz w:val="24"/>
          <w:szCs w:val="24"/>
        </w:rPr>
        <w:t>i</w:t>
      </w:r>
      <w:r>
        <w:rPr>
          <w:spacing w:val="7"/>
          <w:sz w:val="24"/>
          <w:szCs w:val="24"/>
        </w:rPr>
        <w:t>s</w:t>
      </w:r>
      <w:r>
        <w:rPr>
          <w:spacing w:val="-4"/>
          <w:sz w:val="24"/>
          <w:szCs w:val="24"/>
        </w:rPr>
        <w:t>i</w:t>
      </w:r>
      <w:r>
        <w:rPr>
          <w:spacing w:val="4"/>
          <w:sz w:val="24"/>
          <w:szCs w:val="24"/>
        </w:rPr>
        <w:t>e</w:t>
      </w:r>
      <w:r>
        <w:rPr>
          <w:sz w:val="24"/>
          <w:szCs w:val="24"/>
        </w:rPr>
        <w:t>n</w:t>
      </w:r>
      <w:r>
        <w:rPr>
          <w:spacing w:val="-7"/>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7"/>
          <w:sz w:val="24"/>
          <w:szCs w:val="24"/>
        </w:rPr>
        <w:t xml:space="preserve"> </w:t>
      </w:r>
      <w:r>
        <w:rPr>
          <w:sz w:val="24"/>
          <w:szCs w:val="24"/>
        </w:rPr>
        <w:t>w</w:t>
      </w:r>
      <w:r>
        <w:rPr>
          <w:spacing w:val="-1"/>
          <w:sz w:val="24"/>
          <w:szCs w:val="24"/>
        </w:rPr>
        <w:t>a</w:t>
      </w:r>
      <w:r>
        <w:rPr>
          <w:sz w:val="24"/>
          <w:szCs w:val="24"/>
        </w:rPr>
        <w:t>k</w:t>
      </w:r>
      <w:r>
        <w:rPr>
          <w:spacing w:val="5"/>
          <w:sz w:val="24"/>
          <w:szCs w:val="24"/>
        </w:rPr>
        <w:t>t</w:t>
      </w:r>
      <w:r>
        <w:rPr>
          <w:sz w:val="24"/>
          <w:szCs w:val="24"/>
        </w:rPr>
        <w:t>u</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4"/>
          <w:sz w:val="24"/>
          <w:szCs w:val="24"/>
        </w:rPr>
        <w:t>l</w:t>
      </w:r>
      <w:r>
        <w:rPr>
          <w:spacing w:val="-1"/>
          <w:sz w:val="24"/>
          <w:szCs w:val="24"/>
        </w:rPr>
        <w:t>e</w:t>
      </w:r>
      <w:r>
        <w:rPr>
          <w:sz w:val="24"/>
          <w:szCs w:val="24"/>
        </w:rPr>
        <w:t>b</w:t>
      </w:r>
      <w:r>
        <w:rPr>
          <w:spacing w:val="-4"/>
          <w:sz w:val="24"/>
          <w:szCs w:val="24"/>
        </w:rPr>
        <w:t>i</w:t>
      </w:r>
      <w:r>
        <w:rPr>
          <w:sz w:val="24"/>
          <w:szCs w:val="24"/>
        </w:rPr>
        <w:t>h</w:t>
      </w:r>
      <w:r>
        <w:rPr>
          <w:spacing w:val="-3"/>
          <w:sz w:val="24"/>
          <w:szCs w:val="24"/>
        </w:rPr>
        <w:t xml:space="preserve"> </w:t>
      </w:r>
      <w:r>
        <w:rPr>
          <w:spacing w:val="2"/>
          <w:sz w:val="24"/>
          <w:szCs w:val="24"/>
        </w:rPr>
        <w:t>s</w:t>
      </w:r>
      <w:r>
        <w:rPr>
          <w:spacing w:val="-4"/>
          <w:sz w:val="24"/>
          <w:szCs w:val="24"/>
        </w:rPr>
        <w:t>i</w:t>
      </w:r>
      <w:r>
        <w:rPr>
          <w:sz w:val="24"/>
          <w:szCs w:val="24"/>
        </w:rPr>
        <w:t>ngk</w:t>
      </w:r>
      <w:r>
        <w:rPr>
          <w:spacing w:val="-1"/>
          <w:sz w:val="24"/>
          <w:szCs w:val="24"/>
        </w:rPr>
        <w:t>a</w:t>
      </w:r>
      <w:r>
        <w:rPr>
          <w:spacing w:val="5"/>
          <w:sz w:val="24"/>
          <w:szCs w:val="24"/>
        </w:rPr>
        <w:t>t</w:t>
      </w:r>
      <w:r>
        <w:rPr>
          <w:sz w:val="24"/>
          <w:szCs w:val="24"/>
        </w:rPr>
        <w:t>.</w:t>
      </w:r>
      <w:r>
        <w:rPr>
          <w:spacing w:val="-5"/>
          <w:sz w:val="24"/>
          <w:szCs w:val="24"/>
        </w:rPr>
        <w:t xml:space="preserve"> </w:t>
      </w:r>
      <w:r>
        <w:rPr>
          <w:sz w:val="24"/>
          <w:szCs w:val="24"/>
        </w:rPr>
        <w:t>N</w:t>
      </w:r>
      <w:r>
        <w:rPr>
          <w:spacing w:val="3"/>
          <w:sz w:val="24"/>
          <w:szCs w:val="24"/>
        </w:rPr>
        <w:t>a</w:t>
      </w:r>
      <w:r>
        <w:rPr>
          <w:spacing w:val="-9"/>
          <w:sz w:val="24"/>
          <w:szCs w:val="24"/>
        </w:rPr>
        <w:t>m</w:t>
      </w:r>
      <w:r>
        <w:rPr>
          <w:spacing w:val="5"/>
          <w:sz w:val="24"/>
          <w:szCs w:val="24"/>
        </w:rPr>
        <w:t>u</w:t>
      </w:r>
      <w:r>
        <w:rPr>
          <w:spacing w:val="-5"/>
          <w:sz w:val="24"/>
          <w:szCs w:val="24"/>
        </w:rPr>
        <w:t>n</w:t>
      </w:r>
      <w:r>
        <w:rPr>
          <w:sz w:val="24"/>
          <w:szCs w:val="24"/>
        </w:rPr>
        <w:t>,</w:t>
      </w:r>
      <w:r>
        <w:rPr>
          <w:spacing w:val="7"/>
          <w:sz w:val="24"/>
          <w:szCs w:val="24"/>
        </w:rPr>
        <w:t xml:space="preserve"> </w:t>
      </w:r>
      <w:r>
        <w:rPr>
          <w:spacing w:val="-9"/>
          <w:sz w:val="24"/>
          <w:szCs w:val="24"/>
        </w:rPr>
        <w:t>m</w:t>
      </w:r>
      <w:r>
        <w:rPr>
          <w:spacing w:val="4"/>
          <w:sz w:val="24"/>
          <w:szCs w:val="24"/>
        </w:rPr>
        <w:t>a</w:t>
      </w:r>
      <w:r>
        <w:rPr>
          <w:spacing w:val="2"/>
          <w:sz w:val="24"/>
          <w:szCs w:val="24"/>
        </w:rPr>
        <w:t>s</w:t>
      </w:r>
      <w:r>
        <w:rPr>
          <w:spacing w:val="-4"/>
          <w:sz w:val="24"/>
          <w:szCs w:val="24"/>
        </w:rPr>
        <w:t>i</w:t>
      </w:r>
      <w:r>
        <w:rPr>
          <w:sz w:val="24"/>
          <w:szCs w:val="24"/>
        </w:rPr>
        <w:t>h</w:t>
      </w:r>
      <w:r>
        <w:rPr>
          <w:spacing w:val="-3"/>
          <w:sz w:val="24"/>
          <w:szCs w:val="24"/>
        </w:rPr>
        <w:t xml:space="preserve"> </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 p</w:t>
      </w:r>
      <w:r>
        <w:rPr>
          <w:spacing w:val="-1"/>
          <w:sz w:val="24"/>
          <w:szCs w:val="24"/>
        </w:rPr>
        <w:t>e</w:t>
      </w:r>
      <w:r>
        <w:rPr>
          <w:sz w:val="24"/>
          <w:szCs w:val="24"/>
        </w:rPr>
        <w:t>k</w:t>
      </w:r>
      <w:r>
        <w:rPr>
          <w:spacing w:val="-1"/>
          <w:sz w:val="24"/>
          <w:szCs w:val="24"/>
        </w:rPr>
        <w:t>e</w:t>
      </w:r>
      <w:r>
        <w:rPr>
          <w:spacing w:val="6"/>
          <w:sz w:val="24"/>
          <w:szCs w:val="24"/>
        </w:rPr>
        <w:t>r</w:t>
      </w:r>
      <w:r>
        <w:rPr>
          <w:spacing w:val="-9"/>
          <w:sz w:val="24"/>
          <w:szCs w:val="24"/>
        </w:rPr>
        <w:t>j</w:t>
      </w:r>
      <w:r>
        <w:rPr>
          <w:spacing w:val="-1"/>
          <w:sz w:val="24"/>
          <w:szCs w:val="24"/>
        </w:rPr>
        <w:t>a</w:t>
      </w:r>
      <w:r>
        <w:rPr>
          <w:spacing w:val="4"/>
          <w:sz w:val="24"/>
          <w:szCs w:val="24"/>
        </w:rPr>
        <w:t>a</w:t>
      </w:r>
      <w:r>
        <w:rPr>
          <w:sz w:val="24"/>
          <w:szCs w:val="24"/>
        </w:rPr>
        <w:t>n</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w:t>
      </w:r>
      <w:r>
        <w:rPr>
          <w:sz w:val="24"/>
          <w:szCs w:val="24"/>
        </w:rPr>
        <w:t>p</w:t>
      </w:r>
      <w:r>
        <w:rPr>
          <w:spacing w:val="-1"/>
          <w:sz w:val="24"/>
          <w:szCs w:val="24"/>
        </w:rPr>
        <w:t>e</w:t>
      </w:r>
      <w:r>
        <w:rPr>
          <w:spacing w:val="1"/>
          <w:sz w:val="24"/>
          <w:szCs w:val="24"/>
        </w:rPr>
        <w:t>r</w:t>
      </w:r>
      <w:r>
        <w:rPr>
          <w:spacing w:val="-9"/>
          <w:sz w:val="24"/>
          <w:szCs w:val="24"/>
        </w:rPr>
        <w:t>l</w:t>
      </w:r>
      <w:r>
        <w:rPr>
          <w:sz w:val="24"/>
          <w:szCs w:val="24"/>
        </w:rPr>
        <w:t>u</w:t>
      </w:r>
      <w:r>
        <w:rPr>
          <w:spacing w:val="10"/>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a</w:t>
      </w:r>
      <w:r>
        <w:rPr>
          <w:sz w:val="24"/>
          <w:szCs w:val="24"/>
        </w:rPr>
        <w:t>k</w:t>
      </w:r>
      <w:r>
        <w:rPr>
          <w:spacing w:val="4"/>
          <w:sz w:val="24"/>
          <w:szCs w:val="24"/>
        </w:rPr>
        <w:t>a</w:t>
      </w:r>
      <w:r>
        <w:rPr>
          <w:sz w:val="24"/>
          <w:szCs w:val="24"/>
        </w:rPr>
        <w:t>n w</w:t>
      </w:r>
      <w:r>
        <w:rPr>
          <w:spacing w:val="-1"/>
          <w:sz w:val="24"/>
          <w:szCs w:val="24"/>
        </w:rPr>
        <w:t>a</w:t>
      </w:r>
      <w:r>
        <w:rPr>
          <w:sz w:val="24"/>
          <w:szCs w:val="24"/>
        </w:rPr>
        <w:t>k</w:t>
      </w:r>
      <w:r>
        <w:rPr>
          <w:spacing w:val="5"/>
          <w:sz w:val="24"/>
          <w:szCs w:val="24"/>
        </w:rPr>
        <w:t>t</w:t>
      </w:r>
      <w:r>
        <w:rPr>
          <w:sz w:val="24"/>
          <w:szCs w:val="24"/>
        </w:rPr>
        <w:t xml:space="preserve">u </w:t>
      </w:r>
      <w:r>
        <w:rPr>
          <w:spacing w:val="-10"/>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9"/>
          <w:sz w:val="24"/>
          <w:szCs w:val="24"/>
        </w:rPr>
        <w:t>l</w:t>
      </w:r>
      <w:r>
        <w:rPr>
          <w:spacing w:val="4"/>
          <w:sz w:val="24"/>
          <w:szCs w:val="24"/>
        </w:rPr>
        <w:t>a</w:t>
      </w:r>
      <w:r>
        <w:rPr>
          <w:spacing w:val="-4"/>
          <w:sz w:val="24"/>
          <w:szCs w:val="24"/>
        </w:rPr>
        <w:t>m</w:t>
      </w:r>
      <w:r>
        <w:rPr>
          <w:sz w:val="24"/>
          <w:szCs w:val="24"/>
        </w:rPr>
        <w:t>a</w:t>
      </w:r>
      <w:r>
        <w:rPr>
          <w:spacing w:val="9"/>
          <w:sz w:val="24"/>
          <w:szCs w:val="24"/>
        </w:rPr>
        <w:t xml:space="preserve"> </w:t>
      </w:r>
      <w:r>
        <w:rPr>
          <w:sz w:val="24"/>
          <w:szCs w:val="24"/>
        </w:rPr>
        <w:t>d</w:t>
      </w:r>
      <w:r>
        <w:rPr>
          <w:spacing w:val="-9"/>
          <w:sz w:val="24"/>
          <w:szCs w:val="24"/>
        </w:rPr>
        <w:t>i</w:t>
      </w:r>
      <w:r>
        <w:rPr>
          <w:sz w:val="24"/>
          <w:szCs w:val="24"/>
        </w:rPr>
        <w:t>k</w:t>
      </w:r>
      <w:r>
        <w:rPr>
          <w:spacing w:val="-1"/>
          <w:sz w:val="24"/>
          <w:szCs w:val="24"/>
        </w:rPr>
        <w:t>a</w:t>
      </w:r>
      <w:r>
        <w:rPr>
          <w:spacing w:val="1"/>
          <w:sz w:val="24"/>
          <w:szCs w:val="24"/>
        </w:rPr>
        <w:t>r</w:t>
      </w:r>
      <w:r>
        <w:rPr>
          <w:spacing w:val="4"/>
          <w:sz w:val="24"/>
          <w:szCs w:val="24"/>
        </w:rPr>
        <w:t>e</w:t>
      </w:r>
      <w:r>
        <w:rPr>
          <w:spacing w:val="-5"/>
          <w:sz w:val="24"/>
          <w:szCs w:val="24"/>
        </w:rPr>
        <w:t>n</w:t>
      </w:r>
      <w:r>
        <w:rPr>
          <w:spacing w:val="-1"/>
          <w:sz w:val="24"/>
          <w:szCs w:val="24"/>
        </w:rPr>
        <w:t>a</w:t>
      </w:r>
      <w:r>
        <w:rPr>
          <w:sz w:val="24"/>
          <w:szCs w:val="24"/>
        </w:rPr>
        <w:t>k</w:t>
      </w:r>
      <w:r>
        <w:rPr>
          <w:spacing w:val="4"/>
          <w:sz w:val="24"/>
          <w:szCs w:val="24"/>
        </w:rPr>
        <w:t>a</w:t>
      </w:r>
      <w:r>
        <w:rPr>
          <w:sz w:val="24"/>
          <w:szCs w:val="24"/>
        </w:rPr>
        <w:t>n h</w:t>
      </w:r>
      <w:r>
        <w:rPr>
          <w:spacing w:val="-1"/>
          <w:sz w:val="24"/>
          <w:szCs w:val="24"/>
        </w:rPr>
        <w:t>a</w:t>
      </w:r>
      <w:r>
        <w:rPr>
          <w:spacing w:val="1"/>
          <w:sz w:val="24"/>
          <w:szCs w:val="24"/>
        </w:rPr>
        <w:t>r</w:t>
      </w:r>
      <w:r>
        <w:rPr>
          <w:sz w:val="24"/>
          <w:szCs w:val="24"/>
        </w:rPr>
        <w:t>us</w:t>
      </w:r>
      <w:r>
        <w:rPr>
          <w:spacing w:val="8"/>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5"/>
          <w:sz w:val="24"/>
          <w:szCs w:val="24"/>
        </w:rPr>
        <w:t>u</w:t>
      </w:r>
      <w:r>
        <w:rPr>
          <w:spacing w:val="-4"/>
          <w:sz w:val="24"/>
          <w:szCs w:val="24"/>
        </w:rPr>
        <w:t>m</w:t>
      </w:r>
      <w:r>
        <w:rPr>
          <w:sz w:val="24"/>
          <w:szCs w:val="24"/>
        </w:rPr>
        <w:t>p</w:t>
      </w:r>
      <w:r>
        <w:rPr>
          <w:spacing w:val="5"/>
          <w:sz w:val="24"/>
          <w:szCs w:val="24"/>
        </w:rPr>
        <w:t>u</w:t>
      </w:r>
      <w:r>
        <w:rPr>
          <w:spacing w:val="-4"/>
          <w:sz w:val="24"/>
          <w:szCs w:val="24"/>
        </w:rPr>
        <w:t>l</w:t>
      </w:r>
      <w:r>
        <w:rPr>
          <w:sz w:val="24"/>
          <w:szCs w:val="24"/>
        </w:rPr>
        <w:t>k</w:t>
      </w:r>
      <w:r>
        <w:rPr>
          <w:spacing w:val="4"/>
          <w:sz w:val="24"/>
          <w:szCs w:val="24"/>
        </w:rPr>
        <w:t>a</w:t>
      </w:r>
      <w:r>
        <w:rPr>
          <w:sz w:val="24"/>
          <w:szCs w:val="24"/>
        </w:rPr>
        <w:t>n d</w:t>
      </w:r>
      <w:r>
        <w:rPr>
          <w:spacing w:val="-1"/>
          <w:sz w:val="24"/>
          <w:szCs w:val="24"/>
        </w:rPr>
        <w:t>a</w:t>
      </w:r>
      <w:r>
        <w:rPr>
          <w:spacing w:val="5"/>
          <w:sz w:val="24"/>
          <w:szCs w:val="24"/>
        </w:rPr>
        <w:t>t</w:t>
      </w:r>
      <w:r>
        <w:rPr>
          <w:spacing w:val="-1"/>
          <w:sz w:val="24"/>
          <w:szCs w:val="24"/>
        </w:rPr>
        <w:t>a</w:t>
      </w:r>
      <w:r>
        <w:rPr>
          <w:spacing w:val="2"/>
          <w:sz w:val="24"/>
          <w:szCs w:val="24"/>
        </w:rPr>
        <w:t>-</w:t>
      </w:r>
      <w:r>
        <w:rPr>
          <w:sz w:val="24"/>
          <w:szCs w:val="24"/>
        </w:rPr>
        <w:t>d</w:t>
      </w:r>
      <w:r>
        <w:rPr>
          <w:spacing w:val="-6"/>
          <w:sz w:val="24"/>
          <w:szCs w:val="24"/>
        </w:rPr>
        <w:t>a</w:t>
      </w:r>
      <w:r>
        <w:rPr>
          <w:spacing w:val="5"/>
          <w:sz w:val="24"/>
          <w:szCs w:val="24"/>
        </w:rPr>
        <w:t>t</w:t>
      </w:r>
      <w:r>
        <w:rPr>
          <w:sz w:val="24"/>
          <w:szCs w:val="24"/>
        </w:rPr>
        <w:t>a</w:t>
      </w:r>
      <w:r>
        <w:rPr>
          <w:spacing w:val="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2"/>
          <w:sz w:val="24"/>
          <w:szCs w:val="24"/>
        </w:rPr>
        <w:t>s</w:t>
      </w:r>
      <w:r>
        <w:rPr>
          <w:spacing w:val="4"/>
          <w:sz w:val="24"/>
          <w:szCs w:val="24"/>
        </w:rPr>
        <w:t>a</w:t>
      </w:r>
      <w:r>
        <w:rPr>
          <w:spacing w:val="-5"/>
          <w:sz w:val="24"/>
          <w:szCs w:val="24"/>
        </w:rPr>
        <w:t>n</w:t>
      </w:r>
      <w:r>
        <w:rPr>
          <w:sz w:val="24"/>
          <w:szCs w:val="24"/>
        </w:rPr>
        <w:t>g</w:t>
      </w:r>
      <w:r>
        <w:rPr>
          <w:spacing w:val="-1"/>
          <w:sz w:val="24"/>
          <w:szCs w:val="24"/>
        </w:rPr>
        <w:t>a</w:t>
      </w:r>
      <w:r>
        <w:rPr>
          <w:sz w:val="24"/>
          <w:szCs w:val="24"/>
        </w:rPr>
        <w:t>t</w:t>
      </w:r>
      <w:r>
        <w:rPr>
          <w:spacing w:val="10"/>
          <w:sz w:val="24"/>
          <w:szCs w:val="24"/>
        </w:rPr>
        <w:t xml:space="preserve"> </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5"/>
          <w:sz w:val="24"/>
          <w:szCs w:val="24"/>
        </w:rPr>
        <w:t xml:space="preserve"> </w:t>
      </w:r>
      <w:r>
        <w:rPr>
          <w:sz w:val="24"/>
          <w:szCs w:val="24"/>
        </w:rPr>
        <w:t>d</w:t>
      </w:r>
      <w:r>
        <w:rPr>
          <w:spacing w:val="4"/>
          <w:sz w:val="24"/>
          <w:szCs w:val="24"/>
        </w:rPr>
        <w:t>a</w:t>
      </w:r>
      <w:r>
        <w:rPr>
          <w:sz w:val="24"/>
          <w:szCs w:val="24"/>
        </w:rPr>
        <w:t xml:space="preserve">n </w:t>
      </w:r>
      <w:r>
        <w:rPr>
          <w:spacing w:val="5"/>
          <w:sz w:val="24"/>
          <w:szCs w:val="24"/>
        </w:rPr>
        <w:t>d</w:t>
      </w:r>
      <w:r>
        <w:rPr>
          <w:sz w:val="24"/>
          <w:szCs w:val="24"/>
        </w:rPr>
        <w:t>i</w:t>
      </w:r>
      <w:r>
        <w:rPr>
          <w:spacing w:val="-4"/>
          <w:sz w:val="24"/>
          <w:szCs w:val="24"/>
        </w:rPr>
        <w:t>l</w:t>
      </w:r>
      <w:r>
        <w:rPr>
          <w:spacing w:val="-1"/>
          <w:sz w:val="24"/>
          <w:szCs w:val="24"/>
        </w:rPr>
        <w:t>a</w:t>
      </w:r>
      <w:r>
        <w:rPr>
          <w:sz w:val="24"/>
          <w:szCs w:val="24"/>
        </w:rPr>
        <w:t>kuk</w:t>
      </w:r>
      <w:r>
        <w:rPr>
          <w:spacing w:val="4"/>
          <w:sz w:val="24"/>
          <w:szCs w:val="24"/>
        </w:rPr>
        <w:t>a</w:t>
      </w:r>
      <w:r>
        <w:rPr>
          <w:sz w:val="24"/>
          <w:szCs w:val="24"/>
        </w:rPr>
        <w:t xml:space="preserve">n </w:t>
      </w:r>
      <w:r>
        <w:rPr>
          <w:spacing w:val="2"/>
          <w:sz w:val="24"/>
          <w:szCs w:val="24"/>
        </w:rPr>
        <w:t>s</w:t>
      </w:r>
      <w:r>
        <w:rPr>
          <w:spacing w:val="-1"/>
          <w:sz w:val="24"/>
          <w:szCs w:val="24"/>
        </w:rPr>
        <w:t>eca</w:t>
      </w:r>
      <w:r>
        <w:rPr>
          <w:spacing w:val="6"/>
          <w:sz w:val="24"/>
          <w:szCs w:val="24"/>
        </w:rPr>
        <w:t>r</w:t>
      </w:r>
      <w:r>
        <w:rPr>
          <w:sz w:val="24"/>
          <w:szCs w:val="24"/>
        </w:rPr>
        <w:t>a</w:t>
      </w:r>
      <w:r>
        <w:rPr>
          <w:spacing w:val="9"/>
          <w:sz w:val="24"/>
          <w:szCs w:val="24"/>
        </w:rPr>
        <w:t xml:space="preserve"> </w:t>
      </w:r>
      <w:r>
        <w:rPr>
          <w:spacing w:val="-9"/>
          <w:sz w:val="24"/>
          <w:szCs w:val="24"/>
        </w:rPr>
        <w:t>m</w:t>
      </w:r>
      <w:r>
        <w:rPr>
          <w:spacing w:val="4"/>
          <w:sz w:val="24"/>
          <w:szCs w:val="24"/>
        </w:rPr>
        <w:t>a</w:t>
      </w:r>
      <w:r>
        <w:rPr>
          <w:spacing w:val="-5"/>
          <w:sz w:val="24"/>
          <w:szCs w:val="24"/>
        </w:rPr>
        <w:t>n</w:t>
      </w:r>
      <w:r>
        <w:rPr>
          <w:sz w:val="24"/>
          <w:szCs w:val="24"/>
        </w:rPr>
        <w:t>u</w:t>
      </w:r>
      <w:r>
        <w:rPr>
          <w:spacing w:val="4"/>
          <w:sz w:val="24"/>
          <w:szCs w:val="24"/>
        </w:rPr>
        <w:t>a</w:t>
      </w:r>
      <w:r>
        <w:rPr>
          <w:spacing w:val="-4"/>
          <w:sz w:val="24"/>
          <w:szCs w:val="24"/>
        </w:rPr>
        <w:t>l</w:t>
      </w:r>
      <w:r>
        <w:rPr>
          <w:sz w:val="24"/>
          <w:szCs w:val="24"/>
        </w:rPr>
        <w:t>,</w:t>
      </w:r>
      <w:r>
        <w:rPr>
          <w:spacing w:val="7"/>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4"/>
          <w:sz w:val="24"/>
          <w:szCs w:val="24"/>
        </w:rPr>
        <w:t xml:space="preserve"> </w:t>
      </w:r>
      <w:r>
        <w:rPr>
          <w:spacing w:val="-4"/>
          <w:sz w:val="24"/>
          <w:szCs w:val="24"/>
        </w:rPr>
        <w:t>i</w:t>
      </w:r>
      <w:r>
        <w:rPr>
          <w:sz w:val="24"/>
          <w:szCs w:val="24"/>
        </w:rPr>
        <w:t>ni</w:t>
      </w:r>
      <w:r>
        <w:rPr>
          <w:spacing w:val="5"/>
          <w:sz w:val="24"/>
          <w:szCs w:val="24"/>
        </w:rPr>
        <w:t xml:space="preserve"> </w:t>
      </w:r>
      <w:r>
        <w:rPr>
          <w:spacing w:val="-5"/>
          <w:sz w:val="24"/>
          <w:szCs w:val="24"/>
        </w:rPr>
        <w:t>b</w:t>
      </w:r>
      <w:r>
        <w:rPr>
          <w:spacing w:val="-1"/>
          <w:sz w:val="24"/>
          <w:szCs w:val="24"/>
        </w:rPr>
        <w:t>e</w:t>
      </w:r>
      <w:r>
        <w:rPr>
          <w:spacing w:val="1"/>
          <w:sz w:val="24"/>
          <w:szCs w:val="24"/>
        </w:rPr>
        <w:t>r</w:t>
      </w:r>
      <w:r>
        <w:rPr>
          <w:spacing w:val="-1"/>
          <w:sz w:val="24"/>
          <w:szCs w:val="24"/>
        </w:rPr>
        <w:t>a</w:t>
      </w:r>
      <w:r>
        <w:rPr>
          <w:spacing w:val="-2"/>
          <w:sz w:val="24"/>
          <w:szCs w:val="24"/>
        </w:rPr>
        <w:t>s</w:t>
      </w:r>
      <w:r>
        <w:rPr>
          <w:spacing w:val="4"/>
          <w:sz w:val="24"/>
          <w:szCs w:val="24"/>
        </w:rPr>
        <w:t>a</w:t>
      </w:r>
      <w:r>
        <w:rPr>
          <w:sz w:val="24"/>
          <w:szCs w:val="24"/>
        </w:rPr>
        <w:t>l</w:t>
      </w:r>
      <w:r>
        <w:rPr>
          <w:spacing w:val="1"/>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1"/>
          <w:sz w:val="24"/>
          <w:szCs w:val="24"/>
        </w:rPr>
        <w:t xml:space="preserve"> </w:t>
      </w:r>
      <w:r>
        <w:rPr>
          <w:spacing w:val="-2"/>
          <w:sz w:val="24"/>
          <w:szCs w:val="24"/>
        </w:rPr>
        <w:t>s</w:t>
      </w:r>
      <w:r>
        <w:rPr>
          <w:spacing w:val="5"/>
          <w:sz w:val="24"/>
          <w:szCs w:val="24"/>
        </w:rPr>
        <w:t>u</w:t>
      </w:r>
      <w:r>
        <w:rPr>
          <w:spacing w:val="-4"/>
          <w:sz w:val="24"/>
          <w:szCs w:val="24"/>
        </w:rPr>
        <w:t>m</w:t>
      </w:r>
      <w:r>
        <w:rPr>
          <w:sz w:val="24"/>
          <w:szCs w:val="24"/>
        </w:rPr>
        <w:t>b</w:t>
      </w:r>
      <w:r>
        <w:rPr>
          <w:spacing w:val="-1"/>
          <w:sz w:val="24"/>
          <w:szCs w:val="24"/>
        </w:rPr>
        <w:t>e</w:t>
      </w:r>
      <w:r>
        <w:rPr>
          <w:sz w:val="24"/>
          <w:szCs w:val="24"/>
        </w:rPr>
        <w:t>r</w:t>
      </w:r>
      <w:r>
        <w:rPr>
          <w:spacing w:val="8"/>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pacing w:val="-1"/>
          <w:sz w:val="24"/>
          <w:szCs w:val="24"/>
        </w:rPr>
        <w:t>e</w:t>
      </w:r>
      <w:r>
        <w:rPr>
          <w:sz w:val="24"/>
          <w:szCs w:val="24"/>
        </w:rPr>
        <w:t>d</w:t>
      </w:r>
      <w:r>
        <w:rPr>
          <w:spacing w:val="-1"/>
          <w:sz w:val="24"/>
          <w:szCs w:val="24"/>
        </w:rPr>
        <w:t>a</w:t>
      </w:r>
      <w:r>
        <w:rPr>
          <w:sz w:val="24"/>
          <w:szCs w:val="24"/>
        </w:rPr>
        <w:t>.</w:t>
      </w:r>
    </w:p>
    <w:p w14:paraId="62915065" w14:textId="77777777" w:rsidR="00B57C0E" w:rsidRDefault="00B57C0E">
      <w:pPr>
        <w:spacing w:before="5" w:line="100" w:lineRule="exact"/>
        <w:rPr>
          <w:sz w:val="10"/>
          <w:szCs w:val="10"/>
        </w:rPr>
      </w:pPr>
    </w:p>
    <w:p w14:paraId="7BC61D80" w14:textId="36A17358" w:rsidR="00B57C0E" w:rsidRDefault="006C2079">
      <w:pPr>
        <w:spacing w:line="360" w:lineRule="auto"/>
        <w:ind w:left="653" w:right="66" w:firstLine="566"/>
        <w:jc w:val="both"/>
        <w:rPr>
          <w:sz w:val="24"/>
          <w:szCs w:val="24"/>
        </w:rPr>
      </w:pPr>
      <w:r w:rsidRPr="006C2079">
        <w:rPr>
          <w:spacing w:val="1"/>
          <w:sz w:val="24"/>
          <w:szCs w:val="24"/>
        </w:rPr>
        <w:t xml:space="preserve">Di bidang pendidikan khususnya Dinas Pendidikan dan Kebudayaan Provinsi Jawa Tengah yang </w:t>
      </w:r>
      <w:r>
        <w:rPr>
          <w:spacing w:val="1"/>
          <w:sz w:val="24"/>
          <w:szCs w:val="24"/>
        </w:rPr>
        <w:t>bertugas</w:t>
      </w:r>
      <w:r w:rsidRPr="006C2079">
        <w:rPr>
          <w:spacing w:val="1"/>
          <w:sz w:val="24"/>
          <w:szCs w:val="24"/>
        </w:rPr>
        <w:t xml:space="preserve"> memberikan pelayanan dan perumusan kebijakan bagi sekolah-sekolah di Jawa Tengah</w:t>
      </w:r>
      <w:r>
        <w:rPr>
          <w:spacing w:val="1"/>
          <w:sz w:val="24"/>
          <w:szCs w:val="24"/>
        </w:rPr>
        <w:t>,</w:t>
      </w:r>
      <w:r w:rsidRPr="006C2079">
        <w:rPr>
          <w:spacing w:val="1"/>
          <w:sz w:val="24"/>
          <w:szCs w:val="24"/>
        </w:rPr>
        <w:t xml:space="preserve"> tentunya menghadapi banyak sekali data setiap harinya. </w:t>
      </w:r>
      <w:r>
        <w:rPr>
          <w:spacing w:val="1"/>
          <w:sz w:val="24"/>
          <w:szCs w:val="24"/>
        </w:rPr>
        <w:t>P</w:t>
      </w:r>
      <w:r w:rsidRPr="006C2079">
        <w:rPr>
          <w:spacing w:val="1"/>
          <w:sz w:val="24"/>
          <w:szCs w:val="24"/>
        </w:rPr>
        <w:t xml:space="preserve">enggunaan data yang begitu besar akan menimbulkan masalah seperti data tidak terdeteksi, sehingga data yang </w:t>
      </w:r>
      <w:r>
        <w:rPr>
          <w:spacing w:val="1"/>
          <w:sz w:val="24"/>
          <w:szCs w:val="24"/>
        </w:rPr>
        <w:t>di</w:t>
      </w:r>
      <w:r w:rsidRPr="006C2079">
        <w:rPr>
          <w:spacing w:val="1"/>
          <w:sz w:val="24"/>
          <w:szCs w:val="24"/>
        </w:rPr>
        <w:t xml:space="preserve">miliki tidak </w:t>
      </w:r>
      <w:r>
        <w:rPr>
          <w:spacing w:val="1"/>
          <w:sz w:val="24"/>
          <w:szCs w:val="24"/>
        </w:rPr>
        <w:t>terbarui</w:t>
      </w:r>
      <w:r w:rsidRPr="006C2079">
        <w:rPr>
          <w:spacing w:val="1"/>
          <w:sz w:val="24"/>
          <w:szCs w:val="24"/>
        </w:rPr>
        <w:t>.</w:t>
      </w:r>
    </w:p>
    <w:p w14:paraId="7A66A1BF" w14:textId="77777777" w:rsidR="00B57C0E" w:rsidRDefault="00B57C0E">
      <w:pPr>
        <w:spacing w:before="10" w:line="100" w:lineRule="exact"/>
        <w:rPr>
          <w:sz w:val="10"/>
          <w:szCs w:val="10"/>
        </w:rPr>
      </w:pPr>
    </w:p>
    <w:p w14:paraId="4E580C1B" w14:textId="56FBB880" w:rsidR="00B57C0E" w:rsidRDefault="00A54C8A">
      <w:pPr>
        <w:spacing w:line="360" w:lineRule="auto"/>
        <w:ind w:left="653" w:right="70" w:firstLine="566"/>
        <w:jc w:val="both"/>
        <w:rPr>
          <w:sz w:val="24"/>
          <w:szCs w:val="24"/>
        </w:rPr>
      </w:pPr>
      <w:r>
        <w:rPr>
          <w:spacing w:val="1"/>
          <w:sz w:val="24"/>
          <w:szCs w:val="24"/>
        </w:rPr>
        <w:t>S</w:t>
      </w:r>
      <w:r>
        <w:rPr>
          <w:spacing w:val="-2"/>
          <w:sz w:val="24"/>
          <w:szCs w:val="24"/>
        </w:rPr>
        <w:t>M</w:t>
      </w:r>
      <w:r>
        <w:rPr>
          <w:sz w:val="24"/>
          <w:szCs w:val="24"/>
        </w:rPr>
        <w:t xml:space="preserve">K </w:t>
      </w:r>
      <w:r>
        <w:rPr>
          <w:spacing w:val="-1"/>
          <w:sz w:val="24"/>
          <w:szCs w:val="24"/>
        </w:rPr>
        <w:t>a</w:t>
      </w:r>
      <w:r>
        <w:rPr>
          <w:spacing w:val="5"/>
          <w:sz w:val="24"/>
          <w:szCs w:val="24"/>
        </w:rPr>
        <w:t>t</w:t>
      </w:r>
      <w:r>
        <w:rPr>
          <w:spacing w:val="-1"/>
          <w:sz w:val="24"/>
          <w:szCs w:val="24"/>
        </w:rPr>
        <w:t>a</w:t>
      </w:r>
      <w:r>
        <w:rPr>
          <w:sz w:val="24"/>
          <w:szCs w:val="24"/>
        </w:rPr>
        <w:t>u</w:t>
      </w:r>
      <w:r>
        <w:rPr>
          <w:spacing w:val="5"/>
          <w:sz w:val="24"/>
          <w:szCs w:val="24"/>
        </w:rPr>
        <w:t xml:space="preserve"> </w:t>
      </w:r>
      <w:r>
        <w:rPr>
          <w:spacing w:val="1"/>
          <w:sz w:val="24"/>
          <w:szCs w:val="24"/>
        </w:rPr>
        <w:t>S</w:t>
      </w:r>
      <w:r>
        <w:rPr>
          <w:spacing w:val="-1"/>
          <w:sz w:val="24"/>
          <w:szCs w:val="24"/>
        </w:rPr>
        <w:t>e</w:t>
      </w:r>
      <w:r>
        <w:rPr>
          <w:spacing w:val="-5"/>
          <w:sz w:val="24"/>
          <w:szCs w:val="24"/>
        </w:rPr>
        <w:t>k</w:t>
      </w:r>
      <w:r>
        <w:rPr>
          <w:spacing w:val="5"/>
          <w:sz w:val="24"/>
          <w:szCs w:val="24"/>
        </w:rPr>
        <w:t>o</w:t>
      </w:r>
      <w:r>
        <w:rPr>
          <w:spacing w:val="-9"/>
          <w:sz w:val="24"/>
          <w:szCs w:val="24"/>
        </w:rPr>
        <w:t>l</w:t>
      </w:r>
      <w:r>
        <w:rPr>
          <w:spacing w:val="4"/>
          <w:sz w:val="24"/>
          <w:szCs w:val="24"/>
        </w:rPr>
        <w:t>a</w:t>
      </w:r>
      <w:r>
        <w:rPr>
          <w:sz w:val="24"/>
          <w:szCs w:val="24"/>
        </w:rPr>
        <w:t xml:space="preserve">h </w:t>
      </w:r>
      <w:r>
        <w:rPr>
          <w:spacing w:val="-2"/>
          <w:sz w:val="24"/>
          <w:szCs w:val="24"/>
        </w:rPr>
        <w:t>M</w:t>
      </w:r>
      <w:r>
        <w:rPr>
          <w:spacing w:val="4"/>
          <w:sz w:val="24"/>
          <w:szCs w:val="24"/>
        </w:rPr>
        <w:t>e</w:t>
      </w:r>
      <w:r>
        <w:rPr>
          <w:spacing w:val="-5"/>
          <w:sz w:val="24"/>
          <w:szCs w:val="24"/>
        </w:rPr>
        <w:t>n</w:t>
      </w:r>
      <w:r w:rsidR="006C2079">
        <w:rPr>
          <w:spacing w:val="-5"/>
          <w:sz w:val="24"/>
          <w:szCs w:val="24"/>
        </w:rPr>
        <w:t>e</w:t>
      </w:r>
      <w:r>
        <w:rPr>
          <w:sz w:val="24"/>
          <w:szCs w:val="24"/>
        </w:rPr>
        <w:t>g</w:t>
      </w:r>
      <w:r>
        <w:rPr>
          <w:spacing w:val="4"/>
          <w:sz w:val="24"/>
          <w:szCs w:val="24"/>
        </w:rPr>
        <w:t>a</w:t>
      </w:r>
      <w:r>
        <w:rPr>
          <w:sz w:val="24"/>
          <w:szCs w:val="24"/>
        </w:rPr>
        <w:t xml:space="preserve">h </w:t>
      </w:r>
      <w:r>
        <w:rPr>
          <w:spacing w:val="-5"/>
          <w:sz w:val="24"/>
          <w:szCs w:val="24"/>
        </w:rPr>
        <w:t>K</w:t>
      </w:r>
      <w:r>
        <w:rPr>
          <w:spacing w:val="4"/>
          <w:sz w:val="24"/>
          <w:szCs w:val="24"/>
        </w:rPr>
        <w:t>e</w:t>
      </w:r>
      <w:r>
        <w:rPr>
          <w:spacing w:val="-4"/>
          <w:sz w:val="24"/>
          <w:szCs w:val="24"/>
        </w:rPr>
        <w:t>j</w:t>
      </w:r>
      <w:r>
        <w:rPr>
          <w:sz w:val="24"/>
          <w:szCs w:val="24"/>
        </w:rPr>
        <w:t>u</w:t>
      </w:r>
      <w:r>
        <w:rPr>
          <w:spacing w:val="1"/>
          <w:sz w:val="24"/>
          <w:szCs w:val="24"/>
        </w:rPr>
        <w:t>r</w:t>
      </w:r>
      <w:r>
        <w:rPr>
          <w:sz w:val="24"/>
          <w:szCs w:val="24"/>
        </w:rPr>
        <w:t>u</w:t>
      </w:r>
      <w:r>
        <w:rPr>
          <w:spacing w:val="4"/>
          <w:sz w:val="24"/>
          <w:szCs w:val="24"/>
        </w:rPr>
        <w:t>a</w:t>
      </w:r>
      <w:r>
        <w:rPr>
          <w:sz w:val="24"/>
          <w:szCs w:val="24"/>
        </w:rPr>
        <w:t>n</w:t>
      </w:r>
      <w:r>
        <w:rPr>
          <w:spacing w:val="5"/>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1"/>
          <w:sz w:val="24"/>
          <w:szCs w:val="24"/>
        </w:rPr>
        <w:t>a</w:t>
      </w:r>
      <w:r>
        <w:rPr>
          <w:sz w:val="24"/>
          <w:szCs w:val="24"/>
        </w:rPr>
        <w:t xml:space="preserve">n </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 xml:space="preserve">h </w:t>
      </w:r>
      <w:r>
        <w:rPr>
          <w:spacing w:val="-2"/>
          <w:sz w:val="24"/>
          <w:szCs w:val="24"/>
        </w:rPr>
        <w:t>s</w:t>
      </w:r>
      <w:r>
        <w:rPr>
          <w:spacing w:val="-1"/>
          <w:sz w:val="24"/>
          <w:szCs w:val="24"/>
        </w:rPr>
        <w:t>a</w:t>
      </w:r>
      <w:r>
        <w:rPr>
          <w:spacing w:val="5"/>
          <w:sz w:val="24"/>
          <w:szCs w:val="24"/>
        </w:rPr>
        <w:t>t</w:t>
      </w:r>
      <w:r>
        <w:rPr>
          <w:sz w:val="24"/>
          <w:szCs w:val="24"/>
        </w:rPr>
        <w:t>u</w:t>
      </w:r>
      <w:r>
        <w:rPr>
          <w:spacing w:val="5"/>
          <w:sz w:val="24"/>
          <w:szCs w:val="24"/>
        </w:rPr>
        <w:t xml:space="preserve"> </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5"/>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 xml:space="preserve">n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5"/>
          <w:sz w:val="24"/>
          <w:szCs w:val="24"/>
        </w:rPr>
        <w:t xml:space="preserve"> </w:t>
      </w:r>
      <w:r>
        <w:rPr>
          <w:spacing w:val="-8"/>
          <w:sz w:val="24"/>
          <w:szCs w:val="24"/>
        </w:rPr>
        <w:t>f</w:t>
      </w:r>
      <w:r>
        <w:rPr>
          <w:spacing w:val="5"/>
          <w:sz w:val="24"/>
          <w:szCs w:val="24"/>
        </w:rPr>
        <w:t>o</w:t>
      </w:r>
      <w:r>
        <w:rPr>
          <w:spacing w:val="6"/>
          <w:sz w:val="24"/>
          <w:szCs w:val="24"/>
        </w:rPr>
        <w:t>r</w:t>
      </w:r>
      <w:r>
        <w:rPr>
          <w:spacing w:val="-9"/>
          <w:sz w:val="24"/>
          <w:szCs w:val="24"/>
        </w:rPr>
        <w:t>m</w:t>
      </w:r>
      <w:r>
        <w:rPr>
          <w:spacing w:val="4"/>
          <w:sz w:val="24"/>
          <w:szCs w:val="24"/>
        </w:rPr>
        <w:t>a</w:t>
      </w:r>
      <w:r>
        <w:rPr>
          <w:sz w:val="24"/>
          <w:szCs w:val="24"/>
        </w:rPr>
        <w:t>l</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4"/>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z w:val="24"/>
          <w:szCs w:val="24"/>
        </w:rPr>
        <w:t>k</w:t>
      </w:r>
      <w:r>
        <w:rPr>
          <w:spacing w:val="4"/>
          <w:sz w:val="24"/>
          <w:szCs w:val="24"/>
        </w:rPr>
        <w:t>a</w:t>
      </w:r>
      <w:r>
        <w:rPr>
          <w:sz w:val="24"/>
          <w:szCs w:val="24"/>
        </w:rPr>
        <w:t>n 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 k</w:t>
      </w:r>
      <w:r>
        <w:rPr>
          <w:spacing w:val="4"/>
          <w:sz w:val="24"/>
          <w:szCs w:val="24"/>
        </w:rPr>
        <w:t>e</w:t>
      </w:r>
      <w:r>
        <w:rPr>
          <w:spacing w:val="-4"/>
          <w:sz w:val="24"/>
          <w:szCs w:val="24"/>
        </w:rPr>
        <w:t>j</w:t>
      </w:r>
      <w:r>
        <w:rPr>
          <w:sz w:val="24"/>
          <w:szCs w:val="24"/>
        </w:rPr>
        <w:t>u</w:t>
      </w:r>
      <w:r>
        <w:rPr>
          <w:spacing w:val="1"/>
          <w:sz w:val="24"/>
          <w:szCs w:val="24"/>
        </w:rPr>
        <w:t>r</w:t>
      </w:r>
      <w:r>
        <w:rPr>
          <w:sz w:val="24"/>
          <w:szCs w:val="24"/>
        </w:rPr>
        <w:t>u</w:t>
      </w:r>
      <w:r>
        <w:rPr>
          <w:spacing w:val="4"/>
          <w:sz w:val="24"/>
          <w:szCs w:val="24"/>
        </w:rPr>
        <w:t>a</w:t>
      </w:r>
      <w:r>
        <w:rPr>
          <w:sz w:val="24"/>
          <w:szCs w:val="24"/>
        </w:rPr>
        <w:t>n p</w:t>
      </w:r>
      <w:r>
        <w:rPr>
          <w:spacing w:val="-1"/>
          <w:sz w:val="24"/>
          <w:szCs w:val="24"/>
        </w:rPr>
        <w:t>a</w:t>
      </w:r>
      <w:r>
        <w:rPr>
          <w:sz w:val="24"/>
          <w:szCs w:val="24"/>
        </w:rPr>
        <w:t>da</w:t>
      </w:r>
      <w:r>
        <w:rPr>
          <w:spacing w:val="18"/>
          <w:sz w:val="24"/>
          <w:szCs w:val="24"/>
        </w:rPr>
        <w:t xml:space="preserve"> </w:t>
      </w:r>
      <w:r>
        <w:rPr>
          <w:spacing w:val="-4"/>
          <w:sz w:val="24"/>
          <w:szCs w:val="24"/>
        </w:rPr>
        <w:t>j</w:t>
      </w:r>
      <w:r>
        <w:rPr>
          <w:spacing w:val="4"/>
          <w:sz w:val="24"/>
          <w:szCs w:val="24"/>
        </w:rPr>
        <w:t>e</w:t>
      </w:r>
      <w:r>
        <w:rPr>
          <w:sz w:val="24"/>
          <w:szCs w:val="24"/>
        </w:rPr>
        <w:t>n</w:t>
      </w:r>
      <w:r>
        <w:rPr>
          <w:spacing w:val="-4"/>
          <w:sz w:val="24"/>
          <w:szCs w:val="24"/>
        </w:rPr>
        <w:t>j</w:t>
      </w:r>
      <w:r>
        <w:rPr>
          <w:spacing w:val="4"/>
          <w:sz w:val="24"/>
          <w:szCs w:val="24"/>
        </w:rPr>
        <w:t>a</w:t>
      </w:r>
      <w:r>
        <w:rPr>
          <w:spacing w:val="-5"/>
          <w:sz w:val="24"/>
          <w:szCs w:val="24"/>
        </w:rPr>
        <w:t>n</w:t>
      </w:r>
      <w:r>
        <w:rPr>
          <w:sz w:val="24"/>
          <w:szCs w:val="24"/>
        </w:rPr>
        <w:t xml:space="preserve">g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9"/>
          <w:sz w:val="24"/>
          <w:szCs w:val="24"/>
        </w:rPr>
        <w:t xml:space="preserve"> </w:t>
      </w:r>
      <w:r>
        <w:rPr>
          <w:spacing w:val="-9"/>
          <w:sz w:val="24"/>
          <w:szCs w:val="24"/>
        </w:rPr>
        <w:t>m</w:t>
      </w:r>
      <w:r>
        <w:rPr>
          <w:spacing w:val="4"/>
          <w:sz w:val="24"/>
          <w:szCs w:val="24"/>
        </w:rPr>
        <w:t>e</w:t>
      </w:r>
      <w:r>
        <w:rPr>
          <w:sz w:val="24"/>
          <w:szCs w:val="24"/>
        </w:rPr>
        <w:t>n</w:t>
      </w:r>
      <w:r>
        <w:rPr>
          <w:spacing w:val="4"/>
          <w:sz w:val="24"/>
          <w:szCs w:val="24"/>
        </w:rPr>
        <w:t>e</w:t>
      </w:r>
      <w:r>
        <w:rPr>
          <w:spacing w:val="-5"/>
          <w:sz w:val="24"/>
          <w:szCs w:val="24"/>
        </w:rPr>
        <w:t>n</w:t>
      </w:r>
      <w:r>
        <w:rPr>
          <w:sz w:val="24"/>
          <w:szCs w:val="24"/>
        </w:rPr>
        <w:t>g</w:t>
      </w:r>
      <w:r>
        <w:rPr>
          <w:spacing w:val="4"/>
          <w:sz w:val="24"/>
          <w:szCs w:val="24"/>
        </w:rPr>
        <w:t>a</w:t>
      </w:r>
      <w:r>
        <w:rPr>
          <w:sz w:val="24"/>
          <w:szCs w:val="24"/>
        </w:rPr>
        <w:t>h</w:t>
      </w:r>
      <w:r>
        <w:rPr>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9"/>
          <w:sz w:val="24"/>
          <w:szCs w:val="24"/>
        </w:rPr>
        <w:t xml:space="preserve"> </w:t>
      </w:r>
      <w:r>
        <w:rPr>
          <w:spacing w:val="-9"/>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pacing w:val="-1"/>
          <w:sz w:val="24"/>
          <w:szCs w:val="24"/>
        </w:rPr>
        <w:t>a</w:t>
      </w:r>
      <w:r>
        <w:rPr>
          <w:sz w:val="24"/>
          <w:szCs w:val="24"/>
        </w:rPr>
        <w:t>n</w:t>
      </w:r>
      <w:r>
        <w:rPr>
          <w:spacing w:val="5"/>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1"/>
          <w:sz w:val="24"/>
          <w:szCs w:val="24"/>
        </w:rPr>
        <w:t>S</w:t>
      </w:r>
      <w:r>
        <w:rPr>
          <w:spacing w:val="-2"/>
          <w:sz w:val="24"/>
          <w:szCs w:val="24"/>
        </w:rPr>
        <w:t>M</w:t>
      </w:r>
      <w:r>
        <w:rPr>
          <w:spacing w:val="1"/>
          <w:sz w:val="24"/>
          <w:szCs w:val="24"/>
        </w:rPr>
        <w:t>P</w:t>
      </w:r>
      <w:r>
        <w:rPr>
          <w:sz w:val="24"/>
          <w:szCs w:val="24"/>
        </w:rPr>
        <w:t>,</w:t>
      </w:r>
      <w:r>
        <w:rPr>
          <w:spacing w:val="12"/>
          <w:sz w:val="24"/>
          <w:szCs w:val="24"/>
        </w:rPr>
        <w:t xml:space="preserve"> </w:t>
      </w:r>
      <w:r>
        <w:rPr>
          <w:spacing w:val="-2"/>
          <w:sz w:val="24"/>
          <w:szCs w:val="24"/>
        </w:rPr>
        <w:t>M</w:t>
      </w:r>
      <w:r>
        <w:rPr>
          <w:spacing w:val="2"/>
          <w:sz w:val="24"/>
          <w:szCs w:val="24"/>
        </w:rPr>
        <w:t>T</w:t>
      </w:r>
      <w:r>
        <w:rPr>
          <w:sz w:val="24"/>
          <w:szCs w:val="24"/>
        </w:rPr>
        <w:t>S</w:t>
      </w:r>
      <w:r>
        <w:rPr>
          <w:spacing w:val="6"/>
          <w:sz w:val="24"/>
          <w:szCs w:val="24"/>
        </w:rPr>
        <w:t xml:space="preserve"> </w:t>
      </w:r>
      <w:r>
        <w:rPr>
          <w:sz w:val="24"/>
          <w:szCs w:val="24"/>
        </w:rPr>
        <w:t>d</w:t>
      </w:r>
      <w:r>
        <w:rPr>
          <w:spacing w:val="-1"/>
          <w:sz w:val="24"/>
          <w:szCs w:val="24"/>
        </w:rPr>
        <w:t>a</w:t>
      </w:r>
      <w:r>
        <w:rPr>
          <w:sz w:val="24"/>
          <w:szCs w:val="24"/>
        </w:rPr>
        <w:t>n</w:t>
      </w:r>
      <w:r>
        <w:rPr>
          <w:spacing w:val="5"/>
          <w:sz w:val="24"/>
          <w:szCs w:val="24"/>
        </w:rPr>
        <w:t xml:space="preserve"> </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9"/>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5"/>
          <w:sz w:val="24"/>
          <w:szCs w:val="24"/>
        </w:rPr>
        <w:t>n</w:t>
      </w:r>
      <w:r>
        <w:rPr>
          <w:spacing w:val="-5"/>
          <w:sz w:val="24"/>
          <w:szCs w:val="24"/>
        </w:rPr>
        <w:t>y</w:t>
      </w:r>
      <w:r>
        <w:rPr>
          <w:sz w:val="24"/>
          <w:szCs w:val="24"/>
        </w:rPr>
        <w:t xml:space="preserve">a </w:t>
      </w:r>
      <w:r>
        <w:rPr>
          <w:spacing w:val="-5"/>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2"/>
          <w:sz w:val="24"/>
          <w:szCs w:val="24"/>
        </w:rPr>
        <w:t>s</w:t>
      </w:r>
      <w:r>
        <w:rPr>
          <w:spacing w:val="-1"/>
          <w:sz w:val="24"/>
          <w:szCs w:val="24"/>
        </w:rPr>
        <w:t>e</w:t>
      </w:r>
      <w:r>
        <w:rPr>
          <w:sz w:val="24"/>
          <w:szCs w:val="24"/>
        </w:rPr>
        <w:t>d</w:t>
      </w:r>
      <w:r>
        <w:rPr>
          <w:spacing w:val="-1"/>
          <w:sz w:val="24"/>
          <w:szCs w:val="24"/>
        </w:rPr>
        <w:t>e</w:t>
      </w:r>
      <w:r>
        <w:rPr>
          <w:spacing w:val="1"/>
          <w:sz w:val="24"/>
          <w:szCs w:val="24"/>
        </w:rPr>
        <w:t>r</w:t>
      </w:r>
      <w:r>
        <w:rPr>
          <w:spacing w:val="4"/>
          <w:sz w:val="24"/>
          <w:szCs w:val="24"/>
        </w:rPr>
        <w:t>a</w:t>
      </w:r>
      <w:r>
        <w:rPr>
          <w:spacing w:val="-4"/>
          <w:sz w:val="24"/>
          <w:szCs w:val="24"/>
        </w:rPr>
        <w:t>j</w:t>
      </w:r>
      <w:r>
        <w:rPr>
          <w:spacing w:val="-1"/>
          <w:sz w:val="24"/>
          <w:szCs w:val="24"/>
        </w:rPr>
        <w:t>a</w:t>
      </w:r>
      <w:r>
        <w:rPr>
          <w:spacing w:val="5"/>
          <w:sz w:val="24"/>
          <w:szCs w:val="24"/>
        </w:rPr>
        <w:t>t</w:t>
      </w:r>
      <w:r>
        <w:rPr>
          <w:sz w:val="24"/>
          <w:szCs w:val="24"/>
        </w:rPr>
        <w:t>.</w:t>
      </w:r>
      <w:r>
        <w:rPr>
          <w:spacing w:val="7"/>
          <w:sz w:val="24"/>
          <w:szCs w:val="24"/>
        </w:rPr>
        <w:t xml:space="preserve"> </w:t>
      </w:r>
      <w:r>
        <w:rPr>
          <w:spacing w:val="1"/>
          <w:sz w:val="24"/>
          <w:szCs w:val="24"/>
        </w:rPr>
        <w:t>S</w:t>
      </w:r>
      <w:r>
        <w:rPr>
          <w:spacing w:val="-2"/>
          <w:sz w:val="24"/>
          <w:szCs w:val="24"/>
        </w:rPr>
        <w:t>M</w:t>
      </w:r>
      <w:r>
        <w:rPr>
          <w:sz w:val="24"/>
          <w:szCs w:val="24"/>
        </w:rPr>
        <w:t>K</w:t>
      </w:r>
      <w:r>
        <w:rPr>
          <w:spacing w:val="9"/>
          <w:sz w:val="24"/>
          <w:szCs w:val="24"/>
        </w:rPr>
        <w:t xml:space="preserve"> </w:t>
      </w:r>
      <w:r>
        <w:rPr>
          <w:spacing w:val="-9"/>
          <w:sz w:val="24"/>
          <w:szCs w:val="24"/>
        </w:rPr>
        <w:t>m</w:t>
      </w:r>
      <w:r>
        <w:rPr>
          <w:spacing w:val="4"/>
          <w:sz w:val="24"/>
          <w:szCs w:val="24"/>
        </w:rPr>
        <w:t>e</w:t>
      </w:r>
      <w:r>
        <w:rPr>
          <w:sz w:val="24"/>
          <w:szCs w:val="24"/>
        </w:rPr>
        <w:t>m</w:t>
      </w:r>
      <w:r>
        <w:rPr>
          <w:spacing w:val="1"/>
          <w:sz w:val="24"/>
          <w:szCs w:val="24"/>
        </w:rPr>
        <w:t>i</w:t>
      </w:r>
      <w:r>
        <w:rPr>
          <w:spacing w:val="-4"/>
          <w:sz w:val="24"/>
          <w:szCs w:val="24"/>
        </w:rPr>
        <w:t>li</w:t>
      </w:r>
      <w:r>
        <w:rPr>
          <w:spacing w:val="5"/>
          <w:sz w:val="24"/>
          <w:szCs w:val="24"/>
        </w:rPr>
        <w:t>k</w:t>
      </w:r>
      <w:r>
        <w:rPr>
          <w:sz w:val="24"/>
          <w:szCs w:val="24"/>
        </w:rPr>
        <w:t>i</w:t>
      </w:r>
      <w:r>
        <w:rPr>
          <w:spacing w:val="5"/>
          <w:sz w:val="24"/>
          <w:szCs w:val="24"/>
        </w:rPr>
        <w:t xml:space="preserve"> </w:t>
      </w:r>
      <w:r>
        <w:rPr>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10"/>
          <w:sz w:val="24"/>
          <w:szCs w:val="24"/>
        </w:rPr>
        <w:t xml:space="preserve"> </w:t>
      </w:r>
      <w:r>
        <w:rPr>
          <w:sz w:val="24"/>
          <w:szCs w:val="24"/>
        </w:rPr>
        <w:t>p</w:t>
      </w:r>
      <w:r>
        <w:rPr>
          <w:spacing w:val="-3"/>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 k</w:t>
      </w:r>
      <w:r>
        <w:rPr>
          <w:spacing w:val="-1"/>
          <w:sz w:val="24"/>
          <w:szCs w:val="24"/>
        </w:rPr>
        <w:t>ea</w:t>
      </w:r>
      <w:r>
        <w:rPr>
          <w:sz w:val="24"/>
          <w:szCs w:val="24"/>
        </w:rPr>
        <w:t>hl</w:t>
      </w:r>
      <w:r>
        <w:rPr>
          <w:spacing w:val="-4"/>
          <w:sz w:val="24"/>
          <w:szCs w:val="24"/>
        </w:rPr>
        <w:t>i</w:t>
      </w:r>
      <w:r>
        <w:rPr>
          <w:spacing w:val="4"/>
          <w:sz w:val="24"/>
          <w:szCs w:val="24"/>
        </w:rPr>
        <w:t>a</w:t>
      </w:r>
      <w:r>
        <w:rPr>
          <w:sz w:val="24"/>
          <w:szCs w:val="24"/>
        </w:rPr>
        <w:t>n</w:t>
      </w:r>
      <w:r>
        <w:rPr>
          <w:spacing w:val="10"/>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1"/>
          <w:sz w:val="24"/>
          <w:szCs w:val="24"/>
        </w:rPr>
        <w:t>e</w:t>
      </w:r>
      <w:r>
        <w:rPr>
          <w:spacing w:val="-2"/>
          <w:sz w:val="24"/>
          <w:szCs w:val="24"/>
        </w:rPr>
        <w:t>s</w:t>
      </w:r>
      <w:r>
        <w:rPr>
          <w:spacing w:val="5"/>
          <w:sz w:val="24"/>
          <w:szCs w:val="24"/>
        </w:rPr>
        <w:t>u</w:t>
      </w:r>
      <w:r>
        <w:rPr>
          <w:spacing w:val="4"/>
          <w:sz w:val="24"/>
          <w:szCs w:val="24"/>
        </w:rPr>
        <w:t>a</w:t>
      </w:r>
      <w:r>
        <w:rPr>
          <w:spacing w:val="-9"/>
          <w:sz w:val="24"/>
          <w:szCs w:val="24"/>
        </w:rPr>
        <w:t>i</w:t>
      </w:r>
      <w:r>
        <w:rPr>
          <w:spacing w:val="5"/>
          <w:sz w:val="24"/>
          <w:szCs w:val="24"/>
        </w:rPr>
        <w:t>k</w:t>
      </w:r>
      <w:r>
        <w:rPr>
          <w:spacing w:val="4"/>
          <w:sz w:val="24"/>
          <w:szCs w:val="24"/>
        </w:rPr>
        <w:t>a</w:t>
      </w:r>
      <w:r>
        <w:rPr>
          <w:sz w:val="24"/>
          <w:szCs w:val="24"/>
        </w:rPr>
        <w:t>n</w:t>
      </w:r>
      <w:r>
        <w:rPr>
          <w:spacing w:val="5"/>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 k</w:t>
      </w:r>
      <w:r>
        <w:rPr>
          <w:spacing w:val="-1"/>
          <w:sz w:val="24"/>
          <w:szCs w:val="24"/>
        </w:rPr>
        <w:t>e</w:t>
      </w:r>
      <w:r>
        <w:rPr>
          <w:spacing w:val="-5"/>
          <w:sz w:val="24"/>
          <w:szCs w:val="24"/>
        </w:rPr>
        <w:t>b</w:t>
      </w:r>
      <w:r>
        <w:rPr>
          <w:sz w:val="24"/>
          <w:szCs w:val="24"/>
        </w:rPr>
        <w:t>u</w:t>
      </w:r>
      <w:r>
        <w:rPr>
          <w:spacing w:val="5"/>
          <w:sz w:val="24"/>
          <w:szCs w:val="24"/>
        </w:rPr>
        <w:t>t</w:t>
      </w:r>
      <w:r>
        <w:rPr>
          <w:sz w:val="24"/>
          <w:szCs w:val="24"/>
        </w:rPr>
        <w:t>u</w:t>
      </w:r>
      <w:r>
        <w:rPr>
          <w:spacing w:val="-5"/>
          <w:sz w:val="24"/>
          <w:szCs w:val="24"/>
        </w:rPr>
        <w:t>h</w:t>
      </w:r>
      <w:r>
        <w:rPr>
          <w:spacing w:val="4"/>
          <w:sz w:val="24"/>
          <w:szCs w:val="24"/>
        </w:rPr>
        <w:t>a</w:t>
      </w:r>
      <w:r>
        <w:rPr>
          <w:sz w:val="24"/>
          <w:szCs w:val="24"/>
        </w:rPr>
        <w:t>n</w:t>
      </w:r>
      <w:r>
        <w:rPr>
          <w:spacing w:val="5"/>
          <w:sz w:val="24"/>
          <w:szCs w:val="24"/>
        </w:rPr>
        <w:t xml:space="preserve"> </w:t>
      </w:r>
      <w:r>
        <w:rPr>
          <w:sz w:val="24"/>
          <w:szCs w:val="24"/>
        </w:rPr>
        <w:t>d</w:t>
      </w:r>
      <w:r>
        <w:rPr>
          <w:spacing w:val="5"/>
          <w:sz w:val="24"/>
          <w:szCs w:val="24"/>
        </w:rPr>
        <w:t>u</w:t>
      </w:r>
      <w:r>
        <w:rPr>
          <w:sz w:val="24"/>
          <w:szCs w:val="24"/>
        </w:rPr>
        <w:t>n</w:t>
      </w:r>
      <w:r>
        <w:rPr>
          <w:spacing w:val="-4"/>
          <w:sz w:val="24"/>
          <w:szCs w:val="24"/>
        </w:rPr>
        <w:t>i</w:t>
      </w:r>
      <w:r>
        <w:rPr>
          <w:sz w:val="24"/>
          <w:szCs w:val="24"/>
        </w:rPr>
        <w:t>a</w:t>
      </w:r>
      <w:r>
        <w:rPr>
          <w:spacing w:val="8"/>
          <w:sz w:val="24"/>
          <w:szCs w:val="24"/>
        </w:rPr>
        <w:t xml:space="preserve"> </w:t>
      </w:r>
      <w:r>
        <w:rPr>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1"/>
          <w:sz w:val="24"/>
          <w:szCs w:val="24"/>
        </w:rPr>
        <w:t>a</w:t>
      </w:r>
      <w:r>
        <w:rPr>
          <w:sz w:val="24"/>
          <w:szCs w:val="24"/>
        </w:rPr>
        <w:t>d</w:t>
      </w:r>
      <w:r>
        <w:rPr>
          <w:spacing w:val="-1"/>
          <w:sz w:val="24"/>
          <w:szCs w:val="24"/>
        </w:rPr>
        <w:t>a</w:t>
      </w:r>
      <w:r>
        <w:rPr>
          <w:sz w:val="24"/>
          <w:szCs w:val="24"/>
        </w:rPr>
        <w:t>.</w:t>
      </w:r>
      <w:r>
        <w:rPr>
          <w:spacing w:val="12"/>
          <w:sz w:val="24"/>
          <w:szCs w:val="24"/>
        </w:rPr>
        <w:t xml:space="preserve"> </w:t>
      </w:r>
      <w:r w:rsidR="006C2079" w:rsidRPr="006C2079">
        <w:rPr>
          <w:spacing w:val="-2"/>
          <w:sz w:val="24"/>
          <w:szCs w:val="24"/>
        </w:rPr>
        <w:t>Banyak SMK (khususnya SMK di Jawa Tengah) berencana menjalin kerjasama dengan berbagai industri sesuai keahliannya.</w:t>
      </w:r>
    </w:p>
    <w:p w14:paraId="22D53B0E" w14:textId="77777777" w:rsidR="00B57C0E" w:rsidRDefault="00B57C0E">
      <w:pPr>
        <w:spacing w:before="5" w:line="100" w:lineRule="exact"/>
        <w:rPr>
          <w:sz w:val="10"/>
          <w:szCs w:val="10"/>
        </w:rPr>
      </w:pPr>
    </w:p>
    <w:p w14:paraId="69475A5B" w14:textId="4EA9FE87" w:rsidR="00B57C0E" w:rsidRDefault="008E1150">
      <w:pPr>
        <w:spacing w:line="359" w:lineRule="auto"/>
        <w:ind w:left="653" w:right="64" w:firstLine="566"/>
        <w:jc w:val="both"/>
        <w:rPr>
          <w:sz w:val="24"/>
          <w:szCs w:val="24"/>
        </w:rPr>
        <w:sectPr w:rsidR="00B57C0E">
          <w:footerReference w:type="default" r:id="rId10"/>
          <w:pgSz w:w="11920" w:h="16840"/>
          <w:pgMar w:top="1560" w:right="1300" w:bottom="280" w:left="1580" w:header="0" w:footer="499" w:gutter="0"/>
          <w:pgNumType w:start="4"/>
          <w:cols w:space="720"/>
        </w:sectPr>
      </w:pPr>
      <w:r>
        <w:rPr>
          <w:spacing w:val="-5"/>
          <w:sz w:val="24"/>
          <w:szCs w:val="24"/>
        </w:rPr>
        <w:t>Sebelumnya, telah ada pendataan yang dilakukan oleh Dinas Pendidikan dan Kebudayaan Provinsi Jawa Tengah terkait dengan Kerjasama antara SMK dengan industri yang ada di Jawa Tengah. Namun, pendataan tersebut masih dilakukan secara manual dan belum rutin.  Karena itu, data yang dimiliki tidak lengkap dan seiring waktu menjadi usang. Pendataan tersebut juga memakan waktu yang lama, proses yang rumit dan melelahkan karena banyakanya SMK yang ada di Jawa Tengah.</w:t>
      </w:r>
    </w:p>
    <w:p w14:paraId="4AC543C2" w14:textId="4FFFE237" w:rsidR="00EA0148" w:rsidRDefault="00EA0148">
      <w:pPr>
        <w:spacing w:before="73" w:line="360" w:lineRule="auto"/>
        <w:ind w:left="653" w:right="77" w:firstLine="566"/>
        <w:jc w:val="both"/>
        <w:rPr>
          <w:spacing w:val="-2"/>
          <w:sz w:val="24"/>
          <w:szCs w:val="24"/>
        </w:rPr>
      </w:pPr>
      <w:r>
        <w:rPr>
          <w:spacing w:val="-2"/>
          <w:sz w:val="24"/>
          <w:szCs w:val="24"/>
        </w:rPr>
        <w:lastRenderedPageBreak/>
        <w:t xml:space="preserve">Karena itu, dibuatlah solusi dengan membuat sebuah </w:t>
      </w:r>
      <w:r>
        <w:rPr>
          <w:spacing w:val="-6"/>
          <w:sz w:val="24"/>
          <w:szCs w:val="24"/>
        </w:rPr>
        <w:t>“</w:t>
      </w:r>
      <w:r>
        <w:rPr>
          <w:spacing w:val="6"/>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 xml:space="preserve">m </w:t>
      </w:r>
      <w:r>
        <w:rPr>
          <w:spacing w:val="1"/>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4"/>
          <w:sz w:val="24"/>
          <w:szCs w:val="24"/>
        </w:rPr>
        <w:t>a</w:t>
      </w:r>
      <w:r>
        <w:rPr>
          <w:spacing w:val="2"/>
          <w:sz w:val="24"/>
          <w:szCs w:val="24"/>
        </w:rPr>
        <w:t>s</w:t>
      </w:r>
      <w:r>
        <w:rPr>
          <w:sz w:val="24"/>
          <w:szCs w:val="24"/>
        </w:rPr>
        <w:t xml:space="preserve">i </w:t>
      </w:r>
      <w:r>
        <w:rPr>
          <w:spacing w:val="1"/>
          <w:sz w:val="24"/>
          <w:szCs w:val="24"/>
        </w:rPr>
        <w:t>P</w:t>
      </w:r>
      <w:r>
        <w:rPr>
          <w:spacing w:val="4"/>
          <w:sz w:val="24"/>
          <w:szCs w:val="24"/>
        </w:rPr>
        <w:t>e</w:t>
      </w:r>
      <w:r>
        <w:rPr>
          <w:spacing w:val="-5"/>
          <w:sz w:val="24"/>
          <w:szCs w:val="24"/>
        </w:rPr>
        <w:t>n</w:t>
      </w:r>
      <w:r>
        <w:rPr>
          <w:sz w:val="24"/>
          <w:szCs w:val="24"/>
        </w:rPr>
        <w:t>d</w:t>
      </w:r>
      <w:r>
        <w:rPr>
          <w:spacing w:val="-1"/>
          <w:sz w:val="24"/>
          <w:szCs w:val="24"/>
        </w:rPr>
        <w:t>a</w:t>
      </w:r>
      <w:r>
        <w:rPr>
          <w:spacing w:val="5"/>
          <w:sz w:val="24"/>
          <w:szCs w:val="24"/>
        </w:rPr>
        <w:t>t</w:t>
      </w:r>
      <w:r>
        <w:rPr>
          <w:spacing w:val="-1"/>
          <w:sz w:val="24"/>
          <w:szCs w:val="24"/>
        </w:rPr>
        <w:t>aa</w:t>
      </w:r>
      <w:r>
        <w:rPr>
          <w:sz w:val="24"/>
          <w:szCs w:val="24"/>
        </w:rPr>
        <w:t xml:space="preserve">n </w:t>
      </w:r>
      <w:r>
        <w:rPr>
          <w:spacing w:val="-5"/>
          <w:sz w:val="24"/>
          <w:szCs w:val="24"/>
        </w:rPr>
        <w:t>K</w:t>
      </w:r>
      <w:r>
        <w:rPr>
          <w:spacing w:val="-1"/>
          <w:sz w:val="24"/>
          <w:szCs w:val="24"/>
        </w:rPr>
        <w:t>e</w:t>
      </w:r>
      <w:r>
        <w:rPr>
          <w:spacing w:val="6"/>
          <w:sz w:val="24"/>
          <w:szCs w:val="24"/>
        </w:rPr>
        <w:t>r</w:t>
      </w:r>
      <w:r>
        <w:rPr>
          <w:spacing w:val="-4"/>
          <w:sz w:val="24"/>
          <w:szCs w:val="24"/>
        </w:rPr>
        <w:t>j</w:t>
      </w:r>
      <w:r>
        <w:rPr>
          <w:spacing w:val="-1"/>
          <w:sz w:val="24"/>
          <w:szCs w:val="24"/>
        </w:rPr>
        <w:t>a</w:t>
      </w:r>
      <w:r>
        <w:rPr>
          <w:spacing w:val="2"/>
          <w:sz w:val="24"/>
          <w:szCs w:val="24"/>
        </w:rPr>
        <w:t>s</w:t>
      </w:r>
      <w:r>
        <w:rPr>
          <w:spacing w:val="4"/>
          <w:sz w:val="24"/>
          <w:szCs w:val="24"/>
        </w:rPr>
        <w:t>a</w:t>
      </w:r>
      <w:r>
        <w:rPr>
          <w:spacing w:val="-4"/>
          <w:sz w:val="24"/>
          <w:szCs w:val="24"/>
        </w:rPr>
        <w:t>m</w:t>
      </w:r>
      <w:r>
        <w:rPr>
          <w:sz w:val="24"/>
          <w:szCs w:val="24"/>
        </w:rPr>
        <w:t>a</w:t>
      </w:r>
      <w:r>
        <w:rPr>
          <w:spacing w:val="1"/>
          <w:sz w:val="24"/>
          <w:szCs w:val="24"/>
        </w:rPr>
        <w:t xml:space="preserve"> S</w:t>
      </w:r>
      <w:r>
        <w:rPr>
          <w:spacing w:val="2"/>
          <w:sz w:val="24"/>
          <w:szCs w:val="24"/>
        </w:rPr>
        <w:t>M</w:t>
      </w:r>
      <w:r>
        <w:rPr>
          <w:sz w:val="24"/>
          <w:szCs w:val="24"/>
        </w:rPr>
        <w:t>K</w:t>
      </w:r>
      <w:r>
        <w:rPr>
          <w:spacing w:val="-3"/>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6"/>
          <w:sz w:val="24"/>
          <w:szCs w:val="24"/>
        </w:rPr>
        <w:t>I</w:t>
      </w:r>
      <w:r>
        <w:rPr>
          <w:spacing w:val="-5"/>
          <w:sz w:val="24"/>
          <w:szCs w:val="24"/>
        </w:rPr>
        <w:t>n</w:t>
      </w:r>
      <w:r>
        <w:rPr>
          <w:sz w:val="24"/>
          <w:szCs w:val="24"/>
        </w:rPr>
        <w:t>du</w:t>
      </w:r>
      <w:r>
        <w:rPr>
          <w:spacing w:val="-2"/>
          <w:sz w:val="24"/>
          <w:szCs w:val="24"/>
        </w:rPr>
        <w:t>s</w:t>
      </w:r>
      <w:r>
        <w:rPr>
          <w:spacing w:val="5"/>
          <w:sz w:val="24"/>
          <w:szCs w:val="24"/>
        </w:rPr>
        <w:t>t</w:t>
      </w:r>
      <w:r>
        <w:rPr>
          <w:spacing w:val="6"/>
          <w:sz w:val="24"/>
          <w:szCs w:val="24"/>
        </w:rPr>
        <w:t>r</w:t>
      </w:r>
      <w:r>
        <w:rPr>
          <w:sz w:val="24"/>
          <w:szCs w:val="24"/>
        </w:rPr>
        <w:t>i</w:t>
      </w:r>
      <w:r>
        <w:rPr>
          <w:spacing w:val="-7"/>
          <w:sz w:val="24"/>
          <w:szCs w:val="24"/>
        </w:rPr>
        <w:t xml:space="preserve"> </w:t>
      </w:r>
      <w:r>
        <w:rPr>
          <w:spacing w:val="-2"/>
          <w:sz w:val="24"/>
          <w:szCs w:val="24"/>
        </w:rPr>
        <w:t>B</w:t>
      </w:r>
      <w:r>
        <w:rPr>
          <w:spacing w:val="-1"/>
          <w:sz w:val="24"/>
          <w:szCs w:val="24"/>
        </w:rPr>
        <w:t>e</w:t>
      </w:r>
      <w:r>
        <w:rPr>
          <w:spacing w:val="6"/>
          <w:sz w:val="24"/>
          <w:szCs w:val="24"/>
        </w:rPr>
        <w:t>r</w:t>
      </w:r>
      <w:r>
        <w:rPr>
          <w:spacing w:val="-5"/>
          <w:sz w:val="24"/>
          <w:szCs w:val="24"/>
        </w:rPr>
        <w:t>b</w:t>
      </w:r>
      <w:r>
        <w:rPr>
          <w:spacing w:val="-1"/>
          <w:sz w:val="24"/>
          <w:szCs w:val="24"/>
        </w:rPr>
        <w:t>a</w:t>
      </w:r>
      <w:r>
        <w:rPr>
          <w:spacing w:val="2"/>
          <w:sz w:val="24"/>
          <w:szCs w:val="24"/>
        </w:rPr>
        <w:t>s</w:t>
      </w:r>
      <w:r>
        <w:rPr>
          <w:spacing w:val="-4"/>
          <w:sz w:val="24"/>
          <w:szCs w:val="24"/>
        </w:rPr>
        <w:t>i</w:t>
      </w:r>
      <w:r>
        <w:rPr>
          <w:sz w:val="24"/>
          <w:szCs w:val="24"/>
        </w:rPr>
        <w:t>s</w:t>
      </w:r>
      <w:r>
        <w:rPr>
          <w:spacing w:val="10"/>
          <w:sz w:val="24"/>
          <w:szCs w:val="24"/>
        </w:rPr>
        <w:t xml:space="preserve"> </w:t>
      </w:r>
      <w:r>
        <w:rPr>
          <w:spacing w:val="-1"/>
          <w:sz w:val="24"/>
          <w:szCs w:val="24"/>
        </w:rPr>
        <w:t>W</w:t>
      </w:r>
      <w:r>
        <w:rPr>
          <w:spacing w:val="4"/>
          <w:sz w:val="24"/>
          <w:szCs w:val="24"/>
        </w:rPr>
        <w:t>e</w:t>
      </w:r>
      <w:r>
        <w:rPr>
          <w:spacing w:val="-5"/>
          <w:sz w:val="24"/>
          <w:szCs w:val="24"/>
        </w:rPr>
        <w:t>b</w:t>
      </w:r>
      <w:r>
        <w:rPr>
          <w:sz w:val="24"/>
          <w:szCs w:val="24"/>
        </w:rPr>
        <w:t xml:space="preserve">” </w:t>
      </w:r>
      <w:r w:rsidRPr="00EA0148">
        <w:rPr>
          <w:sz w:val="24"/>
          <w:szCs w:val="24"/>
        </w:rPr>
        <w:t>untuk membantu pegawai Dinas Pendidikan dan Kebudayaan Provinsi Jawa Tengah</w:t>
      </w:r>
      <w:r>
        <w:rPr>
          <w:sz w:val="24"/>
          <w:szCs w:val="24"/>
        </w:rPr>
        <w:t xml:space="preserve"> dalam mengumpulkan data agar lebih efektif dan efisien. Selain itu, juga </w:t>
      </w:r>
      <w:r w:rsidRPr="00EA0148">
        <w:rPr>
          <w:sz w:val="24"/>
          <w:szCs w:val="24"/>
        </w:rPr>
        <w:t>membantu mempermudah kerjasama antara SMK dan Industri.</w:t>
      </w:r>
    </w:p>
    <w:p w14:paraId="6137A1FF" w14:textId="77777777" w:rsidR="00B57C0E" w:rsidRDefault="00B57C0E">
      <w:pPr>
        <w:spacing w:before="8" w:line="120" w:lineRule="exact"/>
        <w:rPr>
          <w:sz w:val="13"/>
          <w:szCs w:val="13"/>
        </w:rPr>
      </w:pPr>
    </w:p>
    <w:p w14:paraId="2E4EA8C0" w14:textId="4BBFE332" w:rsidR="00B57C0E" w:rsidRPr="00BE2BF3" w:rsidRDefault="00A54C8A" w:rsidP="00BE2BF3">
      <w:pPr>
        <w:pStyle w:val="ListParagraph"/>
        <w:numPr>
          <w:ilvl w:val="1"/>
          <w:numId w:val="2"/>
        </w:numPr>
        <w:ind w:left="709" w:hanging="512"/>
        <w:rPr>
          <w:sz w:val="24"/>
          <w:szCs w:val="24"/>
        </w:rPr>
      </w:pPr>
      <w:r w:rsidRPr="00BE2BF3">
        <w:rPr>
          <w:b/>
          <w:spacing w:val="-2"/>
          <w:sz w:val="24"/>
          <w:szCs w:val="24"/>
        </w:rPr>
        <w:t>T</w:t>
      </w:r>
      <w:r w:rsidRPr="00BE2BF3">
        <w:rPr>
          <w:b/>
          <w:spacing w:val="1"/>
          <w:sz w:val="24"/>
          <w:szCs w:val="24"/>
        </w:rPr>
        <w:t>uju</w:t>
      </w:r>
      <w:r w:rsidRPr="00BE2BF3">
        <w:rPr>
          <w:b/>
          <w:sz w:val="24"/>
          <w:szCs w:val="24"/>
        </w:rPr>
        <w:t>an</w:t>
      </w:r>
    </w:p>
    <w:p w14:paraId="1AACA3EC" w14:textId="77777777" w:rsidR="00B57C0E" w:rsidRDefault="00B57C0E">
      <w:pPr>
        <w:spacing w:before="2" w:line="240" w:lineRule="exact"/>
        <w:rPr>
          <w:sz w:val="24"/>
          <w:szCs w:val="24"/>
        </w:rPr>
      </w:pPr>
    </w:p>
    <w:p w14:paraId="6C1943DD" w14:textId="77777777" w:rsidR="00B57C0E" w:rsidRDefault="00A54C8A">
      <w:pPr>
        <w:ind w:left="936" w:right="1556"/>
        <w:jc w:val="both"/>
        <w:rPr>
          <w:sz w:val="24"/>
          <w:szCs w:val="24"/>
        </w:rPr>
      </w:pPr>
      <w:r>
        <w:rPr>
          <w:spacing w:val="2"/>
          <w:sz w:val="24"/>
          <w:szCs w:val="24"/>
        </w:rPr>
        <w:t>T</w:t>
      </w:r>
      <w:r>
        <w:rPr>
          <w:sz w:val="24"/>
          <w:szCs w:val="24"/>
        </w:rPr>
        <w:t>u</w:t>
      </w:r>
      <w:r>
        <w:rPr>
          <w:spacing w:val="-9"/>
          <w:sz w:val="24"/>
          <w:szCs w:val="24"/>
        </w:rPr>
        <w:t>j</w:t>
      </w:r>
      <w:r>
        <w:rPr>
          <w:spacing w:val="5"/>
          <w:sz w:val="24"/>
          <w:szCs w:val="24"/>
        </w:rPr>
        <w:t>u</w:t>
      </w:r>
      <w:r>
        <w:rPr>
          <w:spacing w:val="4"/>
          <w:sz w:val="24"/>
          <w:szCs w:val="24"/>
        </w:rPr>
        <w:t>a</w:t>
      </w:r>
      <w:r>
        <w:rPr>
          <w:sz w:val="24"/>
          <w:szCs w:val="24"/>
        </w:rPr>
        <w:t>n</w:t>
      </w:r>
      <w:r>
        <w:rPr>
          <w:spacing w:val="-3"/>
          <w:sz w:val="24"/>
          <w:szCs w:val="24"/>
        </w:rPr>
        <w:t xml:space="preserve"> </w:t>
      </w:r>
      <w:r>
        <w:rPr>
          <w:spacing w:val="5"/>
          <w:sz w:val="24"/>
          <w:szCs w:val="24"/>
        </w:rPr>
        <w:t>d</w:t>
      </w:r>
      <w:r>
        <w:rPr>
          <w:spacing w:val="-4"/>
          <w:sz w:val="24"/>
          <w:szCs w:val="24"/>
        </w:rPr>
        <w:t>il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nn</w:t>
      </w:r>
      <w:r>
        <w:rPr>
          <w:spacing w:val="-5"/>
          <w:sz w:val="24"/>
          <w:szCs w:val="24"/>
        </w:rPr>
        <w:t>y</w:t>
      </w:r>
      <w:r>
        <w:rPr>
          <w:sz w:val="24"/>
          <w:szCs w:val="24"/>
        </w:rPr>
        <w:t>a</w:t>
      </w:r>
      <w:r>
        <w:rPr>
          <w:spacing w:val="1"/>
          <w:sz w:val="24"/>
          <w:szCs w:val="24"/>
        </w:rPr>
        <w:t xml:space="preserve"> Pr</w:t>
      </w:r>
      <w:r>
        <w:rPr>
          <w:spacing w:val="-1"/>
          <w:sz w:val="24"/>
          <w:szCs w:val="24"/>
        </w:rPr>
        <w:t>a</w:t>
      </w:r>
      <w:r>
        <w:rPr>
          <w:sz w:val="24"/>
          <w:szCs w:val="24"/>
        </w:rPr>
        <w:t>k</w:t>
      </w:r>
      <w:r>
        <w:rPr>
          <w:spacing w:val="5"/>
          <w:sz w:val="24"/>
          <w:szCs w:val="24"/>
        </w:rPr>
        <w:t>t</w:t>
      </w:r>
      <w:r>
        <w:rPr>
          <w:spacing w:val="-1"/>
          <w:sz w:val="24"/>
          <w:szCs w:val="24"/>
        </w:rPr>
        <w:t>e</w:t>
      </w:r>
      <w:r>
        <w:rPr>
          <w:sz w:val="24"/>
          <w:szCs w:val="24"/>
        </w:rPr>
        <w:t>k</w:t>
      </w:r>
      <w:r>
        <w:rPr>
          <w:spacing w:val="2"/>
          <w:sz w:val="24"/>
          <w:szCs w:val="24"/>
        </w:rPr>
        <w:t xml:space="preserve"> </w:t>
      </w:r>
      <w:r>
        <w:rPr>
          <w:spacing w:val="-5"/>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1"/>
          <w:sz w:val="24"/>
          <w:szCs w:val="24"/>
        </w:rPr>
        <w:t xml:space="preserve"> </w:t>
      </w:r>
      <w:r>
        <w:rPr>
          <w:spacing w:val="-3"/>
          <w:sz w:val="24"/>
          <w:szCs w:val="24"/>
        </w:rPr>
        <w:t>L</w:t>
      </w:r>
      <w:r>
        <w:rPr>
          <w:spacing w:val="-1"/>
          <w:sz w:val="24"/>
          <w:szCs w:val="24"/>
        </w:rPr>
        <w:t>a</w:t>
      </w:r>
      <w:r>
        <w:rPr>
          <w:sz w:val="24"/>
          <w:szCs w:val="24"/>
        </w:rPr>
        <w:t>p</w:t>
      </w:r>
      <w:r>
        <w:rPr>
          <w:spacing w:val="4"/>
          <w:sz w:val="24"/>
          <w:szCs w:val="24"/>
        </w:rPr>
        <w:t>a</w:t>
      </w:r>
      <w:r>
        <w:rPr>
          <w:spacing w:val="-5"/>
          <w:sz w:val="24"/>
          <w:szCs w:val="24"/>
        </w:rPr>
        <w:t>n</w:t>
      </w:r>
      <w:r>
        <w:rPr>
          <w:spacing w:val="5"/>
          <w:sz w:val="24"/>
          <w:szCs w:val="24"/>
        </w:rPr>
        <w:t>g</w:t>
      </w:r>
      <w:r>
        <w:rPr>
          <w:spacing w:val="4"/>
          <w:sz w:val="24"/>
          <w:szCs w:val="24"/>
        </w:rPr>
        <w:t>a</w:t>
      </w:r>
      <w:r>
        <w:rPr>
          <w:sz w:val="24"/>
          <w:szCs w:val="24"/>
        </w:rPr>
        <w:t>n</w:t>
      </w:r>
      <w:r>
        <w:rPr>
          <w:spacing w:val="-3"/>
          <w:sz w:val="24"/>
          <w:szCs w:val="24"/>
        </w:rPr>
        <w:t xml:space="preserve"> </w:t>
      </w:r>
      <w:r>
        <w:rPr>
          <w:spacing w:val="1"/>
          <w:sz w:val="24"/>
          <w:szCs w:val="24"/>
        </w:rPr>
        <w:t>(P</w:t>
      </w:r>
      <w:r>
        <w:rPr>
          <w:spacing w:val="-5"/>
          <w:sz w:val="24"/>
          <w:szCs w:val="24"/>
        </w:rPr>
        <w:t>K</w:t>
      </w:r>
      <w:r>
        <w:rPr>
          <w:spacing w:val="-3"/>
          <w:sz w:val="24"/>
          <w:szCs w:val="24"/>
        </w:rPr>
        <w:t>L</w:t>
      </w:r>
      <w:r>
        <w:rPr>
          <w:sz w:val="24"/>
          <w:szCs w:val="24"/>
        </w:rPr>
        <w:t>)</w:t>
      </w:r>
      <w:r>
        <w:rPr>
          <w:spacing w:val="8"/>
          <w:sz w:val="24"/>
          <w:szCs w:val="24"/>
        </w:rPr>
        <w:t xml:space="preserve"> </w:t>
      </w:r>
      <w:r>
        <w:rPr>
          <w:spacing w:val="-4"/>
          <w:sz w:val="24"/>
          <w:szCs w:val="24"/>
        </w:rPr>
        <w:t>i</w:t>
      </w:r>
      <w:r>
        <w:rPr>
          <w:sz w:val="24"/>
          <w:szCs w:val="24"/>
        </w:rPr>
        <w:t>ni</w:t>
      </w:r>
      <w:r>
        <w:rPr>
          <w:spacing w:val="-2"/>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z w:val="24"/>
          <w:szCs w:val="24"/>
        </w:rPr>
        <w:t>:</w:t>
      </w:r>
    </w:p>
    <w:p w14:paraId="204D58CB" w14:textId="77777777" w:rsidR="00B57C0E" w:rsidRDefault="00B57C0E">
      <w:pPr>
        <w:spacing w:before="2" w:line="140" w:lineRule="exact"/>
        <w:rPr>
          <w:sz w:val="14"/>
          <w:szCs w:val="14"/>
        </w:rPr>
      </w:pPr>
    </w:p>
    <w:p w14:paraId="52541F9D" w14:textId="104C30C4" w:rsidR="00B57C0E" w:rsidRDefault="00EA0148" w:rsidP="00BE2BF3">
      <w:pPr>
        <w:spacing w:line="361" w:lineRule="auto"/>
        <w:ind w:left="936" w:right="92" w:hanging="283"/>
        <w:jc w:val="both"/>
        <w:rPr>
          <w:sz w:val="24"/>
          <w:szCs w:val="24"/>
        </w:rPr>
      </w:pPr>
      <w:r>
        <w:rPr>
          <w:spacing w:val="-13"/>
          <w:sz w:val="24"/>
          <w:szCs w:val="24"/>
        </w:rPr>
        <w:t xml:space="preserve">1. </w:t>
      </w:r>
      <w:r w:rsidR="00A54C8A">
        <w:rPr>
          <w:spacing w:val="-2"/>
          <w:sz w:val="24"/>
          <w:szCs w:val="24"/>
        </w:rPr>
        <w:t>M</w:t>
      </w:r>
      <w:r w:rsidR="00A54C8A">
        <w:rPr>
          <w:spacing w:val="4"/>
          <w:sz w:val="24"/>
          <w:szCs w:val="24"/>
        </w:rPr>
        <w:t>e</w:t>
      </w:r>
      <w:r w:rsidR="00A54C8A">
        <w:rPr>
          <w:spacing w:val="-4"/>
          <w:sz w:val="24"/>
          <w:szCs w:val="24"/>
        </w:rPr>
        <w:t>m</w:t>
      </w:r>
      <w:r w:rsidR="00A54C8A">
        <w:rPr>
          <w:sz w:val="24"/>
          <w:szCs w:val="24"/>
        </w:rPr>
        <w:t>b</w:t>
      </w:r>
      <w:r w:rsidR="00A54C8A">
        <w:rPr>
          <w:spacing w:val="4"/>
          <w:sz w:val="24"/>
          <w:szCs w:val="24"/>
        </w:rPr>
        <w:t>a</w:t>
      </w:r>
      <w:r w:rsidR="00A54C8A">
        <w:rPr>
          <w:spacing w:val="-5"/>
          <w:sz w:val="24"/>
          <w:szCs w:val="24"/>
        </w:rPr>
        <w:t>n</w:t>
      </w:r>
      <w:r w:rsidR="00A54C8A">
        <w:rPr>
          <w:spacing w:val="5"/>
          <w:sz w:val="24"/>
          <w:szCs w:val="24"/>
        </w:rPr>
        <w:t>t</w:t>
      </w:r>
      <w:r w:rsidR="00A54C8A">
        <w:rPr>
          <w:sz w:val="24"/>
          <w:szCs w:val="24"/>
        </w:rPr>
        <w:t xml:space="preserve">u </w:t>
      </w:r>
      <w:r w:rsidR="00A54C8A">
        <w:rPr>
          <w:spacing w:val="-2"/>
          <w:sz w:val="24"/>
          <w:szCs w:val="24"/>
        </w:rPr>
        <w:t>B</w:t>
      </w:r>
      <w:r w:rsidR="00A54C8A">
        <w:rPr>
          <w:spacing w:val="-9"/>
          <w:sz w:val="24"/>
          <w:szCs w:val="24"/>
        </w:rPr>
        <w:t>i</w:t>
      </w:r>
      <w:r w:rsidR="00A54C8A">
        <w:rPr>
          <w:sz w:val="24"/>
          <w:szCs w:val="24"/>
        </w:rPr>
        <w:t>d</w:t>
      </w:r>
      <w:r w:rsidR="00A54C8A">
        <w:rPr>
          <w:spacing w:val="4"/>
          <w:sz w:val="24"/>
          <w:szCs w:val="24"/>
        </w:rPr>
        <w:t>a</w:t>
      </w:r>
      <w:r w:rsidR="00A54C8A">
        <w:rPr>
          <w:spacing w:val="-5"/>
          <w:sz w:val="24"/>
          <w:szCs w:val="24"/>
        </w:rPr>
        <w:t>n</w:t>
      </w:r>
      <w:r w:rsidR="00A54C8A">
        <w:rPr>
          <w:sz w:val="24"/>
          <w:szCs w:val="24"/>
        </w:rPr>
        <w:t xml:space="preserve">g </w:t>
      </w:r>
      <w:r w:rsidR="00A54C8A">
        <w:rPr>
          <w:spacing w:val="1"/>
          <w:sz w:val="24"/>
          <w:szCs w:val="24"/>
        </w:rPr>
        <w:t>S</w:t>
      </w:r>
      <w:r w:rsidR="00A54C8A">
        <w:rPr>
          <w:spacing w:val="-1"/>
          <w:sz w:val="24"/>
          <w:szCs w:val="24"/>
        </w:rPr>
        <w:t>e</w:t>
      </w:r>
      <w:r w:rsidR="00A54C8A">
        <w:rPr>
          <w:sz w:val="24"/>
          <w:szCs w:val="24"/>
        </w:rPr>
        <w:t>k</w:t>
      </w:r>
      <w:r w:rsidR="00A54C8A">
        <w:rPr>
          <w:spacing w:val="5"/>
          <w:sz w:val="24"/>
          <w:szCs w:val="24"/>
        </w:rPr>
        <w:t>o</w:t>
      </w:r>
      <w:r w:rsidR="00A54C8A">
        <w:rPr>
          <w:spacing w:val="-4"/>
          <w:sz w:val="24"/>
          <w:szCs w:val="24"/>
        </w:rPr>
        <w:t>l</w:t>
      </w:r>
      <w:r w:rsidR="00A54C8A">
        <w:rPr>
          <w:spacing w:val="4"/>
          <w:sz w:val="24"/>
          <w:szCs w:val="24"/>
        </w:rPr>
        <w:t>a</w:t>
      </w:r>
      <w:r w:rsidR="00A54C8A">
        <w:rPr>
          <w:sz w:val="24"/>
          <w:szCs w:val="24"/>
        </w:rPr>
        <w:t xml:space="preserve">h </w:t>
      </w:r>
      <w:r w:rsidR="00A54C8A">
        <w:rPr>
          <w:spacing w:val="-2"/>
          <w:sz w:val="24"/>
          <w:szCs w:val="24"/>
        </w:rPr>
        <w:t>M</w:t>
      </w:r>
      <w:r w:rsidR="00A54C8A">
        <w:rPr>
          <w:spacing w:val="4"/>
          <w:sz w:val="24"/>
          <w:szCs w:val="24"/>
        </w:rPr>
        <w:t>e</w:t>
      </w:r>
      <w:r w:rsidR="00A54C8A">
        <w:rPr>
          <w:spacing w:val="-5"/>
          <w:sz w:val="24"/>
          <w:szCs w:val="24"/>
        </w:rPr>
        <w:t>n</w:t>
      </w:r>
      <w:r w:rsidR="00A54C8A">
        <w:rPr>
          <w:spacing w:val="4"/>
          <w:sz w:val="24"/>
          <w:szCs w:val="24"/>
        </w:rPr>
        <w:t>e</w:t>
      </w:r>
      <w:r w:rsidR="00A54C8A">
        <w:rPr>
          <w:spacing w:val="-5"/>
          <w:sz w:val="24"/>
          <w:szCs w:val="24"/>
        </w:rPr>
        <w:t>n</w:t>
      </w:r>
      <w:r w:rsidR="00A54C8A">
        <w:rPr>
          <w:sz w:val="24"/>
          <w:szCs w:val="24"/>
        </w:rPr>
        <w:t>g</w:t>
      </w:r>
      <w:r w:rsidR="00A54C8A">
        <w:rPr>
          <w:spacing w:val="4"/>
          <w:sz w:val="24"/>
          <w:szCs w:val="24"/>
        </w:rPr>
        <w:t>a</w:t>
      </w:r>
      <w:r w:rsidR="00A54C8A">
        <w:rPr>
          <w:sz w:val="24"/>
          <w:szCs w:val="24"/>
        </w:rPr>
        <w:t>h K</w:t>
      </w:r>
      <w:r w:rsidR="00A54C8A">
        <w:rPr>
          <w:spacing w:val="3"/>
          <w:sz w:val="24"/>
          <w:szCs w:val="24"/>
        </w:rPr>
        <w:t>e</w:t>
      </w:r>
      <w:r w:rsidR="00A54C8A">
        <w:rPr>
          <w:spacing w:val="-9"/>
          <w:sz w:val="24"/>
          <w:szCs w:val="24"/>
        </w:rPr>
        <w:t>j</w:t>
      </w:r>
      <w:r w:rsidR="00A54C8A">
        <w:rPr>
          <w:sz w:val="24"/>
          <w:szCs w:val="24"/>
        </w:rPr>
        <w:t>u</w:t>
      </w:r>
      <w:r w:rsidR="00A54C8A">
        <w:rPr>
          <w:spacing w:val="1"/>
          <w:sz w:val="24"/>
          <w:szCs w:val="24"/>
        </w:rPr>
        <w:t>r</w:t>
      </w:r>
      <w:r w:rsidR="00A54C8A">
        <w:rPr>
          <w:sz w:val="24"/>
          <w:szCs w:val="24"/>
        </w:rPr>
        <w:t>u</w:t>
      </w:r>
      <w:r w:rsidR="00A54C8A">
        <w:rPr>
          <w:spacing w:val="4"/>
          <w:sz w:val="24"/>
          <w:szCs w:val="24"/>
        </w:rPr>
        <w:t>a</w:t>
      </w:r>
      <w:r w:rsidR="00A54C8A">
        <w:rPr>
          <w:sz w:val="24"/>
          <w:szCs w:val="24"/>
        </w:rPr>
        <w:t>n p</w:t>
      </w:r>
      <w:r w:rsidR="00A54C8A">
        <w:rPr>
          <w:spacing w:val="-1"/>
          <w:sz w:val="24"/>
          <w:szCs w:val="24"/>
        </w:rPr>
        <w:t>a</w:t>
      </w:r>
      <w:r w:rsidR="00A54C8A">
        <w:rPr>
          <w:sz w:val="24"/>
          <w:szCs w:val="24"/>
        </w:rPr>
        <w:t xml:space="preserve">da </w:t>
      </w:r>
      <w:r w:rsidR="00A54C8A">
        <w:rPr>
          <w:spacing w:val="4"/>
          <w:sz w:val="24"/>
          <w:szCs w:val="24"/>
        </w:rPr>
        <w:t>D</w:t>
      </w:r>
      <w:r w:rsidR="00A54C8A">
        <w:rPr>
          <w:spacing w:val="-4"/>
          <w:sz w:val="24"/>
          <w:szCs w:val="24"/>
        </w:rPr>
        <w:t>i</w:t>
      </w:r>
      <w:r w:rsidR="00A54C8A">
        <w:rPr>
          <w:spacing w:val="-5"/>
          <w:sz w:val="24"/>
          <w:szCs w:val="24"/>
        </w:rPr>
        <w:t>n</w:t>
      </w:r>
      <w:r w:rsidR="00A54C8A">
        <w:rPr>
          <w:spacing w:val="4"/>
          <w:sz w:val="24"/>
          <w:szCs w:val="24"/>
        </w:rPr>
        <w:t>a</w:t>
      </w:r>
      <w:r w:rsidR="00A54C8A">
        <w:rPr>
          <w:sz w:val="24"/>
          <w:szCs w:val="24"/>
        </w:rPr>
        <w:t xml:space="preserve">s </w:t>
      </w:r>
      <w:r w:rsidR="00A54C8A">
        <w:rPr>
          <w:spacing w:val="1"/>
          <w:sz w:val="24"/>
          <w:szCs w:val="24"/>
        </w:rPr>
        <w:t>P</w:t>
      </w:r>
      <w:r w:rsidR="00A54C8A">
        <w:rPr>
          <w:spacing w:val="-1"/>
          <w:sz w:val="24"/>
          <w:szCs w:val="24"/>
        </w:rPr>
        <w:t>e</w:t>
      </w:r>
      <w:r w:rsidR="00A54C8A">
        <w:rPr>
          <w:spacing w:val="-5"/>
          <w:sz w:val="24"/>
          <w:szCs w:val="24"/>
        </w:rPr>
        <w:t>n</w:t>
      </w:r>
      <w:r w:rsidR="00A54C8A">
        <w:rPr>
          <w:spacing w:val="5"/>
          <w:sz w:val="24"/>
          <w:szCs w:val="24"/>
        </w:rPr>
        <w:t>d</w:t>
      </w:r>
      <w:r w:rsidR="00A54C8A">
        <w:rPr>
          <w:spacing w:val="-4"/>
          <w:sz w:val="24"/>
          <w:szCs w:val="24"/>
        </w:rPr>
        <w:t>i</w:t>
      </w:r>
      <w:r w:rsidR="00A54C8A">
        <w:rPr>
          <w:spacing w:val="5"/>
          <w:sz w:val="24"/>
          <w:szCs w:val="24"/>
        </w:rPr>
        <w:t>d</w:t>
      </w:r>
      <w:r w:rsidR="00A54C8A">
        <w:rPr>
          <w:spacing w:val="-4"/>
          <w:sz w:val="24"/>
          <w:szCs w:val="24"/>
        </w:rPr>
        <w:t>i</w:t>
      </w:r>
      <w:r w:rsidR="00A54C8A">
        <w:rPr>
          <w:sz w:val="24"/>
          <w:szCs w:val="24"/>
        </w:rPr>
        <w:t>k</w:t>
      </w:r>
      <w:r w:rsidR="00A54C8A">
        <w:rPr>
          <w:spacing w:val="4"/>
          <w:sz w:val="24"/>
          <w:szCs w:val="24"/>
        </w:rPr>
        <w:t>a</w:t>
      </w:r>
      <w:r w:rsidR="00A54C8A">
        <w:rPr>
          <w:sz w:val="24"/>
          <w:szCs w:val="24"/>
        </w:rPr>
        <w:t>n d</w:t>
      </w:r>
      <w:r w:rsidR="00A54C8A">
        <w:rPr>
          <w:spacing w:val="4"/>
          <w:sz w:val="24"/>
          <w:szCs w:val="24"/>
        </w:rPr>
        <w:t>a</w:t>
      </w:r>
      <w:r w:rsidR="00A54C8A">
        <w:rPr>
          <w:sz w:val="24"/>
          <w:szCs w:val="24"/>
        </w:rPr>
        <w:t>n</w:t>
      </w:r>
      <w:r>
        <w:rPr>
          <w:sz w:val="24"/>
          <w:szCs w:val="24"/>
        </w:rPr>
        <w:t xml:space="preserve"> </w:t>
      </w:r>
      <w:r w:rsidR="00A54C8A">
        <w:rPr>
          <w:spacing w:val="-5"/>
          <w:sz w:val="24"/>
          <w:szCs w:val="24"/>
        </w:rPr>
        <w:t>K</w:t>
      </w:r>
      <w:r w:rsidR="00A54C8A">
        <w:rPr>
          <w:spacing w:val="4"/>
          <w:sz w:val="24"/>
          <w:szCs w:val="24"/>
        </w:rPr>
        <w:t>e</w:t>
      </w:r>
      <w:r w:rsidR="00A54C8A">
        <w:rPr>
          <w:spacing w:val="-5"/>
          <w:sz w:val="24"/>
          <w:szCs w:val="24"/>
        </w:rPr>
        <w:t>b</w:t>
      </w:r>
      <w:r w:rsidR="00A54C8A">
        <w:rPr>
          <w:sz w:val="24"/>
          <w:szCs w:val="24"/>
        </w:rPr>
        <w:t>ud</w:t>
      </w:r>
      <w:r w:rsidR="00A54C8A">
        <w:rPr>
          <w:spacing w:val="4"/>
          <w:sz w:val="24"/>
          <w:szCs w:val="24"/>
        </w:rPr>
        <w:t>a</w:t>
      </w:r>
      <w:r w:rsidR="00A54C8A">
        <w:rPr>
          <w:spacing w:val="-5"/>
          <w:sz w:val="24"/>
          <w:szCs w:val="24"/>
        </w:rPr>
        <w:t>y</w:t>
      </w:r>
      <w:r w:rsidR="00A54C8A">
        <w:rPr>
          <w:spacing w:val="4"/>
          <w:sz w:val="24"/>
          <w:szCs w:val="24"/>
        </w:rPr>
        <w:t>aa</w:t>
      </w:r>
      <w:r w:rsidR="00A54C8A">
        <w:rPr>
          <w:sz w:val="24"/>
          <w:szCs w:val="24"/>
        </w:rPr>
        <w:t xml:space="preserve">n </w:t>
      </w:r>
      <w:r w:rsidR="00A54C8A">
        <w:rPr>
          <w:spacing w:val="1"/>
          <w:sz w:val="24"/>
          <w:szCs w:val="24"/>
        </w:rPr>
        <w:t>Pr</w:t>
      </w:r>
      <w:r w:rsidR="00A54C8A">
        <w:rPr>
          <w:spacing w:val="5"/>
          <w:sz w:val="24"/>
          <w:szCs w:val="24"/>
        </w:rPr>
        <w:t>o</w:t>
      </w:r>
      <w:r w:rsidR="00A54C8A">
        <w:rPr>
          <w:sz w:val="24"/>
          <w:szCs w:val="24"/>
        </w:rPr>
        <w:t>v</w:t>
      </w:r>
      <w:r w:rsidR="00A54C8A">
        <w:rPr>
          <w:spacing w:val="-4"/>
          <w:sz w:val="24"/>
          <w:szCs w:val="24"/>
        </w:rPr>
        <w:t>i</w:t>
      </w:r>
      <w:r w:rsidR="00A54C8A">
        <w:rPr>
          <w:spacing w:val="-5"/>
          <w:sz w:val="24"/>
          <w:szCs w:val="24"/>
        </w:rPr>
        <w:t>n</w:t>
      </w:r>
      <w:r w:rsidR="00A54C8A">
        <w:rPr>
          <w:spacing w:val="2"/>
          <w:sz w:val="24"/>
          <w:szCs w:val="24"/>
        </w:rPr>
        <w:t>s</w:t>
      </w:r>
      <w:r w:rsidR="00A54C8A">
        <w:rPr>
          <w:sz w:val="24"/>
          <w:szCs w:val="24"/>
        </w:rPr>
        <w:t>i</w:t>
      </w:r>
      <w:r w:rsidR="00A54C8A">
        <w:rPr>
          <w:spacing w:val="5"/>
          <w:sz w:val="24"/>
          <w:szCs w:val="24"/>
        </w:rPr>
        <w:t xml:space="preserve"> </w:t>
      </w:r>
      <w:r w:rsidR="00A54C8A">
        <w:rPr>
          <w:spacing w:val="-2"/>
          <w:sz w:val="24"/>
          <w:szCs w:val="24"/>
        </w:rPr>
        <w:t>J</w:t>
      </w:r>
      <w:r w:rsidR="00A54C8A">
        <w:rPr>
          <w:spacing w:val="-1"/>
          <w:sz w:val="24"/>
          <w:szCs w:val="24"/>
        </w:rPr>
        <w:t>a</w:t>
      </w:r>
      <w:r w:rsidR="00A54C8A">
        <w:rPr>
          <w:sz w:val="24"/>
          <w:szCs w:val="24"/>
        </w:rPr>
        <w:t>wa</w:t>
      </w:r>
      <w:r w:rsidR="00A54C8A">
        <w:rPr>
          <w:spacing w:val="3"/>
          <w:sz w:val="24"/>
          <w:szCs w:val="24"/>
        </w:rPr>
        <w:t xml:space="preserve"> </w:t>
      </w:r>
      <w:r w:rsidR="00A54C8A">
        <w:rPr>
          <w:spacing w:val="2"/>
          <w:sz w:val="24"/>
          <w:szCs w:val="24"/>
        </w:rPr>
        <w:t>T</w:t>
      </w:r>
      <w:r w:rsidR="00A54C8A">
        <w:rPr>
          <w:spacing w:val="4"/>
          <w:sz w:val="24"/>
          <w:szCs w:val="24"/>
        </w:rPr>
        <w:t>e</w:t>
      </w:r>
      <w:r w:rsidR="00A54C8A">
        <w:rPr>
          <w:spacing w:val="-5"/>
          <w:sz w:val="24"/>
          <w:szCs w:val="24"/>
        </w:rPr>
        <w:t>n</w:t>
      </w:r>
      <w:r w:rsidR="00A54C8A">
        <w:rPr>
          <w:sz w:val="24"/>
          <w:szCs w:val="24"/>
        </w:rPr>
        <w:t>g</w:t>
      </w:r>
      <w:r w:rsidR="00A54C8A">
        <w:rPr>
          <w:spacing w:val="4"/>
          <w:sz w:val="24"/>
          <w:szCs w:val="24"/>
        </w:rPr>
        <w:t>a</w:t>
      </w:r>
      <w:r w:rsidR="00A54C8A">
        <w:rPr>
          <w:sz w:val="24"/>
          <w:szCs w:val="24"/>
        </w:rPr>
        <w:t xml:space="preserve">h </w:t>
      </w:r>
      <w:r w:rsidR="00A54C8A">
        <w:rPr>
          <w:spacing w:val="5"/>
          <w:sz w:val="24"/>
          <w:szCs w:val="24"/>
        </w:rPr>
        <w:t>u</w:t>
      </w:r>
      <w:r w:rsidR="00A54C8A">
        <w:rPr>
          <w:spacing w:val="-5"/>
          <w:sz w:val="24"/>
          <w:szCs w:val="24"/>
        </w:rPr>
        <w:t>n</w:t>
      </w:r>
      <w:r w:rsidR="00A54C8A">
        <w:rPr>
          <w:spacing w:val="5"/>
          <w:sz w:val="24"/>
          <w:szCs w:val="24"/>
        </w:rPr>
        <w:t>t</w:t>
      </w:r>
      <w:r w:rsidR="00A54C8A">
        <w:rPr>
          <w:sz w:val="24"/>
          <w:szCs w:val="24"/>
        </w:rPr>
        <w:t>uk</w:t>
      </w:r>
      <w:r w:rsidR="00A54C8A">
        <w:rPr>
          <w:spacing w:val="4"/>
          <w:sz w:val="24"/>
          <w:szCs w:val="24"/>
        </w:rPr>
        <w:t xml:space="preserve"> </w:t>
      </w:r>
      <w:r w:rsidR="00A54C8A">
        <w:rPr>
          <w:spacing w:val="-9"/>
          <w:sz w:val="24"/>
          <w:szCs w:val="24"/>
        </w:rPr>
        <w:t>m</w:t>
      </w:r>
      <w:r w:rsidR="00A54C8A">
        <w:rPr>
          <w:spacing w:val="4"/>
          <w:sz w:val="24"/>
          <w:szCs w:val="24"/>
        </w:rPr>
        <w:t>e</w:t>
      </w:r>
      <w:r w:rsidR="00A54C8A">
        <w:rPr>
          <w:spacing w:val="-4"/>
          <w:sz w:val="24"/>
          <w:szCs w:val="24"/>
        </w:rPr>
        <w:t>l</w:t>
      </w:r>
      <w:r w:rsidR="00A54C8A">
        <w:rPr>
          <w:spacing w:val="4"/>
          <w:sz w:val="24"/>
          <w:szCs w:val="24"/>
        </w:rPr>
        <w:t>a</w:t>
      </w:r>
      <w:r w:rsidR="00A54C8A">
        <w:rPr>
          <w:sz w:val="24"/>
          <w:szCs w:val="24"/>
        </w:rPr>
        <w:t>k</w:t>
      </w:r>
      <w:r w:rsidR="00A54C8A">
        <w:rPr>
          <w:spacing w:val="5"/>
          <w:sz w:val="24"/>
          <w:szCs w:val="24"/>
        </w:rPr>
        <w:t>u</w:t>
      </w:r>
      <w:r w:rsidR="00A54C8A">
        <w:rPr>
          <w:sz w:val="24"/>
          <w:szCs w:val="24"/>
        </w:rPr>
        <w:t>k</w:t>
      </w:r>
      <w:r w:rsidR="00A54C8A">
        <w:rPr>
          <w:spacing w:val="-1"/>
          <w:sz w:val="24"/>
          <w:szCs w:val="24"/>
        </w:rPr>
        <w:t>a</w:t>
      </w:r>
      <w:r w:rsidR="00A54C8A">
        <w:rPr>
          <w:sz w:val="24"/>
          <w:szCs w:val="24"/>
        </w:rPr>
        <w:t>n p</w:t>
      </w:r>
      <w:r w:rsidR="00A54C8A">
        <w:rPr>
          <w:spacing w:val="4"/>
          <w:sz w:val="24"/>
          <w:szCs w:val="24"/>
        </w:rPr>
        <w:t>e</w:t>
      </w:r>
      <w:r w:rsidR="00A54C8A">
        <w:rPr>
          <w:spacing w:val="-5"/>
          <w:sz w:val="24"/>
          <w:szCs w:val="24"/>
        </w:rPr>
        <w:t>n</w:t>
      </w:r>
      <w:r w:rsidR="00A54C8A">
        <w:rPr>
          <w:sz w:val="24"/>
          <w:szCs w:val="24"/>
        </w:rPr>
        <w:t>d</w:t>
      </w:r>
      <w:r w:rsidR="00A54C8A">
        <w:rPr>
          <w:spacing w:val="-1"/>
          <w:sz w:val="24"/>
          <w:szCs w:val="24"/>
        </w:rPr>
        <w:t>a</w:t>
      </w:r>
      <w:r w:rsidR="00A54C8A">
        <w:rPr>
          <w:spacing w:val="5"/>
          <w:sz w:val="24"/>
          <w:szCs w:val="24"/>
        </w:rPr>
        <w:t>t</w:t>
      </w:r>
      <w:r w:rsidR="00A54C8A">
        <w:rPr>
          <w:spacing w:val="-1"/>
          <w:sz w:val="24"/>
          <w:szCs w:val="24"/>
        </w:rPr>
        <w:t>a</w:t>
      </w:r>
      <w:r w:rsidR="00A54C8A">
        <w:rPr>
          <w:spacing w:val="4"/>
          <w:sz w:val="24"/>
          <w:szCs w:val="24"/>
        </w:rPr>
        <w:t>a</w:t>
      </w:r>
      <w:r w:rsidR="00A54C8A">
        <w:rPr>
          <w:sz w:val="24"/>
          <w:szCs w:val="24"/>
        </w:rPr>
        <w:t>n</w:t>
      </w:r>
      <w:r w:rsidR="00A54C8A">
        <w:rPr>
          <w:spacing w:val="8"/>
          <w:sz w:val="24"/>
          <w:szCs w:val="24"/>
        </w:rPr>
        <w:t xml:space="preserve"> </w:t>
      </w:r>
      <w:r w:rsidR="00A54C8A">
        <w:rPr>
          <w:sz w:val="24"/>
          <w:szCs w:val="24"/>
        </w:rPr>
        <w:t>k</w:t>
      </w:r>
      <w:r w:rsidR="00A54C8A">
        <w:rPr>
          <w:spacing w:val="-1"/>
          <w:sz w:val="24"/>
          <w:szCs w:val="24"/>
        </w:rPr>
        <w:t>e</w:t>
      </w:r>
      <w:r w:rsidR="00A54C8A">
        <w:rPr>
          <w:spacing w:val="6"/>
          <w:sz w:val="24"/>
          <w:szCs w:val="24"/>
        </w:rPr>
        <w:t>r</w:t>
      </w:r>
      <w:r w:rsidR="00A54C8A">
        <w:rPr>
          <w:spacing w:val="-9"/>
          <w:sz w:val="24"/>
          <w:szCs w:val="24"/>
        </w:rPr>
        <w:t>j</w:t>
      </w:r>
      <w:r w:rsidR="00A54C8A">
        <w:rPr>
          <w:spacing w:val="4"/>
          <w:sz w:val="24"/>
          <w:szCs w:val="24"/>
        </w:rPr>
        <w:t>a</w:t>
      </w:r>
      <w:r w:rsidR="00A54C8A">
        <w:rPr>
          <w:spacing w:val="-2"/>
          <w:sz w:val="24"/>
          <w:szCs w:val="24"/>
        </w:rPr>
        <w:t>s</w:t>
      </w:r>
      <w:r w:rsidR="00A54C8A">
        <w:rPr>
          <w:spacing w:val="4"/>
          <w:sz w:val="24"/>
          <w:szCs w:val="24"/>
        </w:rPr>
        <w:t>a</w:t>
      </w:r>
      <w:r w:rsidR="00A54C8A">
        <w:rPr>
          <w:spacing w:val="-4"/>
          <w:sz w:val="24"/>
          <w:szCs w:val="24"/>
        </w:rPr>
        <w:t>m</w:t>
      </w:r>
      <w:r w:rsidR="00A54C8A">
        <w:rPr>
          <w:sz w:val="24"/>
          <w:szCs w:val="24"/>
        </w:rPr>
        <w:t>a</w:t>
      </w:r>
      <w:r w:rsidR="00A54C8A">
        <w:rPr>
          <w:spacing w:val="3"/>
          <w:sz w:val="24"/>
          <w:szCs w:val="24"/>
        </w:rPr>
        <w:t xml:space="preserve"> </w:t>
      </w:r>
      <w:r w:rsidR="00A54C8A">
        <w:rPr>
          <w:spacing w:val="4"/>
          <w:sz w:val="24"/>
          <w:szCs w:val="24"/>
        </w:rPr>
        <w:t>a</w:t>
      </w:r>
      <w:r w:rsidR="00A54C8A">
        <w:rPr>
          <w:spacing w:val="-5"/>
          <w:sz w:val="24"/>
          <w:szCs w:val="24"/>
        </w:rPr>
        <w:t>n</w:t>
      </w:r>
      <w:r w:rsidR="00A54C8A">
        <w:rPr>
          <w:spacing w:val="5"/>
          <w:sz w:val="24"/>
          <w:szCs w:val="24"/>
        </w:rPr>
        <w:t>t</w:t>
      </w:r>
      <w:r w:rsidR="00A54C8A">
        <w:rPr>
          <w:spacing w:val="-1"/>
          <w:sz w:val="24"/>
          <w:szCs w:val="24"/>
        </w:rPr>
        <w:t>a</w:t>
      </w:r>
      <w:r w:rsidR="00A54C8A">
        <w:rPr>
          <w:spacing w:val="1"/>
          <w:sz w:val="24"/>
          <w:szCs w:val="24"/>
        </w:rPr>
        <w:t>r</w:t>
      </w:r>
      <w:r w:rsidR="00A54C8A">
        <w:rPr>
          <w:sz w:val="24"/>
          <w:szCs w:val="24"/>
        </w:rPr>
        <w:t xml:space="preserve">a </w:t>
      </w:r>
      <w:r w:rsidR="00A54C8A">
        <w:rPr>
          <w:spacing w:val="1"/>
          <w:sz w:val="24"/>
          <w:szCs w:val="24"/>
        </w:rPr>
        <w:t>S</w:t>
      </w:r>
      <w:r w:rsidR="00A54C8A">
        <w:rPr>
          <w:spacing w:val="-2"/>
          <w:sz w:val="24"/>
          <w:szCs w:val="24"/>
        </w:rPr>
        <w:t>M</w:t>
      </w:r>
      <w:r w:rsidR="00A54C8A">
        <w:rPr>
          <w:sz w:val="24"/>
          <w:szCs w:val="24"/>
        </w:rPr>
        <w:t>K</w:t>
      </w:r>
      <w:r w:rsidR="00A54C8A">
        <w:rPr>
          <w:spacing w:val="-3"/>
          <w:sz w:val="24"/>
          <w:szCs w:val="24"/>
        </w:rPr>
        <w:t xml:space="preserve"> </w:t>
      </w:r>
      <w:r w:rsidR="00A54C8A">
        <w:rPr>
          <w:sz w:val="24"/>
          <w:szCs w:val="24"/>
        </w:rPr>
        <w:t>d</w:t>
      </w:r>
      <w:r w:rsidR="00A54C8A">
        <w:rPr>
          <w:spacing w:val="4"/>
          <w:sz w:val="24"/>
          <w:szCs w:val="24"/>
        </w:rPr>
        <w:t>e</w:t>
      </w:r>
      <w:r w:rsidR="00A54C8A">
        <w:rPr>
          <w:spacing w:val="-5"/>
          <w:sz w:val="24"/>
          <w:szCs w:val="24"/>
        </w:rPr>
        <w:t>n</w:t>
      </w:r>
      <w:r w:rsidR="00A54C8A">
        <w:rPr>
          <w:sz w:val="24"/>
          <w:szCs w:val="24"/>
        </w:rPr>
        <w:t>g</w:t>
      </w:r>
      <w:r w:rsidR="00A54C8A">
        <w:rPr>
          <w:spacing w:val="4"/>
          <w:sz w:val="24"/>
          <w:szCs w:val="24"/>
        </w:rPr>
        <w:t>a</w:t>
      </w:r>
      <w:r w:rsidR="00A54C8A">
        <w:rPr>
          <w:sz w:val="24"/>
          <w:szCs w:val="24"/>
        </w:rPr>
        <w:t>n</w:t>
      </w:r>
      <w:r w:rsidR="00A54C8A">
        <w:rPr>
          <w:spacing w:val="2"/>
          <w:sz w:val="24"/>
          <w:szCs w:val="24"/>
        </w:rPr>
        <w:t xml:space="preserve"> </w:t>
      </w:r>
      <w:r w:rsidR="00A54C8A">
        <w:rPr>
          <w:spacing w:val="-4"/>
          <w:sz w:val="24"/>
          <w:szCs w:val="24"/>
        </w:rPr>
        <w:t>i</w:t>
      </w:r>
      <w:r w:rsidR="00A54C8A">
        <w:rPr>
          <w:spacing w:val="2"/>
          <w:sz w:val="24"/>
          <w:szCs w:val="24"/>
        </w:rPr>
        <w:t>n</w:t>
      </w:r>
      <w:r w:rsidR="00A54C8A">
        <w:rPr>
          <w:sz w:val="24"/>
          <w:szCs w:val="24"/>
        </w:rPr>
        <w:t>du</w:t>
      </w:r>
      <w:r w:rsidR="00A54C8A">
        <w:rPr>
          <w:spacing w:val="-2"/>
          <w:sz w:val="24"/>
          <w:szCs w:val="24"/>
        </w:rPr>
        <w:t>s</w:t>
      </w:r>
      <w:r w:rsidR="00A54C8A">
        <w:rPr>
          <w:spacing w:val="5"/>
          <w:sz w:val="24"/>
          <w:szCs w:val="24"/>
        </w:rPr>
        <w:t>t</w:t>
      </w:r>
      <w:r w:rsidR="00A54C8A">
        <w:rPr>
          <w:spacing w:val="1"/>
          <w:sz w:val="24"/>
          <w:szCs w:val="24"/>
        </w:rPr>
        <w:t>r</w:t>
      </w:r>
      <w:r w:rsidR="00A54C8A">
        <w:rPr>
          <w:sz w:val="24"/>
          <w:szCs w:val="24"/>
        </w:rPr>
        <w:t>i</w:t>
      </w:r>
      <w:r w:rsidR="00A54C8A">
        <w:rPr>
          <w:spacing w:val="-6"/>
          <w:sz w:val="24"/>
          <w:szCs w:val="24"/>
        </w:rPr>
        <w:t xml:space="preserve"> </w:t>
      </w:r>
      <w:r w:rsidR="00A54C8A">
        <w:rPr>
          <w:sz w:val="24"/>
          <w:szCs w:val="24"/>
        </w:rPr>
        <w:t>d</w:t>
      </w:r>
      <w:r w:rsidR="00A54C8A">
        <w:rPr>
          <w:spacing w:val="4"/>
          <w:sz w:val="24"/>
          <w:szCs w:val="24"/>
        </w:rPr>
        <w:t>e</w:t>
      </w:r>
      <w:r w:rsidR="00A54C8A">
        <w:rPr>
          <w:spacing w:val="-5"/>
          <w:sz w:val="24"/>
          <w:szCs w:val="24"/>
        </w:rPr>
        <w:t>n</w:t>
      </w:r>
      <w:r w:rsidR="00A54C8A">
        <w:rPr>
          <w:sz w:val="24"/>
          <w:szCs w:val="24"/>
        </w:rPr>
        <w:t>g</w:t>
      </w:r>
      <w:r w:rsidR="00A54C8A">
        <w:rPr>
          <w:spacing w:val="4"/>
          <w:sz w:val="24"/>
          <w:szCs w:val="24"/>
        </w:rPr>
        <w:t>a</w:t>
      </w:r>
      <w:r w:rsidR="00A54C8A">
        <w:rPr>
          <w:sz w:val="24"/>
          <w:szCs w:val="24"/>
        </w:rPr>
        <w:t>n</w:t>
      </w:r>
      <w:r w:rsidR="00A54C8A">
        <w:rPr>
          <w:spacing w:val="2"/>
          <w:sz w:val="24"/>
          <w:szCs w:val="24"/>
        </w:rPr>
        <w:t xml:space="preserve"> </w:t>
      </w:r>
      <w:r w:rsidR="00A54C8A">
        <w:rPr>
          <w:spacing w:val="-4"/>
          <w:sz w:val="24"/>
          <w:szCs w:val="24"/>
        </w:rPr>
        <w:t>l</w:t>
      </w:r>
      <w:r w:rsidR="00A54C8A">
        <w:rPr>
          <w:spacing w:val="4"/>
          <w:sz w:val="24"/>
          <w:szCs w:val="24"/>
        </w:rPr>
        <w:t>e</w:t>
      </w:r>
      <w:r w:rsidR="00A54C8A">
        <w:rPr>
          <w:sz w:val="24"/>
          <w:szCs w:val="24"/>
        </w:rPr>
        <w:t>b</w:t>
      </w:r>
      <w:r w:rsidR="00A54C8A">
        <w:rPr>
          <w:spacing w:val="-4"/>
          <w:sz w:val="24"/>
          <w:szCs w:val="24"/>
        </w:rPr>
        <w:t>i</w:t>
      </w:r>
      <w:r w:rsidR="00A54C8A">
        <w:rPr>
          <w:sz w:val="24"/>
          <w:szCs w:val="24"/>
        </w:rPr>
        <w:t>h</w:t>
      </w:r>
      <w:r w:rsidR="00A54C8A">
        <w:rPr>
          <w:spacing w:val="-3"/>
          <w:sz w:val="24"/>
          <w:szCs w:val="24"/>
        </w:rPr>
        <w:t xml:space="preserve"> </w:t>
      </w:r>
      <w:r w:rsidR="00A54C8A">
        <w:rPr>
          <w:spacing w:val="4"/>
          <w:sz w:val="24"/>
          <w:szCs w:val="24"/>
        </w:rPr>
        <w:t>e</w:t>
      </w:r>
      <w:r w:rsidR="00A54C8A">
        <w:rPr>
          <w:spacing w:val="1"/>
          <w:sz w:val="24"/>
          <w:szCs w:val="24"/>
        </w:rPr>
        <w:t>f</w:t>
      </w:r>
      <w:r w:rsidR="00A54C8A">
        <w:rPr>
          <w:spacing w:val="-4"/>
          <w:sz w:val="24"/>
          <w:szCs w:val="24"/>
        </w:rPr>
        <w:t>i</w:t>
      </w:r>
      <w:r w:rsidR="00A54C8A">
        <w:rPr>
          <w:spacing w:val="2"/>
          <w:sz w:val="24"/>
          <w:szCs w:val="24"/>
        </w:rPr>
        <w:t>s</w:t>
      </w:r>
      <w:r w:rsidR="00A54C8A">
        <w:rPr>
          <w:spacing w:val="-4"/>
          <w:sz w:val="24"/>
          <w:szCs w:val="24"/>
        </w:rPr>
        <w:t>i</w:t>
      </w:r>
      <w:r w:rsidR="00A54C8A">
        <w:rPr>
          <w:spacing w:val="4"/>
          <w:sz w:val="24"/>
          <w:szCs w:val="24"/>
        </w:rPr>
        <w:t>e</w:t>
      </w:r>
      <w:r w:rsidR="00A54C8A">
        <w:rPr>
          <w:sz w:val="24"/>
          <w:szCs w:val="24"/>
        </w:rPr>
        <w:t>n</w:t>
      </w:r>
      <w:r w:rsidR="00A54C8A">
        <w:rPr>
          <w:spacing w:val="-3"/>
          <w:sz w:val="24"/>
          <w:szCs w:val="24"/>
        </w:rPr>
        <w:t xml:space="preserve"> </w:t>
      </w:r>
      <w:r w:rsidR="00A54C8A">
        <w:rPr>
          <w:sz w:val="24"/>
          <w:szCs w:val="24"/>
        </w:rPr>
        <w:t>d</w:t>
      </w:r>
      <w:r w:rsidR="00A54C8A">
        <w:rPr>
          <w:spacing w:val="4"/>
          <w:sz w:val="24"/>
          <w:szCs w:val="24"/>
        </w:rPr>
        <w:t>e</w:t>
      </w:r>
      <w:r w:rsidR="00A54C8A">
        <w:rPr>
          <w:spacing w:val="-5"/>
          <w:sz w:val="24"/>
          <w:szCs w:val="24"/>
        </w:rPr>
        <w:t>n</w:t>
      </w:r>
      <w:r w:rsidR="00A54C8A">
        <w:rPr>
          <w:sz w:val="24"/>
          <w:szCs w:val="24"/>
        </w:rPr>
        <w:t>g</w:t>
      </w:r>
      <w:r w:rsidR="00A54C8A">
        <w:rPr>
          <w:spacing w:val="4"/>
          <w:sz w:val="24"/>
          <w:szCs w:val="24"/>
        </w:rPr>
        <w:t>a</w:t>
      </w:r>
      <w:r w:rsidR="00A54C8A">
        <w:rPr>
          <w:sz w:val="24"/>
          <w:szCs w:val="24"/>
        </w:rPr>
        <w:t>n</w:t>
      </w:r>
      <w:r w:rsidR="00A54C8A">
        <w:rPr>
          <w:spacing w:val="2"/>
          <w:sz w:val="24"/>
          <w:szCs w:val="24"/>
        </w:rPr>
        <w:t xml:space="preserve"> </w:t>
      </w:r>
      <w:r w:rsidR="00A54C8A">
        <w:rPr>
          <w:sz w:val="24"/>
          <w:szCs w:val="24"/>
        </w:rPr>
        <w:t>w</w:t>
      </w:r>
      <w:r w:rsidR="00A54C8A">
        <w:rPr>
          <w:spacing w:val="-1"/>
          <w:sz w:val="24"/>
          <w:szCs w:val="24"/>
        </w:rPr>
        <w:t>a</w:t>
      </w:r>
      <w:r w:rsidR="00A54C8A">
        <w:rPr>
          <w:sz w:val="24"/>
          <w:szCs w:val="24"/>
        </w:rPr>
        <w:t>k</w:t>
      </w:r>
      <w:r w:rsidR="00A54C8A">
        <w:rPr>
          <w:spacing w:val="5"/>
          <w:sz w:val="24"/>
          <w:szCs w:val="24"/>
        </w:rPr>
        <w:t>t</w:t>
      </w:r>
      <w:r w:rsidR="00A54C8A">
        <w:rPr>
          <w:sz w:val="24"/>
          <w:szCs w:val="24"/>
        </w:rPr>
        <w:t>u</w:t>
      </w:r>
      <w:r w:rsidR="00A54C8A">
        <w:rPr>
          <w:spacing w:val="2"/>
          <w:sz w:val="24"/>
          <w:szCs w:val="24"/>
        </w:rPr>
        <w:t xml:space="preserve"> </w:t>
      </w:r>
      <w:r w:rsidR="00A54C8A">
        <w:rPr>
          <w:spacing w:val="-10"/>
          <w:sz w:val="24"/>
          <w:szCs w:val="24"/>
        </w:rPr>
        <w:t>y</w:t>
      </w:r>
      <w:r w:rsidR="00A54C8A">
        <w:rPr>
          <w:spacing w:val="4"/>
          <w:sz w:val="24"/>
          <w:szCs w:val="24"/>
        </w:rPr>
        <w:t>a</w:t>
      </w:r>
      <w:r w:rsidR="00A54C8A">
        <w:rPr>
          <w:spacing w:val="-5"/>
          <w:sz w:val="24"/>
          <w:szCs w:val="24"/>
        </w:rPr>
        <w:t>n</w:t>
      </w:r>
      <w:r w:rsidR="00A54C8A">
        <w:rPr>
          <w:sz w:val="24"/>
          <w:szCs w:val="24"/>
        </w:rPr>
        <w:t>g</w:t>
      </w:r>
      <w:r w:rsidR="00A54C8A">
        <w:rPr>
          <w:spacing w:val="7"/>
          <w:sz w:val="24"/>
          <w:szCs w:val="24"/>
        </w:rPr>
        <w:t xml:space="preserve"> </w:t>
      </w:r>
      <w:r w:rsidR="00A54C8A">
        <w:rPr>
          <w:spacing w:val="-9"/>
          <w:sz w:val="24"/>
          <w:szCs w:val="24"/>
        </w:rPr>
        <w:t>l</w:t>
      </w:r>
      <w:r w:rsidR="00A54C8A">
        <w:rPr>
          <w:spacing w:val="4"/>
          <w:sz w:val="24"/>
          <w:szCs w:val="24"/>
        </w:rPr>
        <w:t>e</w:t>
      </w:r>
      <w:r w:rsidR="00A54C8A">
        <w:rPr>
          <w:sz w:val="24"/>
          <w:szCs w:val="24"/>
        </w:rPr>
        <w:t>b</w:t>
      </w:r>
      <w:r w:rsidR="00A54C8A">
        <w:rPr>
          <w:spacing w:val="-4"/>
          <w:sz w:val="24"/>
          <w:szCs w:val="24"/>
        </w:rPr>
        <w:t>i</w:t>
      </w:r>
      <w:r w:rsidR="00A54C8A">
        <w:rPr>
          <w:sz w:val="24"/>
          <w:szCs w:val="24"/>
        </w:rPr>
        <w:t>h</w:t>
      </w:r>
      <w:r w:rsidR="00A54C8A">
        <w:rPr>
          <w:spacing w:val="2"/>
          <w:sz w:val="24"/>
          <w:szCs w:val="24"/>
        </w:rPr>
        <w:t xml:space="preserve"> s</w:t>
      </w:r>
      <w:r w:rsidR="00A54C8A">
        <w:rPr>
          <w:spacing w:val="-4"/>
          <w:sz w:val="24"/>
          <w:szCs w:val="24"/>
        </w:rPr>
        <w:t>i</w:t>
      </w:r>
      <w:r w:rsidR="00A54C8A">
        <w:rPr>
          <w:sz w:val="24"/>
          <w:szCs w:val="24"/>
        </w:rPr>
        <w:t>ngk</w:t>
      </w:r>
      <w:r w:rsidR="00A54C8A">
        <w:rPr>
          <w:spacing w:val="-1"/>
          <w:sz w:val="24"/>
          <w:szCs w:val="24"/>
        </w:rPr>
        <w:t>a</w:t>
      </w:r>
      <w:r w:rsidR="00A54C8A">
        <w:rPr>
          <w:spacing w:val="5"/>
          <w:sz w:val="24"/>
          <w:szCs w:val="24"/>
        </w:rPr>
        <w:t>t</w:t>
      </w:r>
      <w:r w:rsidR="00A54C8A">
        <w:rPr>
          <w:sz w:val="24"/>
          <w:szCs w:val="24"/>
        </w:rPr>
        <w:t>.</w:t>
      </w:r>
    </w:p>
    <w:p w14:paraId="004DA8E6" w14:textId="7490CDD0" w:rsidR="00B57C0E" w:rsidRDefault="00EA0148" w:rsidP="00BE2BF3">
      <w:pPr>
        <w:spacing w:before="7" w:line="361" w:lineRule="auto"/>
        <w:ind w:left="936" w:right="94" w:hanging="283"/>
        <w:jc w:val="both"/>
        <w:rPr>
          <w:sz w:val="24"/>
          <w:szCs w:val="24"/>
        </w:rPr>
      </w:pPr>
      <w:r>
        <w:rPr>
          <w:spacing w:val="-13"/>
          <w:sz w:val="24"/>
          <w:szCs w:val="24"/>
        </w:rPr>
        <w:t xml:space="preserve">2. </w:t>
      </w:r>
      <w:r w:rsidR="00A54C8A">
        <w:rPr>
          <w:spacing w:val="-2"/>
          <w:sz w:val="24"/>
          <w:szCs w:val="24"/>
        </w:rPr>
        <w:t>M</w:t>
      </w:r>
      <w:r w:rsidR="00A54C8A">
        <w:rPr>
          <w:spacing w:val="4"/>
          <w:sz w:val="24"/>
          <w:szCs w:val="24"/>
        </w:rPr>
        <w:t>e</w:t>
      </w:r>
      <w:r w:rsidR="00A54C8A">
        <w:rPr>
          <w:spacing w:val="-4"/>
          <w:sz w:val="24"/>
          <w:szCs w:val="24"/>
        </w:rPr>
        <w:t>m</w:t>
      </w:r>
      <w:r w:rsidR="00A54C8A">
        <w:rPr>
          <w:sz w:val="24"/>
          <w:szCs w:val="24"/>
        </w:rPr>
        <w:t>b</w:t>
      </w:r>
      <w:r w:rsidR="00A54C8A">
        <w:rPr>
          <w:spacing w:val="4"/>
          <w:sz w:val="24"/>
          <w:szCs w:val="24"/>
        </w:rPr>
        <w:t>a</w:t>
      </w:r>
      <w:r w:rsidR="00A54C8A">
        <w:rPr>
          <w:spacing w:val="-5"/>
          <w:sz w:val="24"/>
          <w:szCs w:val="24"/>
        </w:rPr>
        <w:t>n</w:t>
      </w:r>
      <w:r w:rsidR="00A54C8A">
        <w:rPr>
          <w:spacing w:val="5"/>
          <w:sz w:val="24"/>
          <w:szCs w:val="24"/>
        </w:rPr>
        <w:t>t</w:t>
      </w:r>
      <w:r w:rsidR="00A54C8A">
        <w:rPr>
          <w:sz w:val="24"/>
          <w:szCs w:val="24"/>
        </w:rPr>
        <w:t xml:space="preserve">u </w:t>
      </w:r>
      <w:r w:rsidR="00A54C8A">
        <w:rPr>
          <w:spacing w:val="-2"/>
          <w:sz w:val="24"/>
          <w:szCs w:val="24"/>
        </w:rPr>
        <w:t>B</w:t>
      </w:r>
      <w:r w:rsidR="00A54C8A">
        <w:rPr>
          <w:spacing w:val="-9"/>
          <w:sz w:val="24"/>
          <w:szCs w:val="24"/>
        </w:rPr>
        <w:t>i</w:t>
      </w:r>
      <w:r w:rsidR="00A54C8A">
        <w:rPr>
          <w:sz w:val="24"/>
          <w:szCs w:val="24"/>
        </w:rPr>
        <w:t>d</w:t>
      </w:r>
      <w:r w:rsidR="00A54C8A">
        <w:rPr>
          <w:spacing w:val="4"/>
          <w:sz w:val="24"/>
          <w:szCs w:val="24"/>
        </w:rPr>
        <w:t>a</w:t>
      </w:r>
      <w:r w:rsidR="00A54C8A">
        <w:rPr>
          <w:spacing w:val="-5"/>
          <w:sz w:val="24"/>
          <w:szCs w:val="24"/>
        </w:rPr>
        <w:t>n</w:t>
      </w:r>
      <w:r w:rsidR="00A54C8A">
        <w:rPr>
          <w:sz w:val="24"/>
          <w:szCs w:val="24"/>
        </w:rPr>
        <w:t xml:space="preserve">g </w:t>
      </w:r>
      <w:r w:rsidR="00A54C8A">
        <w:rPr>
          <w:spacing w:val="1"/>
          <w:sz w:val="24"/>
          <w:szCs w:val="24"/>
        </w:rPr>
        <w:t>S</w:t>
      </w:r>
      <w:r w:rsidR="00A54C8A">
        <w:rPr>
          <w:spacing w:val="-1"/>
          <w:sz w:val="24"/>
          <w:szCs w:val="24"/>
        </w:rPr>
        <w:t>e</w:t>
      </w:r>
      <w:r w:rsidR="00A54C8A">
        <w:rPr>
          <w:sz w:val="24"/>
          <w:szCs w:val="24"/>
        </w:rPr>
        <w:t>k</w:t>
      </w:r>
      <w:r w:rsidR="00A54C8A">
        <w:rPr>
          <w:spacing w:val="9"/>
          <w:sz w:val="24"/>
          <w:szCs w:val="24"/>
        </w:rPr>
        <w:t>o</w:t>
      </w:r>
      <w:r w:rsidR="00A54C8A">
        <w:rPr>
          <w:spacing w:val="-9"/>
          <w:sz w:val="24"/>
          <w:szCs w:val="24"/>
        </w:rPr>
        <w:t>l</w:t>
      </w:r>
      <w:r w:rsidR="00A54C8A">
        <w:rPr>
          <w:spacing w:val="4"/>
          <w:sz w:val="24"/>
          <w:szCs w:val="24"/>
        </w:rPr>
        <w:t>a</w:t>
      </w:r>
      <w:r w:rsidR="00A54C8A">
        <w:rPr>
          <w:sz w:val="24"/>
          <w:szCs w:val="24"/>
        </w:rPr>
        <w:t xml:space="preserve">h </w:t>
      </w:r>
      <w:r w:rsidR="00A54C8A">
        <w:rPr>
          <w:spacing w:val="-2"/>
          <w:sz w:val="24"/>
          <w:szCs w:val="24"/>
        </w:rPr>
        <w:t>M</w:t>
      </w:r>
      <w:r w:rsidR="00A54C8A">
        <w:rPr>
          <w:spacing w:val="4"/>
          <w:sz w:val="24"/>
          <w:szCs w:val="24"/>
        </w:rPr>
        <w:t>e</w:t>
      </w:r>
      <w:r w:rsidR="00A54C8A">
        <w:rPr>
          <w:spacing w:val="-5"/>
          <w:sz w:val="24"/>
          <w:szCs w:val="24"/>
        </w:rPr>
        <w:t>n</w:t>
      </w:r>
      <w:r w:rsidR="00A54C8A">
        <w:rPr>
          <w:spacing w:val="4"/>
          <w:sz w:val="24"/>
          <w:szCs w:val="24"/>
        </w:rPr>
        <w:t>e</w:t>
      </w:r>
      <w:r w:rsidR="00A54C8A">
        <w:rPr>
          <w:spacing w:val="-5"/>
          <w:sz w:val="24"/>
          <w:szCs w:val="24"/>
        </w:rPr>
        <w:t>n</w:t>
      </w:r>
      <w:r w:rsidR="00A54C8A">
        <w:rPr>
          <w:sz w:val="24"/>
          <w:szCs w:val="24"/>
        </w:rPr>
        <w:t>g</w:t>
      </w:r>
      <w:r w:rsidR="00A54C8A">
        <w:rPr>
          <w:spacing w:val="4"/>
          <w:sz w:val="24"/>
          <w:szCs w:val="24"/>
        </w:rPr>
        <w:t>a</w:t>
      </w:r>
      <w:r w:rsidR="00A54C8A">
        <w:rPr>
          <w:sz w:val="24"/>
          <w:szCs w:val="24"/>
        </w:rPr>
        <w:t xml:space="preserve">h </w:t>
      </w:r>
      <w:r w:rsidR="00A54C8A">
        <w:rPr>
          <w:spacing w:val="-5"/>
          <w:sz w:val="24"/>
          <w:szCs w:val="24"/>
        </w:rPr>
        <w:t>K</w:t>
      </w:r>
      <w:r w:rsidR="00A54C8A">
        <w:rPr>
          <w:spacing w:val="4"/>
          <w:sz w:val="24"/>
          <w:szCs w:val="24"/>
        </w:rPr>
        <w:t>e</w:t>
      </w:r>
      <w:r w:rsidR="00A54C8A">
        <w:rPr>
          <w:spacing w:val="-4"/>
          <w:sz w:val="24"/>
          <w:szCs w:val="24"/>
        </w:rPr>
        <w:t>j</w:t>
      </w:r>
      <w:r w:rsidR="00A54C8A">
        <w:rPr>
          <w:sz w:val="24"/>
          <w:szCs w:val="24"/>
        </w:rPr>
        <w:t>u</w:t>
      </w:r>
      <w:r w:rsidR="00A54C8A">
        <w:rPr>
          <w:spacing w:val="1"/>
          <w:sz w:val="24"/>
          <w:szCs w:val="24"/>
        </w:rPr>
        <w:t>r</w:t>
      </w:r>
      <w:r w:rsidR="00A54C8A">
        <w:rPr>
          <w:sz w:val="24"/>
          <w:szCs w:val="24"/>
        </w:rPr>
        <w:t>u</w:t>
      </w:r>
      <w:r w:rsidR="00A54C8A">
        <w:rPr>
          <w:spacing w:val="4"/>
          <w:sz w:val="24"/>
          <w:szCs w:val="24"/>
        </w:rPr>
        <w:t>a</w:t>
      </w:r>
      <w:r w:rsidR="00A54C8A">
        <w:rPr>
          <w:sz w:val="24"/>
          <w:szCs w:val="24"/>
        </w:rPr>
        <w:t>n p</w:t>
      </w:r>
      <w:r w:rsidR="00A54C8A">
        <w:rPr>
          <w:spacing w:val="-1"/>
          <w:sz w:val="24"/>
          <w:szCs w:val="24"/>
        </w:rPr>
        <w:t>a</w:t>
      </w:r>
      <w:r w:rsidR="00A54C8A">
        <w:rPr>
          <w:sz w:val="24"/>
          <w:szCs w:val="24"/>
        </w:rPr>
        <w:t xml:space="preserve">da </w:t>
      </w:r>
      <w:r w:rsidR="00A54C8A">
        <w:rPr>
          <w:spacing w:val="4"/>
          <w:sz w:val="24"/>
          <w:szCs w:val="24"/>
        </w:rPr>
        <w:t>D</w:t>
      </w:r>
      <w:r w:rsidR="00A54C8A">
        <w:rPr>
          <w:spacing w:val="-4"/>
          <w:sz w:val="24"/>
          <w:szCs w:val="24"/>
        </w:rPr>
        <w:t>i</w:t>
      </w:r>
      <w:r w:rsidR="00A54C8A">
        <w:rPr>
          <w:spacing w:val="-5"/>
          <w:sz w:val="24"/>
          <w:szCs w:val="24"/>
        </w:rPr>
        <w:t>n</w:t>
      </w:r>
      <w:r w:rsidR="00A54C8A">
        <w:rPr>
          <w:spacing w:val="4"/>
          <w:sz w:val="24"/>
          <w:szCs w:val="24"/>
        </w:rPr>
        <w:t>a</w:t>
      </w:r>
      <w:r w:rsidR="00A54C8A">
        <w:rPr>
          <w:sz w:val="24"/>
          <w:szCs w:val="24"/>
        </w:rPr>
        <w:t xml:space="preserve">s </w:t>
      </w:r>
      <w:r w:rsidR="00A54C8A">
        <w:rPr>
          <w:spacing w:val="1"/>
          <w:sz w:val="24"/>
          <w:szCs w:val="24"/>
        </w:rPr>
        <w:t>P</w:t>
      </w:r>
      <w:r w:rsidR="00A54C8A">
        <w:rPr>
          <w:spacing w:val="-1"/>
          <w:sz w:val="24"/>
          <w:szCs w:val="24"/>
        </w:rPr>
        <w:t>e</w:t>
      </w:r>
      <w:r w:rsidR="00A54C8A">
        <w:rPr>
          <w:spacing w:val="-5"/>
          <w:sz w:val="24"/>
          <w:szCs w:val="24"/>
        </w:rPr>
        <w:t>n</w:t>
      </w:r>
      <w:r w:rsidR="00A54C8A">
        <w:rPr>
          <w:spacing w:val="5"/>
          <w:sz w:val="24"/>
          <w:szCs w:val="24"/>
        </w:rPr>
        <w:t>d</w:t>
      </w:r>
      <w:r w:rsidR="00A54C8A">
        <w:rPr>
          <w:spacing w:val="-4"/>
          <w:sz w:val="24"/>
          <w:szCs w:val="24"/>
        </w:rPr>
        <w:t>i</w:t>
      </w:r>
      <w:r w:rsidR="00A54C8A">
        <w:rPr>
          <w:spacing w:val="5"/>
          <w:sz w:val="24"/>
          <w:szCs w:val="24"/>
        </w:rPr>
        <w:t>d</w:t>
      </w:r>
      <w:r w:rsidR="00A54C8A">
        <w:rPr>
          <w:spacing w:val="-4"/>
          <w:sz w:val="24"/>
          <w:szCs w:val="24"/>
        </w:rPr>
        <w:t>i</w:t>
      </w:r>
      <w:r w:rsidR="00A54C8A">
        <w:rPr>
          <w:sz w:val="24"/>
          <w:szCs w:val="24"/>
        </w:rPr>
        <w:t>k</w:t>
      </w:r>
      <w:r w:rsidR="00A54C8A">
        <w:rPr>
          <w:spacing w:val="4"/>
          <w:sz w:val="24"/>
          <w:szCs w:val="24"/>
        </w:rPr>
        <w:t>a</w:t>
      </w:r>
      <w:r w:rsidR="00A54C8A">
        <w:rPr>
          <w:sz w:val="24"/>
          <w:szCs w:val="24"/>
        </w:rPr>
        <w:t>n</w:t>
      </w:r>
      <w:r>
        <w:rPr>
          <w:sz w:val="24"/>
          <w:szCs w:val="24"/>
        </w:rPr>
        <w:t xml:space="preserve"> </w:t>
      </w:r>
      <w:r w:rsidR="00A54C8A">
        <w:rPr>
          <w:sz w:val="24"/>
          <w:szCs w:val="24"/>
        </w:rPr>
        <w:t>d</w:t>
      </w:r>
      <w:r w:rsidR="00A54C8A">
        <w:rPr>
          <w:spacing w:val="4"/>
          <w:sz w:val="24"/>
          <w:szCs w:val="24"/>
        </w:rPr>
        <w:t>a</w:t>
      </w:r>
      <w:r w:rsidR="00A54C8A">
        <w:rPr>
          <w:sz w:val="24"/>
          <w:szCs w:val="24"/>
        </w:rPr>
        <w:t xml:space="preserve">n </w:t>
      </w:r>
      <w:r w:rsidR="00A54C8A">
        <w:rPr>
          <w:spacing w:val="-5"/>
          <w:sz w:val="24"/>
          <w:szCs w:val="24"/>
        </w:rPr>
        <w:t>K</w:t>
      </w:r>
      <w:r w:rsidR="00A54C8A">
        <w:rPr>
          <w:spacing w:val="4"/>
          <w:sz w:val="24"/>
          <w:szCs w:val="24"/>
        </w:rPr>
        <w:t>e</w:t>
      </w:r>
      <w:r w:rsidR="00A54C8A">
        <w:rPr>
          <w:spacing w:val="-5"/>
          <w:sz w:val="24"/>
          <w:szCs w:val="24"/>
        </w:rPr>
        <w:t>b</w:t>
      </w:r>
      <w:r w:rsidR="00A54C8A">
        <w:rPr>
          <w:sz w:val="24"/>
          <w:szCs w:val="24"/>
        </w:rPr>
        <w:t>ud</w:t>
      </w:r>
      <w:r w:rsidR="00A54C8A">
        <w:rPr>
          <w:spacing w:val="4"/>
          <w:sz w:val="24"/>
          <w:szCs w:val="24"/>
        </w:rPr>
        <w:t>a</w:t>
      </w:r>
      <w:r w:rsidR="00A54C8A">
        <w:rPr>
          <w:spacing w:val="-5"/>
          <w:sz w:val="24"/>
          <w:szCs w:val="24"/>
        </w:rPr>
        <w:t>y</w:t>
      </w:r>
      <w:r w:rsidR="00A54C8A">
        <w:rPr>
          <w:spacing w:val="4"/>
          <w:sz w:val="24"/>
          <w:szCs w:val="24"/>
        </w:rPr>
        <w:t>aa</w:t>
      </w:r>
      <w:r w:rsidR="00A54C8A">
        <w:rPr>
          <w:sz w:val="24"/>
          <w:szCs w:val="24"/>
        </w:rPr>
        <w:t xml:space="preserve">n </w:t>
      </w:r>
      <w:r w:rsidR="00A54C8A">
        <w:rPr>
          <w:spacing w:val="1"/>
          <w:sz w:val="24"/>
          <w:szCs w:val="24"/>
        </w:rPr>
        <w:t>Pr</w:t>
      </w:r>
      <w:r w:rsidR="00A54C8A">
        <w:rPr>
          <w:spacing w:val="5"/>
          <w:sz w:val="24"/>
          <w:szCs w:val="24"/>
        </w:rPr>
        <w:t>o</w:t>
      </w:r>
      <w:r w:rsidR="00A54C8A">
        <w:rPr>
          <w:sz w:val="24"/>
          <w:szCs w:val="24"/>
        </w:rPr>
        <w:t>v</w:t>
      </w:r>
      <w:r w:rsidR="00A54C8A">
        <w:rPr>
          <w:spacing w:val="-4"/>
          <w:sz w:val="24"/>
          <w:szCs w:val="24"/>
        </w:rPr>
        <w:t>i</w:t>
      </w:r>
      <w:r w:rsidR="00A54C8A">
        <w:rPr>
          <w:spacing w:val="-5"/>
          <w:sz w:val="24"/>
          <w:szCs w:val="24"/>
        </w:rPr>
        <w:t>n</w:t>
      </w:r>
      <w:r w:rsidR="00A54C8A">
        <w:rPr>
          <w:spacing w:val="2"/>
          <w:sz w:val="24"/>
          <w:szCs w:val="24"/>
        </w:rPr>
        <w:t>s</w:t>
      </w:r>
      <w:r w:rsidR="00A54C8A">
        <w:rPr>
          <w:sz w:val="24"/>
          <w:szCs w:val="24"/>
        </w:rPr>
        <w:t>i</w:t>
      </w:r>
      <w:r w:rsidR="00A54C8A">
        <w:rPr>
          <w:spacing w:val="1"/>
          <w:sz w:val="24"/>
          <w:szCs w:val="24"/>
        </w:rPr>
        <w:t xml:space="preserve"> </w:t>
      </w:r>
      <w:r w:rsidR="00A54C8A">
        <w:rPr>
          <w:spacing w:val="-2"/>
          <w:sz w:val="24"/>
          <w:szCs w:val="24"/>
        </w:rPr>
        <w:t>J</w:t>
      </w:r>
      <w:r w:rsidR="00A54C8A">
        <w:rPr>
          <w:spacing w:val="4"/>
          <w:sz w:val="24"/>
          <w:szCs w:val="24"/>
        </w:rPr>
        <w:t>a</w:t>
      </w:r>
      <w:r w:rsidR="00A54C8A">
        <w:rPr>
          <w:sz w:val="24"/>
          <w:szCs w:val="24"/>
        </w:rPr>
        <w:t>wa</w:t>
      </w:r>
      <w:r w:rsidR="00A54C8A">
        <w:rPr>
          <w:spacing w:val="4"/>
          <w:sz w:val="24"/>
          <w:szCs w:val="24"/>
        </w:rPr>
        <w:t xml:space="preserve"> </w:t>
      </w:r>
      <w:r w:rsidR="00A54C8A">
        <w:rPr>
          <w:spacing w:val="2"/>
          <w:sz w:val="24"/>
          <w:szCs w:val="24"/>
        </w:rPr>
        <w:t>T</w:t>
      </w:r>
      <w:r w:rsidR="00A54C8A">
        <w:rPr>
          <w:spacing w:val="-1"/>
          <w:sz w:val="24"/>
          <w:szCs w:val="24"/>
        </w:rPr>
        <w:t>e</w:t>
      </w:r>
      <w:r w:rsidR="00A54C8A">
        <w:rPr>
          <w:spacing w:val="-5"/>
          <w:sz w:val="24"/>
          <w:szCs w:val="24"/>
        </w:rPr>
        <w:t>n</w:t>
      </w:r>
      <w:r w:rsidR="00A54C8A">
        <w:rPr>
          <w:sz w:val="24"/>
          <w:szCs w:val="24"/>
        </w:rPr>
        <w:t>g</w:t>
      </w:r>
      <w:r w:rsidR="00A54C8A">
        <w:rPr>
          <w:spacing w:val="4"/>
          <w:sz w:val="24"/>
          <w:szCs w:val="24"/>
        </w:rPr>
        <w:t>a</w:t>
      </w:r>
      <w:r w:rsidR="00A54C8A">
        <w:rPr>
          <w:sz w:val="24"/>
          <w:szCs w:val="24"/>
        </w:rPr>
        <w:t>h</w:t>
      </w:r>
      <w:r w:rsidR="00A54C8A">
        <w:rPr>
          <w:spacing w:val="5"/>
          <w:sz w:val="24"/>
          <w:szCs w:val="24"/>
        </w:rPr>
        <w:t xml:space="preserve"> </w:t>
      </w:r>
      <w:r w:rsidR="00A54C8A">
        <w:rPr>
          <w:sz w:val="24"/>
          <w:szCs w:val="24"/>
        </w:rPr>
        <w:t>d</w:t>
      </w:r>
      <w:r w:rsidR="00A54C8A">
        <w:rPr>
          <w:spacing w:val="4"/>
          <w:sz w:val="24"/>
          <w:szCs w:val="24"/>
        </w:rPr>
        <w:t>a</w:t>
      </w:r>
      <w:r w:rsidR="00A54C8A">
        <w:rPr>
          <w:spacing w:val="-4"/>
          <w:sz w:val="24"/>
          <w:szCs w:val="24"/>
        </w:rPr>
        <w:t>l</w:t>
      </w:r>
      <w:r w:rsidR="00A54C8A">
        <w:rPr>
          <w:spacing w:val="4"/>
          <w:sz w:val="24"/>
          <w:szCs w:val="24"/>
        </w:rPr>
        <w:t>a</w:t>
      </w:r>
      <w:r w:rsidR="00A54C8A">
        <w:rPr>
          <w:sz w:val="24"/>
          <w:szCs w:val="24"/>
        </w:rPr>
        <w:t>m</w:t>
      </w:r>
      <w:r w:rsidR="00A54C8A">
        <w:rPr>
          <w:spacing w:val="7"/>
          <w:sz w:val="24"/>
          <w:szCs w:val="24"/>
        </w:rPr>
        <w:t xml:space="preserve"> </w:t>
      </w:r>
      <w:r w:rsidR="00A54C8A">
        <w:rPr>
          <w:sz w:val="24"/>
          <w:szCs w:val="24"/>
        </w:rPr>
        <w:t>m</w:t>
      </w:r>
      <w:r w:rsidR="00A54C8A">
        <w:rPr>
          <w:spacing w:val="4"/>
          <w:sz w:val="24"/>
          <w:szCs w:val="24"/>
        </w:rPr>
        <w:t>e</w:t>
      </w:r>
      <w:r w:rsidR="00A54C8A">
        <w:rPr>
          <w:spacing w:val="-9"/>
          <w:sz w:val="24"/>
          <w:szCs w:val="24"/>
        </w:rPr>
        <w:t>l</w:t>
      </w:r>
      <w:r w:rsidR="00A54C8A">
        <w:rPr>
          <w:spacing w:val="-1"/>
          <w:sz w:val="24"/>
          <w:szCs w:val="24"/>
        </w:rPr>
        <w:t>a</w:t>
      </w:r>
      <w:r w:rsidR="00A54C8A">
        <w:rPr>
          <w:sz w:val="24"/>
          <w:szCs w:val="24"/>
        </w:rPr>
        <w:t>kuk</w:t>
      </w:r>
      <w:r w:rsidR="00A54C8A">
        <w:rPr>
          <w:spacing w:val="4"/>
          <w:sz w:val="24"/>
          <w:szCs w:val="24"/>
        </w:rPr>
        <w:t>a</w:t>
      </w:r>
      <w:r w:rsidR="00A54C8A">
        <w:rPr>
          <w:sz w:val="24"/>
          <w:szCs w:val="24"/>
        </w:rPr>
        <w:t>n p</w:t>
      </w:r>
      <w:r w:rsidR="00A54C8A">
        <w:rPr>
          <w:spacing w:val="4"/>
          <w:sz w:val="24"/>
          <w:szCs w:val="24"/>
        </w:rPr>
        <w:t>e</w:t>
      </w:r>
      <w:r w:rsidR="00A54C8A">
        <w:rPr>
          <w:sz w:val="24"/>
          <w:szCs w:val="24"/>
        </w:rPr>
        <w:t>n</w:t>
      </w:r>
      <w:r w:rsidR="00A54C8A">
        <w:rPr>
          <w:spacing w:val="-4"/>
          <w:sz w:val="24"/>
          <w:szCs w:val="24"/>
        </w:rPr>
        <w:t>i</w:t>
      </w:r>
      <w:r w:rsidR="00A54C8A">
        <w:rPr>
          <w:spacing w:val="5"/>
          <w:sz w:val="24"/>
          <w:szCs w:val="24"/>
        </w:rPr>
        <w:t>n</w:t>
      </w:r>
      <w:r w:rsidR="00A54C8A">
        <w:rPr>
          <w:spacing w:val="-4"/>
          <w:sz w:val="24"/>
          <w:szCs w:val="24"/>
        </w:rPr>
        <w:t>j</w:t>
      </w:r>
      <w:r w:rsidR="00A54C8A">
        <w:rPr>
          <w:spacing w:val="-1"/>
          <w:sz w:val="24"/>
          <w:szCs w:val="24"/>
        </w:rPr>
        <w:t>a</w:t>
      </w:r>
      <w:r w:rsidR="00A54C8A">
        <w:rPr>
          <w:sz w:val="24"/>
          <w:szCs w:val="24"/>
        </w:rPr>
        <w:t>u</w:t>
      </w:r>
      <w:r w:rsidR="00A54C8A">
        <w:rPr>
          <w:spacing w:val="4"/>
          <w:sz w:val="24"/>
          <w:szCs w:val="24"/>
        </w:rPr>
        <w:t>a</w:t>
      </w:r>
      <w:r w:rsidR="00A54C8A">
        <w:rPr>
          <w:sz w:val="24"/>
          <w:szCs w:val="24"/>
        </w:rPr>
        <w:t xml:space="preserve">n </w:t>
      </w:r>
      <w:r w:rsidR="00A54C8A">
        <w:rPr>
          <w:spacing w:val="5"/>
          <w:sz w:val="24"/>
          <w:szCs w:val="24"/>
        </w:rPr>
        <w:t>t</w:t>
      </w:r>
      <w:r w:rsidR="00A54C8A">
        <w:rPr>
          <w:spacing w:val="-1"/>
          <w:sz w:val="24"/>
          <w:szCs w:val="24"/>
        </w:rPr>
        <w:t>e</w:t>
      </w:r>
      <w:r w:rsidR="00A54C8A">
        <w:rPr>
          <w:spacing w:val="1"/>
          <w:sz w:val="24"/>
          <w:szCs w:val="24"/>
        </w:rPr>
        <w:t>r</w:t>
      </w:r>
      <w:r w:rsidR="00A54C8A">
        <w:rPr>
          <w:spacing w:val="-5"/>
          <w:sz w:val="24"/>
          <w:szCs w:val="24"/>
        </w:rPr>
        <w:t>h</w:t>
      </w:r>
      <w:r w:rsidR="00A54C8A">
        <w:rPr>
          <w:spacing w:val="-1"/>
          <w:sz w:val="24"/>
          <w:szCs w:val="24"/>
        </w:rPr>
        <w:t>a</w:t>
      </w:r>
      <w:r w:rsidR="00A54C8A">
        <w:rPr>
          <w:sz w:val="24"/>
          <w:szCs w:val="24"/>
        </w:rPr>
        <w:t>d</w:t>
      </w:r>
      <w:r w:rsidR="00A54C8A">
        <w:rPr>
          <w:spacing w:val="-1"/>
          <w:sz w:val="24"/>
          <w:szCs w:val="24"/>
        </w:rPr>
        <w:t>a</w:t>
      </w:r>
      <w:r w:rsidR="00A54C8A">
        <w:rPr>
          <w:sz w:val="24"/>
          <w:szCs w:val="24"/>
        </w:rPr>
        <w:t>p k</w:t>
      </w:r>
      <w:r w:rsidR="00A54C8A">
        <w:rPr>
          <w:spacing w:val="-1"/>
          <w:sz w:val="24"/>
          <w:szCs w:val="24"/>
        </w:rPr>
        <w:t>e</w:t>
      </w:r>
      <w:r w:rsidR="00A54C8A">
        <w:rPr>
          <w:spacing w:val="6"/>
          <w:sz w:val="24"/>
          <w:szCs w:val="24"/>
        </w:rPr>
        <w:t>r</w:t>
      </w:r>
      <w:r w:rsidR="00A54C8A">
        <w:rPr>
          <w:spacing w:val="-9"/>
          <w:sz w:val="24"/>
          <w:szCs w:val="24"/>
        </w:rPr>
        <w:t>j</w:t>
      </w:r>
      <w:r w:rsidR="00A54C8A">
        <w:rPr>
          <w:spacing w:val="-1"/>
          <w:sz w:val="24"/>
          <w:szCs w:val="24"/>
        </w:rPr>
        <w:t>a</w:t>
      </w:r>
      <w:r w:rsidR="00A54C8A">
        <w:rPr>
          <w:spacing w:val="2"/>
          <w:sz w:val="24"/>
          <w:szCs w:val="24"/>
        </w:rPr>
        <w:t>s</w:t>
      </w:r>
      <w:r w:rsidR="00A54C8A">
        <w:rPr>
          <w:spacing w:val="4"/>
          <w:sz w:val="24"/>
          <w:szCs w:val="24"/>
        </w:rPr>
        <w:t>a</w:t>
      </w:r>
      <w:r w:rsidR="00A54C8A">
        <w:rPr>
          <w:spacing w:val="-4"/>
          <w:sz w:val="24"/>
          <w:szCs w:val="24"/>
        </w:rPr>
        <w:t>m</w:t>
      </w:r>
      <w:r w:rsidR="00A54C8A">
        <w:rPr>
          <w:sz w:val="24"/>
          <w:szCs w:val="24"/>
        </w:rPr>
        <w:t>a</w:t>
      </w:r>
      <w:r w:rsidR="00A54C8A">
        <w:rPr>
          <w:spacing w:val="6"/>
          <w:sz w:val="24"/>
          <w:szCs w:val="24"/>
        </w:rPr>
        <w:t xml:space="preserve"> </w:t>
      </w:r>
      <w:r w:rsidR="00A54C8A">
        <w:rPr>
          <w:spacing w:val="-10"/>
          <w:sz w:val="24"/>
          <w:szCs w:val="24"/>
        </w:rPr>
        <w:t>y</w:t>
      </w:r>
      <w:r w:rsidR="00A54C8A">
        <w:rPr>
          <w:spacing w:val="4"/>
          <w:sz w:val="24"/>
          <w:szCs w:val="24"/>
        </w:rPr>
        <w:t>a</w:t>
      </w:r>
      <w:r w:rsidR="00A54C8A">
        <w:rPr>
          <w:spacing w:val="-5"/>
          <w:sz w:val="24"/>
          <w:szCs w:val="24"/>
        </w:rPr>
        <w:t>n</w:t>
      </w:r>
      <w:r w:rsidR="00A54C8A">
        <w:rPr>
          <w:sz w:val="24"/>
          <w:szCs w:val="24"/>
        </w:rPr>
        <w:t>g</w:t>
      </w:r>
      <w:r w:rsidR="00A54C8A">
        <w:rPr>
          <w:spacing w:val="2"/>
          <w:sz w:val="24"/>
          <w:szCs w:val="24"/>
        </w:rPr>
        <w:t xml:space="preserve"> </w:t>
      </w:r>
      <w:r w:rsidR="00A54C8A">
        <w:rPr>
          <w:spacing w:val="5"/>
          <w:sz w:val="24"/>
          <w:szCs w:val="24"/>
        </w:rPr>
        <w:t>d</w:t>
      </w:r>
      <w:r w:rsidR="00A54C8A">
        <w:rPr>
          <w:sz w:val="24"/>
          <w:szCs w:val="24"/>
        </w:rPr>
        <w:t>i</w:t>
      </w:r>
      <w:r w:rsidR="00A54C8A">
        <w:rPr>
          <w:spacing w:val="-4"/>
          <w:sz w:val="24"/>
          <w:szCs w:val="24"/>
        </w:rPr>
        <w:t>l</w:t>
      </w:r>
      <w:r w:rsidR="00A54C8A">
        <w:rPr>
          <w:spacing w:val="-1"/>
          <w:sz w:val="24"/>
          <w:szCs w:val="24"/>
        </w:rPr>
        <w:t>a</w:t>
      </w:r>
      <w:r w:rsidR="00A54C8A">
        <w:rPr>
          <w:sz w:val="24"/>
          <w:szCs w:val="24"/>
        </w:rPr>
        <w:t>kuk</w:t>
      </w:r>
      <w:r w:rsidR="00A54C8A">
        <w:rPr>
          <w:spacing w:val="4"/>
          <w:sz w:val="24"/>
          <w:szCs w:val="24"/>
        </w:rPr>
        <w:t>a</w:t>
      </w:r>
      <w:r w:rsidR="00A54C8A">
        <w:rPr>
          <w:sz w:val="24"/>
          <w:szCs w:val="24"/>
        </w:rPr>
        <w:t>n</w:t>
      </w:r>
      <w:r w:rsidR="00A54C8A">
        <w:rPr>
          <w:spacing w:val="-3"/>
          <w:sz w:val="24"/>
          <w:szCs w:val="24"/>
        </w:rPr>
        <w:t xml:space="preserve"> </w:t>
      </w:r>
      <w:r w:rsidR="00A54C8A">
        <w:rPr>
          <w:spacing w:val="5"/>
          <w:sz w:val="24"/>
          <w:szCs w:val="24"/>
        </w:rPr>
        <w:t>o</w:t>
      </w:r>
      <w:r w:rsidR="00A54C8A">
        <w:rPr>
          <w:spacing w:val="-4"/>
          <w:sz w:val="24"/>
          <w:szCs w:val="24"/>
        </w:rPr>
        <w:t>l</w:t>
      </w:r>
      <w:r w:rsidR="00A54C8A">
        <w:rPr>
          <w:spacing w:val="4"/>
          <w:sz w:val="24"/>
          <w:szCs w:val="24"/>
        </w:rPr>
        <w:t>e</w:t>
      </w:r>
      <w:r w:rsidR="00A54C8A">
        <w:rPr>
          <w:sz w:val="24"/>
          <w:szCs w:val="24"/>
        </w:rPr>
        <w:t>h</w:t>
      </w:r>
      <w:r w:rsidR="00A54C8A">
        <w:rPr>
          <w:spacing w:val="-3"/>
          <w:sz w:val="24"/>
          <w:szCs w:val="24"/>
        </w:rPr>
        <w:t xml:space="preserve"> </w:t>
      </w:r>
      <w:r w:rsidR="00A54C8A">
        <w:rPr>
          <w:spacing w:val="1"/>
          <w:sz w:val="24"/>
          <w:szCs w:val="24"/>
        </w:rPr>
        <w:t>S</w:t>
      </w:r>
      <w:r w:rsidR="00A54C8A">
        <w:rPr>
          <w:spacing w:val="-2"/>
          <w:sz w:val="24"/>
          <w:szCs w:val="24"/>
        </w:rPr>
        <w:t>M</w:t>
      </w:r>
      <w:r w:rsidR="00A54C8A">
        <w:rPr>
          <w:sz w:val="24"/>
          <w:szCs w:val="24"/>
        </w:rPr>
        <w:t>K</w:t>
      </w:r>
      <w:r w:rsidR="00A54C8A">
        <w:rPr>
          <w:spacing w:val="-3"/>
          <w:sz w:val="24"/>
          <w:szCs w:val="24"/>
        </w:rPr>
        <w:t xml:space="preserve"> </w:t>
      </w:r>
      <w:r w:rsidR="00A54C8A">
        <w:rPr>
          <w:sz w:val="24"/>
          <w:szCs w:val="24"/>
        </w:rPr>
        <w:t>d</w:t>
      </w:r>
      <w:r w:rsidR="00A54C8A">
        <w:rPr>
          <w:spacing w:val="4"/>
          <w:sz w:val="24"/>
          <w:szCs w:val="24"/>
        </w:rPr>
        <w:t>e</w:t>
      </w:r>
      <w:r w:rsidR="00A54C8A">
        <w:rPr>
          <w:spacing w:val="-5"/>
          <w:sz w:val="24"/>
          <w:szCs w:val="24"/>
        </w:rPr>
        <w:t>n</w:t>
      </w:r>
      <w:r w:rsidR="00A54C8A">
        <w:rPr>
          <w:sz w:val="24"/>
          <w:szCs w:val="24"/>
        </w:rPr>
        <w:t>g</w:t>
      </w:r>
      <w:r w:rsidR="00A54C8A">
        <w:rPr>
          <w:spacing w:val="4"/>
          <w:sz w:val="24"/>
          <w:szCs w:val="24"/>
        </w:rPr>
        <w:t>a</w:t>
      </w:r>
      <w:r w:rsidR="00A54C8A">
        <w:rPr>
          <w:sz w:val="24"/>
          <w:szCs w:val="24"/>
        </w:rPr>
        <w:t>n</w:t>
      </w:r>
      <w:r w:rsidR="00A54C8A">
        <w:rPr>
          <w:spacing w:val="2"/>
          <w:sz w:val="24"/>
          <w:szCs w:val="24"/>
        </w:rPr>
        <w:t xml:space="preserve"> </w:t>
      </w:r>
      <w:r w:rsidR="00A54C8A">
        <w:rPr>
          <w:spacing w:val="-4"/>
          <w:sz w:val="24"/>
          <w:szCs w:val="24"/>
        </w:rPr>
        <w:t>i</w:t>
      </w:r>
      <w:r w:rsidR="00A54C8A">
        <w:rPr>
          <w:sz w:val="24"/>
          <w:szCs w:val="24"/>
        </w:rPr>
        <w:t>ndu</w:t>
      </w:r>
      <w:r w:rsidR="00A54C8A">
        <w:rPr>
          <w:spacing w:val="2"/>
          <w:sz w:val="24"/>
          <w:szCs w:val="24"/>
        </w:rPr>
        <w:t>s</w:t>
      </w:r>
      <w:r w:rsidR="00A54C8A">
        <w:rPr>
          <w:spacing w:val="5"/>
          <w:sz w:val="24"/>
          <w:szCs w:val="24"/>
        </w:rPr>
        <w:t>t</w:t>
      </w:r>
      <w:r w:rsidR="00A54C8A">
        <w:rPr>
          <w:spacing w:val="1"/>
          <w:sz w:val="24"/>
          <w:szCs w:val="24"/>
        </w:rPr>
        <w:t>r</w:t>
      </w:r>
      <w:r w:rsidR="00A54C8A">
        <w:rPr>
          <w:sz w:val="24"/>
          <w:szCs w:val="24"/>
        </w:rPr>
        <w:t>i</w:t>
      </w:r>
      <w:r w:rsidR="00A54C8A">
        <w:rPr>
          <w:spacing w:val="-7"/>
          <w:sz w:val="24"/>
          <w:szCs w:val="24"/>
        </w:rPr>
        <w:t xml:space="preserve"> </w:t>
      </w:r>
      <w:r w:rsidR="00A54C8A">
        <w:rPr>
          <w:spacing w:val="-2"/>
          <w:sz w:val="24"/>
          <w:szCs w:val="24"/>
        </w:rPr>
        <w:t>s</w:t>
      </w:r>
      <w:r w:rsidR="00A54C8A">
        <w:rPr>
          <w:spacing w:val="-1"/>
          <w:sz w:val="24"/>
          <w:szCs w:val="24"/>
        </w:rPr>
        <w:t>eca</w:t>
      </w:r>
      <w:r w:rsidR="00A54C8A">
        <w:rPr>
          <w:spacing w:val="1"/>
          <w:sz w:val="24"/>
          <w:szCs w:val="24"/>
        </w:rPr>
        <w:t>r</w:t>
      </w:r>
      <w:r w:rsidR="00A54C8A">
        <w:rPr>
          <w:sz w:val="24"/>
          <w:szCs w:val="24"/>
        </w:rPr>
        <w:t>a</w:t>
      </w:r>
      <w:r w:rsidR="00A54C8A">
        <w:rPr>
          <w:spacing w:val="6"/>
          <w:sz w:val="24"/>
          <w:szCs w:val="24"/>
        </w:rPr>
        <w:t xml:space="preserve"> </w:t>
      </w:r>
      <w:r w:rsidR="00A54C8A">
        <w:rPr>
          <w:spacing w:val="-9"/>
          <w:sz w:val="24"/>
          <w:szCs w:val="24"/>
        </w:rPr>
        <w:t>l</w:t>
      </w:r>
      <w:r w:rsidR="00A54C8A">
        <w:rPr>
          <w:spacing w:val="12"/>
          <w:sz w:val="24"/>
          <w:szCs w:val="24"/>
        </w:rPr>
        <w:t>e</w:t>
      </w:r>
      <w:r w:rsidR="00A54C8A">
        <w:rPr>
          <w:sz w:val="24"/>
          <w:szCs w:val="24"/>
        </w:rPr>
        <w:t>b</w:t>
      </w:r>
      <w:r w:rsidR="00A54C8A">
        <w:rPr>
          <w:spacing w:val="-4"/>
          <w:sz w:val="24"/>
          <w:szCs w:val="24"/>
        </w:rPr>
        <w:t>i</w:t>
      </w:r>
      <w:r w:rsidR="00A54C8A">
        <w:rPr>
          <w:sz w:val="24"/>
          <w:szCs w:val="24"/>
        </w:rPr>
        <w:t>h</w:t>
      </w:r>
      <w:r w:rsidR="00A54C8A">
        <w:rPr>
          <w:spacing w:val="7"/>
          <w:sz w:val="24"/>
          <w:szCs w:val="24"/>
        </w:rPr>
        <w:t xml:space="preserve"> </w:t>
      </w:r>
      <w:r w:rsidR="00A54C8A">
        <w:rPr>
          <w:spacing w:val="-4"/>
          <w:sz w:val="24"/>
          <w:szCs w:val="24"/>
        </w:rPr>
        <w:t>m</w:t>
      </w:r>
      <w:r w:rsidR="00A54C8A">
        <w:rPr>
          <w:sz w:val="24"/>
          <w:szCs w:val="24"/>
        </w:rPr>
        <w:t>ud</w:t>
      </w:r>
      <w:r w:rsidR="00A54C8A">
        <w:rPr>
          <w:spacing w:val="4"/>
          <w:sz w:val="24"/>
          <w:szCs w:val="24"/>
        </w:rPr>
        <w:t>a</w:t>
      </w:r>
      <w:r w:rsidR="00A54C8A">
        <w:rPr>
          <w:spacing w:val="-5"/>
          <w:sz w:val="24"/>
          <w:szCs w:val="24"/>
        </w:rPr>
        <w:t>h</w:t>
      </w:r>
      <w:r w:rsidR="00A54C8A">
        <w:rPr>
          <w:sz w:val="24"/>
          <w:szCs w:val="24"/>
        </w:rPr>
        <w:t>.</w:t>
      </w:r>
    </w:p>
    <w:p w14:paraId="3E553162" w14:textId="394513F3" w:rsidR="00B57C0E" w:rsidRDefault="00A54C8A" w:rsidP="00BE2BF3">
      <w:pPr>
        <w:spacing w:before="2" w:line="359" w:lineRule="auto"/>
        <w:ind w:left="936" w:right="121" w:hanging="283"/>
        <w:jc w:val="both"/>
        <w:rPr>
          <w:sz w:val="24"/>
          <w:szCs w:val="24"/>
        </w:rPr>
      </w:pPr>
      <w:r>
        <w:rPr>
          <w:spacing w:val="-13"/>
          <w:sz w:val="24"/>
          <w:szCs w:val="24"/>
        </w:rPr>
        <w:t>3</w:t>
      </w:r>
      <w:r>
        <w:rPr>
          <w:sz w:val="24"/>
          <w:szCs w:val="24"/>
        </w:rPr>
        <w:t>.</w:t>
      </w:r>
      <w:r>
        <w:rPr>
          <w:spacing w:val="47"/>
          <w:sz w:val="24"/>
          <w:szCs w:val="24"/>
        </w:rPr>
        <w:t xml:space="preserve"> </w:t>
      </w:r>
      <w:r>
        <w:rPr>
          <w:spacing w:val="-2"/>
          <w:sz w:val="24"/>
          <w:szCs w:val="24"/>
        </w:rPr>
        <w:t>M</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z w:val="24"/>
          <w:szCs w:val="24"/>
        </w:rPr>
        <w:t>pk</w:t>
      </w:r>
      <w:r>
        <w:rPr>
          <w:spacing w:val="4"/>
          <w:sz w:val="24"/>
          <w:szCs w:val="24"/>
        </w:rPr>
        <w:t>a</w:t>
      </w:r>
      <w:r>
        <w:rPr>
          <w:sz w:val="24"/>
          <w:szCs w:val="24"/>
        </w:rPr>
        <w:t>n i</w:t>
      </w:r>
      <w:r>
        <w:rPr>
          <w:spacing w:val="-4"/>
          <w:sz w:val="24"/>
          <w:szCs w:val="24"/>
        </w:rPr>
        <w:t>lm</w:t>
      </w:r>
      <w:r>
        <w:rPr>
          <w:sz w:val="24"/>
          <w:szCs w:val="24"/>
        </w:rPr>
        <w:t xml:space="preserve">u </w:t>
      </w:r>
      <w:r>
        <w:rPr>
          <w:spacing w:val="5"/>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 xml:space="preserve">n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 xml:space="preserve">h </w:t>
      </w:r>
      <w:r>
        <w:rPr>
          <w:spacing w:val="5"/>
          <w:sz w:val="24"/>
          <w:szCs w:val="24"/>
        </w:rPr>
        <w:t>d</w:t>
      </w:r>
      <w:r>
        <w:rPr>
          <w:spacing w:val="-4"/>
          <w:sz w:val="24"/>
          <w:szCs w:val="24"/>
        </w:rPr>
        <w:t>i</w:t>
      </w:r>
      <w:r>
        <w:rPr>
          <w:sz w:val="24"/>
          <w:szCs w:val="24"/>
        </w:rPr>
        <w:t>p</w:t>
      </w:r>
      <w:r>
        <w:rPr>
          <w:spacing w:val="4"/>
          <w:sz w:val="24"/>
          <w:szCs w:val="24"/>
        </w:rPr>
        <w:t>e</w:t>
      </w:r>
      <w:r>
        <w:rPr>
          <w:spacing w:val="1"/>
          <w:sz w:val="24"/>
          <w:szCs w:val="24"/>
        </w:rPr>
        <w:t>r</w:t>
      </w:r>
      <w:r>
        <w:rPr>
          <w:spacing w:val="5"/>
          <w:sz w:val="24"/>
          <w:szCs w:val="24"/>
        </w:rPr>
        <w:t>o</w:t>
      </w:r>
      <w:r>
        <w:rPr>
          <w:spacing w:val="-9"/>
          <w:sz w:val="24"/>
          <w:szCs w:val="24"/>
        </w:rPr>
        <w:t>l</w:t>
      </w:r>
      <w:r>
        <w:rPr>
          <w:spacing w:val="4"/>
          <w:sz w:val="24"/>
          <w:szCs w:val="24"/>
        </w:rPr>
        <w:t>a</w:t>
      </w:r>
      <w:r>
        <w:rPr>
          <w:sz w:val="24"/>
          <w:szCs w:val="24"/>
        </w:rPr>
        <w:t>h p</w:t>
      </w:r>
      <w:r>
        <w:rPr>
          <w:spacing w:val="-1"/>
          <w:sz w:val="24"/>
          <w:szCs w:val="24"/>
        </w:rPr>
        <w:t>a</w:t>
      </w:r>
      <w:r>
        <w:rPr>
          <w:sz w:val="24"/>
          <w:szCs w:val="24"/>
        </w:rPr>
        <w:t>da p</w:t>
      </w:r>
      <w:r>
        <w:rPr>
          <w:spacing w:val="-1"/>
          <w:sz w:val="24"/>
          <w:szCs w:val="24"/>
        </w:rPr>
        <w:t>e</w:t>
      </w:r>
      <w:r>
        <w:rPr>
          <w:spacing w:val="1"/>
          <w:sz w:val="24"/>
          <w:szCs w:val="24"/>
        </w:rPr>
        <w:t>r</w:t>
      </w:r>
      <w:r>
        <w:rPr>
          <w:sz w:val="24"/>
          <w:szCs w:val="24"/>
        </w:rPr>
        <w:t>k</w:t>
      </w:r>
      <w:r>
        <w:rPr>
          <w:spacing w:val="5"/>
          <w:sz w:val="24"/>
          <w:szCs w:val="24"/>
        </w:rPr>
        <w:t>u</w:t>
      </w:r>
      <w:r>
        <w:rPr>
          <w:sz w:val="24"/>
          <w:szCs w:val="24"/>
        </w:rPr>
        <w:t>l</w:t>
      </w:r>
      <w:r>
        <w:rPr>
          <w:spacing w:val="-4"/>
          <w:sz w:val="24"/>
          <w:szCs w:val="24"/>
        </w:rPr>
        <w:t>i</w:t>
      </w:r>
      <w:r>
        <w:rPr>
          <w:spacing w:val="4"/>
          <w:sz w:val="24"/>
          <w:szCs w:val="24"/>
        </w:rPr>
        <w:t>a</w:t>
      </w:r>
      <w:r>
        <w:rPr>
          <w:spacing w:val="-5"/>
          <w:sz w:val="24"/>
          <w:szCs w:val="24"/>
        </w:rPr>
        <w:t>h</w:t>
      </w:r>
      <w:r>
        <w:rPr>
          <w:spacing w:val="4"/>
          <w:sz w:val="24"/>
          <w:szCs w:val="24"/>
        </w:rPr>
        <w:t>a</w:t>
      </w:r>
      <w:r>
        <w:rPr>
          <w:sz w:val="24"/>
          <w:szCs w:val="24"/>
        </w:rPr>
        <w:t xml:space="preserve">n </w:t>
      </w:r>
      <w:r>
        <w:rPr>
          <w:spacing w:val="5"/>
          <w:sz w:val="24"/>
          <w:szCs w:val="24"/>
        </w:rPr>
        <w:t>t</w:t>
      </w:r>
      <w:r>
        <w:rPr>
          <w:spacing w:val="-1"/>
          <w:sz w:val="24"/>
          <w:szCs w:val="24"/>
        </w:rPr>
        <w:t>e</w:t>
      </w:r>
      <w:r>
        <w:rPr>
          <w:spacing w:val="1"/>
          <w:sz w:val="24"/>
          <w:szCs w:val="24"/>
        </w:rPr>
        <w:t>r</w:t>
      </w:r>
      <w:r>
        <w:rPr>
          <w:sz w:val="24"/>
          <w:szCs w:val="24"/>
        </w:rPr>
        <w:t>k</w:t>
      </w:r>
      <w:r>
        <w:rPr>
          <w:spacing w:val="4"/>
          <w:sz w:val="24"/>
          <w:szCs w:val="24"/>
        </w:rPr>
        <w:t>a</w:t>
      </w:r>
      <w:r>
        <w:rPr>
          <w:spacing w:val="-9"/>
          <w:sz w:val="24"/>
          <w:szCs w:val="24"/>
        </w:rPr>
        <w:t>i</w:t>
      </w:r>
      <w:r>
        <w:rPr>
          <w:sz w:val="24"/>
          <w:szCs w:val="24"/>
        </w:rPr>
        <w:t>t 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4"/>
          <w:sz w:val="24"/>
          <w:szCs w:val="24"/>
        </w:rPr>
        <w:t xml:space="preserve"> </w:t>
      </w:r>
      <w:r>
        <w:rPr>
          <w:spacing w:val="5"/>
          <w:sz w:val="24"/>
          <w:szCs w:val="24"/>
        </w:rPr>
        <w:t>d</w:t>
      </w:r>
      <w:r>
        <w:rPr>
          <w:spacing w:val="-4"/>
          <w:sz w:val="24"/>
          <w:szCs w:val="24"/>
        </w:rPr>
        <w:t>i</w:t>
      </w:r>
      <w:r>
        <w:rPr>
          <w:spacing w:val="-5"/>
          <w:sz w:val="24"/>
          <w:szCs w:val="24"/>
        </w:rPr>
        <w:t>b</w:t>
      </w:r>
      <w:r>
        <w:rPr>
          <w:sz w:val="24"/>
          <w:szCs w:val="24"/>
        </w:rPr>
        <w:t>u</w:t>
      </w:r>
      <w:r>
        <w:rPr>
          <w:spacing w:val="-1"/>
          <w:sz w:val="24"/>
          <w:szCs w:val="24"/>
        </w:rPr>
        <w:t>a</w:t>
      </w:r>
      <w:r>
        <w:rPr>
          <w:spacing w:val="5"/>
          <w:sz w:val="24"/>
          <w:szCs w:val="24"/>
        </w:rPr>
        <w:t>t</w:t>
      </w:r>
      <w:r>
        <w:rPr>
          <w:sz w:val="24"/>
          <w:szCs w:val="24"/>
        </w:rPr>
        <w:t>.</w:t>
      </w:r>
    </w:p>
    <w:p w14:paraId="65544E6C" w14:textId="5E99151D" w:rsidR="00B57C0E" w:rsidRDefault="00A54C8A" w:rsidP="00BE2BF3">
      <w:pPr>
        <w:spacing w:before="5"/>
        <w:ind w:left="648"/>
        <w:jc w:val="both"/>
        <w:rPr>
          <w:sz w:val="24"/>
          <w:szCs w:val="24"/>
        </w:rPr>
      </w:pPr>
      <w:r>
        <w:rPr>
          <w:spacing w:val="-13"/>
          <w:sz w:val="24"/>
          <w:szCs w:val="24"/>
        </w:rPr>
        <w:t>4</w:t>
      </w:r>
      <w:r>
        <w:rPr>
          <w:sz w:val="24"/>
          <w:szCs w:val="24"/>
        </w:rPr>
        <w:t xml:space="preserve">. </w:t>
      </w:r>
      <w:r>
        <w:rPr>
          <w:spacing w:val="1"/>
          <w:sz w:val="24"/>
          <w:szCs w:val="24"/>
        </w:rPr>
        <w:t xml:space="preserve"> </w:t>
      </w:r>
      <w:r>
        <w:rPr>
          <w:spacing w:val="-2"/>
          <w:sz w:val="24"/>
          <w:szCs w:val="24"/>
        </w:rPr>
        <w:t>M</w:t>
      </w:r>
      <w:r>
        <w:rPr>
          <w:spacing w:val="4"/>
          <w:sz w:val="24"/>
          <w:szCs w:val="24"/>
        </w:rPr>
        <w:t>e</w:t>
      </w:r>
      <w:r>
        <w:rPr>
          <w:spacing w:val="-5"/>
          <w:sz w:val="24"/>
          <w:szCs w:val="24"/>
        </w:rPr>
        <w:t>n</w:t>
      </w:r>
      <w:r>
        <w:rPr>
          <w:spacing w:val="5"/>
          <w:sz w:val="24"/>
          <w:szCs w:val="24"/>
        </w:rPr>
        <w:t>g</w:t>
      </w:r>
      <w:r>
        <w:rPr>
          <w:spacing w:val="-5"/>
          <w:sz w:val="24"/>
          <w:szCs w:val="24"/>
        </w:rPr>
        <w:t>h</w:t>
      </w:r>
      <w:r>
        <w:rPr>
          <w:spacing w:val="-1"/>
          <w:sz w:val="24"/>
          <w:szCs w:val="24"/>
        </w:rPr>
        <w:t>a</w:t>
      </w:r>
      <w:r>
        <w:rPr>
          <w:spacing w:val="2"/>
          <w:sz w:val="24"/>
          <w:szCs w:val="24"/>
        </w:rPr>
        <w:t>s</w:t>
      </w:r>
      <w:r>
        <w:rPr>
          <w:sz w:val="24"/>
          <w:szCs w:val="24"/>
        </w:rPr>
        <w:t>i</w:t>
      </w:r>
      <w:r>
        <w:rPr>
          <w:spacing w:val="-4"/>
          <w:sz w:val="24"/>
          <w:szCs w:val="24"/>
        </w:rPr>
        <w:t>l</w:t>
      </w:r>
      <w:r>
        <w:rPr>
          <w:sz w:val="24"/>
          <w:szCs w:val="24"/>
        </w:rPr>
        <w:t>k</w:t>
      </w:r>
      <w:r>
        <w:rPr>
          <w:spacing w:val="4"/>
          <w:sz w:val="24"/>
          <w:szCs w:val="24"/>
        </w:rPr>
        <w:t>a</w:t>
      </w:r>
      <w:r>
        <w:rPr>
          <w:sz w:val="24"/>
          <w:szCs w:val="24"/>
        </w:rPr>
        <w:t xml:space="preserve">n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 xml:space="preserve">h </w:t>
      </w:r>
      <w:r>
        <w:rPr>
          <w:spacing w:val="6"/>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 xml:space="preserve">m </w:t>
      </w:r>
      <w:r>
        <w:rPr>
          <w:spacing w:val="1"/>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4"/>
          <w:sz w:val="24"/>
          <w:szCs w:val="24"/>
        </w:rPr>
        <w:t>a</w:t>
      </w:r>
      <w:r>
        <w:rPr>
          <w:spacing w:val="2"/>
          <w:sz w:val="24"/>
          <w:szCs w:val="24"/>
        </w:rPr>
        <w:t>s</w:t>
      </w:r>
      <w:r>
        <w:rPr>
          <w:sz w:val="24"/>
          <w:szCs w:val="24"/>
        </w:rPr>
        <w:t xml:space="preserve">i </w:t>
      </w:r>
      <w:r>
        <w:rPr>
          <w:spacing w:val="1"/>
          <w:sz w:val="24"/>
          <w:szCs w:val="24"/>
        </w:rPr>
        <w:t>P</w:t>
      </w:r>
      <w:r>
        <w:rPr>
          <w:spacing w:val="4"/>
          <w:sz w:val="24"/>
          <w:szCs w:val="24"/>
        </w:rPr>
        <w:t>e</w:t>
      </w:r>
      <w:r>
        <w:rPr>
          <w:spacing w:val="-5"/>
          <w:sz w:val="24"/>
          <w:szCs w:val="24"/>
        </w:rPr>
        <w:t>n</w:t>
      </w:r>
      <w:r>
        <w:rPr>
          <w:spacing w:val="5"/>
          <w:sz w:val="24"/>
          <w:szCs w:val="24"/>
        </w:rPr>
        <w:t>d</w:t>
      </w:r>
      <w:r>
        <w:rPr>
          <w:spacing w:val="-1"/>
          <w:sz w:val="24"/>
          <w:szCs w:val="24"/>
        </w:rPr>
        <w:t>a</w:t>
      </w:r>
      <w:r>
        <w:rPr>
          <w:sz w:val="24"/>
          <w:szCs w:val="24"/>
        </w:rPr>
        <w:t>ta</w:t>
      </w:r>
      <w:r>
        <w:rPr>
          <w:spacing w:val="-1"/>
          <w:sz w:val="24"/>
          <w:szCs w:val="24"/>
        </w:rPr>
        <w:t>a</w:t>
      </w:r>
      <w:r>
        <w:rPr>
          <w:sz w:val="24"/>
          <w:szCs w:val="24"/>
        </w:rPr>
        <w:t xml:space="preserve">n </w:t>
      </w:r>
      <w:r>
        <w:rPr>
          <w:spacing w:val="-5"/>
          <w:sz w:val="24"/>
          <w:szCs w:val="24"/>
        </w:rPr>
        <w:t>K</w:t>
      </w:r>
      <w:r>
        <w:rPr>
          <w:spacing w:val="-1"/>
          <w:sz w:val="24"/>
          <w:szCs w:val="24"/>
        </w:rPr>
        <w:t>e</w:t>
      </w:r>
      <w:r>
        <w:rPr>
          <w:spacing w:val="6"/>
          <w:sz w:val="24"/>
          <w:szCs w:val="24"/>
        </w:rPr>
        <w:t>r</w:t>
      </w:r>
      <w:r>
        <w:rPr>
          <w:spacing w:val="-4"/>
          <w:sz w:val="24"/>
          <w:szCs w:val="24"/>
        </w:rPr>
        <w:t>j</w:t>
      </w:r>
      <w:r>
        <w:rPr>
          <w:spacing w:val="4"/>
          <w:sz w:val="24"/>
          <w:szCs w:val="24"/>
        </w:rPr>
        <w:t>a</w:t>
      </w:r>
      <w:r>
        <w:rPr>
          <w:spacing w:val="-2"/>
          <w:sz w:val="24"/>
          <w:szCs w:val="24"/>
        </w:rPr>
        <w:t>s</w:t>
      </w:r>
      <w:r>
        <w:rPr>
          <w:spacing w:val="4"/>
          <w:sz w:val="24"/>
          <w:szCs w:val="24"/>
        </w:rPr>
        <w:t>a</w:t>
      </w:r>
      <w:r>
        <w:rPr>
          <w:spacing w:val="-4"/>
          <w:sz w:val="24"/>
          <w:szCs w:val="24"/>
        </w:rPr>
        <w:t>m</w:t>
      </w:r>
      <w:r>
        <w:rPr>
          <w:sz w:val="24"/>
          <w:szCs w:val="24"/>
        </w:rPr>
        <w:t xml:space="preserve">a </w:t>
      </w:r>
      <w:r>
        <w:rPr>
          <w:spacing w:val="1"/>
          <w:sz w:val="24"/>
          <w:szCs w:val="24"/>
        </w:rPr>
        <w:t>S</w:t>
      </w:r>
      <w:r>
        <w:rPr>
          <w:spacing w:val="2"/>
          <w:sz w:val="24"/>
          <w:szCs w:val="24"/>
        </w:rPr>
        <w:t>M</w:t>
      </w:r>
      <w:r>
        <w:rPr>
          <w:sz w:val="24"/>
          <w:szCs w:val="24"/>
        </w:rPr>
        <w:t>K d</w:t>
      </w:r>
      <w:r>
        <w:rPr>
          <w:spacing w:val="4"/>
          <w:sz w:val="24"/>
          <w:szCs w:val="24"/>
        </w:rPr>
        <w:t>e</w:t>
      </w:r>
      <w:r>
        <w:rPr>
          <w:spacing w:val="-5"/>
          <w:sz w:val="24"/>
          <w:szCs w:val="24"/>
        </w:rPr>
        <w:t>n</w:t>
      </w:r>
      <w:r>
        <w:rPr>
          <w:sz w:val="24"/>
          <w:szCs w:val="24"/>
        </w:rPr>
        <w:t>g</w:t>
      </w:r>
      <w:r>
        <w:rPr>
          <w:spacing w:val="8"/>
          <w:sz w:val="24"/>
          <w:szCs w:val="24"/>
        </w:rPr>
        <w:t>a</w:t>
      </w:r>
      <w:r>
        <w:rPr>
          <w:sz w:val="24"/>
          <w:szCs w:val="24"/>
        </w:rPr>
        <w:t>n</w:t>
      </w:r>
      <w:r w:rsidR="00BE2BF3">
        <w:rPr>
          <w:sz w:val="24"/>
          <w:szCs w:val="24"/>
        </w:rPr>
        <w:t xml:space="preserve"> Industri</w:t>
      </w:r>
    </w:p>
    <w:p w14:paraId="6E517AF2" w14:textId="77777777" w:rsidR="00B57C0E" w:rsidRDefault="00B57C0E" w:rsidP="00BE2BF3">
      <w:pPr>
        <w:spacing w:before="2" w:line="140" w:lineRule="exact"/>
        <w:jc w:val="both"/>
        <w:rPr>
          <w:sz w:val="14"/>
          <w:szCs w:val="14"/>
        </w:rPr>
      </w:pPr>
    </w:p>
    <w:p w14:paraId="46E67D77" w14:textId="7616073E" w:rsidR="00B57C0E" w:rsidRDefault="00A54C8A" w:rsidP="00BE2BF3">
      <w:pPr>
        <w:ind w:left="936" w:right="5875"/>
        <w:jc w:val="both"/>
        <w:rPr>
          <w:sz w:val="24"/>
          <w:szCs w:val="24"/>
        </w:rPr>
      </w:pPr>
      <w:r>
        <w:rPr>
          <w:spacing w:val="-2"/>
          <w:sz w:val="24"/>
          <w:szCs w:val="24"/>
        </w:rPr>
        <w:t>B</w:t>
      </w:r>
      <w:r>
        <w:rPr>
          <w:spacing w:val="-1"/>
          <w:sz w:val="24"/>
          <w:szCs w:val="24"/>
        </w:rPr>
        <w:t>e</w:t>
      </w:r>
      <w:r>
        <w:rPr>
          <w:spacing w:val="1"/>
          <w:sz w:val="24"/>
          <w:szCs w:val="24"/>
        </w:rPr>
        <w:t>r</w:t>
      </w:r>
      <w:r>
        <w:rPr>
          <w:spacing w:val="-5"/>
          <w:sz w:val="24"/>
          <w:szCs w:val="24"/>
        </w:rPr>
        <w:t>b</w:t>
      </w:r>
      <w:r>
        <w:rPr>
          <w:spacing w:val="4"/>
          <w:sz w:val="24"/>
          <w:szCs w:val="24"/>
        </w:rPr>
        <w:t>a</w:t>
      </w:r>
      <w:r>
        <w:rPr>
          <w:spacing w:val="2"/>
          <w:sz w:val="24"/>
          <w:szCs w:val="24"/>
        </w:rPr>
        <w:t>s</w:t>
      </w:r>
      <w:r>
        <w:rPr>
          <w:spacing w:val="-4"/>
          <w:sz w:val="24"/>
          <w:szCs w:val="24"/>
        </w:rPr>
        <w:t>i</w:t>
      </w:r>
      <w:r>
        <w:rPr>
          <w:sz w:val="24"/>
          <w:szCs w:val="24"/>
        </w:rPr>
        <w:t>s</w:t>
      </w:r>
      <w:r>
        <w:rPr>
          <w:spacing w:val="5"/>
          <w:sz w:val="24"/>
          <w:szCs w:val="24"/>
        </w:rPr>
        <w:t xml:space="preserve"> </w:t>
      </w:r>
      <w:r>
        <w:rPr>
          <w:spacing w:val="-6"/>
          <w:sz w:val="24"/>
          <w:szCs w:val="24"/>
        </w:rPr>
        <w:t>W</w:t>
      </w:r>
      <w:r>
        <w:rPr>
          <w:spacing w:val="4"/>
          <w:sz w:val="24"/>
          <w:szCs w:val="24"/>
        </w:rPr>
        <w:t>e</w:t>
      </w:r>
      <w:r>
        <w:rPr>
          <w:spacing w:val="-2"/>
          <w:sz w:val="24"/>
          <w:szCs w:val="24"/>
        </w:rPr>
        <w:t>b</w:t>
      </w:r>
      <w:r>
        <w:rPr>
          <w:sz w:val="24"/>
          <w:szCs w:val="24"/>
        </w:rPr>
        <w:t>.</w:t>
      </w:r>
    </w:p>
    <w:p w14:paraId="13681945" w14:textId="77777777" w:rsidR="00B57C0E" w:rsidRDefault="00B57C0E">
      <w:pPr>
        <w:spacing w:line="200" w:lineRule="exact"/>
      </w:pPr>
    </w:p>
    <w:p w14:paraId="1B9E3A25" w14:textId="77777777" w:rsidR="00B57C0E" w:rsidRDefault="00B57C0E">
      <w:pPr>
        <w:spacing w:before="6" w:line="200" w:lineRule="exact"/>
      </w:pPr>
    </w:p>
    <w:p w14:paraId="20295B42" w14:textId="73AF5628" w:rsidR="00B57C0E" w:rsidRPr="00BE2BF3" w:rsidRDefault="00A54C8A" w:rsidP="00BE2BF3">
      <w:pPr>
        <w:pStyle w:val="ListParagraph"/>
        <w:numPr>
          <w:ilvl w:val="1"/>
          <w:numId w:val="2"/>
        </w:numPr>
        <w:ind w:left="709" w:hanging="512"/>
        <w:rPr>
          <w:sz w:val="24"/>
          <w:szCs w:val="24"/>
        </w:rPr>
      </w:pPr>
      <w:r w:rsidRPr="00BE2BF3">
        <w:rPr>
          <w:b/>
          <w:spacing w:val="4"/>
          <w:sz w:val="24"/>
          <w:szCs w:val="24"/>
        </w:rPr>
        <w:t>M</w:t>
      </w:r>
      <w:r w:rsidRPr="00BE2BF3">
        <w:rPr>
          <w:b/>
          <w:sz w:val="24"/>
          <w:szCs w:val="24"/>
        </w:rPr>
        <w:t>a</w:t>
      </w:r>
      <w:r w:rsidRPr="00BE2BF3">
        <w:rPr>
          <w:b/>
          <w:spacing w:val="1"/>
          <w:sz w:val="24"/>
          <w:szCs w:val="24"/>
        </w:rPr>
        <w:t>n</w:t>
      </w:r>
      <w:r w:rsidRPr="00BE2BF3">
        <w:rPr>
          <w:b/>
          <w:spacing w:val="-3"/>
          <w:sz w:val="24"/>
          <w:szCs w:val="24"/>
        </w:rPr>
        <w:t>f</w:t>
      </w:r>
      <w:r w:rsidRPr="00BE2BF3">
        <w:rPr>
          <w:b/>
          <w:sz w:val="24"/>
          <w:szCs w:val="24"/>
        </w:rPr>
        <w:t>aat</w:t>
      </w:r>
    </w:p>
    <w:p w14:paraId="6D9EC732" w14:textId="77777777" w:rsidR="00B57C0E" w:rsidRDefault="00B57C0E">
      <w:pPr>
        <w:spacing w:before="2" w:line="240" w:lineRule="exact"/>
        <w:rPr>
          <w:sz w:val="24"/>
          <w:szCs w:val="24"/>
        </w:rPr>
      </w:pPr>
    </w:p>
    <w:p w14:paraId="7F4CA94B" w14:textId="77777777" w:rsidR="00B57C0E" w:rsidRDefault="00A54C8A">
      <w:pPr>
        <w:ind w:left="936" w:right="1431"/>
        <w:jc w:val="both"/>
        <w:rPr>
          <w:sz w:val="24"/>
          <w:szCs w:val="24"/>
        </w:rPr>
      </w:pPr>
      <w:r>
        <w:rPr>
          <w:spacing w:val="-2"/>
          <w:sz w:val="24"/>
          <w:szCs w:val="24"/>
        </w:rPr>
        <w:t>M</w:t>
      </w:r>
      <w:r>
        <w:rPr>
          <w:spacing w:val="4"/>
          <w:sz w:val="24"/>
          <w:szCs w:val="24"/>
        </w:rPr>
        <w:t>a</w:t>
      </w:r>
      <w:r>
        <w:rPr>
          <w:sz w:val="24"/>
          <w:szCs w:val="24"/>
        </w:rPr>
        <w:t>n</w:t>
      </w:r>
      <w:r>
        <w:rPr>
          <w:spacing w:val="-8"/>
          <w:sz w:val="24"/>
          <w:szCs w:val="24"/>
        </w:rPr>
        <w:t>f</w:t>
      </w:r>
      <w:r>
        <w:rPr>
          <w:spacing w:val="4"/>
          <w:sz w:val="24"/>
          <w:szCs w:val="24"/>
        </w:rPr>
        <w:t>a</w:t>
      </w:r>
      <w:r>
        <w:rPr>
          <w:spacing w:val="-1"/>
          <w:sz w:val="24"/>
          <w:szCs w:val="24"/>
        </w:rPr>
        <w:t>a</w:t>
      </w:r>
      <w:r>
        <w:rPr>
          <w:sz w:val="24"/>
          <w:szCs w:val="24"/>
        </w:rPr>
        <w:t>t</w:t>
      </w:r>
      <w:r>
        <w:rPr>
          <w:spacing w:val="7"/>
          <w:sz w:val="24"/>
          <w:szCs w:val="24"/>
        </w:rPr>
        <w:t xml:space="preserve"> </w:t>
      </w:r>
      <w:r>
        <w:rPr>
          <w:sz w:val="24"/>
          <w:szCs w:val="24"/>
        </w:rPr>
        <w:t>d</w:t>
      </w:r>
      <w:r>
        <w:rPr>
          <w:spacing w:val="-4"/>
          <w:sz w:val="24"/>
          <w:szCs w:val="24"/>
        </w:rPr>
        <w:t>il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nn</w:t>
      </w:r>
      <w:r>
        <w:rPr>
          <w:spacing w:val="-5"/>
          <w:sz w:val="24"/>
          <w:szCs w:val="24"/>
        </w:rPr>
        <w:t>y</w:t>
      </w:r>
      <w:r>
        <w:rPr>
          <w:sz w:val="24"/>
          <w:szCs w:val="24"/>
        </w:rPr>
        <w:t>a</w:t>
      </w:r>
      <w:r>
        <w:rPr>
          <w:spacing w:val="1"/>
          <w:sz w:val="24"/>
          <w:szCs w:val="24"/>
        </w:rPr>
        <w:t xml:space="preserve"> Pr</w:t>
      </w:r>
      <w:r>
        <w:rPr>
          <w:spacing w:val="-1"/>
          <w:sz w:val="24"/>
          <w:szCs w:val="24"/>
        </w:rPr>
        <w:t>a</w:t>
      </w:r>
      <w:r>
        <w:rPr>
          <w:sz w:val="24"/>
          <w:szCs w:val="24"/>
        </w:rPr>
        <w:t>k</w:t>
      </w:r>
      <w:r>
        <w:rPr>
          <w:spacing w:val="5"/>
          <w:sz w:val="24"/>
          <w:szCs w:val="24"/>
        </w:rPr>
        <w:t>t</w:t>
      </w:r>
      <w:r>
        <w:rPr>
          <w:spacing w:val="-1"/>
          <w:sz w:val="24"/>
          <w:szCs w:val="24"/>
        </w:rPr>
        <w:t>e</w:t>
      </w:r>
      <w:r>
        <w:rPr>
          <w:sz w:val="24"/>
          <w:szCs w:val="24"/>
        </w:rPr>
        <w:t>k</w:t>
      </w:r>
      <w:r>
        <w:rPr>
          <w:spacing w:val="2"/>
          <w:sz w:val="24"/>
          <w:szCs w:val="24"/>
        </w:rPr>
        <w:t xml:space="preserve"> </w:t>
      </w:r>
      <w:r>
        <w:rPr>
          <w:spacing w:val="-5"/>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6"/>
          <w:sz w:val="24"/>
          <w:szCs w:val="24"/>
        </w:rPr>
        <w:t xml:space="preserve"> </w:t>
      </w:r>
      <w:r>
        <w:rPr>
          <w:spacing w:val="-3"/>
          <w:sz w:val="24"/>
          <w:szCs w:val="24"/>
        </w:rPr>
        <w:t>L</w:t>
      </w:r>
      <w:r>
        <w:rPr>
          <w:spacing w:val="-1"/>
          <w:sz w:val="24"/>
          <w:szCs w:val="24"/>
        </w:rPr>
        <w:t>a</w:t>
      </w:r>
      <w:r>
        <w:rPr>
          <w:sz w:val="24"/>
          <w:szCs w:val="24"/>
        </w:rPr>
        <w:t>p</w:t>
      </w:r>
      <w:r>
        <w:rPr>
          <w:spacing w:val="4"/>
          <w:sz w:val="24"/>
          <w:szCs w:val="24"/>
        </w:rPr>
        <w:t>a</w:t>
      </w:r>
      <w:r>
        <w:rPr>
          <w:spacing w:val="-5"/>
          <w:sz w:val="24"/>
          <w:szCs w:val="24"/>
        </w:rPr>
        <w:t>n</w:t>
      </w:r>
      <w:r>
        <w:rPr>
          <w:spacing w:val="5"/>
          <w:sz w:val="24"/>
          <w:szCs w:val="24"/>
        </w:rPr>
        <w:t>g</w:t>
      </w:r>
      <w:r>
        <w:rPr>
          <w:spacing w:val="4"/>
          <w:sz w:val="24"/>
          <w:szCs w:val="24"/>
        </w:rPr>
        <w:t>a</w:t>
      </w:r>
      <w:r>
        <w:rPr>
          <w:sz w:val="24"/>
          <w:szCs w:val="24"/>
        </w:rPr>
        <w:t>n</w:t>
      </w:r>
      <w:r>
        <w:rPr>
          <w:spacing w:val="-3"/>
          <w:sz w:val="24"/>
          <w:szCs w:val="24"/>
        </w:rPr>
        <w:t xml:space="preserve"> </w:t>
      </w:r>
      <w:r>
        <w:rPr>
          <w:spacing w:val="1"/>
          <w:sz w:val="24"/>
          <w:szCs w:val="24"/>
        </w:rPr>
        <w:t>(P</w:t>
      </w:r>
      <w:r>
        <w:rPr>
          <w:spacing w:val="-5"/>
          <w:sz w:val="24"/>
          <w:szCs w:val="24"/>
        </w:rPr>
        <w:t>K</w:t>
      </w:r>
      <w:r>
        <w:rPr>
          <w:spacing w:val="-3"/>
          <w:sz w:val="24"/>
          <w:szCs w:val="24"/>
        </w:rPr>
        <w:t>L</w:t>
      </w:r>
      <w:r>
        <w:rPr>
          <w:sz w:val="24"/>
          <w:szCs w:val="24"/>
        </w:rPr>
        <w:t>)</w:t>
      </w:r>
      <w:r>
        <w:rPr>
          <w:spacing w:val="8"/>
          <w:sz w:val="24"/>
          <w:szCs w:val="24"/>
        </w:rPr>
        <w:t xml:space="preserve"> </w:t>
      </w:r>
      <w:r>
        <w:rPr>
          <w:spacing w:val="-4"/>
          <w:sz w:val="24"/>
          <w:szCs w:val="24"/>
        </w:rPr>
        <w:t>i</w:t>
      </w:r>
      <w:r>
        <w:rPr>
          <w:sz w:val="24"/>
          <w:szCs w:val="24"/>
        </w:rPr>
        <w:t>ni</w:t>
      </w:r>
      <w:r>
        <w:rPr>
          <w:spacing w:val="-2"/>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z w:val="24"/>
          <w:szCs w:val="24"/>
        </w:rPr>
        <w:t>:</w:t>
      </w:r>
    </w:p>
    <w:p w14:paraId="3B07A43F" w14:textId="77777777" w:rsidR="00B57C0E" w:rsidRDefault="00B57C0E">
      <w:pPr>
        <w:spacing w:before="2" w:line="140" w:lineRule="exact"/>
        <w:rPr>
          <w:sz w:val="14"/>
          <w:szCs w:val="14"/>
        </w:rPr>
      </w:pPr>
    </w:p>
    <w:p w14:paraId="2F34E46C" w14:textId="77777777" w:rsidR="00B57C0E" w:rsidRDefault="00A54C8A" w:rsidP="00BE2BF3">
      <w:pPr>
        <w:spacing w:line="360" w:lineRule="auto"/>
        <w:ind w:left="653"/>
        <w:rPr>
          <w:sz w:val="24"/>
          <w:szCs w:val="24"/>
        </w:rPr>
      </w:pPr>
      <w:r>
        <w:rPr>
          <w:spacing w:val="-13"/>
          <w:sz w:val="24"/>
          <w:szCs w:val="24"/>
        </w:rPr>
        <w:t>1</w:t>
      </w:r>
      <w:r>
        <w:rPr>
          <w:sz w:val="24"/>
          <w:szCs w:val="24"/>
        </w:rPr>
        <w:t>.</w:t>
      </w:r>
      <w:r>
        <w:rPr>
          <w:spacing w:val="56"/>
          <w:sz w:val="24"/>
          <w:szCs w:val="24"/>
        </w:rPr>
        <w:t xml:space="preserve"> </w:t>
      </w:r>
      <w:r>
        <w:rPr>
          <w:spacing w:val="-2"/>
          <w:sz w:val="24"/>
          <w:szCs w:val="24"/>
        </w:rPr>
        <w:t>B</w:t>
      </w:r>
      <w:r>
        <w:rPr>
          <w:spacing w:val="-1"/>
          <w:sz w:val="24"/>
          <w:szCs w:val="24"/>
        </w:rPr>
        <w:t>a</w:t>
      </w:r>
      <w:r>
        <w:rPr>
          <w:spacing w:val="5"/>
          <w:sz w:val="24"/>
          <w:szCs w:val="24"/>
        </w:rPr>
        <w:t>g</w:t>
      </w:r>
      <w:r>
        <w:rPr>
          <w:sz w:val="24"/>
          <w:szCs w:val="24"/>
        </w:rPr>
        <w:t>i</w:t>
      </w:r>
      <w:r>
        <w:rPr>
          <w:spacing w:val="-6"/>
          <w:sz w:val="24"/>
          <w:szCs w:val="24"/>
        </w:rPr>
        <w:t xml:space="preserve"> </w:t>
      </w:r>
      <w:r>
        <w:rPr>
          <w:spacing w:val="6"/>
          <w:sz w:val="24"/>
          <w:szCs w:val="24"/>
        </w:rPr>
        <w:t>I</w:t>
      </w:r>
      <w:r>
        <w:rPr>
          <w:spacing w:val="-5"/>
          <w:sz w:val="24"/>
          <w:szCs w:val="24"/>
        </w:rPr>
        <w:t>n</w:t>
      </w:r>
      <w:r>
        <w:rPr>
          <w:spacing w:val="-2"/>
          <w:sz w:val="24"/>
          <w:szCs w:val="24"/>
        </w:rPr>
        <w:t>s</w:t>
      </w:r>
      <w:r>
        <w:rPr>
          <w:spacing w:val="5"/>
          <w:sz w:val="24"/>
          <w:szCs w:val="24"/>
        </w:rPr>
        <w:t>t</w:t>
      </w:r>
      <w:r>
        <w:rPr>
          <w:spacing w:val="-1"/>
          <w:sz w:val="24"/>
          <w:szCs w:val="24"/>
        </w:rPr>
        <w:t>a</w:t>
      </w:r>
      <w:r>
        <w:rPr>
          <w:sz w:val="24"/>
          <w:szCs w:val="24"/>
        </w:rPr>
        <w:t>n</w:t>
      </w:r>
      <w:r>
        <w:rPr>
          <w:spacing w:val="2"/>
          <w:sz w:val="24"/>
          <w:szCs w:val="24"/>
        </w:rPr>
        <w:t>s</w:t>
      </w:r>
      <w:r>
        <w:rPr>
          <w:sz w:val="24"/>
          <w:szCs w:val="24"/>
        </w:rPr>
        <w:t>i</w:t>
      </w:r>
    </w:p>
    <w:p w14:paraId="7A742E9A" w14:textId="77777777" w:rsidR="00B57C0E" w:rsidRDefault="00A54C8A" w:rsidP="00BE2BF3">
      <w:pPr>
        <w:spacing w:line="360" w:lineRule="auto"/>
        <w:ind w:left="936" w:right="91" w:firstLine="447"/>
        <w:jc w:val="both"/>
        <w:rPr>
          <w:sz w:val="24"/>
          <w:szCs w:val="24"/>
        </w:rPr>
      </w:pPr>
      <w:r>
        <w:rPr>
          <w:spacing w:val="4"/>
          <w:sz w:val="24"/>
          <w:szCs w:val="24"/>
        </w:rPr>
        <w:t>D</w:t>
      </w:r>
      <w:r>
        <w:rPr>
          <w:spacing w:val="-4"/>
          <w:sz w:val="24"/>
          <w:szCs w:val="24"/>
        </w:rPr>
        <w:t>i</w:t>
      </w:r>
      <w:r>
        <w:rPr>
          <w:spacing w:val="-5"/>
          <w:sz w:val="24"/>
          <w:szCs w:val="24"/>
        </w:rPr>
        <w:t>n</w:t>
      </w:r>
      <w:r>
        <w:rPr>
          <w:spacing w:val="4"/>
          <w:sz w:val="24"/>
          <w:szCs w:val="24"/>
        </w:rPr>
        <w:t>a</w:t>
      </w:r>
      <w:r>
        <w:rPr>
          <w:sz w:val="24"/>
          <w:szCs w:val="24"/>
        </w:rPr>
        <w:t xml:space="preserve">s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3"/>
          <w:sz w:val="24"/>
          <w:szCs w:val="24"/>
        </w:rPr>
        <w:t>e</w:t>
      </w:r>
      <w:r>
        <w:rPr>
          <w:spacing w:val="-5"/>
          <w:sz w:val="24"/>
          <w:szCs w:val="24"/>
        </w:rPr>
        <w:t>b</w:t>
      </w:r>
      <w:r>
        <w:rPr>
          <w:sz w:val="24"/>
          <w:szCs w:val="24"/>
        </w:rPr>
        <w:t>ud</w:t>
      </w:r>
      <w:r>
        <w:rPr>
          <w:spacing w:val="4"/>
          <w:sz w:val="24"/>
          <w:szCs w:val="24"/>
        </w:rPr>
        <w:t>a</w:t>
      </w:r>
      <w:r>
        <w:rPr>
          <w:spacing w:val="-5"/>
          <w:sz w:val="24"/>
          <w:szCs w:val="24"/>
        </w:rPr>
        <w:t>y</w:t>
      </w:r>
      <w:r>
        <w:rPr>
          <w:spacing w:val="-1"/>
          <w:sz w:val="24"/>
          <w:szCs w:val="24"/>
        </w:rPr>
        <w:t>a</w:t>
      </w:r>
      <w:r>
        <w:rPr>
          <w:spacing w:val="4"/>
          <w:sz w:val="24"/>
          <w:szCs w:val="24"/>
        </w:rPr>
        <w:t>a</w:t>
      </w:r>
      <w:r>
        <w:rPr>
          <w:sz w:val="24"/>
          <w:szCs w:val="24"/>
        </w:rPr>
        <w:t>n</w:t>
      </w:r>
      <w:r>
        <w:rPr>
          <w:spacing w:val="-3"/>
          <w:sz w:val="24"/>
          <w:szCs w:val="24"/>
        </w:rPr>
        <w:t xml:space="preserve"> </w:t>
      </w:r>
      <w:r>
        <w:rPr>
          <w:spacing w:val="1"/>
          <w:sz w:val="24"/>
          <w:szCs w:val="24"/>
        </w:rPr>
        <w:t>Pr</w:t>
      </w:r>
      <w:r>
        <w:rPr>
          <w:spacing w:val="5"/>
          <w:sz w:val="24"/>
          <w:szCs w:val="24"/>
        </w:rPr>
        <w:t>o</w:t>
      </w:r>
      <w:r>
        <w:rPr>
          <w:sz w:val="24"/>
          <w:szCs w:val="24"/>
        </w:rPr>
        <w:t>v</w:t>
      </w:r>
      <w:r>
        <w:rPr>
          <w:spacing w:val="-4"/>
          <w:sz w:val="24"/>
          <w:szCs w:val="24"/>
        </w:rPr>
        <w:t>i</w:t>
      </w:r>
      <w:r>
        <w:rPr>
          <w:spacing w:val="-5"/>
          <w:sz w:val="24"/>
          <w:szCs w:val="24"/>
        </w:rPr>
        <w:t>n</w:t>
      </w:r>
      <w:r>
        <w:rPr>
          <w:spacing w:val="2"/>
          <w:sz w:val="24"/>
          <w:szCs w:val="24"/>
        </w:rPr>
        <w:t>s</w:t>
      </w:r>
      <w:r>
        <w:rPr>
          <w:sz w:val="24"/>
          <w:szCs w:val="24"/>
        </w:rPr>
        <w:t>i</w:t>
      </w:r>
      <w:r>
        <w:rPr>
          <w:spacing w:val="-2"/>
          <w:sz w:val="24"/>
          <w:szCs w:val="24"/>
        </w:rPr>
        <w:t xml:space="preserve"> J</w:t>
      </w:r>
      <w:r>
        <w:rPr>
          <w:spacing w:val="4"/>
          <w:sz w:val="24"/>
          <w:szCs w:val="24"/>
        </w:rPr>
        <w:t>a</w:t>
      </w:r>
      <w:r>
        <w:rPr>
          <w:sz w:val="24"/>
          <w:szCs w:val="24"/>
        </w:rPr>
        <w:t>wa</w:t>
      </w:r>
      <w:r>
        <w:rPr>
          <w:spacing w:val="1"/>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r>
        <w:rPr>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pacing w:val="5"/>
          <w:sz w:val="24"/>
          <w:szCs w:val="24"/>
        </w:rPr>
        <w:t>k</w:t>
      </w:r>
      <w:r>
        <w:rPr>
          <w:spacing w:val="4"/>
          <w:sz w:val="24"/>
          <w:szCs w:val="24"/>
        </w:rPr>
        <w:t>a</w:t>
      </w:r>
      <w:r>
        <w:rPr>
          <w:sz w:val="24"/>
          <w:szCs w:val="24"/>
        </w:rPr>
        <w:t xml:space="preserve">n </w:t>
      </w:r>
      <w:r>
        <w:rPr>
          <w:spacing w:val="6"/>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2"/>
          <w:sz w:val="24"/>
          <w:szCs w:val="24"/>
        </w:rPr>
        <w:t xml:space="preserve"> </w:t>
      </w:r>
      <w:r>
        <w:rPr>
          <w:spacing w:val="6"/>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2"/>
          <w:sz w:val="24"/>
          <w:szCs w:val="24"/>
        </w:rPr>
        <w:t>s</w:t>
      </w:r>
      <w:r>
        <w:rPr>
          <w:sz w:val="24"/>
          <w:szCs w:val="24"/>
        </w:rPr>
        <w:t>i</w:t>
      </w:r>
      <w:r>
        <w:rPr>
          <w:spacing w:val="3"/>
          <w:sz w:val="24"/>
          <w:szCs w:val="24"/>
        </w:rPr>
        <w:t xml:space="preserve"> </w:t>
      </w:r>
      <w:r>
        <w:rPr>
          <w:spacing w:val="1"/>
          <w:sz w:val="24"/>
          <w:szCs w:val="24"/>
        </w:rPr>
        <w:t>P</w:t>
      </w:r>
      <w:r>
        <w:rPr>
          <w:spacing w:val="4"/>
          <w:sz w:val="24"/>
          <w:szCs w:val="24"/>
        </w:rPr>
        <w:t>e</w:t>
      </w:r>
      <w:r>
        <w:rPr>
          <w:spacing w:val="-5"/>
          <w:sz w:val="24"/>
          <w:szCs w:val="24"/>
        </w:rPr>
        <w:t>n</w:t>
      </w:r>
      <w:r>
        <w:rPr>
          <w:sz w:val="24"/>
          <w:szCs w:val="24"/>
        </w:rPr>
        <w:t>d</w:t>
      </w:r>
      <w:r>
        <w:rPr>
          <w:spacing w:val="-1"/>
          <w:sz w:val="24"/>
          <w:szCs w:val="24"/>
        </w:rPr>
        <w:t>a</w:t>
      </w:r>
      <w:r>
        <w:rPr>
          <w:spacing w:val="5"/>
          <w:sz w:val="24"/>
          <w:szCs w:val="24"/>
        </w:rPr>
        <w:t>t</w:t>
      </w:r>
      <w:r>
        <w:rPr>
          <w:spacing w:val="-1"/>
          <w:sz w:val="24"/>
          <w:szCs w:val="24"/>
        </w:rPr>
        <w:t>aa</w:t>
      </w:r>
      <w:r>
        <w:rPr>
          <w:sz w:val="24"/>
          <w:szCs w:val="24"/>
        </w:rPr>
        <w:t>n</w:t>
      </w:r>
      <w:r>
        <w:rPr>
          <w:spacing w:val="7"/>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pacing w:val="4"/>
          <w:sz w:val="24"/>
          <w:szCs w:val="24"/>
        </w:rPr>
        <w:t>a</w:t>
      </w:r>
      <w:r>
        <w:rPr>
          <w:spacing w:val="-2"/>
          <w:sz w:val="24"/>
          <w:szCs w:val="24"/>
        </w:rPr>
        <w:t>s</w:t>
      </w:r>
      <w:r>
        <w:rPr>
          <w:spacing w:val="4"/>
          <w:sz w:val="24"/>
          <w:szCs w:val="24"/>
        </w:rPr>
        <w:t>a</w:t>
      </w:r>
      <w:r>
        <w:rPr>
          <w:spacing w:val="-4"/>
          <w:sz w:val="24"/>
          <w:szCs w:val="24"/>
        </w:rPr>
        <w:t>m</w:t>
      </w:r>
      <w:r>
        <w:rPr>
          <w:sz w:val="24"/>
          <w:szCs w:val="24"/>
        </w:rPr>
        <w:t>a</w:t>
      </w:r>
      <w:r>
        <w:rPr>
          <w:spacing w:val="6"/>
          <w:sz w:val="24"/>
          <w:szCs w:val="24"/>
        </w:rPr>
        <w:t xml:space="preserve"> </w:t>
      </w:r>
      <w:r>
        <w:rPr>
          <w:spacing w:val="1"/>
          <w:sz w:val="24"/>
          <w:szCs w:val="24"/>
        </w:rPr>
        <w:t>S</w:t>
      </w:r>
      <w:r>
        <w:rPr>
          <w:spacing w:val="2"/>
          <w:sz w:val="24"/>
          <w:szCs w:val="24"/>
        </w:rPr>
        <w:t>M</w:t>
      </w:r>
      <w:r>
        <w:rPr>
          <w:sz w:val="24"/>
          <w:szCs w:val="24"/>
        </w:rPr>
        <w:t>K</w:t>
      </w:r>
      <w:r>
        <w:rPr>
          <w:spacing w:val="2"/>
          <w:sz w:val="24"/>
          <w:szCs w:val="24"/>
        </w:rPr>
        <w:t xml:space="preserve"> </w:t>
      </w:r>
      <w:r>
        <w:rPr>
          <w:sz w:val="24"/>
          <w:szCs w:val="24"/>
        </w:rPr>
        <w:t>d</w:t>
      </w:r>
      <w:r>
        <w:rPr>
          <w:spacing w:val="4"/>
          <w:sz w:val="24"/>
          <w:szCs w:val="24"/>
        </w:rPr>
        <w:t>e</w:t>
      </w:r>
      <w:r>
        <w:rPr>
          <w:sz w:val="24"/>
          <w:szCs w:val="24"/>
        </w:rPr>
        <w:t>ng</w:t>
      </w:r>
      <w:r>
        <w:rPr>
          <w:spacing w:val="-1"/>
          <w:sz w:val="24"/>
          <w:szCs w:val="24"/>
        </w:rPr>
        <w:t>a</w:t>
      </w:r>
      <w:r>
        <w:rPr>
          <w:sz w:val="24"/>
          <w:szCs w:val="24"/>
        </w:rPr>
        <w:t>n</w:t>
      </w:r>
      <w:r>
        <w:rPr>
          <w:spacing w:val="2"/>
          <w:sz w:val="24"/>
          <w:szCs w:val="24"/>
        </w:rPr>
        <w:t xml:space="preserve"> </w:t>
      </w:r>
      <w:r>
        <w:rPr>
          <w:spacing w:val="6"/>
          <w:sz w:val="24"/>
          <w:szCs w:val="24"/>
        </w:rPr>
        <w:t>I</w:t>
      </w:r>
      <w:r>
        <w:rPr>
          <w:spacing w:val="-5"/>
          <w:sz w:val="24"/>
          <w:szCs w:val="24"/>
        </w:rPr>
        <w:t>n</w:t>
      </w:r>
      <w:r>
        <w:rPr>
          <w:sz w:val="24"/>
          <w:szCs w:val="24"/>
        </w:rPr>
        <w:t>du</w:t>
      </w:r>
      <w:r>
        <w:rPr>
          <w:spacing w:val="-2"/>
          <w:sz w:val="24"/>
          <w:szCs w:val="24"/>
        </w:rPr>
        <w:t>s</w:t>
      </w:r>
      <w:r>
        <w:rPr>
          <w:spacing w:val="5"/>
          <w:sz w:val="24"/>
          <w:szCs w:val="24"/>
        </w:rPr>
        <w:t>t</w:t>
      </w:r>
      <w:r>
        <w:rPr>
          <w:spacing w:val="1"/>
          <w:sz w:val="24"/>
          <w:szCs w:val="24"/>
        </w:rPr>
        <w:t>r</w:t>
      </w:r>
      <w:r>
        <w:rPr>
          <w:sz w:val="24"/>
          <w:szCs w:val="24"/>
        </w:rPr>
        <w:t>i</w:t>
      </w:r>
      <w:r>
        <w:rPr>
          <w:spacing w:val="3"/>
          <w:sz w:val="24"/>
          <w:szCs w:val="24"/>
        </w:rPr>
        <w:t xml:space="preserve"> </w:t>
      </w:r>
      <w:r>
        <w:rPr>
          <w:spacing w:val="-2"/>
          <w:sz w:val="24"/>
          <w:szCs w:val="24"/>
        </w:rPr>
        <w:t>B</w:t>
      </w:r>
      <w:r>
        <w:rPr>
          <w:spacing w:val="-1"/>
          <w:sz w:val="24"/>
          <w:szCs w:val="24"/>
        </w:rPr>
        <w:t>e</w:t>
      </w:r>
      <w:r>
        <w:rPr>
          <w:spacing w:val="1"/>
          <w:sz w:val="24"/>
          <w:szCs w:val="24"/>
        </w:rPr>
        <w:t>r</w:t>
      </w:r>
      <w:r>
        <w:rPr>
          <w:sz w:val="24"/>
          <w:szCs w:val="24"/>
        </w:rPr>
        <w:t>b</w:t>
      </w:r>
      <w:r>
        <w:rPr>
          <w:spacing w:val="-1"/>
          <w:sz w:val="24"/>
          <w:szCs w:val="24"/>
        </w:rPr>
        <w:t>a</w:t>
      </w:r>
      <w:r>
        <w:rPr>
          <w:spacing w:val="2"/>
          <w:sz w:val="24"/>
          <w:szCs w:val="24"/>
        </w:rPr>
        <w:t>s</w:t>
      </w:r>
      <w:r>
        <w:rPr>
          <w:spacing w:val="-4"/>
          <w:sz w:val="24"/>
          <w:szCs w:val="24"/>
        </w:rPr>
        <w:t>i</w:t>
      </w:r>
      <w:r>
        <w:rPr>
          <w:sz w:val="24"/>
          <w:szCs w:val="24"/>
        </w:rPr>
        <w:t>s</w:t>
      </w:r>
      <w:r>
        <w:rPr>
          <w:spacing w:val="10"/>
          <w:sz w:val="24"/>
          <w:szCs w:val="24"/>
        </w:rPr>
        <w:t xml:space="preserve"> </w:t>
      </w:r>
      <w:r>
        <w:rPr>
          <w:spacing w:val="-6"/>
          <w:sz w:val="24"/>
          <w:szCs w:val="24"/>
        </w:rPr>
        <w:t>W</w:t>
      </w:r>
      <w:r>
        <w:rPr>
          <w:spacing w:val="4"/>
          <w:sz w:val="24"/>
          <w:szCs w:val="24"/>
        </w:rPr>
        <w:t>e</w:t>
      </w:r>
      <w:r>
        <w:rPr>
          <w:sz w:val="24"/>
          <w:szCs w:val="24"/>
        </w:rPr>
        <w:t>b</w:t>
      </w:r>
      <w:r>
        <w:rPr>
          <w:spacing w:val="12"/>
          <w:sz w:val="24"/>
          <w:szCs w:val="24"/>
        </w:rPr>
        <w:t xml:space="preserve"> </w:t>
      </w:r>
      <w:r>
        <w:rPr>
          <w:spacing w:val="5"/>
          <w:sz w:val="24"/>
          <w:szCs w:val="24"/>
        </w:rPr>
        <w:t>u</w:t>
      </w:r>
      <w:r>
        <w:rPr>
          <w:spacing w:val="-5"/>
          <w:sz w:val="24"/>
          <w:szCs w:val="24"/>
        </w:rPr>
        <w:t>n</w:t>
      </w:r>
      <w:r>
        <w:rPr>
          <w:spacing w:val="5"/>
          <w:sz w:val="24"/>
          <w:szCs w:val="24"/>
        </w:rPr>
        <w:t>t</w:t>
      </w:r>
      <w:r>
        <w:rPr>
          <w:sz w:val="24"/>
          <w:szCs w:val="24"/>
        </w:rPr>
        <w:t xml:space="preserve">uk </w:t>
      </w:r>
      <w:r>
        <w:rPr>
          <w:spacing w:val="-4"/>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6"/>
          <w:sz w:val="24"/>
          <w:szCs w:val="24"/>
        </w:rPr>
        <w:t>r</w:t>
      </w:r>
      <w:r>
        <w:rPr>
          <w:spacing w:val="-4"/>
          <w:sz w:val="24"/>
          <w:szCs w:val="24"/>
        </w:rPr>
        <w:t>m</w:t>
      </w:r>
      <w:r>
        <w:rPr>
          <w:sz w:val="24"/>
          <w:szCs w:val="24"/>
        </w:rPr>
        <w:t>ud</w:t>
      </w:r>
      <w:r>
        <w:rPr>
          <w:spacing w:val="4"/>
          <w:sz w:val="24"/>
          <w:szCs w:val="24"/>
        </w:rPr>
        <w:t>a</w:t>
      </w:r>
      <w:r>
        <w:rPr>
          <w:sz w:val="24"/>
          <w:szCs w:val="24"/>
        </w:rPr>
        <w:t>h</w:t>
      </w:r>
      <w:r>
        <w:rPr>
          <w:spacing w:val="8"/>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1"/>
          <w:sz w:val="24"/>
          <w:szCs w:val="24"/>
        </w:rPr>
        <w:t>a</w:t>
      </w:r>
      <w:r>
        <w:rPr>
          <w:spacing w:val="5"/>
          <w:sz w:val="24"/>
          <w:szCs w:val="24"/>
        </w:rPr>
        <w:t>t</w:t>
      </w:r>
      <w:r>
        <w:rPr>
          <w:spacing w:val="-1"/>
          <w:sz w:val="24"/>
          <w:szCs w:val="24"/>
        </w:rPr>
        <w:t>a</w:t>
      </w:r>
      <w:r>
        <w:rPr>
          <w:spacing w:val="4"/>
          <w:sz w:val="24"/>
          <w:szCs w:val="24"/>
        </w:rPr>
        <w:t>a</w:t>
      </w:r>
      <w:r>
        <w:rPr>
          <w:sz w:val="24"/>
          <w:szCs w:val="24"/>
        </w:rPr>
        <w:t>n</w:t>
      </w:r>
      <w:r>
        <w:rPr>
          <w:spacing w:val="7"/>
          <w:sz w:val="24"/>
          <w:szCs w:val="24"/>
        </w:rPr>
        <w:t xml:space="preserve"> </w:t>
      </w:r>
      <w:r>
        <w:rPr>
          <w:sz w:val="24"/>
          <w:szCs w:val="24"/>
        </w:rPr>
        <w:t>k</w:t>
      </w:r>
      <w:r>
        <w:rPr>
          <w:spacing w:val="-1"/>
          <w:sz w:val="24"/>
          <w:szCs w:val="24"/>
        </w:rPr>
        <w:t>e</w:t>
      </w:r>
      <w:r>
        <w:rPr>
          <w:spacing w:val="1"/>
          <w:sz w:val="24"/>
          <w:szCs w:val="24"/>
        </w:rPr>
        <w:t>r</w:t>
      </w:r>
      <w:r>
        <w:rPr>
          <w:spacing w:val="-4"/>
          <w:sz w:val="24"/>
          <w:szCs w:val="24"/>
        </w:rPr>
        <w:t>j</w:t>
      </w:r>
      <w:r>
        <w:rPr>
          <w:spacing w:val="-1"/>
          <w:sz w:val="24"/>
          <w:szCs w:val="24"/>
        </w:rPr>
        <w:t>a</w:t>
      </w:r>
      <w:r>
        <w:rPr>
          <w:spacing w:val="-2"/>
          <w:sz w:val="24"/>
          <w:szCs w:val="24"/>
        </w:rPr>
        <w:t>s</w:t>
      </w:r>
      <w:r>
        <w:rPr>
          <w:spacing w:val="4"/>
          <w:sz w:val="24"/>
          <w:szCs w:val="24"/>
        </w:rPr>
        <w:t>a</w:t>
      </w:r>
      <w:r>
        <w:rPr>
          <w:spacing w:val="-4"/>
          <w:sz w:val="24"/>
          <w:szCs w:val="24"/>
        </w:rPr>
        <w:t>m</w:t>
      </w:r>
      <w:r>
        <w:rPr>
          <w:sz w:val="24"/>
          <w:szCs w:val="24"/>
        </w:rPr>
        <w:t>a</w:t>
      </w:r>
      <w:r>
        <w:rPr>
          <w:spacing w:val="9"/>
          <w:sz w:val="24"/>
          <w:szCs w:val="24"/>
        </w:rPr>
        <w:t xml:space="preserve"> </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 xml:space="preserve">a </w:t>
      </w:r>
      <w:r>
        <w:rPr>
          <w:spacing w:val="1"/>
          <w:sz w:val="24"/>
          <w:szCs w:val="24"/>
        </w:rPr>
        <w:t>S</w:t>
      </w:r>
      <w:r>
        <w:rPr>
          <w:spacing w:val="-2"/>
          <w:sz w:val="24"/>
          <w:szCs w:val="24"/>
        </w:rPr>
        <w:t>M</w:t>
      </w:r>
      <w:r>
        <w:rPr>
          <w:sz w:val="24"/>
          <w:szCs w:val="24"/>
        </w:rPr>
        <w:t>K</w:t>
      </w:r>
      <w:r>
        <w:rPr>
          <w:spacing w:val="5"/>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10"/>
          <w:sz w:val="24"/>
          <w:szCs w:val="24"/>
        </w:rPr>
        <w:t xml:space="preserve"> </w:t>
      </w:r>
      <w:r>
        <w:rPr>
          <w:spacing w:val="-4"/>
          <w:sz w:val="24"/>
          <w:szCs w:val="24"/>
        </w:rPr>
        <w:t>i</w:t>
      </w:r>
      <w:r>
        <w:rPr>
          <w:spacing w:val="-5"/>
          <w:sz w:val="24"/>
          <w:szCs w:val="24"/>
        </w:rPr>
        <w:t>n</w:t>
      </w:r>
      <w:r>
        <w:rPr>
          <w:sz w:val="24"/>
          <w:szCs w:val="24"/>
        </w:rPr>
        <w:t>du</w:t>
      </w:r>
      <w:r>
        <w:rPr>
          <w:spacing w:val="-2"/>
          <w:sz w:val="24"/>
          <w:szCs w:val="24"/>
        </w:rPr>
        <w:t>s</w:t>
      </w:r>
      <w:r>
        <w:rPr>
          <w:spacing w:val="5"/>
          <w:sz w:val="24"/>
          <w:szCs w:val="24"/>
        </w:rPr>
        <w:t>t</w:t>
      </w:r>
      <w:r>
        <w:rPr>
          <w:spacing w:val="6"/>
          <w:sz w:val="24"/>
          <w:szCs w:val="24"/>
        </w:rPr>
        <w:t>r</w:t>
      </w:r>
      <w:r>
        <w:rPr>
          <w:spacing w:val="-4"/>
          <w:sz w:val="24"/>
          <w:szCs w:val="24"/>
        </w:rPr>
        <w:t>i</w:t>
      </w:r>
      <w:r>
        <w:rPr>
          <w:sz w:val="24"/>
          <w:szCs w:val="24"/>
        </w:rPr>
        <w:t>,</w:t>
      </w:r>
      <w:r>
        <w:rPr>
          <w:spacing w:val="13"/>
          <w:sz w:val="24"/>
          <w:szCs w:val="24"/>
        </w:rPr>
        <w:t xml:space="preserve"> </w:t>
      </w:r>
      <w:r>
        <w:rPr>
          <w:spacing w:val="-2"/>
          <w:sz w:val="24"/>
          <w:szCs w:val="24"/>
        </w:rPr>
        <w:t>s</w:t>
      </w:r>
      <w:r>
        <w:rPr>
          <w:spacing w:val="-1"/>
          <w:sz w:val="24"/>
          <w:szCs w:val="24"/>
        </w:rPr>
        <w:t>e</w:t>
      </w:r>
      <w:r>
        <w:rPr>
          <w:spacing w:val="-3"/>
          <w:sz w:val="24"/>
          <w:szCs w:val="24"/>
        </w:rPr>
        <w:t>r</w:t>
      </w:r>
      <w:r>
        <w:rPr>
          <w:spacing w:val="5"/>
          <w:sz w:val="24"/>
          <w:szCs w:val="24"/>
        </w:rPr>
        <w:t>t</w:t>
      </w:r>
      <w:r>
        <w:rPr>
          <w:sz w:val="24"/>
          <w:szCs w:val="24"/>
        </w:rPr>
        <w:t xml:space="preserve">a </w:t>
      </w:r>
      <w:r>
        <w:rPr>
          <w:spacing w:val="-4"/>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6"/>
          <w:sz w:val="24"/>
          <w:szCs w:val="24"/>
        </w:rPr>
        <w:t>r</w:t>
      </w:r>
      <w:r>
        <w:rPr>
          <w:spacing w:val="-4"/>
          <w:sz w:val="24"/>
          <w:szCs w:val="24"/>
        </w:rPr>
        <w:t>m</w:t>
      </w:r>
      <w:r>
        <w:rPr>
          <w:sz w:val="24"/>
          <w:szCs w:val="24"/>
        </w:rPr>
        <w:t>ud</w:t>
      </w:r>
      <w:r>
        <w:rPr>
          <w:spacing w:val="4"/>
          <w:sz w:val="24"/>
          <w:szCs w:val="24"/>
        </w:rPr>
        <w:t>a</w:t>
      </w:r>
      <w:r>
        <w:rPr>
          <w:sz w:val="24"/>
          <w:szCs w:val="24"/>
        </w:rPr>
        <w:t>h</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z w:val="24"/>
          <w:szCs w:val="24"/>
        </w:rPr>
        <w:t>n</w:t>
      </w:r>
      <w:r>
        <w:rPr>
          <w:spacing w:val="-4"/>
          <w:sz w:val="24"/>
          <w:szCs w:val="24"/>
        </w:rPr>
        <w:t>i</w:t>
      </w:r>
      <w:r>
        <w:rPr>
          <w:spacing w:val="5"/>
          <w:sz w:val="24"/>
          <w:szCs w:val="24"/>
        </w:rPr>
        <w:t>n</w:t>
      </w:r>
      <w:r>
        <w:rPr>
          <w:spacing w:val="-4"/>
          <w:sz w:val="24"/>
          <w:szCs w:val="24"/>
        </w:rPr>
        <w:t>j</w:t>
      </w:r>
      <w:r>
        <w:rPr>
          <w:spacing w:val="-1"/>
          <w:sz w:val="24"/>
          <w:szCs w:val="24"/>
        </w:rPr>
        <w:t>a</w:t>
      </w:r>
      <w:r>
        <w:rPr>
          <w:spacing w:val="5"/>
          <w:sz w:val="24"/>
          <w:szCs w:val="24"/>
        </w:rPr>
        <w:t>u</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2"/>
          <w:sz w:val="24"/>
          <w:szCs w:val="24"/>
        </w:rPr>
        <w:t xml:space="preserve"> </w:t>
      </w:r>
      <w:r>
        <w:rPr>
          <w:sz w:val="24"/>
          <w:szCs w:val="24"/>
        </w:rPr>
        <w:t>k</w:t>
      </w:r>
      <w:r>
        <w:rPr>
          <w:spacing w:val="-1"/>
          <w:sz w:val="24"/>
          <w:szCs w:val="24"/>
        </w:rPr>
        <w:t>e</w:t>
      </w:r>
      <w:r>
        <w:rPr>
          <w:spacing w:val="6"/>
          <w:sz w:val="24"/>
          <w:szCs w:val="24"/>
        </w:rPr>
        <w:t>r</w:t>
      </w:r>
      <w:r>
        <w:rPr>
          <w:spacing w:val="-9"/>
          <w:sz w:val="24"/>
          <w:szCs w:val="24"/>
        </w:rPr>
        <w:t>j</w:t>
      </w:r>
      <w:r>
        <w:rPr>
          <w:spacing w:val="-1"/>
          <w:sz w:val="24"/>
          <w:szCs w:val="24"/>
        </w:rPr>
        <w:t>a</w:t>
      </w:r>
      <w:r>
        <w:rPr>
          <w:spacing w:val="-2"/>
          <w:sz w:val="24"/>
          <w:szCs w:val="24"/>
        </w:rPr>
        <w:t>s</w:t>
      </w:r>
      <w:r>
        <w:rPr>
          <w:spacing w:val="4"/>
          <w:sz w:val="24"/>
          <w:szCs w:val="24"/>
        </w:rPr>
        <w:t>a</w:t>
      </w:r>
      <w:r>
        <w:rPr>
          <w:spacing w:val="-4"/>
          <w:sz w:val="24"/>
          <w:szCs w:val="24"/>
        </w:rPr>
        <w:t>m</w:t>
      </w:r>
      <w:r>
        <w:rPr>
          <w:sz w:val="24"/>
          <w:szCs w:val="24"/>
        </w:rPr>
        <w:t>a</w:t>
      </w:r>
      <w:r>
        <w:rPr>
          <w:spacing w:val="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pacing w:val="5"/>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pacing w:val="-5"/>
          <w:sz w:val="24"/>
          <w:szCs w:val="24"/>
        </w:rPr>
        <w:t>n</w:t>
      </w:r>
      <w:r>
        <w:rPr>
          <w:sz w:val="24"/>
          <w:szCs w:val="24"/>
        </w:rPr>
        <w:t>.</w:t>
      </w:r>
    </w:p>
    <w:p w14:paraId="562CB4A4" w14:textId="77777777" w:rsidR="00B57C0E" w:rsidRDefault="00A54C8A">
      <w:pPr>
        <w:spacing w:before="3"/>
        <w:ind w:left="648"/>
        <w:rPr>
          <w:sz w:val="24"/>
          <w:szCs w:val="24"/>
        </w:rPr>
      </w:pPr>
      <w:r>
        <w:rPr>
          <w:spacing w:val="-13"/>
          <w:sz w:val="24"/>
          <w:szCs w:val="24"/>
        </w:rPr>
        <w:t>2</w:t>
      </w:r>
      <w:r>
        <w:rPr>
          <w:sz w:val="24"/>
          <w:szCs w:val="24"/>
        </w:rPr>
        <w:t xml:space="preserve">. </w:t>
      </w:r>
      <w:r>
        <w:rPr>
          <w:spacing w:val="1"/>
          <w:sz w:val="24"/>
          <w:szCs w:val="24"/>
        </w:rPr>
        <w:t xml:space="preserve"> </w:t>
      </w:r>
      <w:r>
        <w:rPr>
          <w:spacing w:val="-2"/>
          <w:sz w:val="24"/>
          <w:szCs w:val="24"/>
        </w:rPr>
        <w:t>B</w:t>
      </w:r>
      <w:r>
        <w:rPr>
          <w:spacing w:val="-1"/>
          <w:sz w:val="24"/>
          <w:szCs w:val="24"/>
        </w:rPr>
        <w:t>a</w:t>
      </w:r>
      <w:r>
        <w:rPr>
          <w:spacing w:val="5"/>
          <w:sz w:val="24"/>
          <w:szCs w:val="24"/>
        </w:rPr>
        <w:t>g</w:t>
      </w:r>
      <w:r>
        <w:rPr>
          <w:sz w:val="24"/>
          <w:szCs w:val="24"/>
        </w:rPr>
        <w:t>i</w:t>
      </w:r>
      <w:r>
        <w:rPr>
          <w:spacing w:val="-6"/>
          <w:sz w:val="24"/>
          <w:szCs w:val="24"/>
        </w:rPr>
        <w:t xml:space="preserve"> </w:t>
      </w:r>
      <w:r>
        <w:rPr>
          <w:spacing w:val="-2"/>
          <w:sz w:val="24"/>
          <w:szCs w:val="24"/>
        </w:rPr>
        <w:t>M</w:t>
      </w:r>
      <w:r>
        <w:rPr>
          <w:spacing w:val="4"/>
          <w:sz w:val="24"/>
          <w:szCs w:val="24"/>
        </w:rPr>
        <w:t>a</w:t>
      </w:r>
      <w:r>
        <w:rPr>
          <w:sz w:val="24"/>
          <w:szCs w:val="24"/>
        </w:rPr>
        <w:t>h</w:t>
      </w:r>
      <w:r>
        <w:rPr>
          <w:spacing w:val="-1"/>
          <w:sz w:val="24"/>
          <w:szCs w:val="24"/>
        </w:rPr>
        <w:t>a</w:t>
      </w:r>
      <w:r>
        <w:rPr>
          <w:spacing w:val="2"/>
          <w:sz w:val="24"/>
          <w:szCs w:val="24"/>
        </w:rPr>
        <w:t>s</w:t>
      </w:r>
      <w:r>
        <w:rPr>
          <w:spacing w:val="-4"/>
          <w:sz w:val="24"/>
          <w:szCs w:val="24"/>
        </w:rPr>
        <w:t>i</w:t>
      </w:r>
      <w:r>
        <w:rPr>
          <w:spacing w:val="-2"/>
          <w:sz w:val="24"/>
          <w:szCs w:val="24"/>
        </w:rPr>
        <w:t>s</w:t>
      </w:r>
      <w:r>
        <w:rPr>
          <w:spacing w:val="4"/>
          <w:sz w:val="24"/>
          <w:szCs w:val="24"/>
        </w:rPr>
        <w:t>w</w:t>
      </w:r>
      <w:r>
        <w:rPr>
          <w:sz w:val="24"/>
          <w:szCs w:val="24"/>
        </w:rPr>
        <w:t>a</w:t>
      </w:r>
    </w:p>
    <w:p w14:paraId="0C1AEA99" w14:textId="77777777" w:rsidR="00B57C0E" w:rsidRDefault="00B57C0E">
      <w:pPr>
        <w:spacing w:before="2" w:line="140" w:lineRule="exact"/>
        <w:rPr>
          <w:sz w:val="14"/>
          <w:szCs w:val="14"/>
        </w:rPr>
      </w:pPr>
    </w:p>
    <w:p w14:paraId="7FA69C16" w14:textId="77777777" w:rsidR="00B57C0E" w:rsidRDefault="00A54C8A" w:rsidP="00BE2BF3">
      <w:pPr>
        <w:spacing w:line="359" w:lineRule="auto"/>
        <w:ind w:left="936" w:right="130" w:firstLine="504"/>
        <w:jc w:val="both"/>
        <w:rPr>
          <w:sz w:val="24"/>
          <w:szCs w:val="24"/>
        </w:rPr>
        <w:sectPr w:rsidR="00B57C0E">
          <w:pgSz w:w="11920" w:h="16840"/>
          <w:pgMar w:top="1480" w:right="1280" w:bottom="280" w:left="1580" w:header="0" w:footer="499" w:gutter="0"/>
          <w:cols w:space="720"/>
        </w:sectPr>
      </w:pPr>
      <w:r>
        <w:rPr>
          <w:spacing w:val="-2"/>
          <w:sz w:val="24"/>
          <w:szCs w:val="24"/>
        </w:rPr>
        <w:t>M</w:t>
      </w:r>
      <w:r>
        <w:rPr>
          <w:spacing w:val="4"/>
          <w:sz w:val="24"/>
          <w:szCs w:val="24"/>
        </w:rPr>
        <w:t>a</w:t>
      </w:r>
      <w:r>
        <w:rPr>
          <w:spacing w:val="-5"/>
          <w:sz w:val="24"/>
          <w:szCs w:val="24"/>
        </w:rPr>
        <w:t>h</w:t>
      </w:r>
      <w:r>
        <w:rPr>
          <w:spacing w:val="-1"/>
          <w:sz w:val="24"/>
          <w:szCs w:val="24"/>
        </w:rPr>
        <w:t>a</w:t>
      </w:r>
      <w:r>
        <w:rPr>
          <w:spacing w:val="2"/>
          <w:sz w:val="24"/>
          <w:szCs w:val="24"/>
        </w:rPr>
        <w:t>s</w:t>
      </w:r>
      <w:r>
        <w:rPr>
          <w:spacing w:val="-4"/>
          <w:sz w:val="24"/>
          <w:szCs w:val="24"/>
        </w:rPr>
        <w:t>i</w:t>
      </w:r>
      <w:r>
        <w:rPr>
          <w:spacing w:val="2"/>
          <w:sz w:val="24"/>
          <w:szCs w:val="24"/>
        </w:rPr>
        <w:t>s</w:t>
      </w:r>
      <w:r>
        <w:rPr>
          <w:sz w:val="24"/>
          <w:szCs w:val="24"/>
        </w:rPr>
        <w:t>wa</w:t>
      </w:r>
      <w:r>
        <w:rPr>
          <w:spacing w:val="8"/>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7"/>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z w:val="24"/>
          <w:szCs w:val="24"/>
        </w:rPr>
        <w:t>i</w:t>
      </w:r>
      <w:r>
        <w:rPr>
          <w:spacing w:val="-4"/>
          <w:sz w:val="24"/>
          <w:szCs w:val="24"/>
        </w:rPr>
        <w:t>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pacing w:val="-9"/>
          <w:sz w:val="24"/>
          <w:szCs w:val="24"/>
        </w:rPr>
        <w:t>i</w:t>
      </w:r>
      <w:r>
        <w:rPr>
          <w:sz w:val="24"/>
          <w:szCs w:val="24"/>
        </w:rPr>
        <w:t>k</w:t>
      </w:r>
      <w:r>
        <w:rPr>
          <w:spacing w:val="4"/>
          <w:sz w:val="24"/>
          <w:szCs w:val="24"/>
        </w:rPr>
        <w:t>a</w:t>
      </w:r>
      <w:r>
        <w:rPr>
          <w:sz w:val="24"/>
          <w:szCs w:val="24"/>
        </w:rPr>
        <w:t>n</w:t>
      </w:r>
      <w:r>
        <w:rPr>
          <w:spacing w:val="9"/>
          <w:sz w:val="24"/>
          <w:szCs w:val="24"/>
        </w:rPr>
        <w:t xml:space="preserve"> </w:t>
      </w:r>
      <w:r>
        <w:rPr>
          <w:spacing w:val="-4"/>
          <w:sz w:val="24"/>
          <w:szCs w:val="24"/>
        </w:rPr>
        <w:t>i</w:t>
      </w:r>
      <w:r>
        <w:rPr>
          <w:sz w:val="24"/>
          <w:szCs w:val="24"/>
        </w:rPr>
        <w:t>l</w:t>
      </w:r>
      <w:r>
        <w:rPr>
          <w:spacing w:val="-4"/>
          <w:sz w:val="24"/>
          <w:szCs w:val="24"/>
        </w:rPr>
        <w:t>m</w:t>
      </w:r>
      <w:r>
        <w:rPr>
          <w:sz w:val="24"/>
          <w:szCs w:val="24"/>
        </w:rPr>
        <w:t>u</w:t>
      </w:r>
      <w:r>
        <w:rPr>
          <w:spacing w:val="14"/>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5"/>
          <w:sz w:val="24"/>
          <w:szCs w:val="24"/>
        </w:rPr>
        <w:t xml:space="preserve"> d</w:t>
      </w:r>
      <w:r>
        <w:rPr>
          <w:spacing w:val="-9"/>
          <w:sz w:val="24"/>
          <w:szCs w:val="24"/>
        </w:rPr>
        <w:t>i</w:t>
      </w:r>
      <w:r>
        <w:rPr>
          <w:sz w:val="24"/>
          <w:szCs w:val="24"/>
        </w:rPr>
        <w:t>p</w:t>
      </w:r>
      <w:r>
        <w:rPr>
          <w:spacing w:val="4"/>
          <w:sz w:val="24"/>
          <w:szCs w:val="24"/>
        </w:rPr>
        <w:t>e</w:t>
      </w:r>
      <w:r>
        <w:rPr>
          <w:spacing w:val="-4"/>
          <w:sz w:val="24"/>
          <w:szCs w:val="24"/>
        </w:rPr>
        <w:t>l</w:t>
      </w:r>
      <w:r>
        <w:rPr>
          <w:spacing w:val="4"/>
          <w:sz w:val="24"/>
          <w:szCs w:val="24"/>
        </w:rPr>
        <w:t>a</w:t>
      </w:r>
      <w:r>
        <w:rPr>
          <w:spacing w:val="-4"/>
          <w:sz w:val="24"/>
          <w:szCs w:val="24"/>
        </w:rPr>
        <w:t>j</w:t>
      </w:r>
      <w:r>
        <w:rPr>
          <w:spacing w:val="-1"/>
          <w:sz w:val="24"/>
          <w:szCs w:val="24"/>
        </w:rPr>
        <w:t>a</w:t>
      </w:r>
      <w:r>
        <w:rPr>
          <w:spacing w:val="6"/>
          <w:sz w:val="24"/>
          <w:szCs w:val="24"/>
        </w:rPr>
        <w:t>r</w:t>
      </w:r>
      <w:r>
        <w:rPr>
          <w:sz w:val="24"/>
          <w:szCs w:val="24"/>
        </w:rPr>
        <w:t xml:space="preserve">i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m</w:t>
      </w:r>
      <w:r>
        <w:rPr>
          <w:sz w:val="24"/>
          <w:szCs w:val="24"/>
        </w:rPr>
        <w:t>a p</w:t>
      </w:r>
      <w:r>
        <w:rPr>
          <w:spacing w:val="-1"/>
          <w:sz w:val="24"/>
          <w:szCs w:val="24"/>
        </w:rPr>
        <w:t>e</w:t>
      </w:r>
      <w:r>
        <w:rPr>
          <w:spacing w:val="1"/>
          <w:sz w:val="24"/>
          <w:szCs w:val="24"/>
        </w:rPr>
        <w:t>r</w:t>
      </w:r>
      <w:r>
        <w:rPr>
          <w:sz w:val="24"/>
          <w:szCs w:val="24"/>
        </w:rPr>
        <w:t>k</w:t>
      </w:r>
      <w:r>
        <w:rPr>
          <w:spacing w:val="5"/>
          <w:sz w:val="24"/>
          <w:szCs w:val="24"/>
        </w:rPr>
        <w:t>u</w:t>
      </w:r>
      <w:r>
        <w:rPr>
          <w:spacing w:val="-4"/>
          <w:sz w:val="24"/>
          <w:szCs w:val="24"/>
        </w:rPr>
        <w:t>li</w:t>
      </w:r>
      <w:r>
        <w:rPr>
          <w:spacing w:val="4"/>
          <w:sz w:val="24"/>
          <w:szCs w:val="24"/>
        </w:rPr>
        <w:t>a</w:t>
      </w:r>
      <w:r>
        <w:rPr>
          <w:spacing w:val="-5"/>
          <w:sz w:val="24"/>
          <w:szCs w:val="24"/>
        </w:rPr>
        <w:t>h</w:t>
      </w:r>
      <w:r>
        <w:rPr>
          <w:spacing w:val="4"/>
          <w:sz w:val="24"/>
          <w:szCs w:val="24"/>
        </w:rPr>
        <w:t>a</w:t>
      </w:r>
      <w:r>
        <w:rPr>
          <w:sz w:val="24"/>
          <w:szCs w:val="24"/>
        </w:rPr>
        <w:t>n d</w:t>
      </w:r>
      <w:r>
        <w:rPr>
          <w:spacing w:val="4"/>
          <w:sz w:val="24"/>
          <w:szCs w:val="24"/>
        </w:rPr>
        <w:t>a</w:t>
      </w:r>
      <w:r>
        <w:rPr>
          <w:sz w:val="24"/>
          <w:szCs w:val="24"/>
        </w:rPr>
        <w:t>n</w:t>
      </w:r>
      <w:r>
        <w:rPr>
          <w:spacing w:val="4"/>
          <w:sz w:val="24"/>
          <w:szCs w:val="24"/>
        </w:rPr>
        <w:t xml:space="preserve"> </w:t>
      </w:r>
      <w:r>
        <w:rPr>
          <w:spacing w:val="-9"/>
          <w:sz w:val="24"/>
          <w:szCs w:val="24"/>
        </w:rPr>
        <w:t>m</w:t>
      </w:r>
      <w:r>
        <w:rPr>
          <w:spacing w:val="4"/>
          <w:sz w:val="24"/>
          <w:szCs w:val="24"/>
        </w:rPr>
        <w:t>e</w:t>
      </w:r>
      <w:r>
        <w:rPr>
          <w:spacing w:val="-5"/>
          <w:sz w:val="24"/>
          <w:szCs w:val="24"/>
        </w:rPr>
        <w:t>n</w:t>
      </w:r>
      <w:r>
        <w:rPr>
          <w:sz w:val="24"/>
          <w:szCs w:val="24"/>
        </w:rPr>
        <w:t>d</w:t>
      </w:r>
      <w:r>
        <w:rPr>
          <w:spacing w:val="-1"/>
          <w:sz w:val="24"/>
          <w:szCs w:val="24"/>
        </w:rPr>
        <w:t>a</w:t>
      </w:r>
      <w:r>
        <w:rPr>
          <w:sz w:val="24"/>
          <w:szCs w:val="24"/>
        </w:rPr>
        <w:t>p</w:t>
      </w:r>
      <w:r>
        <w:rPr>
          <w:spacing w:val="-1"/>
          <w:sz w:val="24"/>
          <w:szCs w:val="24"/>
        </w:rPr>
        <w:t>a</w:t>
      </w:r>
      <w:r>
        <w:rPr>
          <w:spacing w:val="5"/>
          <w:sz w:val="24"/>
          <w:szCs w:val="24"/>
        </w:rPr>
        <w:t>t</w:t>
      </w:r>
      <w:r>
        <w:rPr>
          <w:sz w:val="24"/>
          <w:szCs w:val="24"/>
        </w:rPr>
        <w:t>k</w:t>
      </w:r>
      <w:r>
        <w:rPr>
          <w:spacing w:val="-1"/>
          <w:sz w:val="24"/>
          <w:szCs w:val="24"/>
        </w:rPr>
        <w:t>a</w:t>
      </w:r>
      <w:r>
        <w:rPr>
          <w:sz w:val="24"/>
          <w:szCs w:val="24"/>
        </w:rPr>
        <w:t>n 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 xml:space="preserve">n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l</w:t>
      </w:r>
      <w:r>
        <w:rPr>
          <w:spacing w:val="4"/>
          <w:sz w:val="24"/>
          <w:szCs w:val="24"/>
        </w:rPr>
        <w:t>a</w:t>
      </w:r>
      <w:r>
        <w:rPr>
          <w:spacing w:val="-4"/>
          <w:sz w:val="24"/>
          <w:szCs w:val="24"/>
        </w:rPr>
        <w:t>m</w:t>
      </w:r>
      <w:r>
        <w:rPr>
          <w:spacing w:val="4"/>
          <w:sz w:val="24"/>
          <w:szCs w:val="24"/>
        </w:rPr>
        <w:t>a</w:t>
      </w:r>
      <w:r>
        <w:rPr>
          <w:sz w:val="24"/>
          <w:szCs w:val="24"/>
        </w:rPr>
        <w:t>n</w:t>
      </w:r>
      <w:r>
        <w:rPr>
          <w:spacing w:val="1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 d</w:t>
      </w:r>
      <w:r>
        <w:rPr>
          <w:spacing w:val="4"/>
          <w:sz w:val="24"/>
          <w:szCs w:val="24"/>
        </w:rPr>
        <w:t>a</w:t>
      </w:r>
      <w:r>
        <w:rPr>
          <w:spacing w:val="-4"/>
          <w:sz w:val="24"/>
          <w:szCs w:val="24"/>
        </w:rPr>
        <w:t>l</w:t>
      </w:r>
      <w:r>
        <w:rPr>
          <w:spacing w:val="8"/>
          <w:sz w:val="24"/>
          <w:szCs w:val="24"/>
        </w:rPr>
        <w:t>a</w:t>
      </w:r>
      <w:r>
        <w:rPr>
          <w:sz w:val="24"/>
          <w:szCs w:val="24"/>
        </w:rPr>
        <w:t>m 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9"/>
          <w:sz w:val="24"/>
          <w:szCs w:val="24"/>
        </w:rPr>
        <w:t xml:space="preserve"> </w:t>
      </w:r>
      <w:r>
        <w:rPr>
          <w:sz w:val="24"/>
          <w:szCs w:val="24"/>
        </w:rPr>
        <w:t>p</w:t>
      </w:r>
      <w:r>
        <w:rPr>
          <w:spacing w:val="-1"/>
          <w:sz w:val="24"/>
          <w:szCs w:val="24"/>
        </w:rPr>
        <w:t>e</w:t>
      </w:r>
      <w:r>
        <w:rPr>
          <w:spacing w:val="1"/>
          <w:sz w:val="24"/>
          <w:szCs w:val="24"/>
        </w:rPr>
        <w:t>r</w:t>
      </w:r>
      <w:r>
        <w:rPr>
          <w:spacing w:val="-1"/>
          <w:sz w:val="24"/>
          <w:szCs w:val="24"/>
        </w:rPr>
        <w:t>a</w:t>
      </w:r>
      <w:r>
        <w:rPr>
          <w:sz w:val="24"/>
          <w:szCs w:val="24"/>
        </w:rPr>
        <w:t>n</w:t>
      </w:r>
      <w:r>
        <w:rPr>
          <w:spacing w:val="-1"/>
          <w:sz w:val="24"/>
          <w:szCs w:val="24"/>
        </w:rPr>
        <w:t>c</w:t>
      </w:r>
      <w:r>
        <w:rPr>
          <w:spacing w:val="4"/>
          <w:sz w:val="24"/>
          <w:szCs w:val="24"/>
        </w:rPr>
        <w:t>a</w:t>
      </w:r>
      <w:r>
        <w:rPr>
          <w:spacing w:val="-5"/>
          <w:sz w:val="24"/>
          <w:szCs w:val="24"/>
        </w:rPr>
        <w:t>n</w:t>
      </w:r>
      <w:r>
        <w:rPr>
          <w:sz w:val="24"/>
          <w:szCs w:val="24"/>
        </w:rPr>
        <w:t>g</w:t>
      </w:r>
      <w:r>
        <w:rPr>
          <w:spacing w:val="4"/>
          <w:sz w:val="24"/>
          <w:szCs w:val="24"/>
        </w:rPr>
        <w:t>a</w:t>
      </w:r>
      <w:r>
        <w:rPr>
          <w:spacing w:val="-5"/>
          <w:sz w:val="24"/>
          <w:szCs w:val="24"/>
        </w:rPr>
        <w:t>n</w:t>
      </w:r>
      <w:r>
        <w:rPr>
          <w:sz w:val="24"/>
          <w:szCs w:val="24"/>
        </w:rPr>
        <w:t>,</w:t>
      </w:r>
      <w:r>
        <w:rPr>
          <w:spacing w:val="11"/>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z w:val="24"/>
          <w:szCs w:val="24"/>
        </w:rPr>
        <w:t>u</w:t>
      </w:r>
      <w:r>
        <w:rPr>
          <w:spacing w:val="-1"/>
          <w:sz w:val="24"/>
          <w:szCs w:val="24"/>
        </w:rPr>
        <w:t>a</w:t>
      </w:r>
      <w:r>
        <w:rPr>
          <w:spacing w:val="5"/>
          <w:sz w:val="24"/>
          <w:szCs w:val="24"/>
        </w:rPr>
        <w:t>t</w:t>
      </w:r>
      <w:r>
        <w:rPr>
          <w:spacing w:val="-1"/>
          <w:sz w:val="24"/>
          <w:szCs w:val="24"/>
        </w:rPr>
        <w:t>a</w:t>
      </w:r>
      <w:r>
        <w:rPr>
          <w:sz w:val="24"/>
          <w:szCs w:val="24"/>
        </w:rPr>
        <w:t>n</w:t>
      </w:r>
      <w:r>
        <w:rPr>
          <w:spacing w:val="4"/>
          <w:sz w:val="24"/>
          <w:szCs w:val="24"/>
        </w:rPr>
        <w:t xml:space="preserve"> </w:t>
      </w:r>
      <w:r>
        <w:rPr>
          <w:sz w:val="24"/>
          <w:szCs w:val="24"/>
        </w:rPr>
        <w:t>d</w:t>
      </w:r>
      <w:r>
        <w:rPr>
          <w:spacing w:val="-1"/>
          <w:sz w:val="24"/>
          <w:szCs w:val="24"/>
        </w:rPr>
        <w:t>a</w:t>
      </w:r>
      <w:r>
        <w:rPr>
          <w:sz w:val="24"/>
          <w:szCs w:val="24"/>
        </w:rPr>
        <w:t>n</w:t>
      </w:r>
      <w:r>
        <w:rPr>
          <w:spacing w:val="4"/>
          <w:sz w:val="24"/>
          <w:szCs w:val="24"/>
        </w:rPr>
        <w:t xml:space="preserve"> a</w:t>
      </w:r>
      <w:r>
        <w:rPr>
          <w:spacing w:val="-5"/>
          <w:sz w:val="24"/>
          <w:szCs w:val="24"/>
        </w:rPr>
        <w:t>n</w:t>
      </w:r>
      <w:r>
        <w:rPr>
          <w:spacing w:val="4"/>
          <w:sz w:val="24"/>
          <w:szCs w:val="24"/>
        </w:rPr>
        <w:t>a</w:t>
      </w:r>
      <w:r>
        <w:rPr>
          <w:sz w:val="24"/>
          <w:szCs w:val="24"/>
        </w:rPr>
        <w:t>l</w:t>
      </w:r>
      <w:r>
        <w:rPr>
          <w:spacing w:val="-4"/>
          <w:sz w:val="24"/>
          <w:szCs w:val="24"/>
        </w:rPr>
        <w:t>i</w:t>
      </w:r>
      <w:r>
        <w:rPr>
          <w:spacing w:val="2"/>
          <w:sz w:val="24"/>
          <w:szCs w:val="24"/>
        </w:rPr>
        <w:t>s</w:t>
      </w:r>
      <w:r>
        <w:rPr>
          <w:spacing w:val="-4"/>
          <w:sz w:val="24"/>
          <w:szCs w:val="24"/>
        </w:rPr>
        <w:t>i</w:t>
      </w:r>
      <w:r>
        <w:rPr>
          <w:sz w:val="24"/>
          <w:szCs w:val="24"/>
        </w:rPr>
        <w:t>s</w:t>
      </w:r>
      <w:r>
        <w:rPr>
          <w:spacing w:val="22"/>
          <w:sz w:val="24"/>
          <w:szCs w:val="24"/>
        </w:rPr>
        <w:t xml:space="preserve"> </w:t>
      </w:r>
      <w:r>
        <w:rPr>
          <w:spacing w:val="1"/>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 xml:space="preserve">m </w:t>
      </w:r>
      <w:r>
        <w:rPr>
          <w:spacing w:val="1"/>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1"/>
          <w:sz w:val="24"/>
          <w:szCs w:val="24"/>
        </w:rPr>
        <w:t>a</w:t>
      </w:r>
      <w:r>
        <w:rPr>
          <w:spacing w:val="2"/>
          <w:sz w:val="24"/>
          <w:szCs w:val="24"/>
        </w:rPr>
        <w:t>s</w:t>
      </w:r>
      <w:r>
        <w:rPr>
          <w:sz w:val="24"/>
          <w:szCs w:val="24"/>
        </w:rPr>
        <w:t>i</w:t>
      </w:r>
      <w:r>
        <w:rPr>
          <w:spacing w:val="3"/>
          <w:sz w:val="24"/>
          <w:szCs w:val="24"/>
        </w:rPr>
        <w:t xml:space="preserve"> </w:t>
      </w:r>
      <w:r>
        <w:rPr>
          <w:spacing w:val="1"/>
          <w:sz w:val="24"/>
          <w:szCs w:val="24"/>
        </w:rPr>
        <w:t>P</w:t>
      </w:r>
      <w:r>
        <w:rPr>
          <w:spacing w:val="4"/>
          <w:sz w:val="24"/>
          <w:szCs w:val="24"/>
        </w:rPr>
        <w:t>e</w:t>
      </w:r>
      <w:r>
        <w:rPr>
          <w:spacing w:val="-5"/>
          <w:sz w:val="24"/>
          <w:szCs w:val="24"/>
        </w:rPr>
        <w:t>n</w:t>
      </w:r>
      <w:r>
        <w:rPr>
          <w:sz w:val="24"/>
          <w:szCs w:val="24"/>
        </w:rPr>
        <w:t>d</w:t>
      </w:r>
      <w:r>
        <w:rPr>
          <w:spacing w:val="-1"/>
          <w:sz w:val="24"/>
          <w:szCs w:val="24"/>
        </w:rPr>
        <w:t>a</w:t>
      </w:r>
      <w:r>
        <w:rPr>
          <w:spacing w:val="5"/>
          <w:sz w:val="24"/>
          <w:szCs w:val="24"/>
        </w:rPr>
        <w:t>t</w:t>
      </w:r>
      <w:r>
        <w:rPr>
          <w:spacing w:val="-1"/>
          <w:sz w:val="24"/>
          <w:szCs w:val="24"/>
        </w:rPr>
        <w:t>a</w:t>
      </w:r>
      <w:r>
        <w:rPr>
          <w:spacing w:val="4"/>
          <w:sz w:val="24"/>
          <w:szCs w:val="24"/>
        </w:rPr>
        <w:t>a</w:t>
      </w:r>
      <w:r>
        <w:rPr>
          <w:sz w:val="24"/>
          <w:szCs w:val="24"/>
        </w:rPr>
        <w:t xml:space="preserve">n </w:t>
      </w:r>
      <w:r>
        <w:rPr>
          <w:spacing w:val="-5"/>
          <w:sz w:val="24"/>
          <w:szCs w:val="24"/>
        </w:rPr>
        <w:t>K</w:t>
      </w:r>
      <w:r>
        <w:rPr>
          <w:spacing w:val="-1"/>
          <w:sz w:val="24"/>
          <w:szCs w:val="24"/>
        </w:rPr>
        <w:t>e</w:t>
      </w:r>
      <w:r>
        <w:rPr>
          <w:spacing w:val="6"/>
          <w:sz w:val="24"/>
          <w:szCs w:val="24"/>
        </w:rPr>
        <w:t>r</w:t>
      </w:r>
      <w:r>
        <w:rPr>
          <w:spacing w:val="-4"/>
          <w:sz w:val="24"/>
          <w:szCs w:val="24"/>
        </w:rPr>
        <w:t>j</w:t>
      </w:r>
      <w:r>
        <w:rPr>
          <w:spacing w:val="-1"/>
          <w:sz w:val="24"/>
          <w:szCs w:val="24"/>
        </w:rPr>
        <w:t>a</w:t>
      </w:r>
      <w:r>
        <w:rPr>
          <w:spacing w:val="2"/>
          <w:sz w:val="24"/>
          <w:szCs w:val="24"/>
        </w:rPr>
        <w:t>s</w:t>
      </w:r>
      <w:r>
        <w:rPr>
          <w:spacing w:val="4"/>
          <w:sz w:val="24"/>
          <w:szCs w:val="24"/>
        </w:rPr>
        <w:t>a</w:t>
      </w:r>
      <w:r>
        <w:rPr>
          <w:spacing w:val="-4"/>
          <w:sz w:val="24"/>
          <w:szCs w:val="24"/>
        </w:rPr>
        <w:t>m</w:t>
      </w:r>
      <w:r>
        <w:rPr>
          <w:sz w:val="24"/>
          <w:szCs w:val="24"/>
        </w:rPr>
        <w:t>a</w:t>
      </w:r>
      <w:r>
        <w:rPr>
          <w:spacing w:val="1"/>
          <w:sz w:val="24"/>
          <w:szCs w:val="24"/>
        </w:rPr>
        <w:t xml:space="preserve"> S</w:t>
      </w:r>
      <w:r>
        <w:rPr>
          <w:spacing w:val="2"/>
          <w:sz w:val="24"/>
          <w:szCs w:val="24"/>
        </w:rPr>
        <w:t>M</w:t>
      </w:r>
      <w:r>
        <w:rPr>
          <w:sz w:val="24"/>
          <w:szCs w:val="24"/>
        </w:rPr>
        <w:t>K</w:t>
      </w:r>
      <w:r>
        <w:rPr>
          <w:spacing w:val="-3"/>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6"/>
          <w:sz w:val="24"/>
          <w:szCs w:val="24"/>
        </w:rPr>
        <w:t>I</w:t>
      </w:r>
      <w:r>
        <w:rPr>
          <w:spacing w:val="-5"/>
          <w:sz w:val="24"/>
          <w:szCs w:val="24"/>
        </w:rPr>
        <w:t>n</w:t>
      </w:r>
      <w:r>
        <w:rPr>
          <w:sz w:val="24"/>
          <w:szCs w:val="24"/>
        </w:rPr>
        <w:t>du</w:t>
      </w:r>
      <w:r>
        <w:rPr>
          <w:spacing w:val="-2"/>
          <w:sz w:val="24"/>
          <w:szCs w:val="24"/>
        </w:rPr>
        <w:t>s</w:t>
      </w:r>
      <w:r>
        <w:rPr>
          <w:spacing w:val="5"/>
          <w:sz w:val="24"/>
          <w:szCs w:val="24"/>
        </w:rPr>
        <w:t>t</w:t>
      </w:r>
      <w:r>
        <w:rPr>
          <w:spacing w:val="1"/>
          <w:sz w:val="24"/>
          <w:szCs w:val="24"/>
        </w:rPr>
        <w:t>r</w:t>
      </w:r>
      <w:r>
        <w:rPr>
          <w:sz w:val="24"/>
          <w:szCs w:val="24"/>
        </w:rPr>
        <w:t>i</w:t>
      </w:r>
      <w:r>
        <w:rPr>
          <w:spacing w:val="-7"/>
          <w:sz w:val="24"/>
          <w:szCs w:val="24"/>
        </w:rPr>
        <w:t xml:space="preserve"> </w:t>
      </w:r>
      <w:r>
        <w:rPr>
          <w:spacing w:val="-2"/>
          <w:sz w:val="24"/>
          <w:szCs w:val="24"/>
        </w:rPr>
        <w:t>B</w:t>
      </w:r>
      <w:r>
        <w:rPr>
          <w:spacing w:val="-1"/>
          <w:sz w:val="24"/>
          <w:szCs w:val="24"/>
        </w:rPr>
        <w:t>e</w:t>
      </w:r>
      <w:r>
        <w:rPr>
          <w:spacing w:val="6"/>
          <w:sz w:val="24"/>
          <w:szCs w:val="24"/>
        </w:rPr>
        <w:t>r</w:t>
      </w:r>
      <w:r>
        <w:rPr>
          <w:spacing w:val="-5"/>
          <w:sz w:val="24"/>
          <w:szCs w:val="24"/>
        </w:rPr>
        <w:t>b</w:t>
      </w:r>
      <w:r>
        <w:rPr>
          <w:spacing w:val="4"/>
          <w:sz w:val="24"/>
          <w:szCs w:val="24"/>
        </w:rPr>
        <w:t>a</w:t>
      </w:r>
      <w:r>
        <w:rPr>
          <w:spacing w:val="2"/>
          <w:sz w:val="24"/>
          <w:szCs w:val="24"/>
        </w:rPr>
        <w:t>s</w:t>
      </w:r>
      <w:r>
        <w:rPr>
          <w:spacing w:val="-4"/>
          <w:sz w:val="24"/>
          <w:szCs w:val="24"/>
        </w:rPr>
        <w:t>i</w:t>
      </w:r>
      <w:r>
        <w:rPr>
          <w:sz w:val="24"/>
          <w:szCs w:val="24"/>
        </w:rPr>
        <w:t>s</w:t>
      </w:r>
      <w:r>
        <w:rPr>
          <w:spacing w:val="5"/>
          <w:sz w:val="24"/>
          <w:szCs w:val="24"/>
        </w:rPr>
        <w:t xml:space="preserve"> </w:t>
      </w:r>
      <w:r>
        <w:rPr>
          <w:spacing w:val="-6"/>
          <w:sz w:val="24"/>
          <w:szCs w:val="24"/>
        </w:rPr>
        <w:t>W</w:t>
      </w:r>
      <w:r>
        <w:rPr>
          <w:spacing w:val="4"/>
          <w:sz w:val="24"/>
          <w:szCs w:val="24"/>
        </w:rPr>
        <w:t>e</w:t>
      </w:r>
      <w:r>
        <w:rPr>
          <w:spacing w:val="1"/>
          <w:sz w:val="24"/>
          <w:szCs w:val="24"/>
        </w:rPr>
        <w:t>b</w:t>
      </w:r>
      <w:r>
        <w:rPr>
          <w:sz w:val="24"/>
          <w:szCs w:val="24"/>
        </w:rPr>
        <w:t>.</w:t>
      </w:r>
    </w:p>
    <w:p w14:paraId="35BEF426" w14:textId="77777777" w:rsidR="00B57C0E" w:rsidRDefault="00B57C0E">
      <w:pPr>
        <w:spacing w:before="5" w:line="100" w:lineRule="exact"/>
        <w:rPr>
          <w:sz w:val="10"/>
          <w:szCs w:val="10"/>
        </w:rPr>
      </w:pPr>
    </w:p>
    <w:p w14:paraId="79A92EE4" w14:textId="77777777" w:rsidR="00B57C0E" w:rsidRDefault="00A54C8A">
      <w:pPr>
        <w:ind w:left="117"/>
        <w:rPr>
          <w:sz w:val="28"/>
          <w:szCs w:val="28"/>
        </w:rPr>
      </w:pPr>
      <w:r>
        <w:rPr>
          <w:b/>
          <w:spacing w:val="-18"/>
          <w:sz w:val="28"/>
          <w:szCs w:val="28"/>
        </w:rPr>
        <w:t>II</w:t>
      </w:r>
      <w:r>
        <w:rPr>
          <w:b/>
          <w:sz w:val="28"/>
          <w:szCs w:val="28"/>
        </w:rPr>
        <w:t xml:space="preserve">.    </w:t>
      </w:r>
      <w:r>
        <w:rPr>
          <w:b/>
          <w:spacing w:val="44"/>
          <w:sz w:val="28"/>
          <w:szCs w:val="28"/>
        </w:rPr>
        <w:t xml:space="preserve"> </w:t>
      </w:r>
      <w:r>
        <w:rPr>
          <w:b/>
          <w:sz w:val="28"/>
          <w:szCs w:val="28"/>
        </w:rPr>
        <w:t>D</w:t>
      </w:r>
      <w:r>
        <w:rPr>
          <w:b/>
          <w:spacing w:val="2"/>
          <w:sz w:val="28"/>
          <w:szCs w:val="28"/>
        </w:rPr>
        <w:t>E</w:t>
      </w:r>
      <w:r>
        <w:rPr>
          <w:b/>
          <w:spacing w:val="-1"/>
          <w:sz w:val="28"/>
          <w:szCs w:val="28"/>
        </w:rPr>
        <w:t>S</w:t>
      </w:r>
      <w:r>
        <w:rPr>
          <w:b/>
          <w:sz w:val="28"/>
          <w:szCs w:val="28"/>
        </w:rPr>
        <w:t>KR</w:t>
      </w:r>
      <w:r>
        <w:rPr>
          <w:b/>
          <w:spacing w:val="2"/>
          <w:sz w:val="28"/>
          <w:szCs w:val="28"/>
        </w:rPr>
        <w:t>I</w:t>
      </w:r>
      <w:r>
        <w:rPr>
          <w:b/>
          <w:spacing w:val="3"/>
          <w:sz w:val="28"/>
          <w:szCs w:val="28"/>
        </w:rPr>
        <w:t>P</w:t>
      </w:r>
      <w:r>
        <w:rPr>
          <w:b/>
          <w:spacing w:val="-1"/>
          <w:sz w:val="28"/>
          <w:szCs w:val="28"/>
        </w:rPr>
        <w:t>S</w:t>
      </w:r>
      <w:r>
        <w:rPr>
          <w:b/>
          <w:sz w:val="28"/>
          <w:szCs w:val="28"/>
        </w:rPr>
        <w:t>I</w:t>
      </w:r>
      <w:r>
        <w:rPr>
          <w:b/>
          <w:spacing w:val="-11"/>
          <w:sz w:val="28"/>
          <w:szCs w:val="28"/>
        </w:rPr>
        <w:t xml:space="preserve"> </w:t>
      </w:r>
      <w:r>
        <w:rPr>
          <w:b/>
          <w:sz w:val="28"/>
          <w:szCs w:val="28"/>
        </w:rPr>
        <w:t>K</w:t>
      </w:r>
      <w:r>
        <w:rPr>
          <w:b/>
          <w:spacing w:val="1"/>
          <w:sz w:val="28"/>
          <w:szCs w:val="28"/>
        </w:rPr>
        <w:t>E</w:t>
      </w:r>
      <w:r>
        <w:rPr>
          <w:b/>
          <w:spacing w:val="2"/>
          <w:sz w:val="28"/>
          <w:szCs w:val="28"/>
        </w:rPr>
        <w:t>I</w:t>
      </w:r>
      <w:r>
        <w:rPr>
          <w:b/>
          <w:spacing w:val="1"/>
          <w:sz w:val="28"/>
          <w:szCs w:val="28"/>
        </w:rPr>
        <w:t>L</w:t>
      </w:r>
      <w:r>
        <w:rPr>
          <w:b/>
          <w:spacing w:val="6"/>
          <w:sz w:val="28"/>
          <w:szCs w:val="28"/>
        </w:rPr>
        <w:t>M</w:t>
      </w:r>
      <w:r>
        <w:rPr>
          <w:b/>
          <w:sz w:val="28"/>
          <w:szCs w:val="28"/>
        </w:rPr>
        <w:t>U</w:t>
      </w:r>
      <w:r>
        <w:rPr>
          <w:b/>
          <w:spacing w:val="1"/>
          <w:sz w:val="28"/>
          <w:szCs w:val="28"/>
        </w:rPr>
        <w:t>A</w:t>
      </w:r>
      <w:r>
        <w:rPr>
          <w:b/>
          <w:sz w:val="28"/>
          <w:szCs w:val="28"/>
        </w:rPr>
        <w:t>N</w:t>
      </w:r>
    </w:p>
    <w:p w14:paraId="6A78DFE7" w14:textId="77777777" w:rsidR="00B57C0E" w:rsidRDefault="00B57C0E">
      <w:pPr>
        <w:spacing w:before="2" w:line="140" w:lineRule="exact"/>
        <w:rPr>
          <w:sz w:val="15"/>
          <w:szCs w:val="15"/>
        </w:rPr>
      </w:pPr>
    </w:p>
    <w:p w14:paraId="3A32A385" w14:textId="77777777" w:rsidR="00B57C0E" w:rsidRDefault="00A54C8A">
      <w:pPr>
        <w:spacing w:line="360" w:lineRule="auto"/>
        <w:ind w:left="712" w:right="76" w:firstLine="566"/>
        <w:jc w:val="both"/>
        <w:rPr>
          <w:sz w:val="24"/>
          <w:szCs w:val="24"/>
        </w:rPr>
      </w:pPr>
      <w:r>
        <w:rPr>
          <w:spacing w:val="-2"/>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14"/>
          <w:sz w:val="24"/>
          <w:szCs w:val="24"/>
        </w:rPr>
        <w:t xml:space="preserve"> </w:t>
      </w:r>
      <w:r>
        <w:rPr>
          <w:spacing w:val="-4"/>
          <w:sz w:val="24"/>
          <w:szCs w:val="24"/>
        </w:rPr>
        <w:t>i</w:t>
      </w:r>
      <w:r>
        <w:rPr>
          <w:sz w:val="24"/>
          <w:szCs w:val="24"/>
        </w:rPr>
        <w:t>l</w:t>
      </w:r>
      <w:r>
        <w:rPr>
          <w:spacing w:val="-4"/>
          <w:sz w:val="24"/>
          <w:szCs w:val="24"/>
        </w:rPr>
        <w:t>m</w:t>
      </w:r>
      <w:r>
        <w:rPr>
          <w:sz w:val="24"/>
          <w:szCs w:val="24"/>
        </w:rPr>
        <w:t>u</w:t>
      </w:r>
      <w:r>
        <w:rPr>
          <w:spacing w:val="1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5"/>
          <w:sz w:val="24"/>
          <w:szCs w:val="24"/>
        </w:rPr>
        <w:t xml:space="preserve"> d</w:t>
      </w:r>
      <w:r>
        <w:rPr>
          <w:spacing w:val="-9"/>
          <w:sz w:val="24"/>
          <w:szCs w:val="24"/>
        </w:rPr>
        <w:t>i</w:t>
      </w:r>
      <w:r>
        <w:rPr>
          <w:spacing w:val="5"/>
          <w:sz w:val="24"/>
          <w:szCs w:val="24"/>
        </w:rPr>
        <w:t>d</w:t>
      </w:r>
      <w:r>
        <w:rPr>
          <w:spacing w:val="-1"/>
          <w:sz w:val="24"/>
          <w:szCs w:val="24"/>
        </w:rPr>
        <w:t>a</w:t>
      </w:r>
      <w:r>
        <w:rPr>
          <w:sz w:val="24"/>
          <w:szCs w:val="24"/>
        </w:rPr>
        <w:t>p</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5"/>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m</w:t>
      </w:r>
      <w:r>
        <w:rPr>
          <w:sz w:val="24"/>
          <w:szCs w:val="24"/>
        </w:rPr>
        <w:t>a</w:t>
      </w:r>
      <w:r>
        <w:rPr>
          <w:spacing w:val="8"/>
          <w:sz w:val="24"/>
          <w:szCs w:val="24"/>
        </w:rPr>
        <w:t xml:space="preserve"> </w:t>
      </w:r>
      <w:r>
        <w:rPr>
          <w:sz w:val="24"/>
          <w:szCs w:val="24"/>
        </w:rPr>
        <w:t>p</w:t>
      </w:r>
      <w:r>
        <w:rPr>
          <w:spacing w:val="-1"/>
          <w:sz w:val="24"/>
          <w:szCs w:val="24"/>
        </w:rPr>
        <w:t>e</w:t>
      </w:r>
      <w:r>
        <w:rPr>
          <w:spacing w:val="1"/>
          <w:sz w:val="24"/>
          <w:szCs w:val="24"/>
        </w:rPr>
        <w:t>r</w:t>
      </w:r>
      <w:r>
        <w:rPr>
          <w:sz w:val="24"/>
          <w:szCs w:val="24"/>
        </w:rPr>
        <w:t>k</w:t>
      </w:r>
      <w:r>
        <w:rPr>
          <w:spacing w:val="5"/>
          <w:sz w:val="24"/>
          <w:szCs w:val="24"/>
        </w:rPr>
        <w:t>u</w:t>
      </w:r>
      <w:r>
        <w:rPr>
          <w:spacing w:val="-4"/>
          <w:sz w:val="24"/>
          <w:szCs w:val="24"/>
        </w:rPr>
        <w:t>li</w:t>
      </w:r>
      <w:r>
        <w:rPr>
          <w:spacing w:val="4"/>
          <w:sz w:val="24"/>
          <w:szCs w:val="24"/>
        </w:rPr>
        <w:t>a</w:t>
      </w:r>
      <w:r>
        <w:rPr>
          <w:spacing w:val="-5"/>
          <w:sz w:val="24"/>
          <w:szCs w:val="24"/>
        </w:rPr>
        <w:t>h</w:t>
      </w:r>
      <w:r>
        <w:rPr>
          <w:spacing w:val="4"/>
          <w:sz w:val="24"/>
          <w:szCs w:val="24"/>
        </w:rPr>
        <w:t>a</w:t>
      </w:r>
      <w:r>
        <w:rPr>
          <w:spacing w:val="-5"/>
          <w:sz w:val="24"/>
          <w:szCs w:val="24"/>
        </w:rPr>
        <w:t>n</w:t>
      </w:r>
      <w:r>
        <w:rPr>
          <w:sz w:val="24"/>
          <w:szCs w:val="24"/>
        </w:rPr>
        <w:t>,</w:t>
      </w:r>
      <w:r>
        <w:rPr>
          <w:spacing w:val="12"/>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9"/>
          <w:sz w:val="24"/>
          <w:szCs w:val="24"/>
        </w:rPr>
        <w:t xml:space="preserve"> </w:t>
      </w:r>
      <w:r>
        <w:rPr>
          <w:sz w:val="24"/>
          <w:szCs w:val="24"/>
        </w:rPr>
        <w:t>d</w:t>
      </w:r>
      <w:r>
        <w:rPr>
          <w:spacing w:val="-1"/>
          <w:sz w:val="24"/>
          <w:szCs w:val="24"/>
        </w:rPr>
        <w:t>a</w:t>
      </w:r>
      <w:r>
        <w:rPr>
          <w:spacing w:val="6"/>
          <w:sz w:val="24"/>
          <w:szCs w:val="24"/>
        </w:rPr>
        <w:t>r</w:t>
      </w:r>
      <w:r>
        <w:rPr>
          <w:sz w:val="24"/>
          <w:szCs w:val="24"/>
        </w:rPr>
        <w:t>i p</w:t>
      </w:r>
      <w:r>
        <w:rPr>
          <w:spacing w:val="-1"/>
          <w:sz w:val="24"/>
          <w:szCs w:val="24"/>
        </w:rPr>
        <w:t>e</w:t>
      </w:r>
      <w:r>
        <w:rPr>
          <w:spacing w:val="-5"/>
          <w:sz w:val="24"/>
          <w:szCs w:val="24"/>
        </w:rPr>
        <w:t>n</w:t>
      </w:r>
      <w:r>
        <w:rPr>
          <w:spacing w:val="5"/>
          <w:sz w:val="24"/>
          <w:szCs w:val="24"/>
        </w:rPr>
        <w:t>g</w:t>
      </w:r>
      <w:r>
        <w:rPr>
          <w:spacing w:val="4"/>
          <w:sz w:val="24"/>
          <w:szCs w:val="24"/>
        </w:rPr>
        <w:t>a</w:t>
      </w:r>
      <w:r>
        <w:rPr>
          <w:spacing w:val="-4"/>
          <w:sz w:val="24"/>
          <w:szCs w:val="24"/>
        </w:rPr>
        <w:t>j</w:t>
      </w:r>
      <w:r>
        <w:rPr>
          <w:spacing w:val="-1"/>
          <w:sz w:val="24"/>
          <w:szCs w:val="24"/>
        </w:rPr>
        <w:t>a</w:t>
      </w:r>
      <w:r>
        <w:rPr>
          <w:spacing w:val="1"/>
          <w:sz w:val="24"/>
          <w:szCs w:val="24"/>
        </w:rPr>
        <w:t>r</w:t>
      </w:r>
      <w:r>
        <w:rPr>
          <w:spacing w:val="4"/>
          <w:sz w:val="24"/>
          <w:szCs w:val="24"/>
        </w:rPr>
        <w:t>a</w:t>
      </w:r>
      <w:r>
        <w:rPr>
          <w:sz w:val="24"/>
          <w:szCs w:val="24"/>
        </w:rPr>
        <w:t xml:space="preserve">n </w:t>
      </w:r>
      <w:r>
        <w:rPr>
          <w:spacing w:val="5"/>
          <w:sz w:val="24"/>
          <w:szCs w:val="24"/>
        </w:rPr>
        <w:t>o</w:t>
      </w:r>
      <w:r>
        <w:rPr>
          <w:spacing w:val="-9"/>
          <w:sz w:val="24"/>
          <w:szCs w:val="24"/>
        </w:rPr>
        <w:t>l</w:t>
      </w:r>
      <w:r>
        <w:rPr>
          <w:spacing w:val="4"/>
          <w:sz w:val="24"/>
          <w:szCs w:val="24"/>
        </w:rPr>
        <w:t>e</w:t>
      </w:r>
      <w:r>
        <w:rPr>
          <w:sz w:val="24"/>
          <w:szCs w:val="24"/>
        </w:rPr>
        <w:t>h</w:t>
      </w:r>
      <w:r>
        <w:rPr>
          <w:spacing w:val="5"/>
          <w:sz w:val="24"/>
          <w:szCs w:val="24"/>
        </w:rPr>
        <w:t xml:space="preserve"> </w:t>
      </w:r>
      <w:r>
        <w:rPr>
          <w:sz w:val="24"/>
          <w:szCs w:val="24"/>
        </w:rPr>
        <w:t>d</w:t>
      </w:r>
      <w:r>
        <w:rPr>
          <w:spacing w:val="5"/>
          <w:sz w:val="24"/>
          <w:szCs w:val="24"/>
        </w:rPr>
        <w:t>o</w:t>
      </w:r>
      <w:r>
        <w:rPr>
          <w:spacing w:val="-2"/>
          <w:sz w:val="24"/>
          <w:szCs w:val="24"/>
        </w:rPr>
        <w:t>s</w:t>
      </w:r>
      <w:r>
        <w:rPr>
          <w:spacing w:val="-1"/>
          <w:sz w:val="24"/>
          <w:szCs w:val="24"/>
        </w:rPr>
        <w:t>e</w:t>
      </w:r>
      <w:r>
        <w:rPr>
          <w:sz w:val="24"/>
          <w:szCs w:val="24"/>
        </w:rPr>
        <w:t>n</w:t>
      </w:r>
      <w:r>
        <w:rPr>
          <w:spacing w:val="5"/>
          <w:sz w:val="24"/>
          <w:szCs w:val="24"/>
        </w:rPr>
        <w:t xml:space="preserve"> </w:t>
      </w:r>
      <w:r>
        <w:rPr>
          <w:sz w:val="24"/>
          <w:szCs w:val="24"/>
        </w:rPr>
        <w:t>p</w:t>
      </w:r>
      <w:r>
        <w:rPr>
          <w:spacing w:val="-1"/>
          <w:sz w:val="24"/>
          <w:szCs w:val="24"/>
        </w:rPr>
        <w:t>a</w:t>
      </w:r>
      <w:r>
        <w:rPr>
          <w:spacing w:val="2"/>
          <w:sz w:val="24"/>
          <w:szCs w:val="24"/>
        </w:rPr>
        <w:t>d</w:t>
      </w:r>
      <w:r>
        <w:rPr>
          <w:sz w:val="24"/>
          <w:szCs w:val="24"/>
        </w:rPr>
        <w:t>a</w:t>
      </w:r>
      <w:r>
        <w:rPr>
          <w:spacing w:val="13"/>
          <w:sz w:val="24"/>
          <w:szCs w:val="24"/>
        </w:rPr>
        <w:t xml:space="preserve"> </w:t>
      </w:r>
      <w:r>
        <w:rPr>
          <w:spacing w:val="-2"/>
          <w:sz w:val="24"/>
          <w:szCs w:val="24"/>
        </w:rPr>
        <w:t>s</w:t>
      </w:r>
      <w:r>
        <w:rPr>
          <w:spacing w:val="-1"/>
          <w:sz w:val="24"/>
          <w:szCs w:val="24"/>
        </w:rPr>
        <w:t>e</w:t>
      </w:r>
      <w:r>
        <w:rPr>
          <w:spacing w:val="10"/>
          <w:sz w:val="24"/>
          <w:szCs w:val="24"/>
        </w:rPr>
        <w:t>t</w:t>
      </w:r>
      <w:r>
        <w:rPr>
          <w:spacing w:val="-9"/>
          <w:sz w:val="24"/>
          <w:szCs w:val="24"/>
        </w:rPr>
        <w:t>i</w:t>
      </w:r>
      <w:r>
        <w:rPr>
          <w:spacing w:val="-1"/>
          <w:sz w:val="24"/>
          <w:szCs w:val="24"/>
        </w:rPr>
        <w:t>a</w:t>
      </w:r>
      <w:r>
        <w:rPr>
          <w:sz w:val="24"/>
          <w:szCs w:val="24"/>
        </w:rPr>
        <w:t>p</w:t>
      </w:r>
      <w:r>
        <w:rPr>
          <w:spacing w:val="14"/>
          <w:sz w:val="24"/>
          <w:szCs w:val="24"/>
        </w:rPr>
        <w:t xml:space="preserve"> </w:t>
      </w:r>
      <w:r>
        <w:rPr>
          <w:spacing w:val="-4"/>
          <w:sz w:val="24"/>
          <w:szCs w:val="24"/>
        </w:rPr>
        <w:t>m</w:t>
      </w:r>
      <w:r>
        <w:rPr>
          <w:spacing w:val="-1"/>
          <w:sz w:val="24"/>
          <w:szCs w:val="24"/>
        </w:rPr>
        <w:t>a</w:t>
      </w:r>
      <w:r>
        <w:rPr>
          <w:spacing w:val="5"/>
          <w:sz w:val="24"/>
          <w:szCs w:val="24"/>
        </w:rPr>
        <w:t>t</w:t>
      </w:r>
      <w:r>
        <w:rPr>
          <w:spacing w:val="-1"/>
          <w:sz w:val="24"/>
          <w:szCs w:val="24"/>
        </w:rPr>
        <w:t>a</w:t>
      </w:r>
      <w:r>
        <w:rPr>
          <w:sz w:val="24"/>
          <w:szCs w:val="24"/>
        </w:rPr>
        <w:t>k</w:t>
      </w:r>
      <w:r>
        <w:rPr>
          <w:spacing w:val="5"/>
          <w:sz w:val="24"/>
          <w:szCs w:val="24"/>
        </w:rPr>
        <w:t>u</w:t>
      </w:r>
      <w:r>
        <w:rPr>
          <w:spacing w:val="-4"/>
          <w:sz w:val="24"/>
          <w:szCs w:val="24"/>
        </w:rPr>
        <w:t>li</w:t>
      </w:r>
      <w:r>
        <w:rPr>
          <w:spacing w:val="4"/>
          <w:sz w:val="24"/>
          <w:szCs w:val="24"/>
        </w:rPr>
        <w:t>a</w:t>
      </w:r>
      <w:r>
        <w:rPr>
          <w:sz w:val="24"/>
          <w:szCs w:val="24"/>
        </w:rPr>
        <w:t>h</w:t>
      </w:r>
      <w:r>
        <w:rPr>
          <w:spacing w:val="9"/>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5"/>
          <w:sz w:val="24"/>
          <w:szCs w:val="24"/>
        </w:rPr>
        <w:t xml:space="preserve"> d</w:t>
      </w:r>
      <w:r>
        <w:rPr>
          <w:sz w:val="24"/>
          <w:szCs w:val="24"/>
        </w:rPr>
        <w:t>i</w:t>
      </w:r>
      <w:r>
        <w:rPr>
          <w:spacing w:val="4"/>
          <w:sz w:val="24"/>
          <w:szCs w:val="24"/>
        </w:rPr>
        <w:t>a</w:t>
      </w:r>
      <w:r>
        <w:rPr>
          <w:spacing w:val="-4"/>
          <w:sz w:val="24"/>
          <w:szCs w:val="24"/>
        </w:rPr>
        <w:t>m</w:t>
      </w:r>
      <w:r>
        <w:rPr>
          <w:sz w:val="24"/>
          <w:szCs w:val="24"/>
        </w:rPr>
        <w:t>bi</w:t>
      </w:r>
      <w:r>
        <w:rPr>
          <w:spacing w:val="-9"/>
          <w:sz w:val="24"/>
          <w:szCs w:val="24"/>
        </w:rPr>
        <w:t>l</w:t>
      </w:r>
      <w:r>
        <w:rPr>
          <w:sz w:val="24"/>
          <w:szCs w:val="24"/>
        </w:rPr>
        <w:t>,</w:t>
      </w:r>
      <w:r>
        <w:rPr>
          <w:spacing w:val="12"/>
          <w:sz w:val="24"/>
          <w:szCs w:val="24"/>
        </w:rPr>
        <w:t xml:space="preserve"> </w:t>
      </w:r>
      <w:r>
        <w:rPr>
          <w:sz w:val="24"/>
          <w:szCs w:val="24"/>
        </w:rPr>
        <w:t>p</w:t>
      </w:r>
      <w:r>
        <w:rPr>
          <w:spacing w:val="1"/>
          <w:sz w:val="24"/>
          <w:szCs w:val="24"/>
        </w:rPr>
        <w:t>r</w:t>
      </w:r>
      <w:r>
        <w:rPr>
          <w:spacing w:val="-1"/>
          <w:sz w:val="24"/>
          <w:szCs w:val="24"/>
        </w:rPr>
        <w:t>a</w:t>
      </w:r>
      <w:r>
        <w:rPr>
          <w:sz w:val="24"/>
          <w:szCs w:val="24"/>
        </w:rPr>
        <w:t>k</w:t>
      </w:r>
      <w:r>
        <w:rPr>
          <w:spacing w:val="10"/>
          <w:sz w:val="24"/>
          <w:szCs w:val="24"/>
        </w:rPr>
        <w:t>t</w:t>
      </w:r>
      <w:r>
        <w:rPr>
          <w:spacing w:val="-9"/>
          <w:sz w:val="24"/>
          <w:szCs w:val="24"/>
        </w:rPr>
        <w:t>i</w:t>
      </w:r>
      <w:r>
        <w:rPr>
          <w:sz w:val="24"/>
          <w:szCs w:val="24"/>
        </w:rPr>
        <w:t>k</w:t>
      </w:r>
      <w:r>
        <w:rPr>
          <w:spacing w:val="5"/>
          <w:sz w:val="24"/>
          <w:szCs w:val="24"/>
        </w:rPr>
        <w:t>u</w:t>
      </w:r>
      <w:r>
        <w:rPr>
          <w:sz w:val="24"/>
          <w:szCs w:val="24"/>
        </w:rPr>
        <w:t>m p</w:t>
      </w:r>
      <w:r>
        <w:rPr>
          <w:spacing w:val="-1"/>
          <w:sz w:val="24"/>
          <w:szCs w:val="24"/>
        </w:rPr>
        <w:t>a</w:t>
      </w:r>
      <w:r>
        <w:rPr>
          <w:spacing w:val="5"/>
          <w:sz w:val="24"/>
          <w:szCs w:val="24"/>
        </w:rPr>
        <w:t>d</w:t>
      </w:r>
      <w:r>
        <w:rPr>
          <w:sz w:val="24"/>
          <w:szCs w:val="24"/>
        </w:rPr>
        <w:t>a</w:t>
      </w:r>
      <w:r>
        <w:rPr>
          <w:spacing w:val="13"/>
          <w:sz w:val="24"/>
          <w:szCs w:val="24"/>
        </w:rPr>
        <w:t xml:space="preserve"> </w:t>
      </w:r>
      <w:r>
        <w:rPr>
          <w:spacing w:val="-9"/>
          <w:sz w:val="24"/>
          <w:szCs w:val="24"/>
        </w:rPr>
        <w:t>l</w:t>
      </w:r>
      <w:r>
        <w:rPr>
          <w:spacing w:val="4"/>
          <w:sz w:val="24"/>
          <w:szCs w:val="24"/>
        </w:rPr>
        <w:t>a</w:t>
      </w:r>
      <w:r>
        <w:rPr>
          <w:sz w:val="24"/>
          <w:szCs w:val="24"/>
        </w:rPr>
        <w:t>b</w:t>
      </w:r>
      <w:r>
        <w:rPr>
          <w:spacing w:val="9"/>
          <w:sz w:val="24"/>
          <w:szCs w:val="24"/>
        </w:rPr>
        <w:t xml:space="preserve"> </w:t>
      </w:r>
      <w:r>
        <w:rPr>
          <w:spacing w:val="-5"/>
          <w:sz w:val="24"/>
          <w:szCs w:val="24"/>
        </w:rPr>
        <w:t>y</w:t>
      </w:r>
      <w:r>
        <w:rPr>
          <w:spacing w:val="4"/>
          <w:sz w:val="24"/>
          <w:szCs w:val="24"/>
        </w:rPr>
        <w:t>a</w:t>
      </w:r>
      <w:r>
        <w:rPr>
          <w:sz w:val="24"/>
          <w:szCs w:val="24"/>
        </w:rPr>
        <w:t xml:space="preserve">ng </w:t>
      </w:r>
      <w:r>
        <w:rPr>
          <w:spacing w:val="5"/>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 xml:space="preserve">n </w:t>
      </w:r>
      <w:r>
        <w:rPr>
          <w:spacing w:val="5"/>
          <w:sz w:val="24"/>
          <w:szCs w:val="24"/>
        </w:rPr>
        <w:t>u</w:t>
      </w:r>
      <w:r>
        <w:rPr>
          <w:spacing w:val="-5"/>
          <w:sz w:val="24"/>
          <w:szCs w:val="24"/>
        </w:rPr>
        <w:t>n</w:t>
      </w:r>
      <w:r>
        <w:rPr>
          <w:spacing w:val="5"/>
          <w:sz w:val="24"/>
          <w:szCs w:val="24"/>
        </w:rPr>
        <w:t>t</w:t>
      </w:r>
      <w:r>
        <w:rPr>
          <w:sz w:val="24"/>
          <w:szCs w:val="24"/>
        </w:rPr>
        <w:t>uk</w:t>
      </w:r>
      <w:r>
        <w:rPr>
          <w:spacing w:val="9"/>
          <w:sz w:val="24"/>
          <w:szCs w:val="24"/>
        </w:rPr>
        <w:t xml:space="preserve"> </w:t>
      </w:r>
      <w:r>
        <w:rPr>
          <w:spacing w:val="-9"/>
          <w:sz w:val="24"/>
          <w:szCs w:val="24"/>
        </w:rPr>
        <w:t>m</w:t>
      </w:r>
      <w:r>
        <w:rPr>
          <w:spacing w:val="-1"/>
          <w:sz w:val="24"/>
          <w:szCs w:val="24"/>
        </w:rPr>
        <w:t>a</w:t>
      </w:r>
      <w:r>
        <w:rPr>
          <w:spacing w:val="5"/>
          <w:sz w:val="24"/>
          <w:szCs w:val="24"/>
        </w:rPr>
        <w:t>t</w:t>
      </w:r>
      <w:r>
        <w:rPr>
          <w:spacing w:val="-1"/>
          <w:sz w:val="24"/>
          <w:szCs w:val="24"/>
        </w:rPr>
        <w:t>a</w:t>
      </w:r>
      <w:r>
        <w:rPr>
          <w:sz w:val="24"/>
          <w:szCs w:val="24"/>
        </w:rPr>
        <w:t>k</w:t>
      </w:r>
      <w:r>
        <w:rPr>
          <w:spacing w:val="5"/>
          <w:sz w:val="24"/>
          <w:szCs w:val="24"/>
        </w:rPr>
        <w:t>u</w:t>
      </w:r>
      <w:r>
        <w:rPr>
          <w:spacing w:val="-4"/>
          <w:sz w:val="24"/>
          <w:szCs w:val="24"/>
        </w:rPr>
        <w:t>li</w:t>
      </w:r>
      <w:r>
        <w:rPr>
          <w:spacing w:val="4"/>
          <w:sz w:val="24"/>
          <w:szCs w:val="24"/>
        </w:rPr>
        <w:t>a</w:t>
      </w:r>
      <w:r>
        <w:rPr>
          <w:sz w:val="24"/>
          <w:szCs w:val="24"/>
        </w:rPr>
        <w:t xml:space="preserve">h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7"/>
          <w:sz w:val="24"/>
          <w:szCs w:val="24"/>
        </w:rPr>
        <w:t xml:space="preserve"> </w:t>
      </w:r>
      <w:r>
        <w:rPr>
          <w:spacing w:val="-2"/>
          <w:sz w:val="24"/>
          <w:szCs w:val="24"/>
        </w:rPr>
        <w:t>s</w:t>
      </w:r>
      <w:r>
        <w:rPr>
          <w:spacing w:val="-1"/>
          <w:sz w:val="24"/>
          <w:szCs w:val="24"/>
        </w:rPr>
        <w:t>e</w:t>
      </w:r>
      <w:r>
        <w:rPr>
          <w:spacing w:val="-3"/>
          <w:sz w:val="24"/>
          <w:szCs w:val="24"/>
        </w:rPr>
        <w:t>r</w:t>
      </w:r>
      <w:r>
        <w:rPr>
          <w:spacing w:val="5"/>
          <w:sz w:val="24"/>
          <w:szCs w:val="24"/>
        </w:rPr>
        <w:t>t</w:t>
      </w:r>
      <w:r>
        <w:rPr>
          <w:sz w:val="24"/>
          <w:szCs w:val="24"/>
        </w:rPr>
        <w:t>a</w:t>
      </w:r>
      <w:r>
        <w:rPr>
          <w:spacing w:val="3"/>
          <w:sz w:val="24"/>
          <w:szCs w:val="24"/>
        </w:rPr>
        <w:t xml:space="preserve"> </w:t>
      </w:r>
      <w:r>
        <w:rPr>
          <w:spacing w:val="-1"/>
          <w:sz w:val="24"/>
          <w:szCs w:val="24"/>
        </w:rPr>
        <w:t>e</w:t>
      </w:r>
      <w:r>
        <w:rPr>
          <w:sz w:val="24"/>
          <w:szCs w:val="24"/>
        </w:rPr>
        <w:t>k</w:t>
      </w:r>
      <w:r>
        <w:rPr>
          <w:spacing w:val="-2"/>
          <w:sz w:val="24"/>
          <w:szCs w:val="24"/>
        </w:rPr>
        <w:t>s</w:t>
      </w:r>
      <w:r>
        <w:rPr>
          <w:sz w:val="24"/>
          <w:szCs w:val="24"/>
        </w:rPr>
        <w:t>p</w:t>
      </w:r>
      <w:r>
        <w:rPr>
          <w:spacing w:val="-9"/>
          <w:sz w:val="24"/>
          <w:szCs w:val="24"/>
        </w:rPr>
        <w:t>l</w:t>
      </w:r>
      <w:r>
        <w:rPr>
          <w:spacing w:val="5"/>
          <w:sz w:val="24"/>
          <w:szCs w:val="24"/>
        </w:rPr>
        <w:t>o</w:t>
      </w:r>
      <w:r>
        <w:rPr>
          <w:spacing w:val="1"/>
          <w:sz w:val="24"/>
          <w:szCs w:val="24"/>
        </w:rPr>
        <w:t>r</w:t>
      </w:r>
      <w:r>
        <w:rPr>
          <w:spacing w:val="-1"/>
          <w:sz w:val="24"/>
          <w:szCs w:val="24"/>
        </w:rPr>
        <w:t>a</w:t>
      </w:r>
      <w:r>
        <w:rPr>
          <w:spacing w:val="2"/>
          <w:sz w:val="24"/>
          <w:szCs w:val="24"/>
        </w:rPr>
        <w:t>s</w:t>
      </w:r>
      <w:r>
        <w:rPr>
          <w:sz w:val="24"/>
          <w:szCs w:val="24"/>
        </w:rPr>
        <w:t>i</w:t>
      </w:r>
      <w:r>
        <w:rPr>
          <w:spacing w:val="5"/>
          <w:sz w:val="24"/>
          <w:szCs w:val="24"/>
        </w:rPr>
        <w:t xml:space="preserve"> </w:t>
      </w:r>
      <w:r>
        <w:rPr>
          <w:sz w:val="24"/>
          <w:szCs w:val="24"/>
        </w:rPr>
        <w:t>i</w:t>
      </w:r>
      <w:r>
        <w:rPr>
          <w:spacing w:val="1"/>
          <w:sz w:val="24"/>
          <w:szCs w:val="24"/>
        </w:rPr>
        <w:t>l</w:t>
      </w:r>
      <w:r>
        <w:rPr>
          <w:spacing w:val="-4"/>
          <w:sz w:val="24"/>
          <w:szCs w:val="24"/>
        </w:rPr>
        <w:t>m</w:t>
      </w:r>
      <w:r>
        <w:rPr>
          <w:sz w:val="24"/>
          <w:szCs w:val="24"/>
        </w:rPr>
        <w:t>u</w:t>
      </w:r>
      <w:r>
        <w:rPr>
          <w:spacing w:val="4"/>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3"/>
          <w:sz w:val="24"/>
          <w:szCs w:val="24"/>
        </w:rPr>
        <w:t xml:space="preserve"> </w:t>
      </w:r>
      <w:r>
        <w:rPr>
          <w:sz w:val="24"/>
          <w:szCs w:val="24"/>
        </w:rPr>
        <w:t>p</w:t>
      </w:r>
      <w:r>
        <w:rPr>
          <w:spacing w:val="6"/>
          <w:sz w:val="24"/>
          <w:szCs w:val="24"/>
        </w:rPr>
        <w:t>r</w:t>
      </w:r>
      <w:r>
        <w:rPr>
          <w:spacing w:val="-4"/>
          <w:sz w:val="24"/>
          <w:szCs w:val="24"/>
        </w:rPr>
        <w:t>i</w:t>
      </w:r>
      <w:r>
        <w:rPr>
          <w:sz w:val="24"/>
          <w:szCs w:val="24"/>
        </w:rPr>
        <w:t>b</w:t>
      </w:r>
      <w:r>
        <w:rPr>
          <w:spacing w:val="-1"/>
          <w:sz w:val="24"/>
          <w:szCs w:val="24"/>
        </w:rPr>
        <w:t>a</w:t>
      </w:r>
      <w:r>
        <w:rPr>
          <w:spacing w:val="5"/>
          <w:sz w:val="24"/>
          <w:szCs w:val="24"/>
        </w:rPr>
        <w:t>d</w:t>
      </w:r>
      <w:r>
        <w:rPr>
          <w:sz w:val="24"/>
          <w:szCs w:val="24"/>
        </w:rPr>
        <w:t>i</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n</w:t>
      </w:r>
      <w:r>
        <w:rPr>
          <w:spacing w:val="-17"/>
          <w:sz w:val="24"/>
          <w:szCs w:val="24"/>
        </w:rPr>
        <w:t xml:space="preserve"> </w:t>
      </w:r>
      <w:r>
        <w:rPr>
          <w:spacing w:val="5"/>
          <w:sz w:val="24"/>
          <w:szCs w:val="24"/>
        </w:rPr>
        <w:t>d</w:t>
      </w:r>
      <w:r>
        <w:rPr>
          <w:sz w:val="24"/>
          <w:szCs w:val="24"/>
        </w:rPr>
        <w:t>i</w:t>
      </w:r>
      <w:r>
        <w:rPr>
          <w:spacing w:val="-4"/>
          <w:sz w:val="24"/>
          <w:szCs w:val="24"/>
        </w:rPr>
        <w:t>l</w:t>
      </w:r>
      <w:r>
        <w:rPr>
          <w:sz w:val="24"/>
          <w:szCs w:val="24"/>
        </w:rPr>
        <w:t>u</w:t>
      </w:r>
      <w:r>
        <w:rPr>
          <w:spacing w:val="-1"/>
          <w:sz w:val="24"/>
          <w:szCs w:val="24"/>
        </w:rPr>
        <w:t>a</w:t>
      </w:r>
      <w:r>
        <w:rPr>
          <w:sz w:val="24"/>
          <w:szCs w:val="24"/>
        </w:rPr>
        <w:t>r</w:t>
      </w:r>
      <w:r>
        <w:rPr>
          <w:spacing w:val="-6"/>
          <w:sz w:val="24"/>
          <w:szCs w:val="24"/>
        </w:rPr>
        <w:t xml:space="preserve"> </w:t>
      </w:r>
      <w:r>
        <w:rPr>
          <w:spacing w:val="-4"/>
          <w:sz w:val="24"/>
          <w:szCs w:val="24"/>
        </w:rPr>
        <w:t>j</w:t>
      </w:r>
      <w:r>
        <w:rPr>
          <w:spacing w:val="4"/>
          <w:sz w:val="24"/>
          <w:szCs w:val="24"/>
        </w:rPr>
        <w:t>a</w:t>
      </w:r>
      <w:r>
        <w:rPr>
          <w:sz w:val="24"/>
          <w:szCs w:val="24"/>
        </w:rPr>
        <w:t>m</w:t>
      </w:r>
      <w:r>
        <w:rPr>
          <w:spacing w:val="-21"/>
          <w:sz w:val="24"/>
          <w:szCs w:val="24"/>
        </w:rPr>
        <w:t xml:space="preserve"> </w:t>
      </w:r>
      <w:r>
        <w:rPr>
          <w:sz w:val="24"/>
          <w:szCs w:val="24"/>
        </w:rPr>
        <w:t>k</w:t>
      </w:r>
      <w:r>
        <w:rPr>
          <w:spacing w:val="5"/>
          <w:sz w:val="24"/>
          <w:szCs w:val="24"/>
        </w:rPr>
        <w:t>u</w:t>
      </w:r>
      <w:r>
        <w:rPr>
          <w:sz w:val="24"/>
          <w:szCs w:val="24"/>
        </w:rPr>
        <w:t>l</w:t>
      </w:r>
      <w:r>
        <w:rPr>
          <w:spacing w:val="-4"/>
          <w:sz w:val="24"/>
          <w:szCs w:val="24"/>
        </w:rPr>
        <w:t>i</w:t>
      </w:r>
      <w:r>
        <w:rPr>
          <w:spacing w:val="4"/>
          <w:sz w:val="24"/>
          <w:szCs w:val="24"/>
        </w:rPr>
        <w:t>a</w:t>
      </w:r>
      <w:r>
        <w:rPr>
          <w:spacing w:val="-5"/>
          <w:sz w:val="24"/>
          <w:szCs w:val="24"/>
        </w:rPr>
        <w:t>h</w:t>
      </w:r>
      <w:r>
        <w:rPr>
          <w:sz w:val="24"/>
          <w:szCs w:val="24"/>
        </w:rPr>
        <w:t>.</w:t>
      </w:r>
      <w:r>
        <w:rPr>
          <w:spacing w:val="-10"/>
          <w:sz w:val="24"/>
          <w:szCs w:val="24"/>
        </w:rPr>
        <w:t xml:space="preserve"> </w:t>
      </w:r>
      <w:r>
        <w:rPr>
          <w:spacing w:val="4"/>
          <w:sz w:val="24"/>
          <w:szCs w:val="24"/>
        </w:rPr>
        <w:t>U</w:t>
      </w:r>
      <w:r>
        <w:rPr>
          <w:spacing w:val="-5"/>
          <w:sz w:val="24"/>
          <w:szCs w:val="24"/>
        </w:rPr>
        <w:t>n</w:t>
      </w:r>
      <w:r>
        <w:rPr>
          <w:spacing w:val="5"/>
          <w:sz w:val="24"/>
          <w:szCs w:val="24"/>
        </w:rPr>
        <w:t>t</w:t>
      </w:r>
      <w:r>
        <w:rPr>
          <w:sz w:val="24"/>
          <w:szCs w:val="24"/>
        </w:rPr>
        <w:t>uk</w:t>
      </w:r>
      <w:r>
        <w:rPr>
          <w:spacing w:val="-12"/>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u</w:t>
      </w:r>
      <w:r>
        <w:rPr>
          <w:sz w:val="24"/>
          <w:szCs w:val="24"/>
        </w:rPr>
        <w:t>n</w:t>
      </w:r>
      <w:r>
        <w:rPr>
          <w:spacing w:val="-4"/>
          <w:sz w:val="24"/>
          <w:szCs w:val="24"/>
        </w:rPr>
        <w:t>j</w:t>
      </w:r>
      <w:r>
        <w:rPr>
          <w:spacing w:val="4"/>
          <w:sz w:val="24"/>
          <w:szCs w:val="24"/>
        </w:rPr>
        <w:t>a</w:t>
      </w:r>
      <w:r>
        <w:rPr>
          <w:sz w:val="24"/>
          <w:szCs w:val="24"/>
        </w:rPr>
        <w:t>ng</w:t>
      </w:r>
      <w:r>
        <w:rPr>
          <w:spacing w:val="-12"/>
          <w:sz w:val="24"/>
          <w:szCs w:val="24"/>
        </w:rPr>
        <w:t xml:space="preserve"> </w:t>
      </w:r>
      <w:r>
        <w:rPr>
          <w:sz w:val="24"/>
          <w:szCs w:val="24"/>
        </w:rPr>
        <w:t>p</w:t>
      </w:r>
      <w:r>
        <w:rPr>
          <w:spacing w:val="4"/>
          <w:sz w:val="24"/>
          <w:szCs w:val="24"/>
        </w:rPr>
        <w:t>e</w:t>
      </w:r>
      <w:r>
        <w:rPr>
          <w:spacing w:val="-4"/>
          <w:sz w:val="24"/>
          <w:szCs w:val="24"/>
        </w:rPr>
        <w:t>l</w:t>
      </w:r>
      <w:r>
        <w:rPr>
          <w:spacing w:val="4"/>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17"/>
          <w:sz w:val="24"/>
          <w:szCs w:val="24"/>
        </w:rPr>
        <w:t xml:space="preserve"> </w:t>
      </w:r>
      <w:r>
        <w:rPr>
          <w:spacing w:val="6"/>
          <w:sz w:val="24"/>
          <w:szCs w:val="24"/>
        </w:rPr>
        <w:t>P</w:t>
      </w:r>
      <w:r>
        <w:rPr>
          <w:spacing w:val="-5"/>
          <w:sz w:val="24"/>
          <w:szCs w:val="24"/>
        </w:rPr>
        <w:t>K</w:t>
      </w:r>
      <w:r>
        <w:rPr>
          <w:spacing w:val="-3"/>
          <w:sz w:val="24"/>
          <w:szCs w:val="24"/>
        </w:rPr>
        <w:t>L</w:t>
      </w:r>
      <w:r>
        <w:rPr>
          <w:sz w:val="24"/>
          <w:szCs w:val="24"/>
        </w:rPr>
        <w:t>,</w:t>
      </w:r>
      <w:r>
        <w:rPr>
          <w:spacing w:val="-5"/>
          <w:sz w:val="24"/>
          <w:szCs w:val="24"/>
        </w:rPr>
        <w:t xml:space="preserve"> 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8"/>
          <w:sz w:val="24"/>
          <w:szCs w:val="24"/>
        </w:rPr>
        <w:t xml:space="preserve"> </w:t>
      </w:r>
      <w:r>
        <w:rPr>
          <w:sz w:val="24"/>
          <w:szCs w:val="24"/>
        </w:rPr>
        <w:t>i</w:t>
      </w:r>
      <w:r>
        <w:rPr>
          <w:spacing w:val="1"/>
          <w:sz w:val="24"/>
          <w:szCs w:val="24"/>
        </w:rPr>
        <w:t>l</w:t>
      </w:r>
      <w:r>
        <w:rPr>
          <w:spacing w:val="-4"/>
          <w:sz w:val="24"/>
          <w:szCs w:val="24"/>
        </w:rPr>
        <w:t>m</w:t>
      </w:r>
      <w:r>
        <w:rPr>
          <w:sz w:val="24"/>
          <w:szCs w:val="24"/>
        </w:rPr>
        <w:t>u</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pacing w:val="5"/>
          <w:sz w:val="24"/>
          <w:szCs w:val="24"/>
        </w:rPr>
        <w:t>d</w:t>
      </w:r>
      <w:r>
        <w:rPr>
          <w:spacing w:val="-4"/>
          <w:sz w:val="24"/>
          <w:szCs w:val="24"/>
        </w:rPr>
        <w:t>i</w:t>
      </w:r>
      <w:r>
        <w:rPr>
          <w:sz w:val="24"/>
          <w:szCs w:val="24"/>
        </w:rPr>
        <w:t>ku</w:t>
      </w:r>
      <w:r>
        <w:rPr>
          <w:spacing w:val="-1"/>
          <w:sz w:val="24"/>
          <w:szCs w:val="24"/>
        </w:rPr>
        <w:t>a</w:t>
      </w:r>
      <w:r>
        <w:rPr>
          <w:spacing w:val="-2"/>
          <w:sz w:val="24"/>
          <w:szCs w:val="24"/>
        </w:rPr>
        <w:t>s</w:t>
      </w:r>
      <w:r>
        <w:rPr>
          <w:spacing w:val="4"/>
          <w:sz w:val="24"/>
          <w:szCs w:val="24"/>
        </w:rPr>
        <w:t>a</w:t>
      </w:r>
      <w:r>
        <w:rPr>
          <w:sz w:val="24"/>
          <w:szCs w:val="24"/>
        </w:rPr>
        <w:t>i</w:t>
      </w:r>
      <w:r>
        <w:rPr>
          <w:spacing w:val="-2"/>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pacing w:val="-5"/>
          <w:sz w:val="24"/>
          <w:szCs w:val="24"/>
        </w:rPr>
        <w:t>b</w:t>
      </w:r>
      <w:r>
        <w:rPr>
          <w:spacing w:val="3"/>
          <w:sz w:val="24"/>
          <w:szCs w:val="24"/>
        </w:rPr>
        <w:t>e</w:t>
      </w:r>
      <w:r>
        <w:rPr>
          <w:spacing w:val="6"/>
          <w:sz w:val="24"/>
          <w:szCs w:val="24"/>
        </w:rPr>
        <w:t>r</w:t>
      </w:r>
      <w:r>
        <w:rPr>
          <w:spacing w:val="-4"/>
          <w:sz w:val="24"/>
          <w:szCs w:val="24"/>
        </w:rPr>
        <w:t>i</w:t>
      </w:r>
      <w:r>
        <w:rPr>
          <w:sz w:val="24"/>
          <w:szCs w:val="24"/>
        </w:rPr>
        <w:t>ku</w:t>
      </w:r>
      <w:r>
        <w:rPr>
          <w:spacing w:val="5"/>
          <w:sz w:val="24"/>
          <w:szCs w:val="24"/>
        </w:rPr>
        <w:t>t</w:t>
      </w:r>
      <w:r>
        <w:rPr>
          <w:sz w:val="24"/>
          <w:szCs w:val="24"/>
        </w:rPr>
        <w:t>:</w:t>
      </w:r>
    </w:p>
    <w:p w14:paraId="43B7EFCC" w14:textId="77777777" w:rsidR="00B57C0E" w:rsidRDefault="00A54C8A">
      <w:pPr>
        <w:spacing w:before="4"/>
        <w:ind w:left="712"/>
        <w:rPr>
          <w:sz w:val="24"/>
          <w:szCs w:val="24"/>
        </w:rPr>
      </w:pPr>
      <w:r>
        <w:rPr>
          <w:spacing w:val="-13"/>
          <w:sz w:val="24"/>
          <w:szCs w:val="24"/>
        </w:rPr>
        <w:t>1</w:t>
      </w:r>
      <w:r>
        <w:rPr>
          <w:sz w:val="24"/>
          <w:szCs w:val="24"/>
        </w:rPr>
        <w:t>.</w:t>
      </w:r>
      <w:r>
        <w:rPr>
          <w:spacing w:val="56"/>
          <w:sz w:val="24"/>
          <w:szCs w:val="24"/>
        </w:rPr>
        <w:t xml:space="preserve"> </w:t>
      </w: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Pr</w:t>
      </w:r>
      <w:r>
        <w:rPr>
          <w:spacing w:val="5"/>
          <w:sz w:val="24"/>
          <w:szCs w:val="24"/>
        </w:rPr>
        <w:t>o</w:t>
      </w:r>
      <w:r>
        <w:rPr>
          <w:spacing w:val="-5"/>
          <w:sz w:val="24"/>
          <w:szCs w:val="24"/>
        </w:rPr>
        <w:t>y</w:t>
      </w:r>
      <w:r>
        <w:rPr>
          <w:spacing w:val="-1"/>
          <w:sz w:val="24"/>
          <w:szCs w:val="24"/>
        </w:rPr>
        <w:t>e</w:t>
      </w:r>
      <w:r>
        <w:rPr>
          <w:sz w:val="24"/>
          <w:szCs w:val="24"/>
        </w:rPr>
        <w:t>k</w:t>
      </w:r>
      <w:r>
        <w:rPr>
          <w:spacing w:val="2"/>
          <w:sz w:val="24"/>
          <w:szCs w:val="24"/>
        </w:rPr>
        <w:t xml:space="preserve"> </w:t>
      </w:r>
      <w:r>
        <w:rPr>
          <w:spacing w:val="1"/>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gk</w:t>
      </w:r>
      <w:r>
        <w:rPr>
          <w:spacing w:val="-1"/>
          <w:sz w:val="24"/>
          <w:szCs w:val="24"/>
        </w:rPr>
        <w:t>a</w:t>
      </w:r>
      <w:r>
        <w:rPr>
          <w:sz w:val="24"/>
          <w:szCs w:val="24"/>
        </w:rPr>
        <w:t>t</w:t>
      </w:r>
      <w:r>
        <w:rPr>
          <w:spacing w:val="17"/>
          <w:sz w:val="24"/>
          <w:szCs w:val="24"/>
        </w:rPr>
        <w:t xml:space="preserve"> </w:t>
      </w:r>
      <w:r>
        <w:rPr>
          <w:spacing w:val="-3"/>
          <w:sz w:val="24"/>
          <w:szCs w:val="24"/>
        </w:rPr>
        <w:t>L</w:t>
      </w:r>
      <w:r>
        <w:rPr>
          <w:sz w:val="24"/>
          <w:szCs w:val="24"/>
        </w:rPr>
        <w:t>u</w:t>
      </w:r>
      <w:r>
        <w:rPr>
          <w:spacing w:val="-5"/>
          <w:sz w:val="24"/>
          <w:szCs w:val="24"/>
        </w:rPr>
        <w:t>n</w:t>
      </w:r>
      <w:r>
        <w:rPr>
          <w:spacing w:val="-1"/>
          <w:sz w:val="24"/>
          <w:szCs w:val="24"/>
        </w:rPr>
        <w:t>a</w:t>
      </w:r>
      <w:r>
        <w:rPr>
          <w:sz w:val="24"/>
          <w:szCs w:val="24"/>
        </w:rPr>
        <w:t>k</w:t>
      </w:r>
    </w:p>
    <w:p w14:paraId="02772DB8" w14:textId="77777777" w:rsidR="00B57C0E" w:rsidRDefault="00B57C0E">
      <w:pPr>
        <w:spacing w:before="7" w:line="120" w:lineRule="exact"/>
        <w:rPr>
          <w:sz w:val="13"/>
          <w:szCs w:val="13"/>
        </w:rPr>
      </w:pPr>
    </w:p>
    <w:p w14:paraId="679EFACD" w14:textId="3154B6C5" w:rsidR="00716C14" w:rsidRDefault="00A54C8A" w:rsidP="00716C14">
      <w:pPr>
        <w:spacing w:line="360" w:lineRule="auto"/>
        <w:ind w:left="995" w:right="117" w:firstLine="389"/>
        <w:jc w:val="both"/>
        <w:rPr>
          <w:sz w:val="24"/>
          <w:szCs w:val="24"/>
        </w:rPr>
      </w:pP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1"/>
          <w:sz w:val="24"/>
          <w:szCs w:val="24"/>
        </w:rPr>
        <w:t>Pr</w:t>
      </w:r>
      <w:r>
        <w:rPr>
          <w:spacing w:val="5"/>
          <w:sz w:val="24"/>
          <w:szCs w:val="24"/>
        </w:rPr>
        <w:t>o</w:t>
      </w:r>
      <w:r>
        <w:rPr>
          <w:spacing w:val="-10"/>
          <w:sz w:val="24"/>
          <w:szCs w:val="24"/>
        </w:rPr>
        <w:t>y</w:t>
      </w:r>
      <w:r>
        <w:rPr>
          <w:spacing w:val="-1"/>
          <w:sz w:val="24"/>
          <w:szCs w:val="24"/>
        </w:rPr>
        <w:t>e</w:t>
      </w:r>
      <w:r>
        <w:rPr>
          <w:sz w:val="24"/>
          <w:szCs w:val="24"/>
        </w:rPr>
        <w:t>k</w:t>
      </w:r>
      <w:r>
        <w:rPr>
          <w:spacing w:val="4"/>
          <w:sz w:val="24"/>
          <w:szCs w:val="24"/>
        </w:rPr>
        <w:t xml:space="preserve"> </w:t>
      </w:r>
      <w:r>
        <w:rPr>
          <w:spacing w:val="1"/>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gk</w:t>
      </w:r>
      <w:r>
        <w:rPr>
          <w:spacing w:val="-1"/>
          <w:sz w:val="24"/>
          <w:szCs w:val="24"/>
        </w:rPr>
        <w:t>a</w:t>
      </w:r>
      <w:r>
        <w:rPr>
          <w:sz w:val="24"/>
          <w:szCs w:val="24"/>
        </w:rPr>
        <w:t>t</w:t>
      </w:r>
      <w:r>
        <w:rPr>
          <w:spacing w:val="9"/>
          <w:sz w:val="24"/>
          <w:szCs w:val="24"/>
        </w:rPr>
        <w:t xml:space="preserve"> </w:t>
      </w:r>
      <w:r>
        <w:rPr>
          <w:spacing w:val="-3"/>
          <w:sz w:val="24"/>
          <w:szCs w:val="24"/>
        </w:rPr>
        <w:t>L</w:t>
      </w:r>
      <w:r>
        <w:rPr>
          <w:sz w:val="24"/>
          <w:szCs w:val="24"/>
        </w:rPr>
        <w:t>u</w:t>
      </w:r>
      <w:r>
        <w:rPr>
          <w:spacing w:val="-5"/>
          <w:sz w:val="24"/>
          <w:szCs w:val="24"/>
        </w:rPr>
        <w:t>n</w:t>
      </w:r>
      <w:r>
        <w:rPr>
          <w:spacing w:val="-1"/>
          <w:sz w:val="24"/>
          <w:szCs w:val="24"/>
        </w:rPr>
        <w:t>a</w:t>
      </w:r>
      <w:r>
        <w:rPr>
          <w:sz w:val="24"/>
          <w:szCs w:val="24"/>
        </w:rPr>
        <w:t>k</w:t>
      </w:r>
      <w:r>
        <w:rPr>
          <w:spacing w:val="14"/>
          <w:sz w:val="24"/>
          <w:szCs w:val="24"/>
        </w:rPr>
        <w:t xml:space="preserve"> </w:t>
      </w:r>
      <w:r>
        <w:rPr>
          <w:spacing w:val="-9"/>
          <w:sz w:val="24"/>
          <w:szCs w:val="24"/>
        </w:rPr>
        <w:t>m</w:t>
      </w:r>
      <w:r>
        <w:rPr>
          <w:spacing w:val="-1"/>
          <w:sz w:val="24"/>
          <w:szCs w:val="24"/>
        </w:rPr>
        <w:t>e</w:t>
      </w:r>
      <w:r>
        <w:rPr>
          <w:spacing w:val="1"/>
          <w:sz w:val="24"/>
          <w:szCs w:val="24"/>
        </w:rPr>
        <w:t>r</w:t>
      </w:r>
      <w:r>
        <w:rPr>
          <w:sz w:val="24"/>
          <w:szCs w:val="24"/>
        </w:rPr>
        <w:t>u</w:t>
      </w:r>
      <w:r>
        <w:rPr>
          <w:spacing w:val="5"/>
          <w:sz w:val="24"/>
          <w:szCs w:val="24"/>
        </w:rPr>
        <w:t>p</w:t>
      </w:r>
      <w:r>
        <w:rPr>
          <w:spacing w:val="-1"/>
          <w:sz w:val="24"/>
          <w:szCs w:val="24"/>
        </w:rPr>
        <w:t>a</w:t>
      </w:r>
      <w:r>
        <w:rPr>
          <w:sz w:val="24"/>
          <w:szCs w:val="24"/>
        </w:rPr>
        <w:t>k</w:t>
      </w:r>
      <w:r>
        <w:rPr>
          <w:spacing w:val="-1"/>
          <w:sz w:val="24"/>
          <w:szCs w:val="24"/>
        </w:rPr>
        <w:t>a</w:t>
      </w:r>
      <w:r>
        <w:rPr>
          <w:sz w:val="24"/>
          <w:szCs w:val="24"/>
        </w:rPr>
        <w:t xml:space="preserve">n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h 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1"/>
          <w:sz w:val="24"/>
          <w:szCs w:val="24"/>
        </w:rPr>
        <w:t>r</w:t>
      </w:r>
      <w:r>
        <w:rPr>
          <w:sz w:val="24"/>
          <w:szCs w:val="24"/>
        </w:rPr>
        <w:t>k</w:t>
      </w:r>
      <w:r>
        <w:rPr>
          <w:spacing w:val="4"/>
          <w:sz w:val="24"/>
          <w:szCs w:val="24"/>
        </w:rPr>
        <w:t>a</w:t>
      </w:r>
      <w:r>
        <w:rPr>
          <w:spacing w:val="-9"/>
          <w:sz w:val="24"/>
          <w:szCs w:val="24"/>
        </w:rPr>
        <w:t>i</w:t>
      </w:r>
      <w:r>
        <w:rPr>
          <w:spacing w:val="5"/>
          <w:sz w:val="24"/>
          <w:szCs w:val="24"/>
        </w:rPr>
        <w:t>t</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a</w:t>
      </w:r>
      <w:r>
        <w:rPr>
          <w:sz w:val="24"/>
          <w:szCs w:val="24"/>
        </w:rPr>
        <w:t>w</w:t>
      </w:r>
      <w:r>
        <w:rPr>
          <w:spacing w:val="3"/>
          <w:sz w:val="24"/>
          <w:szCs w:val="24"/>
        </w:rPr>
        <w:t>a</w:t>
      </w:r>
      <w:r>
        <w:rPr>
          <w:sz w:val="24"/>
          <w:szCs w:val="24"/>
        </w:rPr>
        <w:t>l</w:t>
      </w:r>
      <w:r>
        <w:rPr>
          <w:spacing w:val="7"/>
          <w:sz w:val="24"/>
          <w:szCs w:val="24"/>
        </w:rPr>
        <w:t xml:space="preserve"> </w:t>
      </w:r>
      <w:r>
        <w:rPr>
          <w:spacing w:val="5"/>
          <w:sz w:val="24"/>
          <w:szCs w:val="24"/>
        </w:rPr>
        <w:t>d</w:t>
      </w:r>
      <w:r>
        <w:rPr>
          <w:spacing w:val="-4"/>
          <w:sz w:val="24"/>
          <w:szCs w:val="24"/>
        </w:rPr>
        <w:t>im</w:t>
      </w:r>
      <w:r>
        <w:rPr>
          <w:spacing w:val="4"/>
          <w:sz w:val="24"/>
          <w:szCs w:val="24"/>
        </w:rPr>
        <w:t>a</w:t>
      </w:r>
      <w:r>
        <w:rPr>
          <w:sz w:val="24"/>
          <w:szCs w:val="24"/>
        </w:rPr>
        <w:t>na</w:t>
      </w:r>
      <w:r>
        <w:rPr>
          <w:spacing w:val="8"/>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u</w:t>
      </w:r>
      <w:r>
        <w:rPr>
          <w:spacing w:val="8"/>
          <w:sz w:val="24"/>
          <w:szCs w:val="24"/>
        </w:rPr>
        <w:t xml:space="preserve"> </w:t>
      </w:r>
      <w:r>
        <w:rPr>
          <w:spacing w:val="2"/>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 xml:space="preserve">m </w:t>
      </w:r>
      <w:r>
        <w:rPr>
          <w:spacing w:val="-1"/>
          <w:sz w:val="24"/>
          <w:szCs w:val="24"/>
        </w:rPr>
        <w:t>a</w:t>
      </w:r>
      <w:r>
        <w:rPr>
          <w:sz w:val="24"/>
          <w:szCs w:val="24"/>
        </w:rPr>
        <w:t>k</w:t>
      </w:r>
      <w:r>
        <w:rPr>
          <w:spacing w:val="4"/>
          <w:sz w:val="24"/>
          <w:szCs w:val="24"/>
        </w:rPr>
        <w:t>a</w:t>
      </w:r>
      <w:r>
        <w:rPr>
          <w:sz w:val="24"/>
          <w:szCs w:val="24"/>
        </w:rPr>
        <w:t>n</w:t>
      </w:r>
      <w:r>
        <w:rPr>
          <w:spacing w:val="8"/>
          <w:sz w:val="24"/>
          <w:szCs w:val="24"/>
        </w:rPr>
        <w:t xml:space="preserve"> </w:t>
      </w:r>
      <w:r>
        <w:rPr>
          <w:spacing w:val="5"/>
          <w:sz w:val="24"/>
          <w:szCs w:val="24"/>
        </w:rPr>
        <w:t>d</w:t>
      </w:r>
      <w:r>
        <w:rPr>
          <w:spacing w:val="-9"/>
          <w:sz w:val="24"/>
          <w:szCs w:val="24"/>
        </w:rPr>
        <w:t>i</w:t>
      </w:r>
      <w:r>
        <w:rPr>
          <w:spacing w:val="1"/>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pacing w:val="-5"/>
          <w:sz w:val="24"/>
          <w:szCs w:val="24"/>
        </w:rPr>
        <w:t>n</w:t>
      </w:r>
      <w:r>
        <w:rPr>
          <w:sz w:val="24"/>
          <w:szCs w:val="24"/>
        </w:rPr>
        <w:t>,</w:t>
      </w:r>
      <w:r>
        <w:rPr>
          <w:spacing w:val="10"/>
          <w:sz w:val="24"/>
          <w:szCs w:val="24"/>
        </w:rPr>
        <w:t xml:space="preserve"> </w:t>
      </w:r>
      <w:r>
        <w:rPr>
          <w:spacing w:val="5"/>
          <w:sz w:val="24"/>
          <w:szCs w:val="24"/>
        </w:rPr>
        <w:t>d</w:t>
      </w:r>
      <w:r>
        <w:rPr>
          <w:spacing w:val="-4"/>
          <w:sz w:val="24"/>
          <w:szCs w:val="24"/>
        </w:rPr>
        <w:t>i</w:t>
      </w:r>
      <w:r>
        <w:rPr>
          <w:sz w:val="24"/>
          <w:szCs w:val="24"/>
        </w:rPr>
        <w:t>i</w:t>
      </w:r>
      <w:r>
        <w:rPr>
          <w:spacing w:val="-4"/>
          <w:sz w:val="24"/>
          <w:szCs w:val="24"/>
        </w:rPr>
        <w:t>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pacing w:val="-4"/>
          <w:sz w:val="24"/>
          <w:szCs w:val="24"/>
        </w:rPr>
        <w:t>i</w:t>
      </w:r>
      <w:r>
        <w:rPr>
          <w:sz w:val="24"/>
          <w:szCs w:val="24"/>
        </w:rPr>
        <w:t xml:space="preserve">, </w:t>
      </w:r>
      <w:r>
        <w:rPr>
          <w:spacing w:val="5"/>
          <w:sz w:val="24"/>
          <w:szCs w:val="24"/>
        </w:rPr>
        <w:t>d</w:t>
      </w:r>
      <w:r>
        <w:rPr>
          <w:spacing w:val="-9"/>
          <w:sz w:val="24"/>
          <w:szCs w:val="24"/>
        </w:rPr>
        <w:t>i</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2"/>
          <w:sz w:val="24"/>
          <w:szCs w:val="24"/>
        </w:rPr>
        <w:t>s</w:t>
      </w:r>
      <w:r>
        <w:rPr>
          <w:spacing w:val="-9"/>
          <w:sz w:val="24"/>
          <w:szCs w:val="24"/>
        </w:rPr>
        <w:t>i</w:t>
      </w:r>
      <w:r>
        <w:rPr>
          <w:sz w:val="24"/>
          <w:szCs w:val="24"/>
        </w:rPr>
        <w:t>k</w:t>
      </w:r>
      <w:r>
        <w:rPr>
          <w:spacing w:val="4"/>
          <w:sz w:val="24"/>
          <w:szCs w:val="24"/>
        </w:rPr>
        <w:t>a</w:t>
      </w:r>
      <w:r>
        <w:rPr>
          <w:sz w:val="24"/>
          <w:szCs w:val="24"/>
        </w:rPr>
        <w:t>n</w:t>
      </w:r>
      <w:r>
        <w:rPr>
          <w:spacing w:val="5"/>
          <w:sz w:val="24"/>
          <w:szCs w:val="24"/>
        </w:rPr>
        <w:t xml:space="preserve"> </w:t>
      </w:r>
      <w:r>
        <w:rPr>
          <w:spacing w:val="-2"/>
          <w:sz w:val="24"/>
          <w:szCs w:val="24"/>
        </w:rPr>
        <w:t>s</w:t>
      </w:r>
      <w:r>
        <w:rPr>
          <w:spacing w:val="4"/>
          <w:sz w:val="24"/>
          <w:szCs w:val="24"/>
        </w:rPr>
        <w:t>a</w:t>
      </w:r>
      <w:r>
        <w:rPr>
          <w:spacing w:val="-4"/>
          <w:sz w:val="24"/>
          <w:szCs w:val="24"/>
        </w:rPr>
        <w:t>m</w:t>
      </w:r>
      <w:r>
        <w:rPr>
          <w:sz w:val="24"/>
          <w:szCs w:val="24"/>
        </w:rPr>
        <w:t>p</w:t>
      </w:r>
      <w:r>
        <w:rPr>
          <w:spacing w:val="4"/>
          <w:sz w:val="24"/>
          <w:szCs w:val="24"/>
        </w:rPr>
        <w:t>a</w:t>
      </w:r>
      <w:r>
        <w:rPr>
          <w:sz w:val="24"/>
          <w:szCs w:val="24"/>
        </w:rPr>
        <w:t xml:space="preserve">i </w:t>
      </w:r>
      <w:r>
        <w:rPr>
          <w:spacing w:val="5"/>
          <w:sz w:val="24"/>
          <w:szCs w:val="24"/>
        </w:rPr>
        <w:t>p</w:t>
      </w:r>
      <w:r>
        <w:rPr>
          <w:spacing w:val="-1"/>
          <w:sz w:val="24"/>
          <w:szCs w:val="24"/>
        </w:rPr>
        <w:t>a</w:t>
      </w:r>
      <w:r>
        <w:rPr>
          <w:sz w:val="24"/>
          <w:szCs w:val="24"/>
        </w:rPr>
        <w:t>da</w:t>
      </w:r>
      <w:r>
        <w:rPr>
          <w:spacing w:val="8"/>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7"/>
          <w:sz w:val="24"/>
          <w:szCs w:val="24"/>
        </w:rPr>
        <w:t xml:space="preserve"> </w:t>
      </w:r>
      <w:r>
        <w:rPr>
          <w:sz w:val="24"/>
          <w:szCs w:val="24"/>
        </w:rPr>
        <w:t>p</w:t>
      </w:r>
      <w:r>
        <w:rPr>
          <w:spacing w:val="-1"/>
          <w:sz w:val="24"/>
          <w:szCs w:val="24"/>
        </w:rPr>
        <w:t>e</w:t>
      </w:r>
      <w:r>
        <w:rPr>
          <w:spacing w:val="1"/>
          <w:sz w:val="24"/>
          <w:szCs w:val="24"/>
        </w:rPr>
        <w:t>r</w:t>
      </w:r>
      <w:r>
        <w:rPr>
          <w:spacing w:val="-1"/>
          <w:sz w:val="24"/>
          <w:szCs w:val="24"/>
        </w:rPr>
        <w:t>a</w:t>
      </w:r>
      <w:r>
        <w:rPr>
          <w:sz w:val="24"/>
          <w:szCs w:val="24"/>
        </w:rPr>
        <w:t>w</w:t>
      </w:r>
      <w:r>
        <w:rPr>
          <w:spacing w:val="-6"/>
          <w:sz w:val="24"/>
          <w:szCs w:val="24"/>
        </w:rPr>
        <w:t>a</w:t>
      </w:r>
      <w:r>
        <w:rPr>
          <w:spacing w:val="5"/>
          <w:sz w:val="24"/>
          <w:szCs w:val="24"/>
        </w:rPr>
        <w:t>t</w:t>
      </w:r>
      <w:r>
        <w:rPr>
          <w:spacing w:val="-1"/>
          <w:sz w:val="24"/>
          <w:szCs w:val="24"/>
        </w:rPr>
        <w:t>a</w:t>
      </w:r>
      <w:r>
        <w:rPr>
          <w:spacing w:val="-5"/>
          <w:sz w:val="24"/>
          <w:szCs w:val="24"/>
        </w:rPr>
        <w:t>n</w:t>
      </w:r>
      <w:r>
        <w:rPr>
          <w:sz w:val="24"/>
          <w:szCs w:val="24"/>
        </w:rPr>
        <w:t>n</w:t>
      </w:r>
      <w:r>
        <w:rPr>
          <w:spacing w:val="-5"/>
          <w:sz w:val="24"/>
          <w:szCs w:val="24"/>
        </w:rPr>
        <w:t>y</w:t>
      </w:r>
      <w:r>
        <w:rPr>
          <w:spacing w:val="-1"/>
          <w:sz w:val="24"/>
          <w:szCs w:val="24"/>
        </w:rPr>
        <w:t>a</w:t>
      </w:r>
      <w:r>
        <w:rPr>
          <w:sz w:val="24"/>
          <w:szCs w:val="24"/>
        </w:rPr>
        <w:t>.</w:t>
      </w:r>
      <w:r>
        <w:rPr>
          <w:spacing w:val="22"/>
          <w:sz w:val="24"/>
          <w:szCs w:val="24"/>
        </w:rPr>
        <w:t xml:space="preserve"> </w:t>
      </w:r>
      <w:r>
        <w:rPr>
          <w:spacing w:val="-2"/>
          <w:sz w:val="24"/>
          <w:szCs w:val="24"/>
        </w:rPr>
        <w:t>B</w:t>
      </w:r>
      <w:r>
        <w:rPr>
          <w:spacing w:val="-1"/>
          <w:sz w:val="24"/>
          <w:szCs w:val="24"/>
        </w:rPr>
        <w:t>a</w:t>
      </w:r>
      <w:r>
        <w:rPr>
          <w:sz w:val="24"/>
          <w:szCs w:val="24"/>
        </w:rPr>
        <w:t>n</w:t>
      </w:r>
      <w:r>
        <w:rPr>
          <w:spacing w:val="-5"/>
          <w:sz w:val="24"/>
          <w:szCs w:val="24"/>
        </w:rPr>
        <w:t>y</w:t>
      </w:r>
      <w:r>
        <w:rPr>
          <w:spacing w:val="-1"/>
          <w:sz w:val="24"/>
          <w:szCs w:val="24"/>
        </w:rPr>
        <w:t>a</w:t>
      </w:r>
      <w:r>
        <w:rPr>
          <w:sz w:val="24"/>
          <w:szCs w:val="24"/>
        </w:rPr>
        <w:t>k</w:t>
      </w:r>
      <w:r>
        <w:rPr>
          <w:spacing w:val="14"/>
          <w:sz w:val="24"/>
          <w:szCs w:val="24"/>
        </w:rPr>
        <w:t xml:space="preserve"> </w:t>
      </w:r>
      <w:r>
        <w:rPr>
          <w:spacing w:val="-9"/>
          <w:sz w:val="24"/>
          <w:szCs w:val="24"/>
        </w:rPr>
        <w:t>m</w:t>
      </w:r>
      <w:r>
        <w:rPr>
          <w:spacing w:val="-1"/>
          <w:sz w:val="24"/>
          <w:szCs w:val="24"/>
        </w:rPr>
        <w:t>e</w:t>
      </w:r>
      <w:r>
        <w:rPr>
          <w:spacing w:val="5"/>
          <w:sz w:val="24"/>
          <w:szCs w:val="24"/>
        </w:rPr>
        <w:t>to</w:t>
      </w:r>
      <w:r>
        <w:rPr>
          <w:sz w:val="24"/>
          <w:szCs w:val="24"/>
        </w:rPr>
        <w:t>de</w:t>
      </w:r>
      <w:r>
        <w:rPr>
          <w:spacing w:val="4"/>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5"/>
          <w:sz w:val="24"/>
          <w:szCs w:val="24"/>
        </w:rPr>
        <w:t>d</w:t>
      </w:r>
      <w:r>
        <w:rPr>
          <w:spacing w:val="-9"/>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12"/>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16"/>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g</w:t>
      </w:r>
      <w:r>
        <w:rPr>
          <w:spacing w:val="4"/>
          <w:sz w:val="24"/>
          <w:szCs w:val="24"/>
        </w:rPr>
        <w:t>a</w:t>
      </w:r>
      <w:r>
        <w:rPr>
          <w:sz w:val="24"/>
          <w:szCs w:val="24"/>
        </w:rPr>
        <w:t>n</w:t>
      </w:r>
      <w:r>
        <w:rPr>
          <w:spacing w:val="-12"/>
          <w:sz w:val="24"/>
          <w:szCs w:val="24"/>
        </w:rPr>
        <w:t xml:space="preserve"> </w:t>
      </w:r>
      <w:r>
        <w:rPr>
          <w:sz w:val="24"/>
          <w:szCs w:val="24"/>
        </w:rPr>
        <w:t>p</w:t>
      </w:r>
      <w:r>
        <w:rPr>
          <w:spacing w:val="1"/>
          <w:sz w:val="24"/>
          <w:szCs w:val="24"/>
        </w:rPr>
        <w:t>r</w:t>
      </w:r>
      <w:r>
        <w:rPr>
          <w:spacing w:val="5"/>
          <w:sz w:val="24"/>
          <w:szCs w:val="24"/>
        </w:rPr>
        <w:t>o</w:t>
      </w:r>
      <w:r>
        <w:rPr>
          <w:spacing w:val="-10"/>
          <w:sz w:val="24"/>
          <w:szCs w:val="24"/>
        </w:rPr>
        <w:t>y</w:t>
      </w:r>
      <w:r>
        <w:rPr>
          <w:spacing w:val="-1"/>
          <w:sz w:val="24"/>
          <w:szCs w:val="24"/>
        </w:rPr>
        <w:t>e</w:t>
      </w:r>
      <w:r>
        <w:rPr>
          <w:sz w:val="24"/>
          <w:szCs w:val="24"/>
        </w:rPr>
        <w:t>k</w:t>
      </w:r>
      <w:r>
        <w:rPr>
          <w:spacing w:val="-7"/>
          <w:sz w:val="24"/>
          <w:szCs w:val="24"/>
        </w:rPr>
        <w:t xml:space="preserve"> </w:t>
      </w:r>
      <w:r>
        <w:rPr>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gk</w:t>
      </w:r>
      <w:r>
        <w:rPr>
          <w:spacing w:val="-1"/>
          <w:sz w:val="24"/>
          <w:szCs w:val="24"/>
        </w:rPr>
        <w:t>a</w:t>
      </w:r>
      <w:r>
        <w:rPr>
          <w:sz w:val="24"/>
          <w:szCs w:val="24"/>
        </w:rPr>
        <w:t>t</w:t>
      </w:r>
      <w:r>
        <w:rPr>
          <w:spacing w:val="-2"/>
          <w:sz w:val="24"/>
          <w:szCs w:val="24"/>
        </w:rPr>
        <w:t xml:space="preserve"> </w:t>
      </w:r>
      <w:r>
        <w:rPr>
          <w:spacing w:val="-4"/>
          <w:sz w:val="24"/>
          <w:szCs w:val="24"/>
        </w:rPr>
        <w:t>l</w:t>
      </w:r>
      <w:r>
        <w:rPr>
          <w:spacing w:val="5"/>
          <w:sz w:val="24"/>
          <w:szCs w:val="24"/>
        </w:rPr>
        <w:t>u</w:t>
      </w:r>
      <w:r>
        <w:rPr>
          <w:spacing w:val="-5"/>
          <w:sz w:val="24"/>
          <w:szCs w:val="24"/>
        </w:rPr>
        <w:t>n</w:t>
      </w:r>
      <w:r>
        <w:rPr>
          <w:spacing w:val="-1"/>
          <w:sz w:val="24"/>
          <w:szCs w:val="24"/>
        </w:rPr>
        <w:t>a</w:t>
      </w:r>
      <w:r>
        <w:rPr>
          <w:sz w:val="24"/>
          <w:szCs w:val="24"/>
        </w:rPr>
        <w:t>k</w:t>
      </w:r>
      <w:r>
        <w:rPr>
          <w:spacing w:val="-2"/>
          <w:sz w:val="24"/>
          <w:szCs w:val="24"/>
        </w:rPr>
        <w:t xml:space="preserve"> </w:t>
      </w:r>
      <w:r>
        <w:rPr>
          <w:spacing w:val="-4"/>
          <w:sz w:val="24"/>
          <w:szCs w:val="24"/>
        </w:rPr>
        <w:t>i</w:t>
      </w:r>
      <w:r>
        <w:rPr>
          <w:sz w:val="24"/>
          <w:szCs w:val="24"/>
        </w:rPr>
        <w:t>n</w:t>
      </w:r>
      <w:r>
        <w:rPr>
          <w:spacing w:val="-4"/>
          <w:sz w:val="24"/>
          <w:szCs w:val="24"/>
        </w:rPr>
        <w:t>i</w:t>
      </w:r>
      <w:r>
        <w:rPr>
          <w:sz w:val="24"/>
          <w:szCs w:val="24"/>
        </w:rPr>
        <w:t>,</w:t>
      </w:r>
      <w:r>
        <w:rPr>
          <w:spacing w:val="-5"/>
          <w:sz w:val="24"/>
          <w:szCs w:val="24"/>
        </w:rPr>
        <w:t xml:space="preserve"> </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12"/>
          <w:sz w:val="24"/>
          <w:szCs w:val="24"/>
        </w:rPr>
        <w:t xml:space="preserve"> </w:t>
      </w:r>
      <w:r>
        <w:rPr>
          <w:spacing w:val="-2"/>
          <w:sz w:val="24"/>
          <w:szCs w:val="24"/>
        </w:rPr>
        <w:t>s</w:t>
      </w:r>
      <w:r>
        <w:rPr>
          <w:spacing w:val="-1"/>
          <w:sz w:val="24"/>
          <w:szCs w:val="24"/>
        </w:rPr>
        <w:t>a</w:t>
      </w:r>
      <w:r>
        <w:rPr>
          <w:spacing w:val="5"/>
          <w:sz w:val="24"/>
          <w:szCs w:val="24"/>
        </w:rPr>
        <w:t>t</w:t>
      </w:r>
      <w:r>
        <w:rPr>
          <w:sz w:val="24"/>
          <w:szCs w:val="24"/>
        </w:rPr>
        <w:t>un</w:t>
      </w:r>
      <w:r>
        <w:rPr>
          <w:spacing w:val="-5"/>
          <w:sz w:val="24"/>
          <w:szCs w:val="24"/>
        </w:rPr>
        <w:t>y</w:t>
      </w:r>
      <w:r>
        <w:rPr>
          <w:sz w:val="24"/>
          <w:szCs w:val="24"/>
        </w:rPr>
        <w:t>a</w:t>
      </w:r>
      <w:r>
        <w:rPr>
          <w:spacing w:val="-8"/>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h </w:t>
      </w:r>
      <w:r w:rsidR="00716C14">
        <w:rPr>
          <w:spacing w:val="-4"/>
          <w:sz w:val="24"/>
          <w:szCs w:val="24"/>
        </w:rPr>
        <w:t>model</w:t>
      </w:r>
      <w:r>
        <w:rPr>
          <w:spacing w:val="-8"/>
          <w:sz w:val="24"/>
          <w:szCs w:val="24"/>
        </w:rPr>
        <w:t xml:space="preserve"> </w:t>
      </w:r>
      <w:r>
        <w:rPr>
          <w:sz w:val="24"/>
          <w:szCs w:val="24"/>
        </w:rPr>
        <w:t>w</w:t>
      </w:r>
      <w:r>
        <w:rPr>
          <w:spacing w:val="-6"/>
          <w:sz w:val="24"/>
          <w:szCs w:val="24"/>
        </w:rPr>
        <w:t>a</w:t>
      </w:r>
      <w:r>
        <w:rPr>
          <w:spacing w:val="5"/>
          <w:sz w:val="24"/>
          <w:szCs w:val="24"/>
        </w:rPr>
        <w:t>t</w:t>
      </w:r>
      <w:r>
        <w:rPr>
          <w:spacing w:val="-1"/>
          <w:sz w:val="24"/>
          <w:szCs w:val="24"/>
        </w:rPr>
        <w:t>e</w:t>
      </w:r>
      <w:r>
        <w:rPr>
          <w:spacing w:val="1"/>
          <w:sz w:val="24"/>
          <w:szCs w:val="24"/>
        </w:rPr>
        <w:t>r</w:t>
      </w:r>
      <w:r>
        <w:rPr>
          <w:spacing w:val="-8"/>
          <w:sz w:val="24"/>
          <w:szCs w:val="24"/>
        </w:rPr>
        <w:t>f</w:t>
      </w:r>
      <w:r>
        <w:rPr>
          <w:spacing w:val="4"/>
          <w:sz w:val="24"/>
          <w:szCs w:val="24"/>
        </w:rPr>
        <w:t>a</w:t>
      </w:r>
      <w:r>
        <w:rPr>
          <w:spacing w:val="-4"/>
          <w:sz w:val="24"/>
          <w:szCs w:val="24"/>
        </w:rPr>
        <w:t>l</w:t>
      </w:r>
      <w:r>
        <w:rPr>
          <w:sz w:val="24"/>
          <w:szCs w:val="24"/>
        </w:rPr>
        <w:t>l</w:t>
      </w:r>
      <w:r w:rsidR="00716C14">
        <w:rPr>
          <w:sz w:val="24"/>
          <w:szCs w:val="24"/>
        </w:rPr>
        <w:t>.</w:t>
      </w:r>
      <w:r>
        <w:rPr>
          <w:spacing w:val="-9"/>
          <w:sz w:val="24"/>
          <w:szCs w:val="24"/>
        </w:rPr>
        <w:t xml:space="preserve"> </w:t>
      </w:r>
      <w:r>
        <w:rPr>
          <w:spacing w:val="-2"/>
          <w:sz w:val="24"/>
          <w:szCs w:val="24"/>
        </w:rPr>
        <w:t>M</w:t>
      </w:r>
      <w:r>
        <w:rPr>
          <w:spacing w:val="5"/>
          <w:sz w:val="24"/>
          <w:szCs w:val="24"/>
        </w:rPr>
        <w:t>o</w:t>
      </w:r>
      <w:r>
        <w:rPr>
          <w:sz w:val="24"/>
          <w:szCs w:val="24"/>
        </w:rPr>
        <w:t>d</w:t>
      </w:r>
      <w:r>
        <w:rPr>
          <w:spacing w:val="4"/>
          <w:sz w:val="24"/>
          <w:szCs w:val="24"/>
        </w:rPr>
        <w:t>e</w:t>
      </w:r>
      <w:r>
        <w:rPr>
          <w:sz w:val="24"/>
          <w:szCs w:val="24"/>
        </w:rPr>
        <w:t>l</w:t>
      </w:r>
      <w:r>
        <w:rPr>
          <w:spacing w:val="-16"/>
          <w:sz w:val="24"/>
          <w:szCs w:val="24"/>
        </w:rPr>
        <w:t xml:space="preserve"> </w:t>
      </w:r>
      <w:r>
        <w:rPr>
          <w:sz w:val="24"/>
          <w:szCs w:val="24"/>
        </w:rPr>
        <w:t>w</w:t>
      </w:r>
      <w:r>
        <w:rPr>
          <w:spacing w:val="-1"/>
          <w:sz w:val="24"/>
          <w:szCs w:val="24"/>
        </w:rPr>
        <w:t>a</w:t>
      </w:r>
      <w:r>
        <w:rPr>
          <w:spacing w:val="5"/>
          <w:sz w:val="24"/>
          <w:szCs w:val="24"/>
        </w:rPr>
        <w:t>t</w:t>
      </w:r>
      <w:r>
        <w:rPr>
          <w:spacing w:val="-1"/>
          <w:sz w:val="24"/>
          <w:szCs w:val="24"/>
        </w:rPr>
        <w:t>e</w:t>
      </w:r>
      <w:r>
        <w:rPr>
          <w:spacing w:val="1"/>
          <w:sz w:val="24"/>
          <w:szCs w:val="24"/>
        </w:rPr>
        <w:t>r</w:t>
      </w:r>
      <w:r>
        <w:rPr>
          <w:spacing w:val="-3"/>
          <w:sz w:val="24"/>
          <w:szCs w:val="24"/>
        </w:rPr>
        <w:t>f</w:t>
      </w:r>
      <w:r>
        <w:rPr>
          <w:spacing w:val="4"/>
          <w:sz w:val="24"/>
          <w:szCs w:val="24"/>
        </w:rPr>
        <w:t>a</w:t>
      </w:r>
      <w:r>
        <w:rPr>
          <w:spacing w:val="-4"/>
          <w:sz w:val="24"/>
          <w:szCs w:val="24"/>
        </w:rPr>
        <w:t>l</w:t>
      </w:r>
      <w:r>
        <w:rPr>
          <w:sz w:val="24"/>
          <w:szCs w:val="24"/>
        </w:rPr>
        <w:t>l</w:t>
      </w:r>
      <w:r>
        <w:rPr>
          <w:spacing w:val="-7"/>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7"/>
          <w:sz w:val="24"/>
          <w:szCs w:val="24"/>
        </w:rPr>
        <w:t xml:space="preserve"> </w:t>
      </w:r>
      <w:r>
        <w:rPr>
          <w:spacing w:val="-9"/>
          <w:sz w:val="24"/>
          <w:szCs w:val="24"/>
        </w:rPr>
        <w:t>m</w:t>
      </w:r>
      <w:r>
        <w:rPr>
          <w:spacing w:val="5"/>
          <w:sz w:val="24"/>
          <w:szCs w:val="24"/>
        </w:rPr>
        <w:t>o</w:t>
      </w:r>
      <w:r>
        <w:rPr>
          <w:sz w:val="24"/>
          <w:szCs w:val="24"/>
        </w:rPr>
        <w:t>d</w:t>
      </w:r>
      <w:r>
        <w:rPr>
          <w:spacing w:val="4"/>
          <w:sz w:val="24"/>
          <w:szCs w:val="24"/>
        </w:rPr>
        <w:t>e</w:t>
      </w:r>
      <w:r>
        <w:rPr>
          <w:sz w:val="24"/>
          <w:szCs w:val="24"/>
        </w:rPr>
        <w:t>l</w:t>
      </w:r>
      <w:r>
        <w:rPr>
          <w:spacing w:val="-16"/>
          <w:sz w:val="24"/>
          <w:szCs w:val="24"/>
        </w:rPr>
        <w:t xml:space="preserve"> </w:t>
      </w:r>
      <w:r>
        <w:rPr>
          <w:sz w:val="24"/>
          <w:szCs w:val="24"/>
        </w:rPr>
        <w:t>p</w:t>
      </w:r>
      <w:r>
        <w:rPr>
          <w:spacing w:val="5"/>
          <w:sz w:val="24"/>
          <w:szCs w:val="24"/>
        </w:rPr>
        <w:t>u</w:t>
      </w:r>
      <w:r>
        <w:rPr>
          <w:sz w:val="24"/>
          <w:szCs w:val="24"/>
        </w:rPr>
        <w:t>bl</w:t>
      </w:r>
      <w:r>
        <w:rPr>
          <w:spacing w:val="-4"/>
          <w:sz w:val="24"/>
          <w:szCs w:val="24"/>
        </w:rPr>
        <w:t>i</w:t>
      </w:r>
      <w:r>
        <w:rPr>
          <w:sz w:val="24"/>
          <w:szCs w:val="24"/>
        </w:rPr>
        <w:t>k</w:t>
      </w:r>
      <w:r>
        <w:rPr>
          <w:spacing w:val="4"/>
          <w:sz w:val="24"/>
          <w:szCs w:val="24"/>
        </w:rPr>
        <w:t>a</w:t>
      </w:r>
      <w:r>
        <w:rPr>
          <w:spacing w:val="2"/>
          <w:sz w:val="24"/>
          <w:szCs w:val="24"/>
        </w:rPr>
        <w:t>s</w:t>
      </w:r>
      <w:r>
        <w:rPr>
          <w:sz w:val="24"/>
          <w:szCs w:val="24"/>
        </w:rPr>
        <w:t>i</w:t>
      </w:r>
      <w:r>
        <w:rPr>
          <w:spacing w:val="-16"/>
          <w:sz w:val="24"/>
          <w:szCs w:val="24"/>
        </w:rPr>
        <w:t xml:space="preserve"> </w:t>
      </w:r>
      <w:r>
        <w:rPr>
          <w:sz w:val="24"/>
          <w:szCs w:val="24"/>
        </w:rPr>
        <w:t>p</w:t>
      </w:r>
      <w:r>
        <w:rPr>
          <w:spacing w:val="-1"/>
          <w:sz w:val="24"/>
          <w:szCs w:val="24"/>
        </w:rPr>
        <w:t>e</w:t>
      </w:r>
      <w:r>
        <w:rPr>
          <w:spacing w:val="1"/>
          <w:sz w:val="24"/>
          <w:szCs w:val="24"/>
        </w:rPr>
        <w:t>r</w:t>
      </w:r>
      <w:r>
        <w:rPr>
          <w:spacing w:val="5"/>
          <w:sz w:val="24"/>
          <w:szCs w:val="24"/>
        </w:rPr>
        <w:t>t</w:t>
      </w:r>
      <w:r>
        <w:rPr>
          <w:spacing w:val="4"/>
          <w:sz w:val="24"/>
          <w:szCs w:val="24"/>
        </w:rPr>
        <w:t>a</w:t>
      </w:r>
      <w:r>
        <w:rPr>
          <w:spacing w:val="-9"/>
          <w:sz w:val="24"/>
          <w:szCs w:val="24"/>
        </w:rPr>
        <w:t>m</w:t>
      </w:r>
      <w:r>
        <w:rPr>
          <w:sz w:val="24"/>
          <w:szCs w:val="24"/>
        </w:rPr>
        <w:t>a</w:t>
      </w:r>
      <w:r>
        <w:rPr>
          <w:spacing w:val="-8"/>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16"/>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 p</w:t>
      </w:r>
      <w:r>
        <w:rPr>
          <w:spacing w:val="-1"/>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g</w:t>
      </w:r>
      <w:r>
        <w:rPr>
          <w:spacing w:val="4"/>
          <w:sz w:val="24"/>
          <w:szCs w:val="24"/>
        </w:rPr>
        <w:t>a</w:t>
      </w:r>
      <w:r>
        <w:rPr>
          <w:sz w:val="24"/>
          <w:szCs w:val="24"/>
        </w:rPr>
        <w:t>n 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w:t>
      </w:r>
      <w:r>
        <w:rPr>
          <w:spacing w:val="5"/>
          <w:sz w:val="24"/>
          <w:szCs w:val="24"/>
        </w:rPr>
        <w:t>k</w:t>
      </w:r>
      <w:r>
        <w:rPr>
          <w:spacing w:val="-1"/>
          <w:sz w:val="24"/>
          <w:szCs w:val="24"/>
        </w:rPr>
        <w:t>a</w:t>
      </w:r>
      <w:r>
        <w:rPr>
          <w:sz w:val="24"/>
          <w:szCs w:val="24"/>
        </w:rPr>
        <w:t>t</w:t>
      </w:r>
      <w:r>
        <w:rPr>
          <w:spacing w:val="10"/>
          <w:sz w:val="24"/>
          <w:szCs w:val="24"/>
        </w:rPr>
        <w:t xml:space="preserve"> </w:t>
      </w:r>
      <w:r>
        <w:rPr>
          <w:spacing w:val="-9"/>
          <w:sz w:val="24"/>
          <w:szCs w:val="24"/>
        </w:rPr>
        <w:t>l</w:t>
      </w:r>
      <w:r>
        <w:rPr>
          <w:spacing w:val="5"/>
          <w:sz w:val="24"/>
          <w:szCs w:val="24"/>
        </w:rPr>
        <w:t>u</w:t>
      </w:r>
      <w:r>
        <w:rPr>
          <w:spacing w:val="-5"/>
          <w:sz w:val="24"/>
          <w:szCs w:val="24"/>
        </w:rPr>
        <w:t>n</w:t>
      </w:r>
      <w:r>
        <w:rPr>
          <w:spacing w:val="-1"/>
          <w:sz w:val="24"/>
          <w:szCs w:val="24"/>
        </w:rPr>
        <w:t>a</w:t>
      </w:r>
      <w:r>
        <w:rPr>
          <w:sz w:val="24"/>
          <w:szCs w:val="24"/>
        </w:rPr>
        <w:t>k</w:t>
      </w:r>
      <w:r>
        <w:rPr>
          <w:spacing w:val="10"/>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5"/>
          <w:sz w:val="24"/>
          <w:szCs w:val="24"/>
        </w:rPr>
        <w:t>b</w:t>
      </w:r>
      <w:r>
        <w:rPr>
          <w:spacing w:val="-1"/>
          <w:sz w:val="24"/>
          <w:szCs w:val="24"/>
        </w:rPr>
        <w:t>e</w:t>
      </w:r>
      <w:r>
        <w:rPr>
          <w:spacing w:val="1"/>
          <w:sz w:val="24"/>
          <w:szCs w:val="24"/>
        </w:rPr>
        <w:t>r</w:t>
      </w:r>
      <w:r>
        <w:rPr>
          <w:spacing w:val="4"/>
          <w:sz w:val="24"/>
          <w:szCs w:val="24"/>
        </w:rPr>
        <w:t>a</w:t>
      </w:r>
      <w:r>
        <w:rPr>
          <w:spacing w:val="-2"/>
          <w:sz w:val="24"/>
          <w:szCs w:val="24"/>
        </w:rPr>
        <w:t>s</w:t>
      </w:r>
      <w:r>
        <w:rPr>
          <w:spacing w:val="4"/>
          <w:sz w:val="24"/>
          <w:szCs w:val="24"/>
        </w:rPr>
        <w:t>a</w:t>
      </w:r>
      <w:r>
        <w:rPr>
          <w:sz w:val="24"/>
          <w:szCs w:val="24"/>
        </w:rPr>
        <w:t>l</w:t>
      </w:r>
      <w:r>
        <w:rPr>
          <w:spacing w:val="1"/>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1"/>
          <w:sz w:val="24"/>
          <w:szCs w:val="24"/>
        </w:rPr>
        <w:t xml:space="preserve"> </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3"/>
          <w:sz w:val="24"/>
          <w:szCs w:val="24"/>
        </w:rPr>
        <w:t xml:space="preserve"> </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y</w:t>
      </w:r>
      <w:r>
        <w:rPr>
          <w:spacing w:val="-1"/>
          <w:sz w:val="24"/>
          <w:szCs w:val="24"/>
        </w:rPr>
        <w:t>a</w:t>
      </w:r>
      <w:r>
        <w:rPr>
          <w:spacing w:val="-2"/>
          <w:sz w:val="24"/>
          <w:szCs w:val="24"/>
        </w:rPr>
        <w:t>s</w:t>
      </w:r>
      <w:r>
        <w:rPr>
          <w:sz w:val="24"/>
          <w:szCs w:val="24"/>
        </w:rPr>
        <w:t>a</w:t>
      </w:r>
      <w:r>
        <w:rPr>
          <w:spacing w:val="9"/>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1"/>
          <w:sz w:val="24"/>
          <w:szCs w:val="24"/>
        </w:rPr>
        <w:t xml:space="preserve"> </w:t>
      </w:r>
      <w:r>
        <w:rPr>
          <w:spacing w:val="-5"/>
          <w:sz w:val="24"/>
          <w:szCs w:val="24"/>
        </w:rPr>
        <w:t>y</w:t>
      </w:r>
      <w:r>
        <w:rPr>
          <w:spacing w:val="4"/>
          <w:sz w:val="24"/>
          <w:szCs w:val="24"/>
        </w:rPr>
        <w:t>a</w:t>
      </w:r>
      <w:r>
        <w:rPr>
          <w:sz w:val="24"/>
          <w:szCs w:val="24"/>
        </w:rPr>
        <w:t xml:space="preserve">ng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4"/>
          <w:sz w:val="24"/>
          <w:szCs w:val="24"/>
        </w:rPr>
        <w:t xml:space="preserve"> </w:t>
      </w:r>
      <w:r>
        <w:rPr>
          <w:spacing w:val="5"/>
          <w:sz w:val="24"/>
          <w:szCs w:val="24"/>
        </w:rPr>
        <w:t>u</w:t>
      </w:r>
      <w:r>
        <w:rPr>
          <w:spacing w:val="-4"/>
          <w:sz w:val="24"/>
          <w:szCs w:val="24"/>
        </w:rPr>
        <w:t>m</w:t>
      </w:r>
      <w:r>
        <w:rPr>
          <w:spacing w:val="5"/>
          <w:sz w:val="24"/>
          <w:szCs w:val="24"/>
        </w:rPr>
        <w:t>u</w:t>
      </w:r>
      <w:r>
        <w:rPr>
          <w:sz w:val="24"/>
          <w:szCs w:val="24"/>
        </w:rPr>
        <w:t xml:space="preserve">m </w:t>
      </w:r>
      <w:r>
        <w:rPr>
          <w:spacing w:val="1"/>
          <w:sz w:val="24"/>
          <w:szCs w:val="24"/>
        </w:rPr>
        <w:t>(</w:t>
      </w:r>
      <w:r>
        <w:rPr>
          <w:spacing w:val="-2"/>
          <w:sz w:val="24"/>
          <w:szCs w:val="24"/>
        </w:rPr>
        <w:t>R</w:t>
      </w:r>
      <w:r>
        <w:rPr>
          <w:spacing w:val="9"/>
          <w:sz w:val="24"/>
          <w:szCs w:val="24"/>
        </w:rPr>
        <w:t>o</w:t>
      </w:r>
      <w:r>
        <w:rPr>
          <w:spacing w:val="-10"/>
          <w:sz w:val="24"/>
          <w:szCs w:val="24"/>
        </w:rPr>
        <w:t>y</w:t>
      </w:r>
      <w:r>
        <w:rPr>
          <w:spacing w:val="-1"/>
          <w:sz w:val="24"/>
          <w:szCs w:val="24"/>
        </w:rPr>
        <w:t>ce</w:t>
      </w:r>
      <w:r>
        <w:rPr>
          <w:sz w:val="24"/>
          <w:szCs w:val="24"/>
        </w:rPr>
        <w:t>,</w:t>
      </w:r>
      <w:r>
        <w:rPr>
          <w:spacing w:val="11"/>
          <w:sz w:val="24"/>
          <w:szCs w:val="24"/>
        </w:rPr>
        <w:t xml:space="preserve"> </w:t>
      </w:r>
      <w:r>
        <w:rPr>
          <w:sz w:val="24"/>
          <w:szCs w:val="24"/>
        </w:rPr>
        <w:t>1970</w:t>
      </w:r>
      <w:r>
        <w:rPr>
          <w:spacing w:val="5"/>
          <w:sz w:val="24"/>
          <w:szCs w:val="24"/>
        </w:rPr>
        <w:t>)</w:t>
      </w:r>
      <w:r>
        <w:rPr>
          <w:sz w:val="24"/>
          <w:szCs w:val="24"/>
        </w:rPr>
        <w:t>.</w:t>
      </w:r>
      <w:r>
        <w:rPr>
          <w:spacing w:val="6"/>
          <w:sz w:val="24"/>
          <w:szCs w:val="24"/>
        </w:rPr>
        <w:t xml:space="preserve"> </w:t>
      </w:r>
      <w:r>
        <w:rPr>
          <w:spacing w:val="-2"/>
          <w:sz w:val="24"/>
          <w:szCs w:val="24"/>
        </w:rPr>
        <w:t>M</w:t>
      </w:r>
      <w:r>
        <w:rPr>
          <w:spacing w:val="5"/>
          <w:sz w:val="24"/>
          <w:szCs w:val="24"/>
        </w:rPr>
        <w:t>o</w:t>
      </w:r>
      <w:r>
        <w:rPr>
          <w:sz w:val="24"/>
          <w:szCs w:val="24"/>
        </w:rPr>
        <w:t>d</w:t>
      </w:r>
      <w:r>
        <w:rPr>
          <w:spacing w:val="-1"/>
          <w:sz w:val="24"/>
          <w:szCs w:val="24"/>
        </w:rPr>
        <w:t>e</w:t>
      </w:r>
      <w:r>
        <w:rPr>
          <w:sz w:val="24"/>
          <w:szCs w:val="24"/>
        </w:rPr>
        <w:t>l w</w:t>
      </w:r>
      <w:r>
        <w:rPr>
          <w:spacing w:val="-1"/>
          <w:sz w:val="24"/>
          <w:szCs w:val="24"/>
        </w:rPr>
        <w:t>a</w:t>
      </w:r>
      <w:r>
        <w:rPr>
          <w:spacing w:val="5"/>
          <w:sz w:val="24"/>
          <w:szCs w:val="24"/>
        </w:rPr>
        <w:t>t</w:t>
      </w:r>
      <w:r>
        <w:rPr>
          <w:spacing w:val="-1"/>
          <w:sz w:val="24"/>
          <w:szCs w:val="24"/>
        </w:rPr>
        <w:t>e</w:t>
      </w:r>
      <w:r>
        <w:rPr>
          <w:spacing w:val="1"/>
          <w:sz w:val="24"/>
          <w:szCs w:val="24"/>
        </w:rPr>
        <w:t>r</w:t>
      </w:r>
      <w:r>
        <w:rPr>
          <w:spacing w:val="-8"/>
          <w:sz w:val="24"/>
          <w:szCs w:val="24"/>
        </w:rPr>
        <w:t>f</w:t>
      </w:r>
      <w:r>
        <w:rPr>
          <w:spacing w:val="4"/>
          <w:sz w:val="24"/>
          <w:szCs w:val="24"/>
        </w:rPr>
        <w:t>a</w:t>
      </w:r>
      <w:r>
        <w:rPr>
          <w:sz w:val="24"/>
          <w:szCs w:val="24"/>
        </w:rPr>
        <w:t>ll</w:t>
      </w:r>
      <w:r>
        <w:rPr>
          <w:spacing w:val="5"/>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1"/>
          <w:sz w:val="24"/>
          <w:szCs w:val="24"/>
        </w:rPr>
        <w:t>a</w:t>
      </w:r>
      <w:r>
        <w:rPr>
          <w:sz w:val="24"/>
          <w:szCs w:val="24"/>
        </w:rPr>
        <w:t>n</w:t>
      </w:r>
      <w:r>
        <w:rPr>
          <w:spacing w:val="4"/>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to</w:t>
      </w:r>
      <w:r>
        <w:rPr>
          <w:sz w:val="24"/>
          <w:szCs w:val="24"/>
        </w:rPr>
        <w:t>h</w:t>
      </w:r>
      <w:r>
        <w:rPr>
          <w:spacing w:val="4"/>
          <w:sz w:val="24"/>
          <w:szCs w:val="24"/>
        </w:rPr>
        <w:t xml:space="preserve"> </w:t>
      </w:r>
      <w:r>
        <w:rPr>
          <w:sz w:val="24"/>
          <w:szCs w:val="24"/>
        </w:rPr>
        <w:t>d</w:t>
      </w:r>
      <w:r>
        <w:rPr>
          <w:spacing w:val="-1"/>
          <w:sz w:val="24"/>
          <w:szCs w:val="24"/>
        </w:rPr>
        <w:t>a</w:t>
      </w:r>
      <w:r>
        <w:rPr>
          <w:spacing w:val="1"/>
          <w:sz w:val="24"/>
          <w:szCs w:val="24"/>
        </w:rPr>
        <w:t>r</w:t>
      </w:r>
      <w:r>
        <w:rPr>
          <w:sz w:val="24"/>
          <w:szCs w:val="24"/>
        </w:rPr>
        <w:t>i p</w:t>
      </w:r>
      <w:r>
        <w:rPr>
          <w:spacing w:val="-3"/>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7"/>
          <w:sz w:val="24"/>
          <w:szCs w:val="24"/>
        </w:rPr>
        <w:t xml:space="preserve"> </w:t>
      </w:r>
      <w:r>
        <w:rPr>
          <w:spacing w:val="-5"/>
          <w:sz w:val="24"/>
          <w:szCs w:val="24"/>
        </w:rPr>
        <w:t>y</w:t>
      </w:r>
      <w:r>
        <w:rPr>
          <w:spacing w:val="4"/>
          <w:sz w:val="24"/>
          <w:szCs w:val="24"/>
        </w:rPr>
        <w:t>a</w:t>
      </w:r>
      <w:r>
        <w:rPr>
          <w:sz w:val="24"/>
          <w:szCs w:val="24"/>
        </w:rPr>
        <w:t xml:space="preserve">ng </w:t>
      </w:r>
      <w:r>
        <w:rPr>
          <w:spacing w:val="-5"/>
          <w:sz w:val="24"/>
          <w:szCs w:val="24"/>
        </w:rPr>
        <w:t>b</w:t>
      </w:r>
      <w:r>
        <w:rPr>
          <w:spacing w:val="-1"/>
          <w:sz w:val="24"/>
          <w:szCs w:val="24"/>
        </w:rPr>
        <w:t>e</w:t>
      </w:r>
      <w:r>
        <w:rPr>
          <w:spacing w:val="1"/>
          <w:sz w:val="24"/>
          <w:szCs w:val="24"/>
        </w:rPr>
        <w:t>r</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k</w:t>
      </w:r>
      <w:r>
        <w:rPr>
          <w:spacing w:val="-1"/>
          <w:sz w:val="24"/>
          <w:szCs w:val="24"/>
        </w:rPr>
        <w:t>a</w:t>
      </w:r>
      <w:r>
        <w:rPr>
          <w:sz w:val="24"/>
          <w:szCs w:val="24"/>
        </w:rPr>
        <w:t>n</w:t>
      </w:r>
      <w:r>
        <w:rPr>
          <w:spacing w:val="5"/>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1"/>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pacing w:val="-1"/>
          <w:sz w:val="24"/>
          <w:szCs w:val="24"/>
        </w:rPr>
        <w:t>a</w:t>
      </w:r>
      <w:r>
        <w:rPr>
          <w:sz w:val="24"/>
          <w:szCs w:val="24"/>
        </w:rPr>
        <w:t>.</w:t>
      </w:r>
      <w:r>
        <w:rPr>
          <w:spacing w:val="12"/>
          <w:sz w:val="24"/>
          <w:szCs w:val="24"/>
        </w:rPr>
        <w:t xml:space="preserve"> </w:t>
      </w:r>
      <w:r w:rsidR="00716C14" w:rsidRPr="00716C14">
        <w:rPr>
          <w:sz w:val="24"/>
          <w:szCs w:val="24"/>
        </w:rPr>
        <w:t>M</w:t>
      </w:r>
      <w:r w:rsidR="00716C14">
        <w:rPr>
          <w:sz w:val="24"/>
          <w:szCs w:val="24"/>
        </w:rPr>
        <w:t>odel</w:t>
      </w:r>
      <w:r w:rsidR="00716C14" w:rsidRPr="00716C14">
        <w:rPr>
          <w:sz w:val="24"/>
          <w:szCs w:val="24"/>
        </w:rPr>
        <w:t xml:space="preserve"> ini menggambarkan pendekatan yang sistematis dan juga berurutan pada</w:t>
      </w:r>
      <w:r w:rsidR="00716C14">
        <w:rPr>
          <w:sz w:val="24"/>
          <w:szCs w:val="24"/>
        </w:rPr>
        <w:t xml:space="preserve"> </w:t>
      </w:r>
      <w:r w:rsidR="00716C14" w:rsidRPr="00716C14">
        <w:rPr>
          <w:sz w:val="24"/>
          <w:szCs w:val="24"/>
        </w:rPr>
        <w:t>pengembangan perangkat lunak, dimulai dengan spesifikasi kebutuhan pengguna lalu</w:t>
      </w:r>
      <w:r w:rsidR="00716C14">
        <w:rPr>
          <w:sz w:val="24"/>
          <w:szCs w:val="24"/>
        </w:rPr>
        <w:t xml:space="preserve"> </w:t>
      </w:r>
      <w:r w:rsidR="00716C14" w:rsidRPr="00716C14">
        <w:rPr>
          <w:sz w:val="24"/>
          <w:szCs w:val="24"/>
        </w:rPr>
        <w:t>berlanjut melalui tahapan-tahapan perencanaan (</w:t>
      </w:r>
      <w:r w:rsidR="00716C14" w:rsidRPr="00716C14">
        <w:rPr>
          <w:i/>
          <w:iCs/>
          <w:sz w:val="24"/>
          <w:szCs w:val="24"/>
        </w:rPr>
        <w:t>planning</w:t>
      </w:r>
      <w:r w:rsidR="00716C14" w:rsidRPr="00716C14">
        <w:rPr>
          <w:sz w:val="24"/>
          <w:szCs w:val="24"/>
        </w:rPr>
        <w:t>), permodelan (</w:t>
      </w:r>
      <w:r w:rsidR="00716C14" w:rsidRPr="00716C14">
        <w:rPr>
          <w:i/>
          <w:iCs/>
          <w:sz w:val="24"/>
          <w:szCs w:val="24"/>
        </w:rPr>
        <w:t>modeling</w:t>
      </w:r>
      <w:r w:rsidR="00716C14" w:rsidRPr="00716C14">
        <w:rPr>
          <w:sz w:val="24"/>
          <w:szCs w:val="24"/>
        </w:rPr>
        <w:t>),</w:t>
      </w:r>
      <w:r w:rsidR="00716C14">
        <w:rPr>
          <w:sz w:val="24"/>
          <w:szCs w:val="24"/>
        </w:rPr>
        <w:t xml:space="preserve"> </w:t>
      </w:r>
      <w:r w:rsidR="00716C14" w:rsidRPr="00716C14">
        <w:rPr>
          <w:sz w:val="24"/>
          <w:szCs w:val="24"/>
        </w:rPr>
        <w:t>konstruksi (</w:t>
      </w:r>
      <w:r w:rsidR="00716C14" w:rsidRPr="00716C14">
        <w:rPr>
          <w:i/>
          <w:iCs/>
          <w:sz w:val="24"/>
          <w:szCs w:val="24"/>
        </w:rPr>
        <w:t>construction</w:t>
      </w:r>
      <w:r w:rsidR="00716C14" w:rsidRPr="00716C14">
        <w:rPr>
          <w:sz w:val="24"/>
          <w:szCs w:val="24"/>
        </w:rPr>
        <w:t>), serta penyerahan sistem ke para pelanggan/pengguna</w:t>
      </w:r>
      <w:r w:rsidR="00716C14">
        <w:rPr>
          <w:sz w:val="24"/>
          <w:szCs w:val="24"/>
        </w:rPr>
        <w:t xml:space="preserve"> </w:t>
      </w:r>
      <w:r w:rsidR="00716C14" w:rsidRPr="00716C14">
        <w:rPr>
          <w:sz w:val="24"/>
          <w:szCs w:val="24"/>
        </w:rPr>
        <w:t>(</w:t>
      </w:r>
      <w:r w:rsidR="00716C14" w:rsidRPr="00716C14">
        <w:rPr>
          <w:i/>
          <w:iCs/>
          <w:sz w:val="24"/>
          <w:szCs w:val="24"/>
        </w:rPr>
        <w:t>deployment</w:t>
      </w:r>
      <w:r w:rsidR="00716C14" w:rsidRPr="00716C14">
        <w:rPr>
          <w:sz w:val="24"/>
          <w:szCs w:val="24"/>
        </w:rPr>
        <w:t>), yang diakhiri dengan dukungan pada perangkat lunak lengkap yang</w:t>
      </w:r>
      <w:r w:rsidR="00716C14">
        <w:rPr>
          <w:sz w:val="24"/>
          <w:szCs w:val="24"/>
        </w:rPr>
        <w:t xml:space="preserve"> </w:t>
      </w:r>
      <w:r w:rsidR="00716C14" w:rsidRPr="00716C14">
        <w:rPr>
          <w:sz w:val="24"/>
          <w:szCs w:val="24"/>
        </w:rPr>
        <w:t>dihasilkan</w:t>
      </w:r>
      <w:r w:rsidR="00716C14">
        <w:rPr>
          <w:sz w:val="24"/>
          <w:szCs w:val="24"/>
        </w:rPr>
        <w:t>.</w:t>
      </w:r>
      <w:r>
        <w:rPr>
          <w:spacing w:val="7"/>
          <w:sz w:val="24"/>
          <w:szCs w:val="24"/>
        </w:rPr>
        <w:t xml:space="preserve"> </w:t>
      </w:r>
      <w:r>
        <w:rPr>
          <w:spacing w:val="-2"/>
          <w:sz w:val="24"/>
          <w:szCs w:val="24"/>
        </w:rPr>
        <w:t>B</w:t>
      </w:r>
      <w:r>
        <w:rPr>
          <w:spacing w:val="-1"/>
          <w:sz w:val="24"/>
          <w:szCs w:val="24"/>
        </w:rPr>
        <w:t>e</w:t>
      </w:r>
      <w:r>
        <w:rPr>
          <w:spacing w:val="6"/>
          <w:sz w:val="24"/>
          <w:szCs w:val="24"/>
        </w:rPr>
        <w:t>r</w:t>
      </w:r>
      <w:r>
        <w:rPr>
          <w:spacing w:val="-9"/>
          <w:sz w:val="24"/>
          <w:szCs w:val="24"/>
        </w:rPr>
        <w:t>i</w:t>
      </w:r>
      <w:r>
        <w:rPr>
          <w:sz w:val="24"/>
          <w:szCs w:val="24"/>
        </w:rPr>
        <w:t xml:space="preserve">kut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2"/>
          <w:sz w:val="24"/>
          <w:szCs w:val="24"/>
        </w:rPr>
        <w:t xml:space="preserve"> </w:t>
      </w:r>
      <w:r>
        <w:rPr>
          <w:spacing w:val="-9"/>
          <w:sz w:val="24"/>
          <w:szCs w:val="24"/>
        </w:rPr>
        <w:t>m</w:t>
      </w:r>
      <w:r>
        <w:rPr>
          <w:spacing w:val="5"/>
          <w:sz w:val="24"/>
          <w:szCs w:val="24"/>
        </w:rPr>
        <w:t>o</w:t>
      </w:r>
      <w:r>
        <w:rPr>
          <w:sz w:val="24"/>
          <w:szCs w:val="24"/>
        </w:rPr>
        <w:t>d</w:t>
      </w:r>
      <w:r>
        <w:rPr>
          <w:spacing w:val="4"/>
          <w:sz w:val="24"/>
          <w:szCs w:val="24"/>
        </w:rPr>
        <w:t>e</w:t>
      </w:r>
      <w:r>
        <w:rPr>
          <w:sz w:val="24"/>
          <w:szCs w:val="24"/>
        </w:rPr>
        <w:t>l</w:t>
      </w:r>
      <w:r>
        <w:rPr>
          <w:spacing w:val="-7"/>
          <w:sz w:val="24"/>
          <w:szCs w:val="24"/>
        </w:rPr>
        <w:t xml:space="preserve"> </w:t>
      </w:r>
      <w:r>
        <w:rPr>
          <w:sz w:val="24"/>
          <w:szCs w:val="24"/>
        </w:rPr>
        <w:t>w</w:t>
      </w:r>
      <w:r>
        <w:rPr>
          <w:spacing w:val="-1"/>
          <w:sz w:val="24"/>
          <w:szCs w:val="24"/>
        </w:rPr>
        <w:t>a</w:t>
      </w:r>
      <w:r>
        <w:rPr>
          <w:spacing w:val="5"/>
          <w:sz w:val="24"/>
          <w:szCs w:val="24"/>
        </w:rPr>
        <w:t>t</w:t>
      </w:r>
      <w:r>
        <w:rPr>
          <w:spacing w:val="-1"/>
          <w:sz w:val="24"/>
          <w:szCs w:val="24"/>
        </w:rPr>
        <w:t>e</w:t>
      </w:r>
      <w:r>
        <w:rPr>
          <w:spacing w:val="6"/>
          <w:sz w:val="24"/>
          <w:szCs w:val="24"/>
        </w:rPr>
        <w:t>r</w:t>
      </w:r>
      <w:r>
        <w:rPr>
          <w:spacing w:val="-8"/>
          <w:sz w:val="24"/>
          <w:szCs w:val="24"/>
        </w:rPr>
        <w:t>f</w:t>
      </w:r>
      <w:r>
        <w:rPr>
          <w:spacing w:val="4"/>
          <w:sz w:val="24"/>
          <w:szCs w:val="24"/>
        </w:rPr>
        <w:t>a</w:t>
      </w:r>
      <w:r>
        <w:rPr>
          <w:sz w:val="24"/>
          <w:szCs w:val="24"/>
        </w:rPr>
        <w:t>l</w:t>
      </w:r>
      <w:r>
        <w:rPr>
          <w:spacing w:val="-9"/>
          <w:sz w:val="24"/>
          <w:szCs w:val="24"/>
        </w:rPr>
        <w:t>l</w:t>
      </w:r>
      <w:r>
        <w:rPr>
          <w:sz w:val="24"/>
          <w:szCs w:val="24"/>
        </w:rPr>
        <w:t>.</w:t>
      </w:r>
    </w:p>
    <w:p w14:paraId="71F83DD0" w14:textId="77777777" w:rsidR="00B57C0E" w:rsidRDefault="00117D13">
      <w:pPr>
        <w:spacing w:before="24"/>
        <w:ind w:left="2463"/>
      </w:pPr>
      <w:r>
        <w:pict w14:anchorId="1B9A01E4">
          <v:shape id="_x0000_i1026" type="#_x0000_t75" style="width:242.45pt;height:142.65pt">
            <v:imagedata r:id="rId11" o:title=""/>
          </v:shape>
        </w:pict>
      </w:r>
    </w:p>
    <w:p w14:paraId="5B6856B6" w14:textId="77777777" w:rsidR="00B57C0E" w:rsidRDefault="00B57C0E">
      <w:pPr>
        <w:spacing w:before="7" w:line="100" w:lineRule="exact"/>
        <w:rPr>
          <w:sz w:val="11"/>
          <w:szCs w:val="11"/>
        </w:rPr>
      </w:pPr>
    </w:p>
    <w:p w14:paraId="4CD37196" w14:textId="77777777" w:rsidR="00B57C0E" w:rsidRDefault="00A54C8A">
      <w:pPr>
        <w:ind w:left="2964"/>
        <w:rPr>
          <w:sz w:val="23"/>
          <w:szCs w:val="23"/>
        </w:rPr>
      </w:pPr>
      <w:r>
        <w:rPr>
          <w:spacing w:val="1"/>
          <w:sz w:val="23"/>
          <w:szCs w:val="23"/>
        </w:rPr>
        <w:t>G</w:t>
      </w:r>
      <w:r>
        <w:rPr>
          <w:spacing w:val="-1"/>
          <w:sz w:val="23"/>
          <w:szCs w:val="23"/>
        </w:rPr>
        <w:t>a</w:t>
      </w:r>
      <w:r>
        <w:rPr>
          <w:spacing w:val="-2"/>
          <w:sz w:val="23"/>
          <w:szCs w:val="23"/>
        </w:rPr>
        <w:t>m</w:t>
      </w:r>
      <w:r>
        <w:rPr>
          <w:sz w:val="23"/>
          <w:szCs w:val="23"/>
        </w:rPr>
        <w:t>b</w:t>
      </w:r>
      <w:r>
        <w:rPr>
          <w:spacing w:val="-2"/>
          <w:sz w:val="23"/>
          <w:szCs w:val="23"/>
        </w:rPr>
        <w:t>a</w:t>
      </w:r>
      <w:r>
        <w:rPr>
          <w:sz w:val="23"/>
          <w:szCs w:val="23"/>
        </w:rPr>
        <w:t xml:space="preserve">r 1 </w:t>
      </w:r>
      <w:r>
        <w:rPr>
          <w:spacing w:val="1"/>
          <w:sz w:val="23"/>
          <w:szCs w:val="23"/>
        </w:rPr>
        <w:t>M</w:t>
      </w:r>
      <w:r>
        <w:rPr>
          <w:spacing w:val="-1"/>
          <w:sz w:val="23"/>
          <w:szCs w:val="23"/>
        </w:rPr>
        <w:t>e</w:t>
      </w:r>
      <w:r>
        <w:rPr>
          <w:spacing w:val="-2"/>
          <w:sz w:val="23"/>
          <w:szCs w:val="23"/>
        </w:rPr>
        <w:t>t</w:t>
      </w:r>
      <w:r>
        <w:rPr>
          <w:spacing w:val="-5"/>
          <w:sz w:val="23"/>
          <w:szCs w:val="23"/>
        </w:rPr>
        <w:t>o</w:t>
      </w:r>
      <w:r>
        <w:rPr>
          <w:spacing w:val="5"/>
          <w:sz w:val="23"/>
          <w:szCs w:val="23"/>
        </w:rPr>
        <w:t>d</w:t>
      </w:r>
      <w:r>
        <w:rPr>
          <w:sz w:val="23"/>
          <w:szCs w:val="23"/>
        </w:rPr>
        <w:t xml:space="preserve">e </w:t>
      </w:r>
      <w:r>
        <w:rPr>
          <w:i/>
          <w:spacing w:val="-5"/>
          <w:sz w:val="23"/>
          <w:szCs w:val="23"/>
        </w:rPr>
        <w:t>W</w:t>
      </w:r>
      <w:r>
        <w:rPr>
          <w:i/>
          <w:spacing w:val="5"/>
          <w:sz w:val="23"/>
          <w:szCs w:val="23"/>
        </w:rPr>
        <w:t>a</w:t>
      </w:r>
      <w:r>
        <w:rPr>
          <w:i/>
          <w:spacing w:val="-2"/>
          <w:sz w:val="23"/>
          <w:szCs w:val="23"/>
        </w:rPr>
        <w:t>t</w:t>
      </w:r>
      <w:r>
        <w:rPr>
          <w:i/>
          <w:spacing w:val="-1"/>
          <w:sz w:val="23"/>
          <w:szCs w:val="23"/>
        </w:rPr>
        <w:t>e</w:t>
      </w:r>
      <w:r>
        <w:rPr>
          <w:i/>
          <w:spacing w:val="1"/>
          <w:sz w:val="23"/>
          <w:szCs w:val="23"/>
        </w:rPr>
        <w:t>r</w:t>
      </w:r>
      <w:r>
        <w:rPr>
          <w:i/>
          <w:spacing w:val="-2"/>
          <w:sz w:val="23"/>
          <w:szCs w:val="23"/>
        </w:rPr>
        <w:t>f</w:t>
      </w:r>
      <w:r>
        <w:rPr>
          <w:i/>
          <w:sz w:val="23"/>
          <w:szCs w:val="23"/>
        </w:rPr>
        <w:t>a</w:t>
      </w:r>
      <w:r>
        <w:rPr>
          <w:i/>
          <w:spacing w:val="3"/>
          <w:sz w:val="23"/>
          <w:szCs w:val="23"/>
        </w:rPr>
        <w:t>l</w:t>
      </w:r>
      <w:r>
        <w:rPr>
          <w:i/>
          <w:sz w:val="23"/>
          <w:szCs w:val="23"/>
        </w:rPr>
        <w:t>l</w:t>
      </w:r>
      <w:r>
        <w:rPr>
          <w:i/>
          <w:spacing w:val="-1"/>
          <w:sz w:val="23"/>
          <w:szCs w:val="23"/>
        </w:rPr>
        <w:t xml:space="preserve"> </w:t>
      </w:r>
      <w:r>
        <w:rPr>
          <w:sz w:val="23"/>
          <w:szCs w:val="23"/>
        </w:rPr>
        <w:t>(R</w:t>
      </w:r>
      <w:r>
        <w:rPr>
          <w:spacing w:val="-5"/>
          <w:sz w:val="23"/>
          <w:szCs w:val="23"/>
        </w:rPr>
        <w:t>o</w:t>
      </w:r>
      <w:r>
        <w:rPr>
          <w:spacing w:val="5"/>
          <w:sz w:val="23"/>
          <w:szCs w:val="23"/>
        </w:rPr>
        <w:t>g</w:t>
      </w:r>
      <w:r>
        <w:rPr>
          <w:spacing w:val="-1"/>
          <w:sz w:val="23"/>
          <w:szCs w:val="23"/>
        </w:rPr>
        <w:t>e</w:t>
      </w:r>
      <w:r>
        <w:rPr>
          <w:sz w:val="23"/>
          <w:szCs w:val="23"/>
        </w:rPr>
        <w:t>r,</w:t>
      </w:r>
      <w:r>
        <w:rPr>
          <w:spacing w:val="1"/>
          <w:sz w:val="23"/>
          <w:szCs w:val="23"/>
        </w:rPr>
        <w:t xml:space="preserve"> </w:t>
      </w:r>
      <w:r>
        <w:rPr>
          <w:sz w:val="23"/>
          <w:szCs w:val="23"/>
        </w:rPr>
        <w:t>1970).</w:t>
      </w:r>
    </w:p>
    <w:p w14:paraId="66B96FCA" w14:textId="77777777" w:rsidR="00B57C0E" w:rsidRDefault="00B57C0E">
      <w:pPr>
        <w:spacing w:before="9" w:line="120" w:lineRule="exact"/>
        <w:rPr>
          <w:sz w:val="13"/>
          <w:szCs w:val="13"/>
        </w:rPr>
      </w:pPr>
    </w:p>
    <w:p w14:paraId="73029297" w14:textId="77777777" w:rsidR="00B57C0E" w:rsidRDefault="00A54C8A">
      <w:pPr>
        <w:ind w:left="995"/>
        <w:rPr>
          <w:sz w:val="24"/>
          <w:szCs w:val="24"/>
        </w:rPr>
      </w:pPr>
      <w:r>
        <w:rPr>
          <w:spacing w:val="-2"/>
          <w:sz w:val="24"/>
          <w:szCs w:val="24"/>
        </w:rPr>
        <w:t>M</w:t>
      </w:r>
      <w:r>
        <w:rPr>
          <w:spacing w:val="-1"/>
          <w:sz w:val="24"/>
          <w:szCs w:val="24"/>
        </w:rPr>
        <w:t>e</w:t>
      </w:r>
      <w:r>
        <w:rPr>
          <w:spacing w:val="5"/>
          <w:sz w:val="24"/>
          <w:szCs w:val="24"/>
        </w:rPr>
        <w:t>to</w:t>
      </w:r>
      <w:r>
        <w:rPr>
          <w:sz w:val="24"/>
          <w:szCs w:val="24"/>
        </w:rPr>
        <w:t>de</w:t>
      </w:r>
      <w:r>
        <w:rPr>
          <w:spacing w:val="-4"/>
          <w:sz w:val="24"/>
          <w:szCs w:val="24"/>
        </w:rPr>
        <w:t xml:space="preserve"> </w:t>
      </w:r>
      <w:r>
        <w:rPr>
          <w:spacing w:val="-6"/>
          <w:sz w:val="24"/>
          <w:szCs w:val="24"/>
        </w:rPr>
        <w:t>W</w:t>
      </w:r>
      <w:r>
        <w:rPr>
          <w:spacing w:val="-1"/>
          <w:sz w:val="24"/>
          <w:szCs w:val="24"/>
        </w:rPr>
        <w:t>a</w:t>
      </w:r>
      <w:r>
        <w:rPr>
          <w:spacing w:val="5"/>
          <w:sz w:val="24"/>
          <w:szCs w:val="24"/>
        </w:rPr>
        <w:t>t</w:t>
      </w:r>
      <w:r>
        <w:rPr>
          <w:spacing w:val="-1"/>
          <w:sz w:val="24"/>
          <w:szCs w:val="24"/>
        </w:rPr>
        <w:t>e</w:t>
      </w:r>
      <w:r>
        <w:rPr>
          <w:spacing w:val="1"/>
          <w:sz w:val="24"/>
          <w:szCs w:val="24"/>
        </w:rPr>
        <w:t>r</w:t>
      </w:r>
      <w:r>
        <w:rPr>
          <w:spacing w:val="-8"/>
          <w:sz w:val="24"/>
          <w:szCs w:val="24"/>
        </w:rPr>
        <w:t>f</w:t>
      </w:r>
      <w:r>
        <w:rPr>
          <w:spacing w:val="4"/>
          <w:sz w:val="24"/>
          <w:szCs w:val="24"/>
        </w:rPr>
        <w:t>a</w:t>
      </w:r>
      <w:r>
        <w:rPr>
          <w:sz w:val="24"/>
          <w:szCs w:val="24"/>
        </w:rPr>
        <w:t>ll</w:t>
      </w:r>
      <w:r>
        <w:rPr>
          <w:spacing w:val="-6"/>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d</w:t>
      </w:r>
      <w:r>
        <w:rPr>
          <w:spacing w:val="-9"/>
          <w:sz w:val="24"/>
          <w:szCs w:val="24"/>
        </w:rPr>
        <w:t>i</w:t>
      </w:r>
      <w:r>
        <w:rPr>
          <w:spacing w:val="6"/>
          <w:sz w:val="24"/>
          <w:szCs w:val="24"/>
        </w:rPr>
        <w:t>r</w:t>
      </w:r>
      <w:r>
        <w:rPr>
          <w:sz w:val="24"/>
          <w:szCs w:val="24"/>
        </w:rPr>
        <w:t>i</w:t>
      </w:r>
      <w:r>
        <w:rPr>
          <w:spacing w:val="-7"/>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2"/>
          <w:sz w:val="24"/>
          <w:szCs w:val="24"/>
        </w:rPr>
        <w:t xml:space="preserve"> </w:t>
      </w:r>
      <w:r>
        <w:rPr>
          <w:spacing w:val="-3"/>
          <w:sz w:val="24"/>
          <w:szCs w:val="24"/>
        </w:rPr>
        <w:t>f</w:t>
      </w:r>
      <w:r>
        <w:rPr>
          <w:spacing w:val="4"/>
          <w:sz w:val="24"/>
          <w:szCs w:val="24"/>
        </w:rPr>
        <w:t>a</w:t>
      </w:r>
      <w:r>
        <w:rPr>
          <w:spacing w:val="-2"/>
          <w:sz w:val="24"/>
          <w:szCs w:val="24"/>
        </w:rPr>
        <w:t>s</w:t>
      </w:r>
      <w:r>
        <w:rPr>
          <w:spacing w:val="4"/>
          <w:sz w:val="24"/>
          <w:szCs w:val="24"/>
        </w:rPr>
        <w:t>e</w:t>
      </w:r>
      <w:r>
        <w:rPr>
          <w:spacing w:val="6"/>
          <w:sz w:val="24"/>
          <w:szCs w:val="24"/>
        </w:rPr>
        <w:t>-</w:t>
      </w:r>
      <w:r>
        <w:rPr>
          <w:spacing w:val="-8"/>
          <w:sz w:val="24"/>
          <w:szCs w:val="24"/>
        </w:rPr>
        <w:t>f</w:t>
      </w:r>
      <w:r>
        <w:rPr>
          <w:spacing w:val="4"/>
          <w:sz w:val="24"/>
          <w:szCs w:val="24"/>
        </w:rPr>
        <w:t>a</w:t>
      </w:r>
      <w:r>
        <w:rPr>
          <w:spacing w:val="-2"/>
          <w:sz w:val="24"/>
          <w:szCs w:val="24"/>
        </w:rPr>
        <w:t>s</w:t>
      </w:r>
      <w:r>
        <w:rPr>
          <w:sz w:val="24"/>
          <w:szCs w:val="24"/>
        </w:rPr>
        <w:t>e</w:t>
      </w:r>
      <w:r>
        <w:rPr>
          <w:spacing w:val="1"/>
          <w:sz w:val="24"/>
          <w:szCs w:val="24"/>
        </w:rPr>
        <w:t xml:space="preserve"> </w:t>
      </w:r>
      <w:r>
        <w:rPr>
          <w:sz w:val="24"/>
          <w:szCs w:val="24"/>
        </w:rPr>
        <w:t>b</w:t>
      </w:r>
      <w:r>
        <w:rPr>
          <w:spacing w:val="-1"/>
          <w:sz w:val="24"/>
          <w:szCs w:val="24"/>
        </w:rPr>
        <w:t>e</w:t>
      </w:r>
      <w:r>
        <w:rPr>
          <w:spacing w:val="6"/>
          <w:sz w:val="24"/>
          <w:szCs w:val="24"/>
        </w:rPr>
        <w:t>r</w:t>
      </w:r>
      <w:r>
        <w:rPr>
          <w:spacing w:val="-9"/>
          <w:sz w:val="24"/>
          <w:szCs w:val="24"/>
        </w:rPr>
        <w:t>i</w:t>
      </w:r>
      <w:r>
        <w:rPr>
          <w:sz w:val="24"/>
          <w:szCs w:val="24"/>
        </w:rPr>
        <w:t>kut</w:t>
      </w:r>
      <w:r>
        <w:rPr>
          <w:spacing w:val="7"/>
          <w:sz w:val="24"/>
          <w:szCs w:val="24"/>
        </w:rPr>
        <w:t xml:space="preserve"> </w:t>
      </w:r>
      <w:r>
        <w:rPr>
          <w:sz w:val="24"/>
          <w:szCs w:val="24"/>
        </w:rPr>
        <w:t>:</w:t>
      </w:r>
    </w:p>
    <w:p w14:paraId="44BE8E83" w14:textId="77777777" w:rsidR="00B57C0E" w:rsidRDefault="00B57C0E">
      <w:pPr>
        <w:spacing w:before="7" w:line="120" w:lineRule="exact"/>
        <w:rPr>
          <w:sz w:val="13"/>
          <w:szCs w:val="13"/>
        </w:rPr>
      </w:pPr>
    </w:p>
    <w:p w14:paraId="5D6E018B" w14:textId="77777777" w:rsidR="00B57C0E" w:rsidRDefault="00A54C8A">
      <w:pPr>
        <w:ind w:left="986"/>
        <w:rPr>
          <w:sz w:val="24"/>
          <w:szCs w:val="24"/>
        </w:rPr>
      </w:pPr>
      <w:r w:rsidRPr="00673C97">
        <w:rPr>
          <w:iCs/>
          <w:spacing w:val="1"/>
          <w:sz w:val="24"/>
          <w:szCs w:val="24"/>
        </w:rPr>
        <w:t>a</w:t>
      </w:r>
      <w:r w:rsidRPr="00673C97">
        <w:rPr>
          <w:iCs/>
          <w:sz w:val="24"/>
          <w:szCs w:val="24"/>
        </w:rPr>
        <w:t>.</w:t>
      </w:r>
      <w:r>
        <w:rPr>
          <w:i/>
          <w:sz w:val="24"/>
          <w:szCs w:val="24"/>
        </w:rPr>
        <w:t xml:space="preserve">   </w:t>
      </w:r>
      <w:r>
        <w:rPr>
          <w:i/>
          <w:spacing w:val="16"/>
          <w:sz w:val="24"/>
          <w:szCs w:val="24"/>
        </w:rPr>
        <w:t xml:space="preserve"> </w:t>
      </w:r>
      <w:r>
        <w:rPr>
          <w:i/>
          <w:spacing w:val="2"/>
          <w:sz w:val="24"/>
          <w:szCs w:val="24"/>
        </w:rPr>
        <w:t>R</w:t>
      </w:r>
      <w:r>
        <w:rPr>
          <w:i/>
          <w:spacing w:val="-1"/>
          <w:sz w:val="24"/>
          <w:szCs w:val="24"/>
        </w:rPr>
        <w:t>e</w:t>
      </w:r>
      <w:r>
        <w:rPr>
          <w:i/>
          <w:sz w:val="24"/>
          <w:szCs w:val="24"/>
        </w:rPr>
        <w:t>qui</w:t>
      </w:r>
      <w:r>
        <w:rPr>
          <w:i/>
          <w:spacing w:val="-2"/>
          <w:sz w:val="24"/>
          <w:szCs w:val="24"/>
        </w:rPr>
        <w:t>r</w:t>
      </w:r>
      <w:r>
        <w:rPr>
          <w:i/>
          <w:spacing w:val="-1"/>
          <w:sz w:val="24"/>
          <w:szCs w:val="24"/>
        </w:rPr>
        <w:t>e</w:t>
      </w:r>
      <w:r>
        <w:rPr>
          <w:i/>
          <w:sz w:val="24"/>
          <w:szCs w:val="24"/>
        </w:rPr>
        <w:t>m</w:t>
      </w:r>
      <w:r>
        <w:rPr>
          <w:i/>
          <w:spacing w:val="-1"/>
          <w:sz w:val="24"/>
          <w:szCs w:val="24"/>
        </w:rPr>
        <w:t>e</w:t>
      </w:r>
      <w:r>
        <w:rPr>
          <w:i/>
          <w:sz w:val="24"/>
          <w:szCs w:val="24"/>
        </w:rPr>
        <w:t>n</w:t>
      </w:r>
      <w:r>
        <w:rPr>
          <w:i/>
          <w:spacing w:val="1"/>
          <w:sz w:val="24"/>
          <w:szCs w:val="24"/>
        </w:rPr>
        <w:t>t</w:t>
      </w:r>
      <w:r>
        <w:rPr>
          <w:i/>
          <w:sz w:val="24"/>
          <w:szCs w:val="24"/>
        </w:rPr>
        <w:t>s D</w:t>
      </w:r>
      <w:r>
        <w:rPr>
          <w:i/>
          <w:spacing w:val="-1"/>
          <w:sz w:val="24"/>
          <w:szCs w:val="24"/>
        </w:rPr>
        <w:t>e</w:t>
      </w:r>
      <w:r>
        <w:rPr>
          <w:i/>
          <w:spacing w:val="5"/>
          <w:sz w:val="24"/>
          <w:szCs w:val="24"/>
        </w:rPr>
        <w:t>f</w:t>
      </w:r>
      <w:r>
        <w:rPr>
          <w:i/>
          <w:sz w:val="24"/>
          <w:szCs w:val="24"/>
        </w:rPr>
        <w:t>in</w:t>
      </w:r>
      <w:r>
        <w:rPr>
          <w:i/>
          <w:spacing w:val="1"/>
          <w:sz w:val="24"/>
          <w:szCs w:val="24"/>
        </w:rPr>
        <w:t>i</w:t>
      </w:r>
      <w:r>
        <w:rPr>
          <w:i/>
          <w:sz w:val="24"/>
          <w:szCs w:val="24"/>
        </w:rPr>
        <w:t>t</w:t>
      </w:r>
      <w:r>
        <w:rPr>
          <w:i/>
          <w:spacing w:val="1"/>
          <w:sz w:val="24"/>
          <w:szCs w:val="24"/>
        </w:rPr>
        <w:t>i</w:t>
      </w:r>
      <w:r>
        <w:rPr>
          <w:i/>
          <w:sz w:val="24"/>
          <w:szCs w:val="24"/>
        </w:rPr>
        <w:t>on</w:t>
      </w:r>
    </w:p>
    <w:p w14:paraId="603E160C" w14:textId="77777777" w:rsidR="00B57C0E" w:rsidRDefault="00B57C0E">
      <w:pPr>
        <w:spacing w:before="2" w:line="140" w:lineRule="exact"/>
        <w:rPr>
          <w:sz w:val="14"/>
          <w:szCs w:val="14"/>
        </w:rPr>
      </w:pPr>
    </w:p>
    <w:p w14:paraId="48E0C16C" w14:textId="50D2F421" w:rsidR="00B57C0E" w:rsidRDefault="00673C97">
      <w:pPr>
        <w:spacing w:line="357" w:lineRule="auto"/>
        <w:ind w:left="1423" w:right="114"/>
        <w:jc w:val="both"/>
        <w:rPr>
          <w:sz w:val="24"/>
          <w:szCs w:val="24"/>
        </w:rPr>
        <w:sectPr w:rsidR="00B57C0E">
          <w:pgSz w:w="11920" w:h="16840"/>
          <w:pgMar w:top="1560" w:right="1300" w:bottom="280" w:left="1660" w:header="0" w:footer="499" w:gutter="0"/>
          <w:cols w:space="720"/>
        </w:sectPr>
      </w:pPr>
      <w:r w:rsidRPr="00673C97">
        <w:rPr>
          <w:spacing w:val="-4"/>
          <w:sz w:val="24"/>
          <w:szCs w:val="24"/>
        </w:rPr>
        <w:t>Tahap ini melibatkan pengumpulan informasi tentang solusi akhir untuk memenuhi kebutuhan dan pemahaman pelanggan. Ini melibatkan definisi yang jelas tentang tujuan pelanggan, harapan proyek, dan masalah produk akhir yang diharapkan bisa diselesaikan.</w:t>
      </w:r>
    </w:p>
    <w:p w14:paraId="716917C2" w14:textId="77777777" w:rsidR="00B57C0E" w:rsidRDefault="00A54C8A">
      <w:pPr>
        <w:spacing w:before="78"/>
        <w:ind w:left="966"/>
        <w:rPr>
          <w:sz w:val="24"/>
          <w:szCs w:val="24"/>
        </w:rPr>
      </w:pPr>
      <w:r w:rsidRPr="00673C97">
        <w:rPr>
          <w:iCs/>
          <w:spacing w:val="1"/>
          <w:sz w:val="24"/>
          <w:szCs w:val="24"/>
        </w:rPr>
        <w:lastRenderedPageBreak/>
        <w:t>b</w:t>
      </w:r>
      <w:r w:rsidRPr="00673C97">
        <w:rPr>
          <w:iCs/>
          <w:sz w:val="24"/>
          <w:szCs w:val="24"/>
        </w:rPr>
        <w:t>.</w:t>
      </w:r>
      <w:r>
        <w:rPr>
          <w:i/>
          <w:sz w:val="24"/>
          <w:szCs w:val="24"/>
        </w:rPr>
        <w:t xml:space="preserve">   </w:t>
      </w:r>
      <w:r>
        <w:rPr>
          <w:i/>
          <w:spacing w:val="16"/>
          <w:sz w:val="24"/>
          <w:szCs w:val="24"/>
        </w:rPr>
        <w:t xml:space="preserve"> </w:t>
      </w:r>
      <w:r>
        <w:rPr>
          <w:i/>
          <w:sz w:val="24"/>
          <w:szCs w:val="24"/>
        </w:rPr>
        <w:t>S</w:t>
      </w:r>
      <w:r>
        <w:rPr>
          <w:i/>
          <w:spacing w:val="-1"/>
          <w:sz w:val="24"/>
          <w:szCs w:val="24"/>
        </w:rPr>
        <w:t>y</w:t>
      </w:r>
      <w:r>
        <w:rPr>
          <w:i/>
          <w:spacing w:val="-2"/>
          <w:sz w:val="24"/>
          <w:szCs w:val="24"/>
        </w:rPr>
        <w:t>s</w:t>
      </w:r>
      <w:r>
        <w:rPr>
          <w:i/>
          <w:sz w:val="24"/>
          <w:szCs w:val="24"/>
        </w:rPr>
        <w:t>tem</w:t>
      </w:r>
      <w:r>
        <w:rPr>
          <w:i/>
          <w:spacing w:val="1"/>
          <w:sz w:val="24"/>
          <w:szCs w:val="24"/>
        </w:rPr>
        <w:t xml:space="preserve"> </w:t>
      </w:r>
      <w:r>
        <w:rPr>
          <w:i/>
          <w:sz w:val="24"/>
          <w:szCs w:val="24"/>
        </w:rPr>
        <w:t>and</w:t>
      </w:r>
      <w:r>
        <w:rPr>
          <w:i/>
          <w:spacing w:val="2"/>
          <w:sz w:val="24"/>
          <w:szCs w:val="24"/>
        </w:rPr>
        <w:t xml:space="preserve"> </w:t>
      </w:r>
      <w:r>
        <w:rPr>
          <w:i/>
          <w:sz w:val="24"/>
          <w:szCs w:val="24"/>
        </w:rPr>
        <w:t>So</w:t>
      </w:r>
      <w:r>
        <w:rPr>
          <w:i/>
          <w:spacing w:val="5"/>
          <w:sz w:val="24"/>
          <w:szCs w:val="24"/>
        </w:rPr>
        <w:t>f</w:t>
      </w:r>
      <w:r>
        <w:rPr>
          <w:i/>
          <w:sz w:val="24"/>
          <w:szCs w:val="24"/>
        </w:rPr>
        <w:t>t</w:t>
      </w:r>
      <w:r>
        <w:rPr>
          <w:i/>
          <w:spacing w:val="-11"/>
          <w:sz w:val="24"/>
          <w:szCs w:val="24"/>
        </w:rPr>
        <w:t>w</w:t>
      </w:r>
      <w:r>
        <w:rPr>
          <w:i/>
          <w:sz w:val="24"/>
          <w:szCs w:val="24"/>
        </w:rPr>
        <w:t>a</w:t>
      </w:r>
      <w:r>
        <w:rPr>
          <w:i/>
          <w:spacing w:val="2"/>
          <w:sz w:val="24"/>
          <w:szCs w:val="24"/>
        </w:rPr>
        <w:t>r</w:t>
      </w:r>
      <w:r>
        <w:rPr>
          <w:i/>
          <w:sz w:val="24"/>
          <w:szCs w:val="24"/>
        </w:rPr>
        <w:t>e</w:t>
      </w:r>
      <w:r>
        <w:rPr>
          <w:i/>
          <w:spacing w:val="3"/>
          <w:sz w:val="24"/>
          <w:szCs w:val="24"/>
        </w:rPr>
        <w:t xml:space="preserve"> </w:t>
      </w:r>
      <w:r>
        <w:rPr>
          <w:i/>
          <w:sz w:val="24"/>
          <w:szCs w:val="24"/>
        </w:rPr>
        <w:t>D</w:t>
      </w:r>
      <w:r>
        <w:rPr>
          <w:i/>
          <w:spacing w:val="-1"/>
          <w:sz w:val="24"/>
          <w:szCs w:val="24"/>
        </w:rPr>
        <w:t>e</w:t>
      </w:r>
      <w:r>
        <w:rPr>
          <w:i/>
          <w:spacing w:val="-2"/>
          <w:sz w:val="24"/>
          <w:szCs w:val="24"/>
        </w:rPr>
        <w:t>s</w:t>
      </w:r>
      <w:r>
        <w:rPr>
          <w:i/>
          <w:sz w:val="24"/>
          <w:szCs w:val="24"/>
        </w:rPr>
        <w:t>ign</w:t>
      </w:r>
    </w:p>
    <w:p w14:paraId="67C17146" w14:textId="1FDA114C" w:rsidR="00B57C0E" w:rsidRDefault="00673C97">
      <w:pPr>
        <w:spacing w:before="98" w:line="359" w:lineRule="auto"/>
        <w:ind w:left="1403" w:right="73"/>
        <w:jc w:val="both"/>
        <w:rPr>
          <w:sz w:val="24"/>
          <w:szCs w:val="24"/>
        </w:rPr>
      </w:pPr>
      <w:r>
        <w:rPr>
          <w:spacing w:val="-4"/>
          <w:sz w:val="24"/>
          <w:szCs w:val="24"/>
        </w:rPr>
        <w:t>F</w:t>
      </w:r>
      <w:r>
        <w:rPr>
          <w:spacing w:val="4"/>
          <w:sz w:val="24"/>
          <w:szCs w:val="24"/>
        </w:rPr>
        <w:t>a</w:t>
      </w:r>
      <w:r>
        <w:rPr>
          <w:spacing w:val="-2"/>
          <w:sz w:val="24"/>
          <w:szCs w:val="24"/>
        </w:rPr>
        <w:t>s</w:t>
      </w:r>
      <w:r>
        <w:rPr>
          <w:sz w:val="24"/>
          <w:szCs w:val="24"/>
        </w:rPr>
        <w:t>e</w:t>
      </w:r>
      <w:r>
        <w:rPr>
          <w:spacing w:val="-3"/>
          <w:sz w:val="24"/>
          <w:szCs w:val="24"/>
        </w:rPr>
        <w:t xml:space="preserve"> </w:t>
      </w:r>
      <w:r>
        <w:rPr>
          <w:spacing w:val="-4"/>
          <w:sz w:val="24"/>
          <w:szCs w:val="24"/>
        </w:rPr>
        <w:t>i</w:t>
      </w:r>
      <w:r>
        <w:rPr>
          <w:sz w:val="24"/>
          <w:szCs w:val="24"/>
        </w:rPr>
        <w:t>ni</w:t>
      </w:r>
      <w:r>
        <w:rPr>
          <w:spacing w:val="-12"/>
          <w:sz w:val="24"/>
          <w:szCs w:val="24"/>
        </w:rPr>
        <w:t xml:space="preserve"> </w:t>
      </w:r>
      <w:r>
        <w:rPr>
          <w:spacing w:val="5"/>
          <w:sz w:val="24"/>
          <w:szCs w:val="24"/>
        </w:rPr>
        <w:t>t</w:t>
      </w:r>
      <w:r>
        <w:rPr>
          <w:spacing w:val="-1"/>
          <w:sz w:val="24"/>
          <w:szCs w:val="24"/>
        </w:rPr>
        <w:t>e</w:t>
      </w:r>
      <w:r>
        <w:rPr>
          <w:spacing w:val="1"/>
          <w:sz w:val="24"/>
          <w:szCs w:val="24"/>
        </w:rPr>
        <w:t>r</w:t>
      </w:r>
      <w:r>
        <w:rPr>
          <w:sz w:val="24"/>
          <w:szCs w:val="24"/>
        </w:rPr>
        <w:t>d</w:t>
      </w:r>
      <w:r>
        <w:rPr>
          <w:spacing w:val="-4"/>
          <w:sz w:val="24"/>
          <w:szCs w:val="24"/>
        </w:rPr>
        <w:t>i</w:t>
      </w:r>
      <w:r>
        <w:rPr>
          <w:spacing w:val="2"/>
          <w:sz w:val="24"/>
          <w:szCs w:val="24"/>
        </w:rPr>
        <w:t>s</w:t>
      </w:r>
      <w:r>
        <w:rPr>
          <w:sz w:val="24"/>
          <w:szCs w:val="24"/>
        </w:rPr>
        <w:t>i</w:t>
      </w:r>
      <w:r>
        <w:rPr>
          <w:spacing w:val="-16"/>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7"/>
          <w:sz w:val="24"/>
          <w:szCs w:val="24"/>
        </w:rPr>
        <w:t xml:space="preserve"> </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4"/>
          <w:sz w:val="24"/>
          <w:szCs w:val="24"/>
        </w:rPr>
        <w:t>m</w:t>
      </w:r>
      <w:r>
        <w:rPr>
          <w:spacing w:val="4"/>
          <w:sz w:val="24"/>
          <w:szCs w:val="24"/>
        </w:rPr>
        <w:t>a</w:t>
      </w:r>
      <w:r>
        <w:rPr>
          <w:spacing w:val="-5"/>
          <w:sz w:val="24"/>
          <w:szCs w:val="24"/>
        </w:rPr>
        <w:t>n</w:t>
      </w:r>
      <w:r>
        <w:rPr>
          <w:sz w:val="24"/>
          <w:szCs w:val="24"/>
        </w:rPr>
        <w:t>a</w:t>
      </w:r>
      <w:r>
        <w:rPr>
          <w:spacing w:val="-8"/>
          <w:sz w:val="24"/>
          <w:szCs w:val="24"/>
        </w:rPr>
        <w:t xml:space="preserve"> </w:t>
      </w:r>
      <w:r>
        <w:rPr>
          <w:sz w:val="24"/>
          <w:szCs w:val="24"/>
        </w:rPr>
        <w:t>p</w:t>
      </w:r>
      <w:r>
        <w:rPr>
          <w:spacing w:val="-1"/>
          <w:sz w:val="24"/>
          <w:szCs w:val="24"/>
        </w:rPr>
        <w:t>e</w:t>
      </w:r>
      <w:r>
        <w:rPr>
          <w:spacing w:val="1"/>
          <w:sz w:val="24"/>
          <w:szCs w:val="24"/>
        </w:rPr>
        <w:t>r</w:t>
      </w:r>
      <w:r>
        <w:rPr>
          <w:spacing w:val="4"/>
          <w:sz w:val="24"/>
          <w:szCs w:val="24"/>
        </w:rPr>
        <w:t>a</w:t>
      </w:r>
      <w:r>
        <w:rPr>
          <w:sz w:val="24"/>
          <w:szCs w:val="24"/>
        </w:rPr>
        <w:t>ngk</w:t>
      </w:r>
      <w:r>
        <w:rPr>
          <w:spacing w:val="-1"/>
          <w:sz w:val="24"/>
          <w:szCs w:val="24"/>
        </w:rPr>
        <w:t>a</w:t>
      </w:r>
      <w:r>
        <w:rPr>
          <w:sz w:val="24"/>
          <w:szCs w:val="24"/>
        </w:rPr>
        <w:t>t</w:t>
      </w:r>
      <w:r>
        <w:rPr>
          <w:spacing w:val="-2"/>
          <w:sz w:val="24"/>
          <w:szCs w:val="24"/>
        </w:rPr>
        <w:t xml:space="preserve"> </w:t>
      </w:r>
      <w:r>
        <w:rPr>
          <w:spacing w:val="-9"/>
          <w:sz w:val="24"/>
          <w:szCs w:val="24"/>
        </w:rPr>
        <w:t>l</w:t>
      </w:r>
      <w:r>
        <w:rPr>
          <w:spacing w:val="5"/>
          <w:sz w:val="24"/>
          <w:szCs w:val="24"/>
        </w:rPr>
        <w:t>u</w:t>
      </w:r>
      <w:r>
        <w:rPr>
          <w:spacing w:val="-5"/>
          <w:sz w:val="24"/>
          <w:szCs w:val="24"/>
        </w:rPr>
        <w:t>n</w:t>
      </w:r>
      <w:r>
        <w:rPr>
          <w:spacing w:val="-1"/>
          <w:sz w:val="24"/>
          <w:szCs w:val="24"/>
        </w:rPr>
        <w:t>a</w:t>
      </w:r>
      <w:r>
        <w:rPr>
          <w:sz w:val="24"/>
          <w:szCs w:val="24"/>
        </w:rPr>
        <w:t>k</w:t>
      </w:r>
      <w:r>
        <w:rPr>
          <w:spacing w:val="-7"/>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12"/>
          <w:sz w:val="24"/>
          <w:szCs w:val="24"/>
        </w:rPr>
        <w:t xml:space="preserve"> </w:t>
      </w:r>
      <w:r>
        <w:rPr>
          <w:spacing w:val="5"/>
          <w:sz w:val="24"/>
          <w:szCs w:val="24"/>
        </w:rPr>
        <w:t>d</w:t>
      </w:r>
      <w:r>
        <w:rPr>
          <w:spacing w:val="-4"/>
          <w:sz w:val="24"/>
          <w:szCs w:val="24"/>
        </w:rPr>
        <w:t>i</w:t>
      </w:r>
      <w:r>
        <w:rPr>
          <w:spacing w:val="-5"/>
          <w:sz w:val="24"/>
          <w:szCs w:val="24"/>
        </w:rPr>
        <w:t>b</w:t>
      </w:r>
      <w:r>
        <w:rPr>
          <w:spacing w:val="4"/>
          <w:sz w:val="24"/>
          <w:szCs w:val="24"/>
        </w:rPr>
        <w:t>a</w:t>
      </w:r>
      <w:r>
        <w:rPr>
          <w:spacing w:val="-5"/>
          <w:sz w:val="24"/>
          <w:szCs w:val="24"/>
        </w:rPr>
        <w:t>n</w:t>
      </w:r>
      <w:r>
        <w:rPr>
          <w:sz w:val="24"/>
          <w:szCs w:val="24"/>
        </w:rPr>
        <w:t>g</w:t>
      </w:r>
      <w:r>
        <w:rPr>
          <w:spacing w:val="5"/>
          <w:sz w:val="24"/>
          <w:szCs w:val="24"/>
        </w:rPr>
        <w:t>u</w:t>
      </w:r>
      <w:r>
        <w:rPr>
          <w:spacing w:val="-5"/>
          <w:sz w:val="24"/>
          <w:szCs w:val="24"/>
        </w:rPr>
        <w:t>n</w:t>
      </w:r>
      <w:r>
        <w:rPr>
          <w:sz w:val="24"/>
          <w:szCs w:val="24"/>
        </w:rPr>
        <w:t xml:space="preserve">. </w:t>
      </w:r>
      <w:r w:rsidRPr="00673C97">
        <w:rPr>
          <w:spacing w:val="-4"/>
          <w:sz w:val="24"/>
          <w:szCs w:val="24"/>
        </w:rPr>
        <w:t>Fase ini dimulai dengan menggunakan informasi yang ditangkap di SRS dan menggunakan sumber daya yang tersedia untuk memberikan solusi untuk masalah dalam ruang lingkup.</w:t>
      </w:r>
      <w:r>
        <w:rPr>
          <w:spacing w:val="-4"/>
          <w:sz w:val="24"/>
          <w:szCs w:val="24"/>
        </w:rPr>
        <w:t xml:space="preserve"> Solusi yang diberikan berupa sebuah desain sistem yang telah dialokasikan ke kebutuhan, baik perangkat keras maupun perangkat lunak yang membentuk sistem arsitektur secara keseluruhan.</w:t>
      </w:r>
    </w:p>
    <w:p w14:paraId="032377C1" w14:textId="77777777" w:rsidR="00B57C0E" w:rsidRDefault="00A54C8A">
      <w:pPr>
        <w:spacing w:before="9"/>
        <w:ind w:left="966"/>
        <w:rPr>
          <w:sz w:val="24"/>
          <w:szCs w:val="24"/>
        </w:rPr>
      </w:pPr>
      <w:r w:rsidRPr="00673C97">
        <w:rPr>
          <w:iCs/>
          <w:sz w:val="24"/>
          <w:szCs w:val="24"/>
        </w:rPr>
        <w:t>c.</w:t>
      </w:r>
      <w:r>
        <w:rPr>
          <w:i/>
          <w:sz w:val="24"/>
          <w:szCs w:val="24"/>
        </w:rPr>
        <w:t xml:space="preserve">   </w:t>
      </w:r>
      <w:r>
        <w:rPr>
          <w:i/>
          <w:spacing w:val="31"/>
          <w:sz w:val="24"/>
          <w:szCs w:val="24"/>
        </w:rPr>
        <w:t xml:space="preserve"> </w:t>
      </w:r>
      <w:r>
        <w:rPr>
          <w:i/>
          <w:spacing w:val="1"/>
          <w:sz w:val="24"/>
          <w:szCs w:val="24"/>
        </w:rPr>
        <w:t>I</w:t>
      </w:r>
      <w:r>
        <w:rPr>
          <w:i/>
          <w:sz w:val="24"/>
          <w:szCs w:val="24"/>
        </w:rPr>
        <w:t>mpl</w:t>
      </w:r>
      <w:r>
        <w:rPr>
          <w:i/>
          <w:spacing w:val="-1"/>
          <w:sz w:val="24"/>
          <w:szCs w:val="24"/>
        </w:rPr>
        <w:t>e</w:t>
      </w:r>
      <w:r>
        <w:rPr>
          <w:i/>
          <w:sz w:val="24"/>
          <w:szCs w:val="24"/>
        </w:rPr>
        <w:t>m</w:t>
      </w:r>
      <w:r>
        <w:rPr>
          <w:i/>
          <w:spacing w:val="-1"/>
          <w:sz w:val="24"/>
          <w:szCs w:val="24"/>
        </w:rPr>
        <w:t>e</w:t>
      </w:r>
      <w:r>
        <w:rPr>
          <w:i/>
          <w:sz w:val="24"/>
          <w:szCs w:val="24"/>
        </w:rPr>
        <w:t>nta</w:t>
      </w:r>
      <w:r>
        <w:rPr>
          <w:i/>
          <w:spacing w:val="1"/>
          <w:sz w:val="24"/>
          <w:szCs w:val="24"/>
        </w:rPr>
        <w:t>t</w:t>
      </w:r>
      <w:r>
        <w:rPr>
          <w:i/>
          <w:sz w:val="24"/>
          <w:szCs w:val="24"/>
        </w:rPr>
        <w:t>ion</w:t>
      </w:r>
      <w:r>
        <w:rPr>
          <w:i/>
          <w:spacing w:val="3"/>
          <w:sz w:val="24"/>
          <w:szCs w:val="24"/>
        </w:rPr>
        <w:t xml:space="preserve"> </w:t>
      </w:r>
      <w:r>
        <w:rPr>
          <w:i/>
          <w:sz w:val="24"/>
          <w:szCs w:val="24"/>
        </w:rPr>
        <w:t>and</w:t>
      </w:r>
      <w:r>
        <w:rPr>
          <w:i/>
          <w:spacing w:val="2"/>
          <w:sz w:val="24"/>
          <w:szCs w:val="24"/>
        </w:rPr>
        <w:t xml:space="preserve"> </w:t>
      </w:r>
      <w:r>
        <w:rPr>
          <w:i/>
          <w:sz w:val="24"/>
          <w:szCs w:val="24"/>
        </w:rPr>
        <w:t xml:space="preserve">Unit </w:t>
      </w:r>
      <w:r>
        <w:rPr>
          <w:i/>
          <w:spacing w:val="1"/>
          <w:sz w:val="24"/>
          <w:szCs w:val="24"/>
        </w:rPr>
        <w:t>T</w:t>
      </w:r>
      <w:r>
        <w:rPr>
          <w:i/>
          <w:spacing w:val="-1"/>
          <w:sz w:val="24"/>
          <w:szCs w:val="24"/>
        </w:rPr>
        <w:t>e</w:t>
      </w:r>
      <w:r>
        <w:rPr>
          <w:i/>
          <w:spacing w:val="-2"/>
          <w:sz w:val="24"/>
          <w:szCs w:val="24"/>
        </w:rPr>
        <w:t>s</w:t>
      </w:r>
      <w:r>
        <w:rPr>
          <w:i/>
          <w:sz w:val="24"/>
          <w:szCs w:val="24"/>
        </w:rPr>
        <w:t>t</w:t>
      </w:r>
      <w:r>
        <w:rPr>
          <w:i/>
          <w:spacing w:val="1"/>
          <w:sz w:val="24"/>
          <w:szCs w:val="24"/>
        </w:rPr>
        <w:t>i</w:t>
      </w:r>
      <w:r>
        <w:rPr>
          <w:i/>
          <w:sz w:val="24"/>
          <w:szCs w:val="24"/>
        </w:rPr>
        <w:t>ng</w:t>
      </w:r>
    </w:p>
    <w:p w14:paraId="02B5DB1E" w14:textId="77777777" w:rsidR="00B57C0E" w:rsidRDefault="00B57C0E">
      <w:pPr>
        <w:spacing w:before="7" w:line="120" w:lineRule="exact"/>
        <w:rPr>
          <w:sz w:val="13"/>
          <w:szCs w:val="13"/>
        </w:rPr>
      </w:pPr>
    </w:p>
    <w:p w14:paraId="15A3C3A1" w14:textId="08E5CE85" w:rsidR="00B57C0E" w:rsidRDefault="00673C97">
      <w:pPr>
        <w:spacing w:line="360" w:lineRule="auto"/>
        <w:ind w:left="1403" w:right="75"/>
        <w:jc w:val="both"/>
        <w:rPr>
          <w:sz w:val="24"/>
          <w:szCs w:val="24"/>
        </w:rPr>
      </w:pPr>
      <w:r w:rsidRPr="00673C97">
        <w:rPr>
          <w:spacing w:val="1"/>
          <w:sz w:val="24"/>
          <w:szCs w:val="24"/>
        </w:rPr>
        <w:t xml:space="preserve">Pada tahap ini </w:t>
      </w:r>
      <w:r w:rsidR="00D928D9">
        <w:rPr>
          <w:i/>
          <w:iCs/>
          <w:spacing w:val="1"/>
          <w:sz w:val="24"/>
          <w:szCs w:val="24"/>
        </w:rPr>
        <w:t>software design</w:t>
      </w:r>
      <w:r w:rsidRPr="00673C97">
        <w:rPr>
          <w:spacing w:val="1"/>
          <w:sz w:val="24"/>
          <w:szCs w:val="24"/>
        </w:rPr>
        <w:t xml:space="preserve"> diimplementasikan sebagai program atau unit program. </w:t>
      </w:r>
      <w:r w:rsidR="00D928D9">
        <w:rPr>
          <w:i/>
          <w:iCs/>
          <w:spacing w:val="1"/>
          <w:sz w:val="24"/>
          <w:szCs w:val="24"/>
        </w:rPr>
        <w:t>Output</w:t>
      </w:r>
      <w:r w:rsidRPr="00673C97">
        <w:rPr>
          <w:spacing w:val="1"/>
          <w:sz w:val="24"/>
          <w:szCs w:val="24"/>
        </w:rPr>
        <w:t xml:space="preserve"> dari langkah ini adalah satu atau lebih komponen produk, yang dibangun berdasarkan standar </w:t>
      </w:r>
      <w:r w:rsidR="00D928D9">
        <w:rPr>
          <w:spacing w:val="1"/>
          <w:sz w:val="24"/>
          <w:szCs w:val="24"/>
        </w:rPr>
        <w:t>coding</w:t>
      </w:r>
      <w:r w:rsidRPr="00673C97">
        <w:rPr>
          <w:spacing w:val="1"/>
          <w:sz w:val="24"/>
          <w:szCs w:val="24"/>
        </w:rPr>
        <w:t xml:space="preserve"> yang telah ditentukan sebelumnya, telah diperbaiki, diuji, dan diintegrasikan untuk memenuhi </w:t>
      </w:r>
      <w:r w:rsidR="00D928D9">
        <w:rPr>
          <w:spacing w:val="1"/>
          <w:sz w:val="24"/>
          <w:szCs w:val="24"/>
        </w:rPr>
        <w:t>kebutuhan</w:t>
      </w:r>
      <w:r w:rsidRPr="00673C97">
        <w:rPr>
          <w:spacing w:val="1"/>
          <w:sz w:val="24"/>
          <w:szCs w:val="24"/>
        </w:rPr>
        <w:t xml:space="preserve"> arsitektur sistem. </w:t>
      </w:r>
      <w:r w:rsidR="00D928D9">
        <w:rPr>
          <w:i/>
          <w:iCs/>
          <w:spacing w:val="1"/>
          <w:sz w:val="24"/>
          <w:szCs w:val="24"/>
        </w:rPr>
        <w:t>Unit testing</w:t>
      </w:r>
      <w:r w:rsidRPr="00673C97">
        <w:rPr>
          <w:spacing w:val="1"/>
          <w:sz w:val="24"/>
          <w:szCs w:val="24"/>
        </w:rPr>
        <w:t xml:space="preserve"> akan melibatkan verifikasi bahwa setiap unit memenuhi spesifikasinya.</w:t>
      </w:r>
    </w:p>
    <w:p w14:paraId="4694A4AA" w14:textId="77777777" w:rsidR="00B57C0E" w:rsidRDefault="00A54C8A">
      <w:pPr>
        <w:spacing w:before="13"/>
        <w:ind w:left="966"/>
        <w:rPr>
          <w:sz w:val="24"/>
          <w:szCs w:val="24"/>
        </w:rPr>
      </w:pPr>
      <w:r w:rsidRPr="00673C97">
        <w:rPr>
          <w:iCs/>
          <w:spacing w:val="1"/>
          <w:sz w:val="24"/>
          <w:szCs w:val="24"/>
        </w:rPr>
        <w:t>d</w:t>
      </w:r>
      <w:r w:rsidRPr="00673C97">
        <w:rPr>
          <w:iCs/>
          <w:sz w:val="24"/>
          <w:szCs w:val="24"/>
        </w:rPr>
        <w:t>.</w:t>
      </w:r>
      <w:r>
        <w:rPr>
          <w:i/>
          <w:sz w:val="24"/>
          <w:szCs w:val="24"/>
        </w:rPr>
        <w:t xml:space="preserve">   </w:t>
      </w:r>
      <w:r>
        <w:rPr>
          <w:i/>
          <w:spacing w:val="16"/>
          <w:sz w:val="24"/>
          <w:szCs w:val="24"/>
        </w:rPr>
        <w:t xml:space="preserve"> </w:t>
      </w:r>
      <w:r>
        <w:rPr>
          <w:i/>
          <w:spacing w:val="1"/>
          <w:sz w:val="24"/>
          <w:szCs w:val="24"/>
        </w:rPr>
        <w:t>I</w:t>
      </w:r>
      <w:r>
        <w:rPr>
          <w:i/>
          <w:sz w:val="24"/>
          <w:szCs w:val="24"/>
        </w:rPr>
        <w:t>nteg</w:t>
      </w:r>
      <w:r>
        <w:rPr>
          <w:i/>
          <w:spacing w:val="-3"/>
          <w:sz w:val="24"/>
          <w:szCs w:val="24"/>
        </w:rPr>
        <w:t>r</w:t>
      </w:r>
      <w:r>
        <w:rPr>
          <w:i/>
          <w:sz w:val="24"/>
          <w:szCs w:val="24"/>
        </w:rPr>
        <w:t>at</w:t>
      </w:r>
      <w:r>
        <w:rPr>
          <w:i/>
          <w:spacing w:val="1"/>
          <w:sz w:val="24"/>
          <w:szCs w:val="24"/>
        </w:rPr>
        <w:t>i</w:t>
      </w:r>
      <w:r>
        <w:rPr>
          <w:i/>
          <w:sz w:val="24"/>
          <w:szCs w:val="24"/>
        </w:rPr>
        <w:t>on</w:t>
      </w:r>
      <w:r>
        <w:rPr>
          <w:i/>
          <w:spacing w:val="2"/>
          <w:sz w:val="24"/>
          <w:szCs w:val="24"/>
        </w:rPr>
        <w:t xml:space="preserve"> </w:t>
      </w:r>
      <w:r>
        <w:rPr>
          <w:i/>
          <w:spacing w:val="1"/>
          <w:sz w:val="24"/>
          <w:szCs w:val="24"/>
        </w:rPr>
        <w:t>a</w:t>
      </w:r>
      <w:r>
        <w:rPr>
          <w:i/>
          <w:sz w:val="24"/>
          <w:szCs w:val="24"/>
        </w:rPr>
        <w:t>nd</w:t>
      </w:r>
      <w:r>
        <w:rPr>
          <w:i/>
          <w:spacing w:val="2"/>
          <w:sz w:val="24"/>
          <w:szCs w:val="24"/>
        </w:rPr>
        <w:t xml:space="preserve"> </w:t>
      </w:r>
      <w:r>
        <w:rPr>
          <w:i/>
          <w:sz w:val="24"/>
          <w:szCs w:val="24"/>
        </w:rPr>
        <w:t>S</w:t>
      </w:r>
      <w:r>
        <w:rPr>
          <w:i/>
          <w:spacing w:val="-1"/>
          <w:sz w:val="24"/>
          <w:szCs w:val="24"/>
        </w:rPr>
        <w:t>y</w:t>
      </w:r>
      <w:r>
        <w:rPr>
          <w:i/>
          <w:spacing w:val="-2"/>
          <w:sz w:val="24"/>
          <w:szCs w:val="24"/>
        </w:rPr>
        <w:t>s</w:t>
      </w:r>
      <w:r>
        <w:rPr>
          <w:i/>
          <w:sz w:val="24"/>
          <w:szCs w:val="24"/>
        </w:rPr>
        <w:t>tem</w:t>
      </w:r>
      <w:r>
        <w:rPr>
          <w:i/>
          <w:spacing w:val="-3"/>
          <w:sz w:val="24"/>
          <w:szCs w:val="24"/>
        </w:rPr>
        <w:t xml:space="preserve"> </w:t>
      </w:r>
      <w:r>
        <w:rPr>
          <w:i/>
          <w:spacing w:val="1"/>
          <w:sz w:val="24"/>
          <w:szCs w:val="24"/>
        </w:rPr>
        <w:t>T</w:t>
      </w:r>
      <w:r>
        <w:rPr>
          <w:i/>
          <w:spacing w:val="-1"/>
          <w:sz w:val="24"/>
          <w:szCs w:val="24"/>
        </w:rPr>
        <w:t>e</w:t>
      </w:r>
      <w:r>
        <w:rPr>
          <w:i/>
          <w:spacing w:val="-2"/>
          <w:sz w:val="24"/>
          <w:szCs w:val="24"/>
        </w:rPr>
        <w:t>s</w:t>
      </w:r>
      <w:r>
        <w:rPr>
          <w:i/>
          <w:sz w:val="24"/>
          <w:szCs w:val="24"/>
        </w:rPr>
        <w:t>t</w:t>
      </w:r>
      <w:r>
        <w:rPr>
          <w:i/>
          <w:spacing w:val="1"/>
          <w:sz w:val="24"/>
          <w:szCs w:val="24"/>
        </w:rPr>
        <w:t>i</w:t>
      </w:r>
      <w:r>
        <w:rPr>
          <w:i/>
          <w:sz w:val="24"/>
          <w:szCs w:val="24"/>
        </w:rPr>
        <w:t>ng</w:t>
      </w:r>
    </w:p>
    <w:p w14:paraId="4F7DF447" w14:textId="77777777" w:rsidR="00B57C0E" w:rsidRDefault="00B57C0E">
      <w:pPr>
        <w:spacing w:before="2" w:line="120" w:lineRule="exact"/>
        <w:rPr>
          <w:sz w:val="13"/>
          <w:szCs w:val="13"/>
        </w:rPr>
      </w:pPr>
    </w:p>
    <w:p w14:paraId="2E112C59" w14:textId="475D9D5A" w:rsidR="00B57C0E" w:rsidRDefault="00D928D9">
      <w:pPr>
        <w:spacing w:line="360" w:lineRule="auto"/>
        <w:ind w:left="1403" w:right="69"/>
        <w:jc w:val="both"/>
        <w:rPr>
          <w:sz w:val="24"/>
          <w:szCs w:val="24"/>
        </w:rPr>
      </w:pPr>
      <w:r>
        <w:rPr>
          <w:spacing w:val="1"/>
          <w:sz w:val="24"/>
          <w:szCs w:val="24"/>
        </w:rPr>
        <w:t>I</w:t>
      </w:r>
      <w:r>
        <w:rPr>
          <w:sz w:val="24"/>
          <w:szCs w:val="24"/>
        </w:rPr>
        <w:t>ni</w:t>
      </w:r>
      <w:r>
        <w:rPr>
          <w:spacing w:val="-12"/>
          <w:sz w:val="24"/>
          <w:szCs w:val="24"/>
        </w:rPr>
        <w:t xml:space="preserve"> </w:t>
      </w:r>
      <w:r>
        <w:rPr>
          <w:spacing w:val="-1"/>
          <w:sz w:val="24"/>
          <w:szCs w:val="24"/>
        </w:rPr>
        <w:t>a</w:t>
      </w:r>
      <w:r>
        <w:rPr>
          <w:spacing w:val="5"/>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7"/>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2"/>
          <w:sz w:val="24"/>
          <w:szCs w:val="24"/>
        </w:rPr>
        <w:t xml:space="preserve"> </w:t>
      </w:r>
      <w:r>
        <w:rPr>
          <w:spacing w:val="5"/>
          <w:sz w:val="24"/>
          <w:szCs w:val="24"/>
        </w:rPr>
        <w:t>d</w:t>
      </w:r>
      <w:r>
        <w:rPr>
          <w:sz w:val="24"/>
          <w:szCs w:val="24"/>
        </w:rPr>
        <w:t>i</w:t>
      </w:r>
      <w:r>
        <w:rPr>
          <w:spacing w:val="-7"/>
          <w:sz w:val="24"/>
          <w:szCs w:val="24"/>
        </w:rPr>
        <w:t xml:space="preserve"> </w:t>
      </w:r>
      <w:r>
        <w:rPr>
          <w:spacing w:val="-9"/>
          <w:sz w:val="24"/>
          <w:szCs w:val="24"/>
        </w:rPr>
        <w:t>m</w:t>
      </w:r>
      <w:r>
        <w:rPr>
          <w:spacing w:val="4"/>
          <w:sz w:val="24"/>
          <w:szCs w:val="24"/>
        </w:rPr>
        <w:t>a</w:t>
      </w:r>
      <w:r>
        <w:rPr>
          <w:spacing w:val="-5"/>
          <w:sz w:val="24"/>
          <w:szCs w:val="24"/>
        </w:rPr>
        <w:t>n</w:t>
      </w:r>
      <w:r>
        <w:rPr>
          <w:sz w:val="24"/>
          <w:szCs w:val="24"/>
        </w:rPr>
        <w:t>a</w:t>
      </w:r>
      <w:r>
        <w:rPr>
          <w:spacing w:val="-3"/>
          <w:sz w:val="24"/>
          <w:szCs w:val="24"/>
        </w:rPr>
        <w:t xml:space="preserve"> </w:t>
      </w:r>
      <w:r>
        <w:rPr>
          <w:sz w:val="24"/>
          <w:szCs w:val="24"/>
        </w:rPr>
        <w:t>p</w:t>
      </w:r>
      <w:r>
        <w:rPr>
          <w:spacing w:val="1"/>
          <w:sz w:val="24"/>
          <w:szCs w:val="24"/>
        </w:rPr>
        <w:t>r</w:t>
      </w:r>
      <w:r>
        <w:rPr>
          <w:spacing w:val="5"/>
          <w:sz w:val="24"/>
          <w:szCs w:val="24"/>
        </w:rPr>
        <w:t>o</w:t>
      </w:r>
      <w:r>
        <w:rPr>
          <w:sz w:val="24"/>
          <w:szCs w:val="24"/>
        </w:rPr>
        <w:t xml:space="preserve">duk yang </w:t>
      </w:r>
      <w:r>
        <w:rPr>
          <w:spacing w:val="5"/>
          <w:sz w:val="24"/>
          <w:szCs w:val="24"/>
        </w:rPr>
        <w:t>d</w:t>
      </w:r>
      <w:r>
        <w:rPr>
          <w:spacing w:val="-9"/>
          <w:sz w:val="24"/>
          <w:szCs w:val="24"/>
        </w:rPr>
        <w:t>i</w:t>
      </w:r>
      <w:r>
        <w:rPr>
          <w:sz w:val="24"/>
          <w:szCs w:val="24"/>
        </w:rPr>
        <w:t>k</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gk</w:t>
      </w:r>
      <w:r>
        <w:rPr>
          <w:spacing w:val="4"/>
          <w:sz w:val="24"/>
          <w:szCs w:val="24"/>
        </w:rPr>
        <w:t>a</w:t>
      </w:r>
      <w:r>
        <w:rPr>
          <w:sz w:val="24"/>
          <w:szCs w:val="24"/>
        </w:rPr>
        <w:t>n</w:t>
      </w:r>
      <w:r>
        <w:rPr>
          <w:spacing w:val="-3"/>
          <w:sz w:val="24"/>
          <w:szCs w:val="24"/>
        </w:rPr>
        <w:t xml:space="preserve"> akan </w:t>
      </w:r>
      <w:r>
        <w:rPr>
          <w:spacing w:val="5"/>
          <w:sz w:val="24"/>
          <w:szCs w:val="24"/>
        </w:rPr>
        <w:t>d</w:t>
      </w:r>
      <w:r>
        <w:rPr>
          <w:spacing w:val="-4"/>
          <w:sz w:val="24"/>
          <w:szCs w:val="24"/>
        </w:rPr>
        <w:t>i</w:t>
      </w:r>
      <w:r>
        <w:rPr>
          <w:sz w:val="24"/>
          <w:szCs w:val="24"/>
        </w:rPr>
        <w:t>d</w:t>
      </w:r>
      <w:r>
        <w:rPr>
          <w:spacing w:val="5"/>
          <w:sz w:val="24"/>
          <w:szCs w:val="24"/>
        </w:rPr>
        <w:t>o</w:t>
      </w:r>
      <w:r>
        <w:rPr>
          <w:sz w:val="24"/>
          <w:szCs w:val="24"/>
        </w:rPr>
        <w:t>k</w:t>
      </w:r>
      <w:r>
        <w:rPr>
          <w:spacing w:val="5"/>
          <w:sz w:val="24"/>
          <w:szCs w:val="24"/>
        </w:rPr>
        <w:t>u</w:t>
      </w:r>
      <w:r>
        <w:rPr>
          <w:spacing w:val="-9"/>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pacing w:val="-9"/>
          <w:sz w:val="24"/>
          <w:szCs w:val="24"/>
        </w:rPr>
        <w:t>i</w:t>
      </w:r>
      <w:r>
        <w:rPr>
          <w:sz w:val="24"/>
          <w:szCs w:val="24"/>
        </w:rPr>
        <w:t>k</w:t>
      </w:r>
      <w:r>
        <w:rPr>
          <w:spacing w:val="4"/>
          <w:sz w:val="24"/>
          <w:szCs w:val="24"/>
        </w:rPr>
        <w:t>a</w:t>
      </w:r>
      <w:r>
        <w:rPr>
          <w:spacing w:val="-5"/>
          <w:sz w:val="24"/>
          <w:szCs w:val="24"/>
        </w:rPr>
        <w:t>n</w:t>
      </w:r>
      <w:r>
        <w:rPr>
          <w:sz w:val="24"/>
          <w:szCs w:val="24"/>
        </w:rPr>
        <w:t xml:space="preserve">. </w:t>
      </w:r>
      <w:r w:rsidR="00A54C8A">
        <w:rPr>
          <w:spacing w:val="1"/>
          <w:sz w:val="24"/>
          <w:szCs w:val="24"/>
        </w:rPr>
        <w:t>P</w:t>
      </w:r>
      <w:r w:rsidR="00A54C8A">
        <w:rPr>
          <w:spacing w:val="-1"/>
          <w:sz w:val="24"/>
          <w:szCs w:val="24"/>
        </w:rPr>
        <w:t>a</w:t>
      </w:r>
      <w:r w:rsidR="00A54C8A">
        <w:rPr>
          <w:sz w:val="24"/>
          <w:szCs w:val="24"/>
        </w:rPr>
        <w:t>da</w:t>
      </w:r>
      <w:r w:rsidR="00A54C8A">
        <w:rPr>
          <w:spacing w:val="8"/>
          <w:sz w:val="24"/>
          <w:szCs w:val="24"/>
        </w:rPr>
        <w:t xml:space="preserve"> </w:t>
      </w:r>
      <w:r w:rsidR="00A54C8A">
        <w:rPr>
          <w:spacing w:val="-8"/>
          <w:sz w:val="24"/>
          <w:szCs w:val="24"/>
        </w:rPr>
        <w:t>f</w:t>
      </w:r>
      <w:r w:rsidR="00A54C8A">
        <w:rPr>
          <w:spacing w:val="4"/>
          <w:sz w:val="24"/>
          <w:szCs w:val="24"/>
        </w:rPr>
        <w:t>a</w:t>
      </w:r>
      <w:r w:rsidR="00A54C8A">
        <w:rPr>
          <w:spacing w:val="-2"/>
          <w:sz w:val="24"/>
          <w:szCs w:val="24"/>
        </w:rPr>
        <w:t>s</w:t>
      </w:r>
      <w:r w:rsidR="00A54C8A">
        <w:rPr>
          <w:sz w:val="24"/>
          <w:szCs w:val="24"/>
        </w:rPr>
        <w:t>e</w:t>
      </w:r>
      <w:r w:rsidR="00A54C8A">
        <w:rPr>
          <w:spacing w:val="13"/>
          <w:sz w:val="24"/>
          <w:szCs w:val="24"/>
        </w:rPr>
        <w:t xml:space="preserve"> </w:t>
      </w:r>
      <w:r w:rsidR="00A54C8A">
        <w:rPr>
          <w:spacing w:val="-4"/>
          <w:sz w:val="24"/>
          <w:szCs w:val="24"/>
        </w:rPr>
        <w:t>i</w:t>
      </w:r>
      <w:r w:rsidR="00A54C8A">
        <w:rPr>
          <w:sz w:val="24"/>
          <w:szCs w:val="24"/>
        </w:rPr>
        <w:t>ni k</w:t>
      </w:r>
      <w:r w:rsidR="00A54C8A">
        <w:rPr>
          <w:spacing w:val="-1"/>
          <w:sz w:val="24"/>
          <w:szCs w:val="24"/>
        </w:rPr>
        <w:t>e</w:t>
      </w:r>
      <w:r w:rsidR="00A54C8A">
        <w:rPr>
          <w:sz w:val="24"/>
          <w:szCs w:val="24"/>
        </w:rPr>
        <w:t>dua</w:t>
      </w:r>
      <w:r w:rsidR="00A54C8A">
        <w:rPr>
          <w:spacing w:val="8"/>
          <w:sz w:val="24"/>
          <w:szCs w:val="24"/>
        </w:rPr>
        <w:t xml:space="preserve"> </w:t>
      </w:r>
      <w:r w:rsidR="00A54C8A">
        <w:rPr>
          <w:sz w:val="24"/>
          <w:szCs w:val="24"/>
        </w:rPr>
        <w:t>k</w:t>
      </w:r>
      <w:r w:rsidR="00A54C8A">
        <w:rPr>
          <w:spacing w:val="9"/>
          <w:sz w:val="24"/>
          <w:szCs w:val="24"/>
        </w:rPr>
        <w:t>o</w:t>
      </w:r>
      <w:r w:rsidR="00A54C8A">
        <w:rPr>
          <w:spacing w:val="-9"/>
          <w:sz w:val="24"/>
          <w:szCs w:val="24"/>
        </w:rPr>
        <w:t>m</w:t>
      </w:r>
      <w:r w:rsidR="00A54C8A">
        <w:rPr>
          <w:sz w:val="24"/>
          <w:szCs w:val="24"/>
        </w:rPr>
        <w:t>p</w:t>
      </w:r>
      <w:r w:rsidR="00A54C8A">
        <w:rPr>
          <w:spacing w:val="5"/>
          <w:sz w:val="24"/>
          <w:szCs w:val="24"/>
        </w:rPr>
        <w:t>o</w:t>
      </w:r>
      <w:r w:rsidR="00A54C8A">
        <w:rPr>
          <w:spacing w:val="-5"/>
          <w:sz w:val="24"/>
          <w:szCs w:val="24"/>
        </w:rPr>
        <w:t>n</w:t>
      </w:r>
      <w:r w:rsidR="00A54C8A">
        <w:rPr>
          <w:spacing w:val="4"/>
          <w:sz w:val="24"/>
          <w:szCs w:val="24"/>
        </w:rPr>
        <w:t>e</w:t>
      </w:r>
      <w:r w:rsidR="00A54C8A">
        <w:rPr>
          <w:sz w:val="24"/>
          <w:szCs w:val="24"/>
        </w:rPr>
        <w:t>n</w:t>
      </w:r>
      <w:r w:rsidR="00A54C8A">
        <w:rPr>
          <w:spacing w:val="9"/>
          <w:sz w:val="24"/>
          <w:szCs w:val="24"/>
        </w:rPr>
        <w:t xml:space="preserve"> </w:t>
      </w:r>
      <w:r w:rsidR="00A54C8A">
        <w:rPr>
          <w:spacing w:val="-4"/>
          <w:sz w:val="24"/>
          <w:szCs w:val="24"/>
        </w:rPr>
        <w:t>i</w:t>
      </w:r>
      <w:r w:rsidR="00A54C8A">
        <w:rPr>
          <w:spacing w:val="-5"/>
          <w:sz w:val="24"/>
          <w:szCs w:val="24"/>
        </w:rPr>
        <w:t>n</w:t>
      </w:r>
      <w:r w:rsidR="00A54C8A">
        <w:rPr>
          <w:spacing w:val="5"/>
          <w:sz w:val="24"/>
          <w:szCs w:val="24"/>
        </w:rPr>
        <w:t>d</w:t>
      </w:r>
      <w:r w:rsidR="00A54C8A">
        <w:rPr>
          <w:spacing w:val="-4"/>
          <w:sz w:val="24"/>
          <w:szCs w:val="24"/>
        </w:rPr>
        <w:t>i</w:t>
      </w:r>
      <w:r w:rsidR="00A54C8A">
        <w:rPr>
          <w:spacing w:val="5"/>
          <w:sz w:val="24"/>
          <w:szCs w:val="24"/>
        </w:rPr>
        <w:t>v</w:t>
      </w:r>
      <w:r w:rsidR="00A54C8A">
        <w:rPr>
          <w:spacing w:val="-4"/>
          <w:sz w:val="24"/>
          <w:szCs w:val="24"/>
        </w:rPr>
        <w:t>i</w:t>
      </w:r>
      <w:r w:rsidR="00A54C8A">
        <w:rPr>
          <w:sz w:val="24"/>
          <w:szCs w:val="24"/>
        </w:rPr>
        <w:t>du</w:t>
      </w:r>
      <w:r w:rsidR="00A54C8A">
        <w:rPr>
          <w:spacing w:val="9"/>
          <w:sz w:val="24"/>
          <w:szCs w:val="24"/>
        </w:rPr>
        <w:t xml:space="preserve"> </w:t>
      </w:r>
      <w:r w:rsidR="00A54C8A">
        <w:rPr>
          <w:sz w:val="24"/>
          <w:szCs w:val="24"/>
        </w:rPr>
        <w:t>d</w:t>
      </w:r>
      <w:r w:rsidR="00A54C8A">
        <w:rPr>
          <w:spacing w:val="-1"/>
          <w:sz w:val="24"/>
          <w:szCs w:val="24"/>
        </w:rPr>
        <w:t>a</w:t>
      </w:r>
      <w:r w:rsidR="00A54C8A">
        <w:rPr>
          <w:sz w:val="24"/>
          <w:szCs w:val="24"/>
        </w:rPr>
        <w:t>n</w:t>
      </w:r>
      <w:r w:rsidR="00A54C8A">
        <w:rPr>
          <w:spacing w:val="4"/>
          <w:sz w:val="24"/>
          <w:szCs w:val="24"/>
        </w:rPr>
        <w:t xml:space="preserve"> </w:t>
      </w:r>
      <w:r w:rsidR="00A54C8A">
        <w:rPr>
          <w:spacing w:val="-2"/>
          <w:sz w:val="24"/>
          <w:szCs w:val="24"/>
        </w:rPr>
        <w:t>s</w:t>
      </w:r>
      <w:r w:rsidR="00A54C8A">
        <w:rPr>
          <w:spacing w:val="9"/>
          <w:sz w:val="24"/>
          <w:szCs w:val="24"/>
        </w:rPr>
        <w:t>o</w:t>
      </w:r>
      <w:r w:rsidR="00A54C8A">
        <w:rPr>
          <w:spacing w:val="-9"/>
          <w:sz w:val="24"/>
          <w:szCs w:val="24"/>
        </w:rPr>
        <w:t>l</w:t>
      </w:r>
      <w:r w:rsidR="00A54C8A">
        <w:rPr>
          <w:sz w:val="24"/>
          <w:szCs w:val="24"/>
        </w:rPr>
        <w:t>u</w:t>
      </w:r>
      <w:r w:rsidR="00A54C8A">
        <w:rPr>
          <w:spacing w:val="2"/>
          <w:sz w:val="24"/>
          <w:szCs w:val="24"/>
        </w:rPr>
        <w:t>s</w:t>
      </w:r>
      <w:r w:rsidR="00A54C8A">
        <w:rPr>
          <w:sz w:val="24"/>
          <w:szCs w:val="24"/>
        </w:rPr>
        <w:t>i</w:t>
      </w:r>
      <w:r w:rsidR="00A54C8A">
        <w:rPr>
          <w:spacing w:val="11"/>
          <w:sz w:val="24"/>
          <w:szCs w:val="24"/>
        </w:rPr>
        <w:t xml:space="preserve"> </w:t>
      </w:r>
      <w:r w:rsidR="00A54C8A">
        <w:rPr>
          <w:spacing w:val="-2"/>
          <w:sz w:val="24"/>
          <w:szCs w:val="24"/>
        </w:rPr>
        <w:t>s</w:t>
      </w:r>
      <w:r w:rsidR="00A54C8A">
        <w:rPr>
          <w:spacing w:val="-1"/>
          <w:sz w:val="24"/>
          <w:szCs w:val="24"/>
        </w:rPr>
        <w:t>eca</w:t>
      </w:r>
      <w:r w:rsidR="00A54C8A">
        <w:rPr>
          <w:spacing w:val="1"/>
          <w:sz w:val="24"/>
          <w:szCs w:val="24"/>
        </w:rPr>
        <w:t>r</w:t>
      </w:r>
      <w:r w:rsidR="00A54C8A">
        <w:rPr>
          <w:sz w:val="24"/>
          <w:szCs w:val="24"/>
        </w:rPr>
        <w:t>a</w:t>
      </w:r>
      <w:r w:rsidR="00A54C8A">
        <w:rPr>
          <w:spacing w:val="9"/>
          <w:sz w:val="24"/>
          <w:szCs w:val="24"/>
        </w:rPr>
        <w:t xml:space="preserve"> </w:t>
      </w:r>
      <w:r w:rsidR="00A54C8A">
        <w:rPr>
          <w:spacing w:val="5"/>
          <w:sz w:val="24"/>
          <w:szCs w:val="24"/>
        </w:rPr>
        <w:t>t</w:t>
      </w:r>
      <w:r w:rsidR="00A54C8A">
        <w:rPr>
          <w:spacing w:val="-1"/>
          <w:sz w:val="24"/>
          <w:szCs w:val="24"/>
        </w:rPr>
        <w:t>e</w:t>
      </w:r>
      <w:r w:rsidR="00A54C8A">
        <w:rPr>
          <w:spacing w:val="1"/>
          <w:sz w:val="24"/>
          <w:szCs w:val="24"/>
        </w:rPr>
        <w:t>r</w:t>
      </w:r>
      <w:r w:rsidR="00A54C8A">
        <w:rPr>
          <w:spacing w:val="-4"/>
          <w:sz w:val="24"/>
          <w:szCs w:val="24"/>
        </w:rPr>
        <w:t>i</w:t>
      </w:r>
      <w:r w:rsidR="00A54C8A">
        <w:rPr>
          <w:spacing w:val="-5"/>
          <w:sz w:val="24"/>
          <w:szCs w:val="24"/>
        </w:rPr>
        <w:t>n</w:t>
      </w:r>
      <w:r w:rsidR="00A54C8A">
        <w:rPr>
          <w:spacing w:val="5"/>
          <w:sz w:val="24"/>
          <w:szCs w:val="24"/>
        </w:rPr>
        <w:t>t</w:t>
      </w:r>
      <w:r w:rsidR="00A54C8A">
        <w:rPr>
          <w:spacing w:val="-1"/>
          <w:sz w:val="24"/>
          <w:szCs w:val="24"/>
        </w:rPr>
        <w:t>e</w:t>
      </w:r>
      <w:r w:rsidR="00A54C8A">
        <w:rPr>
          <w:sz w:val="24"/>
          <w:szCs w:val="24"/>
        </w:rPr>
        <w:t>g</w:t>
      </w:r>
      <w:r w:rsidR="00A54C8A">
        <w:rPr>
          <w:spacing w:val="1"/>
          <w:sz w:val="24"/>
          <w:szCs w:val="24"/>
        </w:rPr>
        <w:t>r</w:t>
      </w:r>
      <w:r w:rsidR="00A54C8A">
        <w:rPr>
          <w:spacing w:val="-1"/>
          <w:sz w:val="24"/>
          <w:szCs w:val="24"/>
        </w:rPr>
        <w:t>a</w:t>
      </w:r>
      <w:r w:rsidR="00A54C8A">
        <w:rPr>
          <w:spacing w:val="2"/>
          <w:sz w:val="24"/>
          <w:szCs w:val="24"/>
        </w:rPr>
        <w:t>s</w:t>
      </w:r>
      <w:r w:rsidR="00A54C8A">
        <w:rPr>
          <w:sz w:val="24"/>
          <w:szCs w:val="24"/>
        </w:rPr>
        <w:t>i</w:t>
      </w:r>
      <w:r w:rsidR="00A54C8A">
        <w:rPr>
          <w:spacing w:val="5"/>
          <w:sz w:val="24"/>
          <w:szCs w:val="24"/>
        </w:rPr>
        <w:t xml:space="preserve"> </w:t>
      </w:r>
      <w:r w:rsidR="00A54C8A">
        <w:rPr>
          <w:spacing w:val="-10"/>
          <w:sz w:val="24"/>
          <w:szCs w:val="24"/>
        </w:rPr>
        <w:t>y</w:t>
      </w:r>
      <w:r w:rsidR="00A54C8A">
        <w:rPr>
          <w:spacing w:val="4"/>
          <w:sz w:val="24"/>
          <w:szCs w:val="24"/>
        </w:rPr>
        <w:t>a</w:t>
      </w:r>
      <w:r w:rsidR="00A54C8A">
        <w:rPr>
          <w:sz w:val="24"/>
          <w:szCs w:val="24"/>
        </w:rPr>
        <w:t xml:space="preserve">ng </w:t>
      </w:r>
      <w:r w:rsidR="00A54C8A">
        <w:rPr>
          <w:spacing w:val="5"/>
          <w:sz w:val="24"/>
          <w:szCs w:val="24"/>
        </w:rPr>
        <w:t>d</w:t>
      </w:r>
      <w:r w:rsidR="00A54C8A">
        <w:rPr>
          <w:spacing w:val="-4"/>
          <w:sz w:val="24"/>
          <w:szCs w:val="24"/>
        </w:rPr>
        <w:t>i</w:t>
      </w:r>
      <w:r w:rsidR="00A54C8A">
        <w:rPr>
          <w:spacing w:val="-5"/>
          <w:sz w:val="24"/>
          <w:szCs w:val="24"/>
        </w:rPr>
        <w:t>v</w:t>
      </w:r>
      <w:r w:rsidR="00A54C8A">
        <w:rPr>
          <w:spacing w:val="-1"/>
          <w:sz w:val="24"/>
          <w:szCs w:val="24"/>
        </w:rPr>
        <w:t>e</w:t>
      </w:r>
      <w:r w:rsidR="00A54C8A">
        <w:rPr>
          <w:spacing w:val="6"/>
          <w:sz w:val="24"/>
          <w:szCs w:val="24"/>
        </w:rPr>
        <w:t>r</w:t>
      </w:r>
      <w:r w:rsidR="00A54C8A">
        <w:rPr>
          <w:spacing w:val="-4"/>
          <w:sz w:val="24"/>
          <w:szCs w:val="24"/>
        </w:rPr>
        <w:t>i</w:t>
      </w:r>
      <w:r w:rsidR="00A54C8A">
        <w:rPr>
          <w:spacing w:val="1"/>
          <w:sz w:val="24"/>
          <w:szCs w:val="24"/>
        </w:rPr>
        <w:t>f</w:t>
      </w:r>
      <w:r w:rsidR="00A54C8A">
        <w:rPr>
          <w:spacing w:val="-4"/>
          <w:sz w:val="24"/>
          <w:szCs w:val="24"/>
        </w:rPr>
        <w:t>i</w:t>
      </w:r>
      <w:r w:rsidR="00A54C8A">
        <w:rPr>
          <w:sz w:val="24"/>
          <w:szCs w:val="24"/>
        </w:rPr>
        <w:t>k</w:t>
      </w:r>
      <w:r w:rsidR="00A54C8A">
        <w:rPr>
          <w:spacing w:val="4"/>
          <w:sz w:val="24"/>
          <w:szCs w:val="24"/>
        </w:rPr>
        <w:t>a</w:t>
      </w:r>
      <w:r w:rsidR="00A54C8A">
        <w:rPr>
          <w:spacing w:val="2"/>
          <w:sz w:val="24"/>
          <w:szCs w:val="24"/>
        </w:rPr>
        <w:t>s</w:t>
      </w:r>
      <w:r w:rsidR="00A54C8A">
        <w:rPr>
          <w:sz w:val="24"/>
          <w:szCs w:val="24"/>
        </w:rPr>
        <w:t xml:space="preserve">i </w:t>
      </w:r>
      <w:r w:rsidR="00A54C8A">
        <w:rPr>
          <w:spacing w:val="5"/>
          <w:sz w:val="24"/>
          <w:szCs w:val="24"/>
        </w:rPr>
        <w:t>u</w:t>
      </w:r>
      <w:r w:rsidR="00A54C8A">
        <w:rPr>
          <w:spacing w:val="-5"/>
          <w:sz w:val="24"/>
          <w:szCs w:val="24"/>
        </w:rPr>
        <w:t>n</w:t>
      </w:r>
      <w:r w:rsidR="00A54C8A">
        <w:rPr>
          <w:spacing w:val="5"/>
          <w:sz w:val="24"/>
          <w:szCs w:val="24"/>
        </w:rPr>
        <w:t>t</w:t>
      </w:r>
      <w:r w:rsidR="00A54C8A">
        <w:rPr>
          <w:sz w:val="24"/>
          <w:szCs w:val="24"/>
        </w:rPr>
        <w:t>uk</w:t>
      </w:r>
      <w:r w:rsidR="00A54C8A">
        <w:rPr>
          <w:spacing w:val="9"/>
          <w:sz w:val="24"/>
          <w:szCs w:val="24"/>
        </w:rPr>
        <w:t xml:space="preserve"> </w:t>
      </w:r>
      <w:r w:rsidR="00A54C8A">
        <w:rPr>
          <w:spacing w:val="-9"/>
          <w:sz w:val="24"/>
          <w:szCs w:val="24"/>
        </w:rPr>
        <w:t>m</w:t>
      </w:r>
      <w:r w:rsidR="00A54C8A">
        <w:rPr>
          <w:spacing w:val="4"/>
          <w:sz w:val="24"/>
          <w:szCs w:val="24"/>
        </w:rPr>
        <w:t>e</w:t>
      </w:r>
      <w:r w:rsidR="00A54C8A">
        <w:rPr>
          <w:sz w:val="24"/>
          <w:szCs w:val="24"/>
        </w:rPr>
        <w:t>l</w:t>
      </w:r>
      <w:r w:rsidR="00A54C8A">
        <w:rPr>
          <w:spacing w:val="-4"/>
          <w:sz w:val="24"/>
          <w:szCs w:val="24"/>
        </w:rPr>
        <w:t>i</w:t>
      </w:r>
      <w:r w:rsidR="00A54C8A">
        <w:rPr>
          <w:sz w:val="24"/>
          <w:szCs w:val="24"/>
        </w:rPr>
        <w:t>h</w:t>
      </w:r>
      <w:r w:rsidR="00A54C8A">
        <w:rPr>
          <w:spacing w:val="-1"/>
          <w:sz w:val="24"/>
          <w:szCs w:val="24"/>
        </w:rPr>
        <w:t>a</w:t>
      </w:r>
      <w:r w:rsidR="00A54C8A">
        <w:rPr>
          <w:sz w:val="24"/>
          <w:szCs w:val="24"/>
        </w:rPr>
        <w:t>t</w:t>
      </w:r>
      <w:r w:rsidR="00A54C8A">
        <w:rPr>
          <w:spacing w:val="18"/>
          <w:sz w:val="24"/>
          <w:szCs w:val="24"/>
        </w:rPr>
        <w:t xml:space="preserve"> </w:t>
      </w:r>
      <w:r w:rsidR="00A54C8A">
        <w:rPr>
          <w:spacing w:val="-1"/>
          <w:sz w:val="24"/>
          <w:szCs w:val="24"/>
        </w:rPr>
        <w:t>a</w:t>
      </w:r>
      <w:r w:rsidR="00A54C8A">
        <w:rPr>
          <w:sz w:val="24"/>
          <w:szCs w:val="24"/>
        </w:rPr>
        <w:t>p</w:t>
      </w:r>
      <w:r w:rsidR="00A54C8A">
        <w:rPr>
          <w:spacing w:val="-1"/>
          <w:sz w:val="24"/>
          <w:szCs w:val="24"/>
        </w:rPr>
        <w:t>a</w:t>
      </w:r>
      <w:r w:rsidR="00A54C8A">
        <w:rPr>
          <w:sz w:val="24"/>
          <w:szCs w:val="24"/>
        </w:rPr>
        <w:t>b</w:t>
      </w:r>
      <w:r w:rsidR="00A54C8A">
        <w:rPr>
          <w:spacing w:val="-4"/>
          <w:sz w:val="24"/>
          <w:szCs w:val="24"/>
        </w:rPr>
        <w:t>il</w:t>
      </w:r>
      <w:r w:rsidR="00A54C8A">
        <w:rPr>
          <w:sz w:val="24"/>
          <w:szCs w:val="24"/>
        </w:rPr>
        <w:t>a</w:t>
      </w:r>
      <w:r w:rsidR="00A54C8A">
        <w:rPr>
          <w:spacing w:val="8"/>
          <w:sz w:val="24"/>
          <w:szCs w:val="24"/>
        </w:rPr>
        <w:t xml:space="preserve"> </w:t>
      </w:r>
      <w:r w:rsidR="00A54C8A">
        <w:rPr>
          <w:spacing w:val="2"/>
          <w:sz w:val="24"/>
          <w:szCs w:val="24"/>
        </w:rPr>
        <w:t>s</w:t>
      </w:r>
      <w:r w:rsidR="00A54C8A">
        <w:rPr>
          <w:spacing w:val="-4"/>
          <w:sz w:val="24"/>
          <w:szCs w:val="24"/>
        </w:rPr>
        <w:t>i</w:t>
      </w:r>
      <w:r w:rsidR="00A54C8A">
        <w:rPr>
          <w:spacing w:val="-2"/>
          <w:sz w:val="24"/>
          <w:szCs w:val="24"/>
        </w:rPr>
        <w:t>s</w:t>
      </w:r>
      <w:r w:rsidR="00A54C8A">
        <w:rPr>
          <w:spacing w:val="5"/>
          <w:sz w:val="24"/>
          <w:szCs w:val="24"/>
        </w:rPr>
        <w:t>t</w:t>
      </w:r>
      <w:r w:rsidR="00A54C8A">
        <w:rPr>
          <w:spacing w:val="4"/>
          <w:sz w:val="24"/>
          <w:szCs w:val="24"/>
        </w:rPr>
        <w:t>e</w:t>
      </w:r>
      <w:r w:rsidR="00A54C8A">
        <w:rPr>
          <w:sz w:val="24"/>
          <w:szCs w:val="24"/>
        </w:rPr>
        <w:t xml:space="preserve">m </w:t>
      </w:r>
      <w:r w:rsidR="00A54C8A">
        <w:rPr>
          <w:spacing w:val="5"/>
          <w:sz w:val="24"/>
          <w:szCs w:val="24"/>
        </w:rPr>
        <w:t>t</w:t>
      </w:r>
      <w:r w:rsidR="00A54C8A">
        <w:rPr>
          <w:spacing w:val="-1"/>
          <w:sz w:val="24"/>
          <w:szCs w:val="24"/>
        </w:rPr>
        <w:t>e</w:t>
      </w:r>
      <w:r w:rsidR="00A54C8A">
        <w:rPr>
          <w:spacing w:val="-9"/>
          <w:sz w:val="24"/>
          <w:szCs w:val="24"/>
        </w:rPr>
        <w:t>l</w:t>
      </w:r>
      <w:r w:rsidR="00A54C8A">
        <w:rPr>
          <w:spacing w:val="4"/>
          <w:sz w:val="24"/>
          <w:szCs w:val="24"/>
        </w:rPr>
        <w:t>a</w:t>
      </w:r>
      <w:r w:rsidR="00A54C8A">
        <w:rPr>
          <w:sz w:val="24"/>
          <w:szCs w:val="24"/>
        </w:rPr>
        <w:t>h</w:t>
      </w:r>
      <w:r w:rsidR="00A54C8A">
        <w:rPr>
          <w:spacing w:val="12"/>
          <w:sz w:val="24"/>
          <w:szCs w:val="24"/>
        </w:rPr>
        <w:t xml:space="preserve"> </w:t>
      </w:r>
      <w:r w:rsidR="00A54C8A">
        <w:rPr>
          <w:spacing w:val="-9"/>
          <w:sz w:val="24"/>
          <w:szCs w:val="24"/>
        </w:rPr>
        <w:t>m</w:t>
      </w:r>
      <w:r w:rsidR="00A54C8A">
        <w:rPr>
          <w:spacing w:val="4"/>
          <w:sz w:val="24"/>
          <w:szCs w:val="24"/>
        </w:rPr>
        <w:t>e</w:t>
      </w:r>
      <w:r w:rsidR="00A54C8A">
        <w:rPr>
          <w:spacing w:val="-4"/>
          <w:sz w:val="24"/>
          <w:szCs w:val="24"/>
        </w:rPr>
        <w:t>m</w:t>
      </w:r>
      <w:r w:rsidR="00A54C8A">
        <w:rPr>
          <w:spacing w:val="4"/>
          <w:sz w:val="24"/>
          <w:szCs w:val="24"/>
        </w:rPr>
        <w:t>e</w:t>
      </w:r>
      <w:r w:rsidR="00A54C8A">
        <w:rPr>
          <w:spacing w:val="-5"/>
          <w:sz w:val="24"/>
          <w:szCs w:val="24"/>
        </w:rPr>
        <w:t>n</w:t>
      </w:r>
      <w:r w:rsidR="00A54C8A">
        <w:rPr>
          <w:spacing w:val="5"/>
          <w:sz w:val="24"/>
          <w:szCs w:val="24"/>
        </w:rPr>
        <w:t>u</w:t>
      </w:r>
      <w:r w:rsidR="00A54C8A">
        <w:rPr>
          <w:sz w:val="24"/>
          <w:szCs w:val="24"/>
        </w:rPr>
        <w:t>hi</w:t>
      </w:r>
      <w:r w:rsidR="00A54C8A">
        <w:rPr>
          <w:spacing w:val="5"/>
          <w:sz w:val="24"/>
          <w:szCs w:val="24"/>
        </w:rPr>
        <w:t xml:space="preserve"> </w:t>
      </w:r>
      <w:r w:rsidR="00A54C8A">
        <w:rPr>
          <w:spacing w:val="-2"/>
          <w:sz w:val="24"/>
          <w:szCs w:val="24"/>
        </w:rPr>
        <w:t>s</w:t>
      </w:r>
      <w:r w:rsidR="00A54C8A">
        <w:rPr>
          <w:sz w:val="24"/>
          <w:szCs w:val="24"/>
        </w:rPr>
        <w:t>p</w:t>
      </w:r>
      <w:r w:rsidR="00A54C8A">
        <w:rPr>
          <w:spacing w:val="-1"/>
          <w:sz w:val="24"/>
          <w:szCs w:val="24"/>
        </w:rPr>
        <w:t>e</w:t>
      </w:r>
      <w:r w:rsidR="00A54C8A">
        <w:rPr>
          <w:spacing w:val="2"/>
          <w:sz w:val="24"/>
          <w:szCs w:val="24"/>
        </w:rPr>
        <w:t>s</w:t>
      </w:r>
      <w:r w:rsidR="00A54C8A">
        <w:rPr>
          <w:sz w:val="24"/>
          <w:szCs w:val="24"/>
        </w:rPr>
        <w:t>i</w:t>
      </w:r>
      <w:r w:rsidR="00A54C8A">
        <w:rPr>
          <w:spacing w:val="2"/>
          <w:sz w:val="24"/>
          <w:szCs w:val="24"/>
        </w:rPr>
        <w:t>f</w:t>
      </w:r>
      <w:r w:rsidR="00A54C8A">
        <w:rPr>
          <w:spacing w:val="-4"/>
          <w:sz w:val="24"/>
          <w:szCs w:val="24"/>
        </w:rPr>
        <w:t>i</w:t>
      </w:r>
      <w:r w:rsidR="00A54C8A">
        <w:rPr>
          <w:sz w:val="24"/>
          <w:szCs w:val="24"/>
        </w:rPr>
        <w:t>k</w:t>
      </w:r>
      <w:r w:rsidR="00A54C8A">
        <w:rPr>
          <w:spacing w:val="-1"/>
          <w:sz w:val="24"/>
          <w:szCs w:val="24"/>
        </w:rPr>
        <w:t>a</w:t>
      </w:r>
      <w:r w:rsidR="00A54C8A">
        <w:rPr>
          <w:spacing w:val="7"/>
          <w:sz w:val="24"/>
          <w:szCs w:val="24"/>
        </w:rPr>
        <w:t>s</w:t>
      </w:r>
      <w:r w:rsidR="00A54C8A">
        <w:rPr>
          <w:sz w:val="24"/>
          <w:szCs w:val="24"/>
        </w:rPr>
        <w:t>i k</w:t>
      </w:r>
      <w:r w:rsidR="00A54C8A">
        <w:rPr>
          <w:spacing w:val="-1"/>
          <w:sz w:val="24"/>
          <w:szCs w:val="24"/>
        </w:rPr>
        <w:t>e</w:t>
      </w:r>
      <w:r w:rsidR="00A54C8A">
        <w:rPr>
          <w:spacing w:val="-5"/>
          <w:sz w:val="24"/>
          <w:szCs w:val="24"/>
        </w:rPr>
        <w:t>b</w:t>
      </w:r>
      <w:r w:rsidR="00A54C8A">
        <w:rPr>
          <w:sz w:val="24"/>
          <w:szCs w:val="24"/>
        </w:rPr>
        <w:t>u</w:t>
      </w:r>
      <w:r w:rsidR="00A54C8A">
        <w:rPr>
          <w:spacing w:val="5"/>
          <w:sz w:val="24"/>
          <w:szCs w:val="24"/>
        </w:rPr>
        <w:t>t</w:t>
      </w:r>
      <w:r w:rsidR="00A54C8A">
        <w:rPr>
          <w:sz w:val="24"/>
          <w:szCs w:val="24"/>
        </w:rPr>
        <w:t>u</w:t>
      </w:r>
      <w:r w:rsidR="00A54C8A">
        <w:rPr>
          <w:spacing w:val="-5"/>
          <w:sz w:val="24"/>
          <w:szCs w:val="24"/>
        </w:rPr>
        <w:t>h</w:t>
      </w:r>
      <w:r w:rsidR="00A54C8A">
        <w:rPr>
          <w:spacing w:val="4"/>
          <w:sz w:val="24"/>
          <w:szCs w:val="24"/>
        </w:rPr>
        <w:t>a</w:t>
      </w:r>
      <w:r w:rsidR="00A54C8A">
        <w:rPr>
          <w:sz w:val="24"/>
          <w:szCs w:val="24"/>
        </w:rPr>
        <w:t>n</w:t>
      </w:r>
      <w:r w:rsidR="00A54C8A">
        <w:rPr>
          <w:spacing w:val="-12"/>
          <w:sz w:val="24"/>
          <w:szCs w:val="24"/>
        </w:rPr>
        <w:t xml:space="preserve"> </w:t>
      </w:r>
      <w:r w:rsidR="00A54C8A">
        <w:rPr>
          <w:sz w:val="24"/>
          <w:szCs w:val="24"/>
        </w:rPr>
        <w:t>p</w:t>
      </w:r>
      <w:r w:rsidR="00A54C8A">
        <w:rPr>
          <w:spacing w:val="-1"/>
          <w:sz w:val="24"/>
          <w:szCs w:val="24"/>
        </w:rPr>
        <w:t>e</w:t>
      </w:r>
      <w:r w:rsidR="00A54C8A">
        <w:rPr>
          <w:spacing w:val="1"/>
          <w:sz w:val="24"/>
          <w:szCs w:val="24"/>
        </w:rPr>
        <w:t>r</w:t>
      </w:r>
      <w:r w:rsidR="00A54C8A">
        <w:rPr>
          <w:spacing w:val="4"/>
          <w:sz w:val="24"/>
          <w:szCs w:val="24"/>
        </w:rPr>
        <w:t>a</w:t>
      </w:r>
      <w:r w:rsidR="00A54C8A">
        <w:rPr>
          <w:spacing w:val="-5"/>
          <w:sz w:val="24"/>
          <w:szCs w:val="24"/>
        </w:rPr>
        <w:t>n</w:t>
      </w:r>
      <w:r w:rsidR="00A54C8A">
        <w:rPr>
          <w:sz w:val="24"/>
          <w:szCs w:val="24"/>
        </w:rPr>
        <w:t>gk</w:t>
      </w:r>
      <w:r w:rsidR="00A54C8A">
        <w:rPr>
          <w:spacing w:val="-1"/>
          <w:sz w:val="24"/>
          <w:szCs w:val="24"/>
        </w:rPr>
        <w:t>a</w:t>
      </w:r>
      <w:r w:rsidR="00A54C8A">
        <w:rPr>
          <w:sz w:val="24"/>
          <w:szCs w:val="24"/>
        </w:rPr>
        <w:t>t</w:t>
      </w:r>
      <w:r w:rsidR="00A54C8A">
        <w:rPr>
          <w:spacing w:val="3"/>
          <w:sz w:val="24"/>
          <w:szCs w:val="24"/>
        </w:rPr>
        <w:t xml:space="preserve"> </w:t>
      </w:r>
      <w:r w:rsidR="00A54C8A">
        <w:rPr>
          <w:spacing w:val="-9"/>
          <w:sz w:val="24"/>
          <w:szCs w:val="24"/>
        </w:rPr>
        <w:t>l</w:t>
      </w:r>
      <w:r w:rsidR="00A54C8A">
        <w:rPr>
          <w:spacing w:val="5"/>
          <w:sz w:val="24"/>
          <w:szCs w:val="24"/>
        </w:rPr>
        <w:t>u</w:t>
      </w:r>
      <w:r w:rsidR="00A54C8A">
        <w:rPr>
          <w:spacing w:val="-5"/>
          <w:sz w:val="24"/>
          <w:szCs w:val="24"/>
        </w:rPr>
        <w:t>n</w:t>
      </w:r>
      <w:r w:rsidR="00A54C8A">
        <w:rPr>
          <w:spacing w:val="-1"/>
          <w:sz w:val="24"/>
          <w:szCs w:val="24"/>
        </w:rPr>
        <w:t>a</w:t>
      </w:r>
      <w:r w:rsidR="00A54C8A">
        <w:rPr>
          <w:sz w:val="24"/>
          <w:szCs w:val="24"/>
        </w:rPr>
        <w:t>k.</w:t>
      </w:r>
      <w:r w:rsidR="00A54C8A">
        <w:rPr>
          <w:spacing w:val="-5"/>
          <w:sz w:val="24"/>
          <w:szCs w:val="24"/>
        </w:rPr>
        <w:t xml:space="preserve"> </w:t>
      </w:r>
      <w:r w:rsidR="00A54C8A">
        <w:rPr>
          <w:spacing w:val="2"/>
          <w:sz w:val="24"/>
          <w:szCs w:val="24"/>
        </w:rPr>
        <w:t>T</w:t>
      </w:r>
      <w:r w:rsidR="00A54C8A">
        <w:rPr>
          <w:spacing w:val="-1"/>
          <w:sz w:val="24"/>
          <w:szCs w:val="24"/>
        </w:rPr>
        <w:t>e</w:t>
      </w:r>
      <w:r w:rsidR="00A54C8A">
        <w:rPr>
          <w:spacing w:val="-2"/>
          <w:sz w:val="24"/>
          <w:szCs w:val="24"/>
        </w:rPr>
        <w:t>s</w:t>
      </w:r>
      <w:r w:rsidR="00A54C8A">
        <w:rPr>
          <w:spacing w:val="5"/>
          <w:sz w:val="24"/>
          <w:szCs w:val="24"/>
        </w:rPr>
        <w:t>t</w:t>
      </w:r>
      <w:r w:rsidR="00A54C8A">
        <w:rPr>
          <w:spacing w:val="-1"/>
          <w:sz w:val="24"/>
          <w:szCs w:val="24"/>
        </w:rPr>
        <w:t>e</w:t>
      </w:r>
      <w:r w:rsidR="00A54C8A">
        <w:rPr>
          <w:spacing w:val="5"/>
          <w:sz w:val="24"/>
          <w:szCs w:val="24"/>
        </w:rPr>
        <w:t>r</w:t>
      </w:r>
      <w:r w:rsidR="00A54C8A">
        <w:rPr>
          <w:sz w:val="24"/>
          <w:szCs w:val="24"/>
        </w:rPr>
        <w:t>n</w:t>
      </w:r>
      <w:r w:rsidR="00A54C8A">
        <w:rPr>
          <w:spacing w:val="-5"/>
          <w:sz w:val="24"/>
          <w:szCs w:val="24"/>
        </w:rPr>
        <w:t>y</w:t>
      </w:r>
      <w:r w:rsidR="00A54C8A">
        <w:rPr>
          <w:sz w:val="24"/>
          <w:szCs w:val="24"/>
        </w:rPr>
        <w:t>a</w:t>
      </w:r>
      <w:r w:rsidR="00A54C8A">
        <w:rPr>
          <w:spacing w:val="-8"/>
          <w:sz w:val="24"/>
          <w:szCs w:val="24"/>
        </w:rPr>
        <w:t xml:space="preserve"> </w:t>
      </w:r>
      <w:r w:rsidR="00A54C8A">
        <w:rPr>
          <w:spacing w:val="-1"/>
          <w:sz w:val="24"/>
          <w:szCs w:val="24"/>
        </w:rPr>
        <w:t>a</w:t>
      </w:r>
      <w:r w:rsidR="00A54C8A">
        <w:rPr>
          <w:sz w:val="24"/>
          <w:szCs w:val="24"/>
        </w:rPr>
        <w:t>d</w:t>
      </w:r>
      <w:r w:rsidR="00A54C8A">
        <w:rPr>
          <w:spacing w:val="4"/>
          <w:sz w:val="24"/>
          <w:szCs w:val="24"/>
        </w:rPr>
        <w:t>a</w:t>
      </w:r>
      <w:r w:rsidR="00A54C8A">
        <w:rPr>
          <w:spacing w:val="-4"/>
          <w:sz w:val="24"/>
          <w:szCs w:val="24"/>
        </w:rPr>
        <w:t>l</w:t>
      </w:r>
      <w:r w:rsidR="00A54C8A">
        <w:rPr>
          <w:spacing w:val="4"/>
          <w:sz w:val="24"/>
          <w:szCs w:val="24"/>
        </w:rPr>
        <w:t>a</w:t>
      </w:r>
      <w:r w:rsidR="00A54C8A">
        <w:rPr>
          <w:sz w:val="24"/>
          <w:szCs w:val="24"/>
        </w:rPr>
        <w:t>h</w:t>
      </w:r>
      <w:r w:rsidR="00A54C8A">
        <w:rPr>
          <w:spacing w:val="-7"/>
          <w:sz w:val="24"/>
          <w:szCs w:val="24"/>
        </w:rPr>
        <w:t xml:space="preserve"> </w:t>
      </w:r>
      <w:r w:rsidR="00A54C8A">
        <w:rPr>
          <w:spacing w:val="-2"/>
          <w:sz w:val="24"/>
          <w:szCs w:val="24"/>
        </w:rPr>
        <w:t>s</w:t>
      </w:r>
      <w:r w:rsidR="00A54C8A">
        <w:rPr>
          <w:spacing w:val="5"/>
          <w:sz w:val="24"/>
          <w:szCs w:val="24"/>
        </w:rPr>
        <w:t>t</w:t>
      </w:r>
      <w:r w:rsidR="00A54C8A">
        <w:rPr>
          <w:spacing w:val="-1"/>
          <w:sz w:val="24"/>
          <w:szCs w:val="24"/>
        </w:rPr>
        <w:t>a</w:t>
      </w:r>
      <w:r w:rsidR="00A54C8A">
        <w:rPr>
          <w:sz w:val="24"/>
          <w:szCs w:val="24"/>
        </w:rPr>
        <w:t>k</w:t>
      </w:r>
      <w:r w:rsidR="00A54C8A">
        <w:rPr>
          <w:spacing w:val="-1"/>
          <w:sz w:val="24"/>
          <w:szCs w:val="24"/>
        </w:rPr>
        <w:t>e</w:t>
      </w:r>
      <w:r w:rsidR="00A54C8A">
        <w:rPr>
          <w:spacing w:val="-5"/>
          <w:sz w:val="24"/>
          <w:szCs w:val="24"/>
        </w:rPr>
        <w:t>h</w:t>
      </w:r>
      <w:r w:rsidR="00A54C8A">
        <w:rPr>
          <w:spacing w:val="9"/>
          <w:sz w:val="24"/>
          <w:szCs w:val="24"/>
        </w:rPr>
        <w:t>o</w:t>
      </w:r>
      <w:r w:rsidR="00A54C8A">
        <w:rPr>
          <w:spacing w:val="-9"/>
          <w:sz w:val="24"/>
          <w:szCs w:val="24"/>
        </w:rPr>
        <w:t>l</w:t>
      </w:r>
      <w:r w:rsidR="00A54C8A">
        <w:rPr>
          <w:sz w:val="24"/>
          <w:szCs w:val="24"/>
        </w:rPr>
        <w:t>d</w:t>
      </w:r>
      <w:r w:rsidR="00A54C8A">
        <w:rPr>
          <w:spacing w:val="-1"/>
          <w:sz w:val="24"/>
          <w:szCs w:val="24"/>
        </w:rPr>
        <w:t>e</w:t>
      </w:r>
      <w:r w:rsidR="00A54C8A">
        <w:rPr>
          <w:sz w:val="24"/>
          <w:szCs w:val="24"/>
        </w:rPr>
        <w:t>r</w:t>
      </w:r>
      <w:r w:rsidR="00A54C8A">
        <w:rPr>
          <w:spacing w:val="-1"/>
          <w:sz w:val="24"/>
          <w:szCs w:val="24"/>
        </w:rPr>
        <w:t xml:space="preserve"> </w:t>
      </w:r>
      <w:r w:rsidR="00A54C8A">
        <w:rPr>
          <w:spacing w:val="-5"/>
          <w:sz w:val="24"/>
          <w:szCs w:val="24"/>
        </w:rPr>
        <w:t>y</w:t>
      </w:r>
      <w:r w:rsidR="00A54C8A">
        <w:rPr>
          <w:spacing w:val="4"/>
          <w:sz w:val="24"/>
          <w:szCs w:val="24"/>
        </w:rPr>
        <w:t>a</w:t>
      </w:r>
      <w:r w:rsidR="00A54C8A">
        <w:rPr>
          <w:spacing w:val="-5"/>
          <w:sz w:val="24"/>
          <w:szCs w:val="24"/>
        </w:rPr>
        <w:t>n</w:t>
      </w:r>
      <w:r w:rsidR="00A54C8A">
        <w:rPr>
          <w:sz w:val="24"/>
          <w:szCs w:val="24"/>
        </w:rPr>
        <w:t>g</w:t>
      </w:r>
      <w:r w:rsidR="00A54C8A">
        <w:rPr>
          <w:spacing w:val="-7"/>
          <w:sz w:val="24"/>
          <w:szCs w:val="24"/>
        </w:rPr>
        <w:t xml:space="preserve"> </w:t>
      </w:r>
      <w:r w:rsidR="00A54C8A">
        <w:rPr>
          <w:spacing w:val="5"/>
          <w:sz w:val="24"/>
          <w:szCs w:val="24"/>
        </w:rPr>
        <w:t>t</w:t>
      </w:r>
      <w:r w:rsidR="00A54C8A">
        <w:rPr>
          <w:spacing w:val="-1"/>
          <w:sz w:val="24"/>
          <w:szCs w:val="24"/>
        </w:rPr>
        <w:t>e</w:t>
      </w:r>
      <w:r w:rsidR="00A54C8A">
        <w:rPr>
          <w:spacing w:val="1"/>
          <w:sz w:val="24"/>
          <w:szCs w:val="24"/>
        </w:rPr>
        <w:t>r</w:t>
      </w:r>
      <w:r w:rsidR="00A54C8A">
        <w:rPr>
          <w:spacing w:val="-4"/>
          <w:sz w:val="24"/>
          <w:szCs w:val="24"/>
        </w:rPr>
        <w:t>li</w:t>
      </w:r>
      <w:r w:rsidR="00A54C8A">
        <w:rPr>
          <w:sz w:val="24"/>
          <w:szCs w:val="24"/>
        </w:rPr>
        <w:t>b</w:t>
      </w:r>
      <w:r w:rsidR="00A54C8A">
        <w:rPr>
          <w:spacing w:val="-1"/>
          <w:sz w:val="24"/>
          <w:szCs w:val="24"/>
        </w:rPr>
        <w:t>a</w:t>
      </w:r>
      <w:r w:rsidR="00A54C8A">
        <w:rPr>
          <w:sz w:val="24"/>
          <w:szCs w:val="24"/>
        </w:rPr>
        <w:t>t</w:t>
      </w:r>
      <w:r w:rsidR="00A54C8A">
        <w:rPr>
          <w:spacing w:val="-2"/>
          <w:sz w:val="24"/>
          <w:szCs w:val="24"/>
        </w:rPr>
        <w:t xml:space="preserve"> </w:t>
      </w:r>
      <w:r w:rsidR="00A54C8A">
        <w:rPr>
          <w:sz w:val="24"/>
          <w:szCs w:val="24"/>
        </w:rPr>
        <w:t>d</w:t>
      </w:r>
      <w:r w:rsidR="00A54C8A">
        <w:rPr>
          <w:spacing w:val="4"/>
          <w:sz w:val="24"/>
          <w:szCs w:val="24"/>
        </w:rPr>
        <w:t>a</w:t>
      </w:r>
      <w:r w:rsidR="00A54C8A">
        <w:rPr>
          <w:spacing w:val="-4"/>
          <w:sz w:val="24"/>
          <w:szCs w:val="24"/>
        </w:rPr>
        <w:t>l</w:t>
      </w:r>
      <w:r w:rsidR="00A54C8A">
        <w:rPr>
          <w:spacing w:val="8"/>
          <w:sz w:val="24"/>
          <w:szCs w:val="24"/>
        </w:rPr>
        <w:t>a</w:t>
      </w:r>
      <w:r w:rsidR="00A54C8A">
        <w:rPr>
          <w:sz w:val="24"/>
          <w:szCs w:val="24"/>
        </w:rPr>
        <w:t xml:space="preserve">m </w:t>
      </w:r>
      <w:r w:rsidR="00A54C8A">
        <w:rPr>
          <w:spacing w:val="-3"/>
          <w:sz w:val="24"/>
          <w:szCs w:val="24"/>
        </w:rPr>
        <w:t>f</w:t>
      </w:r>
      <w:r w:rsidR="00A54C8A">
        <w:rPr>
          <w:spacing w:val="-1"/>
          <w:sz w:val="24"/>
          <w:szCs w:val="24"/>
        </w:rPr>
        <w:t>a</w:t>
      </w:r>
      <w:r w:rsidR="00A54C8A">
        <w:rPr>
          <w:spacing w:val="-2"/>
          <w:sz w:val="24"/>
          <w:szCs w:val="24"/>
        </w:rPr>
        <w:t>s</w:t>
      </w:r>
      <w:r w:rsidR="00A54C8A">
        <w:rPr>
          <w:sz w:val="24"/>
          <w:szCs w:val="24"/>
        </w:rPr>
        <w:t>e</w:t>
      </w:r>
      <w:r w:rsidR="00A54C8A">
        <w:rPr>
          <w:spacing w:val="11"/>
          <w:sz w:val="24"/>
          <w:szCs w:val="24"/>
        </w:rPr>
        <w:t xml:space="preserve"> </w:t>
      </w:r>
      <w:r w:rsidR="00A54C8A">
        <w:rPr>
          <w:spacing w:val="-9"/>
          <w:sz w:val="24"/>
          <w:szCs w:val="24"/>
        </w:rPr>
        <w:t>m</w:t>
      </w:r>
      <w:r w:rsidR="00A54C8A">
        <w:rPr>
          <w:spacing w:val="5"/>
          <w:sz w:val="24"/>
          <w:szCs w:val="24"/>
        </w:rPr>
        <w:t>o</w:t>
      </w:r>
      <w:r w:rsidR="00A54C8A">
        <w:rPr>
          <w:sz w:val="24"/>
          <w:szCs w:val="24"/>
        </w:rPr>
        <w:t>d</w:t>
      </w:r>
      <w:r w:rsidR="00A54C8A">
        <w:rPr>
          <w:spacing w:val="4"/>
          <w:sz w:val="24"/>
          <w:szCs w:val="24"/>
        </w:rPr>
        <w:t>e</w:t>
      </w:r>
      <w:r w:rsidR="00A54C8A">
        <w:rPr>
          <w:spacing w:val="-4"/>
          <w:sz w:val="24"/>
          <w:szCs w:val="24"/>
        </w:rPr>
        <w:t>l</w:t>
      </w:r>
      <w:r w:rsidR="00A54C8A">
        <w:rPr>
          <w:sz w:val="24"/>
          <w:szCs w:val="24"/>
        </w:rPr>
        <w:t>.</w:t>
      </w:r>
      <w:r w:rsidR="00A54C8A">
        <w:rPr>
          <w:spacing w:val="9"/>
          <w:sz w:val="24"/>
          <w:szCs w:val="24"/>
        </w:rPr>
        <w:t xml:space="preserve"> </w:t>
      </w:r>
      <w:r w:rsidR="00A54C8A">
        <w:rPr>
          <w:spacing w:val="4"/>
          <w:sz w:val="24"/>
          <w:szCs w:val="24"/>
        </w:rPr>
        <w:t>U</w:t>
      </w:r>
      <w:r w:rsidR="00A54C8A">
        <w:rPr>
          <w:spacing w:val="-4"/>
          <w:sz w:val="24"/>
          <w:szCs w:val="24"/>
        </w:rPr>
        <w:t>j</w:t>
      </w:r>
      <w:r w:rsidR="00A54C8A">
        <w:rPr>
          <w:sz w:val="24"/>
          <w:szCs w:val="24"/>
        </w:rPr>
        <w:t>i</w:t>
      </w:r>
      <w:r w:rsidR="00A54C8A">
        <w:rPr>
          <w:spacing w:val="3"/>
          <w:sz w:val="24"/>
          <w:szCs w:val="24"/>
        </w:rPr>
        <w:t xml:space="preserve"> </w:t>
      </w:r>
      <w:r w:rsidR="00A54C8A">
        <w:rPr>
          <w:sz w:val="24"/>
          <w:szCs w:val="24"/>
        </w:rPr>
        <w:t>k</w:t>
      </w:r>
      <w:r w:rsidR="00A54C8A">
        <w:rPr>
          <w:spacing w:val="4"/>
          <w:sz w:val="24"/>
          <w:szCs w:val="24"/>
        </w:rPr>
        <w:t>a</w:t>
      </w:r>
      <w:r w:rsidR="00A54C8A">
        <w:rPr>
          <w:sz w:val="24"/>
          <w:szCs w:val="24"/>
        </w:rPr>
        <w:t>sus</w:t>
      </w:r>
      <w:r w:rsidR="00A54C8A">
        <w:rPr>
          <w:spacing w:val="5"/>
          <w:sz w:val="24"/>
          <w:szCs w:val="24"/>
        </w:rPr>
        <w:t xml:space="preserve"> d</w:t>
      </w:r>
      <w:r w:rsidR="00A54C8A">
        <w:rPr>
          <w:spacing w:val="-9"/>
          <w:sz w:val="24"/>
          <w:szCs w:val="24"/>
        </w:rPr>
        <w:t>i</w:t>
      </w:r>
      <w:r w:rsidR="00A54C8A">
        <w:rPr>
          <w:spacing w:val="5"/>
          <w:sz w:val="24"/>
          <w:szCs w:val="24"/>
        </w:rPr>
        <w:t>tu</w:t>
      </w:r>
      <w:r w:rsidR="00A54C8A">
        <w:rPr>
          <w:spacing w:val="-4"/>
          <w:sz w:val="24"/>
          <w:szCs w:val="24"/>
        </w:rPr>
        <w:t>li</w:t>
      </w:r>
      <w:r w:rsidR="00A54C8A">
        <w:rPr>
          <w:sz w:val="24"/>
          <w:szCs w:val="24"/>
        </w:rPr>
        <w:t>s</w:t>
      </w:r>
      <w:r w:rsidR="00A54C8A">
        <w:rPr>
          <w:spacing w:val="5"/>
          <w:sz w:val="24"/>
          <w:szCs w:val="24"/>
        </w:rPr>
        <w:t xml:space="preserve"> u</w:t>
      </w:r>
      <w:r w:rsidR="00A54C8A">
        <w:rPr>
          <w:spacing w:val="-5"/>
          <w:sz w:val="24"/>
          <w:szCs w:val="24"/>
        </w:rPr>
        <w:t>n</w:t>
      </w:r>
      <w:r w:rsidR="00A54C8A">
        <w:rPr>
          <w:spacing w:val="5"/>
          <w:sz w:val="24"/>
          <w:szCs w:val="24"/>
        </w:rPr>
        <w:t>t</w:t>
      </w:r>
      <w:r w:rsidR="00A54C8A">
        <w:rPr>
          <w:sz w:val="24"/>
          <w:szCs w:val="24"/>
        </w:rPr>
        <w:t>uk</w:t>
      </w:r>
      <w:r w:rsidR="00A54C8A">
        <w:rPr>
          <w:spacing w:val="12"/>
          <w:sz w:val="24"/>
          <w:szCs w:val="24"/>
        </w:rPr>
        <w:t xml:space="preserve"> </w:t>
      </w:r>
      <w:r w:rsidR="00A54C8A">
        <w:rPr>
          <w:spacing w:val="-9"/>
          <w:sz w:val="24"/>
          <w:szCs w:val="24"/>
        </w:rPr>
        <w:t>m</w:t>
      </w:r>
      <w:r w:rsidR="00A54C8A">
        <w:rPr>
          <w:spacing w:val="4"/>
          <w:sz w:val="24"/>
          <w:szCs w:val="24"/>
        </w:rPr>
        <w:t>e</w:t>
      </w:r>
      <w:r w:rsidR="00A54C8A">
        <w:rPr>
          <w:spacing w:val="-5"/>
          <w:sz w:val="24"/>
          <w:szCs w:val="24"/>
        </w:rPr>
        <w:t>n</w:t>
      </w:r>
      <w:r w:rsidR="00A54C8A">
        <w:rPr>
          <w:sz w:val="24"/>
          <w:szCs w:val="24"/>
        </w:rPr>
        <w:t>g</w:t>
      </w:r>
      <w:r w:rsidR="00A54C8A">
        <w:rPr>
          <w:spacing w:val="4"/>
          <w:sz w:val="24"/>
          <w:szCs w:val="24"/>
        </w:rPr>
        <w:t>e</w:t>
      </w:r>
      <w:r w:rsidR="00A54C8A">
        <w:rPr>
          <w:sz w:val="24"/>
          <w:szCs w:val="24"/>
        </w:rPr>
        <w:t>v</w:t>
      </w:r>
      <w:r w:rsidR="00A54C8A">
        <w:rPr>
          <w:spacing w:val="4"/>
          <w:sz w:val="24"/>
          <w:szCs w:val="24"/>
        </w:rPr>
        <w:t>a</w:t>
      </w:r>
      <w:r w:rsidR="00A54C8A">
        <w:rPr>
          <w:spacing w:val="-9"/>
          <w:sz w:val="24"/>
          <w:szCs w:val="24"/>
        </w:rPr>
        <w:t>l</w:t>
      </w:r>
      <w:r w:rsidR="00A54C8A">
        <w:rPr>
          <w:spacing w:val="5"/>
          <w:sz w:val="24"/>
          <w:szCs w:val="24"/>
        </w:rPr>
        <w:t>u</w:t>
      </w:r>
      <w:r w:rsidR="00A54C8A">
        <w:rPr>
          <w:spacing w:val="-1"/>
          <w:sz w:val="24"/>
          <w:szCs w:val="24"/>
        </w:rPr>
        <w:t>a</w:t>
      </w:r>
      <w:r w:rsidR="00A54C8A">
        <w:rPr>
          <w:spacing w:val="2"/>
          <w:sz w:val="24"/>
          <w:szCs w:val="24"/>
        </w:rPr>
        <w:t>s</w:t>
      </w:r>
      <w:r w:rsidR="00A54C8A">
        <w:rPr>
          <w:sz w:val="24"/>
          <w:szCs w:val="24"/>
        </w:rPr>
        <w:t>i</w:t>
      </w:r>
      <w:r w:rsidR="00A54C8A">
        <w:rPr>
          <w:spacing w:val="7"/>
          <w:sz w:val="24"/>
          <w:szCs w:val="24"/>
        </w:rPr>
        <w:t xml:space="preserve"> </w:t>
      </w:r>
      <w:r w:rsidR="00A54C8A">
        <w:rPr>
          <w:spacing w:val="-1"/>
          <w:sz w:val="24"/>
          <w:szCs w:val="24"/>
        </w:rPr>
        <w:t>a</w:t>
      </w:r>
      <w:r w:rsidR="00A54C8A">
        <w:rPr>
          <w:sz w:val="24"/>
          <w:szCs w:val="24"/>
        </w:rPr>
        <w:t>p</w:t>
      </w:r>
      <w:r w:rsidR="00A54C8A">
        <w:rPr>
          <w:spacing w:val="-1"/>
          <w:sz w:val="24"/>
          <w:szCs w:val="24"/>
        </w:rPr>
        <w:t>a</w:t>
      </w:r>
      <w:r w:rsidR="00A54C8A">
        <w:rPr>
          <w:sz w:val="24"/>
          <w:szCs w:val="24"/>
        </w:rPr>
        <w:t>k</w:t>
      </w:r>
      <w:r w:rsidR="00A54C8A">
        <w:rPr>
          <w:spacing w:val="4"/>
          <w:sz w:val="24"/>
          <w:szCs w:val="24"/>
        </w:rPr>
        <w:t>a</w:t>
      </w:r>
      <w:r w:rsidR="00A54C8A">
        <w:rPr>
          <w:sz w:val="24"/>
          <w:szCs w:val="24"/>
        </w:rPr>
        <w:t>h</w:t>
      </w:r>
      <w:r w:rsidR="00A54C8A">
        <w:rPr>
          <w:spacing w:val="2"/>
          <w:sz w:val="24"/>
          <w:szCs w:val="24"/>
        </w:rPr>
        <w:t xml:space="preserve"> s</w:t>
      </w:r>
      <w:r w:rsidR="00A54C8A">
        <w:rPr>
          <w:spacing w:val="-4"/>
          <w:sz w:val="24"/>
          <w:szCs w:val="24"/>
        </w:rPr>
        <w:t>i</w:t>
      </w:r>
      <w:r w:rsidR="00A54C8A">
        <w:rPr>
          <w:spacing w:val="-2"/>
          <w:sz w:val="24"/>
          <w:szCs w:val="24"/>
        </w:rPr>
        <w:t>s</w:t>
      </w:r>
      <w:r w:rsidR="00A54C8A">
        <w:rPr>
          <w:spacing w:val="5"/>
          <w:sz w:val="24"/>
          <w:szCs w:val="24"/>
        </w:rPr>
        <w:t>t</w:t>
      </w:r>
      <w:r w:rsidR="00A54C8A">
        <w:rPr>
          <w:spacing w:val="4"/>
          <w:sz w:val="24"/>
          <w:szCs w:val="24"/>
        </w:rPr>
        <w:t>e</w:t>
      </w:r>
      <w:r w:rsidR="00A54C8A">
        <w:rPr>
          <w:sz w:val="24"/>
          <w:szCs w:val="24"/>
        </w:rPr>
        <w:t>m</w:t>
      </w:r>
      <w:r w:rsidR="00A54C8A">
        <w:rPr>
          <w:spacing w:val="-2"/>
          <w:sz w:val="24"/>
          <w:szCs w:val="24"/>
        </w:rPr>
        <w:t xml:space="preserve"> s</w:t>
      </w:r>
      <w:r w:rsidR="00A54C8A">
        <w:rPr>
          <w:spacing w:val="-1"/>
          <w:sz w:val="24"/>
          <w:szCs w:val="24"/>
        </w:rPr>
        <w:t>e</w:t>
      </w:r>
      <w:r w:rsidR="00A54C8A">
        <w:rPr>
          <w:spacing w:val="5"/>
          <w:sz w:val="24"/>
          <w:szCs w:val="24"/>
        </w:rPr>
        <w:t>p</w:t>
      </w:r>
      <w:r w:rsidR="00A54C8A">
        <w:rPr>
          <w:spacing w:val="4"/>
          <w:sz w:val="24"/>
          <w:szCs w:val="24"/>
        </w:rPr>
        <w:t>e</w:t>
      </w:r>
      <w:r w:rsidR="00A54C8A">
        <w:rPr>
          <w:spacing w:val="-5"/>
          <w:sz w:val="24"/>
          <w:szCs w:val="24"/>
        </w:rPr>
        <w:t>n</w:t>
      </w:r>
      <w:r w:rsidR="00A54C8A">
        <w:rPr>
          <w:spacing w:val="5"/>
          <w:sz w:val="24"/>
          <w:szCs w:val="24"/>
        </w:rPr>
        <w:t>u</w:t>
      </w:r>
      <w:r w:rsidR="00A54C8A">
        <w:rPr>
          <w:sz w:val="24"/>
          <w:szCs w:val="24"/>
        </w:rPr>
        <w:t>hn</w:t>
      </w:r>
      <w:r w:rsidR="00A54C8A">
        <w:rPr>
          <w:spacing w:val="-5"/>
          <w:sz w:val="24"/>
          <w:szCs w:val="24"/>
        </w:rPr>
        <w:t>y</w:t>
      </w:r>
      <w:r w:rsidR="00A54C8A">
        <w:rPr>
          <w:sz w:val="24"/>
          <w:szCs w:val="24"/>
        </w:rPr>
        <w:t xml:space="preserve">a </w:t>
      </w:r>
      <w:r w:rsidR="00A54C8A">
        <w:rPr>
          <w:spacing w:val="-1"/>
          <w:sz w:val="24"/>
          <w:szCs w:val="24"/>
        </w:rPr>
        <w:t>a</w:t>
      </w:r>
      <w:r w:rsidR="00A54C8A">
        <w:rPr>
          <w:spacing w:val="5"/>
          <w:sz w:val="24"/>
          <w:szCs w:val="24"/>
        </w:rPr>
        <w:t>t</w:t>
      </w:r>
      <w:r w:rsidR="00A54C8A">
        <w:rPr>
          <w:spacing w:val="-1"/>
          <w:sz w:val="24"/>
          <w:szCs w:val="24"/>
        </w:rPr>
        <w:t>a</w:t>
      </w:r>
      <w:r w:rsidR="00A54C8A">
        <w:rPr>
          <w:sz w:val="24"/>
          <w:szCs w:val="24"/>
        </w:rPr>
        <w:t>u</w:t>
      </w:r>
      <w:r w:rsidR="00A54C8A">
        <w:rPr>
          <w:spacing w:val="-2"/>
          <w:sz w:val="24"/>
          <w:szCs w:val="24"/>
        </w:rPr>
        <w:t xml:space="preserve"> s</w:t>
      </w:r>
      <w:r w:rsidR="00A54C8A">
        <w:rPr>
          <w:spacing w:val="-1"/>
          <w:sz w:val="24"/>
          <w:szCs w:val="24"/>
        </w:rPr>
        <w:t>e</w:t>
      </w:r>
      <w:r w:rsidR="00A54C8A">
        <w:rPr>
          <w:spacing w:val="-5"/>
          <w:sz w:val="24"/>
          <w:szCs w:val="24"/>
        </w:rPr>
        <w:t>b</w:t>
      </w:r>
      <w:r w:rsidR="00A54C8A">
        <w:rPr>
          <w:spacing w:val="-1"/>
          <w:sz w:val="24"/>
          <w:szCs w:val="24"/>
        </w:rPr>
        <w:t>a</w:t>
      </w:r>
      <w:r w:rsidR="00A54C8A">
        <w:rPr>
          <w:spacing w:val="5"/>
          <w:sz w:val="24"/>
          <w:szCs w:val="24"/>
        </w:rPr>
        <w:t>g</w:t>
      </w:r>
      <w:r w:rsidR="00A54C8A">
        <w:rPr>
          <w:spacing w:val="-9"/>
          <w:sz w:val="24"/>
          <w:szCs w:val="24"/>
        </w:rPr>
        <w:t>i</w:t>
      </w:r>
      <w:r w:rsidR="00A54C8A">
        <w:rPr>
          <w:spacing w:val="4"/>
          <w:sz w:val="24"/>
          <w:szCs w:val="24"/>
        </w:rPr>
        <w:t>a</w:t>
      </w:r>
      <w:r w:rsidR="00A54C8A">
        <w:rPr>
          <w:sz w:val="24"/>
          <w:szCs w:val="24"/>
        </w:rPr>
        <w:t>n</w:t>
      </w:r>
      <w:r w:rsidR="00A54C8A">
        <w:rPr>
          <w:spacing w:val="-3"/>
          <w:sz w:val="24"/>
          <w:szCs w:val="24"/>
        </w:rPr>
        <w:t xml:space="preserve"> </w:t>
      </w:r>
      <w:r w:rsidR="00A54C8A">
        <w:rPr>
          <w:spacing w:val="-4"/>
          <w:sz w:val="24"/>
          <w:szCs w:val="24"/>
        </w:rPr>
        <w:t>m</w:t>
      </w:r>
      <w:r w:rsidR="00A54C8A">
        <w:rPr>
          <w:spacing w:val="4"/>
          <w:sz w:val="24"/>
          <w:szCs w:val="24"/>
        </w:rPr>
        <w:t>e</w:t>
      </w:r>
      <w:r w:rsidR="00A54C8A">
        <w:rPr>
          <w:spacing w:val="-4"/>
          <w:sz w:val="24"/>
          <w:szCs w:val="24"/>
        </w:rPr>
        <w:t>m</w:t>
      </w:r>
      <w:r w:rsidR="00A54C8A">
        <w:rPr>
          <w:spacing w:val="4"/>
          <w:sz w:val="24"/>
          <w:szCs w:val="24"/>
        </w:rPr>
        <w:t>e</w:t>
      </w:r>
      <w:r w:rsidR="00A54C8A">
        <w:rPr>
          <w:spacing w:val="-5"/>
          <w:sz w:val="24"/>
          <w:szCs w:val="24"/>
        </w:rPr>
        <w:t>n</w:t>
      </w:r>
      <w:r w:rsidR="00A54C8A">
        <w:rPr>
          <w:spacing w:val="5"/>
          <w:sz w:val="24"/>
          <w:szCs w:val="24"/>
        </w:rPr>
        <w:t>u</w:t>
      </w:r>
      <w:r w:rsidR="00A54C8A">
        <w:rPr>
          <w:sz w:val="24"/>
          <w:szCs w:val="24"/>
        </w:rPr>
        <w:t>hi</w:t>
      </w:r>
      <w:r w:rsidR="00A54C8A">
        <w:rPr>
          <w:spacing w:val="-12"/>
          <w:sz w:val="24"/>
          <w:szCs w:val="24"/>
        </w:rPr>
        <w:t xml:space="preserve"> </w:t>
      </w:r>
      <w:r w:rsidR="00A54C8A">
        <w:rPr>
          <w:sz w:val="24"/>
          <w:szCs w:val="24"/>
        </w:rPr>
        <w:t>p</w:t>
      </w:r>
      <w:r w:rsidR="00A54C8A">
        <w:rPr>
          <w:spacing w:val="-1"/>
          <w:sz w:val="24"/>
          <w:szCs w:val="24"/>
        </w:rPr>
        <w:t>e</w:t>
      </w:r>
      <w:r w:rsidR="00A54C8A">
        <w:rPr>
          <w:spacing w:val="1"/>
          <w:sz w:val="24"/>
          <w:szCs w:val="24"/>
        </w:rPr>
        <w:t>r</w:t>
      </w:r>
      <w:r w:rsidR="00A54C8A">
        <w:rPr>
          <w:spacing w:val="2"/>
          <w:sz w:val="24"/>
          <w:szCs w:val="24"/>
        </w:rPr>
        <w:t>s</w:t>
      </w:r>
      <w:r w:rsidR="00A54C8A">
        <w:rPr>
          <w:spacing w:val="-5"/>
          <w:sz w:val="24"/>
          <w:szCs w:val="24"/>
        </w:rPr>
        <w:t>y</w:t>
      </w:r>
      <w:r w:rsidR="00A54C8A">
        <w:rPr>
          <w:spacing w:val="-1"/>
          <w:sz w:val="24"/>
          <w:szCs w:val="24"/>
        </w:rPr>
        <w:t>a</w:t>
      </w:r>
      <w:r w:rsidR="00A54C8A">
        <w:rPr>
          <w:spacing w:val="1"/>
          <w:sz w:val="24"/>
          <w:szCs w:val="24"/>
        </w:rPr>
        <w:t>r</w:t>
      </w:r>
      <w:r w:rsidR="00A54C8A">
        <w:rPr>
          <w:spacing w:val="-1"/>
          <w:sz w:val="24"/>
          <w:szCs w:val="24"/>
        </w:rPr>
        <w:t>a</w:t>
      </w:r>
      <w:r w:rsidR="00A54C8A">
        <w:rPr>
          <w:spacing w:val="5"/>
          <w:sz w:val="24"/>
          <w:szCs w:val="24"/>
        </w:rPr>
        <w:t>t</w:t>
      </w:r>
      <w:r w:rsidR="00A54C8A">
        <w:rPr>
          <w:spacing w:val="-1"/>
          <w:sz w:val="24"/>
          <w:szCs w:val="24"/>
        </w:rPr>
        <w:t>a</w:t>
      </w:r>
      <w:r w:rsidR="00A54C8A">
        <w:rPr>
          <w:sz w:val="24"/>
          <w:szCs w:val="24"/>
        </w:rPr>
        <w:t>n</w:t>
      </w:r>
      <w:r w:rsidR="00A54C8A">
        <w:rPr>
          <w:spacing w:val="-7"/>
          <w:sz w:val="24"/>
          <w:szCs w:val="24"/>
        </w:rPr>
        <w:t xml:space="preserve"> </w:t>
      </w:r>
      <w:r w:rsidR="00A54C8A">
        <w:rPr>
          <w:spacing w:val="2"/>
          <w:sz w:val="24"/>
          <w:szCs w:val="24"/>
        </w:rPr>
        <w:t>s</w:t>
      </w:r>
      <w:r w:rsidR="00A54C8A">
        <w:rPr>
          <w:spacing w:val="-4"/>
          <w:sz w:val="24"/>
          <w:szCs w:val="24"/>
        </w:rPr>
        <w:t>i</w:t>
      </w:r>
      <w:r w:rsidR="00A54C8A">
        <w:rPr>
          <w:spacing w:val="-2"/>
          <w:sz w:val="24"/>
          <w:szCs w:val="24"/>
        </w:rPr>
        <w:t>s</w:t>
      </w:r>
      <w:r w:rsidR="00A54C8A">
        <w:rPr>
          <w:spacing w:val="5"/>
          <w:sz w:val="24"/>
          <w:szCs w:val="24"/>
        </w:rPr>
        <w:t>t</w:t>
      </w:r>
      <w:r w:rsidR="00A54C8A">
        <w:rPr>
          <w:spacing w:val="4"/>
          <w:sz w:val="24"/>
          <w:szCs w:val="24"/>
        </w:rPr>
        <w:t>e</w:t>
      </w:r>
      <w:r w:rsidR="00A54C8A">
        <w:rPr>
          <w:spacing w:val="-9"/>
          <w:sz w:val="24"/>
          <w:szCs w:val="24"/>
        </w:rPr>
        <w:t>m</w:t>
      </w:r>
      <w:r w:rsidR="00A54C8A">
        <w:rPr>
          <w:sz w:val="24"/>
          <w:szCs w:val="24"/>
        </w:rPr>
        <w:t>.</w:t>
      </w:r>
      <w:r w:rsidR="00A54C8A">
        <w:rPr>
          <w:spacing w:val="5"/>
          <w:sz w:val="24"/>
          <w:szCs w:val="24"/>
        </w:rPr>
        <w:t xml:space="preserve"> </w:t>
      </w:r>
    </w:p>
    <w:p w14:paraId="63DF2307" w14:textId="77777777" w:rsidR="00B57C0E" w:rsidRDefault="00A54C8A">
      <w:pPr>
        <w:spacing w:before="9"/>
        <w:ind w:left="966"/>
        <w:rPr>
          <w:sz w:val="24"/>
          <w:szCs w:val="24"/>
        </w:rPr>
      </w:pPr>
      <w:r w:rsidRPr="00D928D9">
        <w:rPr>
          <w:iCs/>
          <w:sz w:val="24"/>
          <w:szCs w:val="24"/>
        </w:rPr>
        <w:t>e.</w:t>
      </w:r>
      <w:r>
        <w:rPr>
          <w:i/>
          <w:sz w:val="24"/>
          <w:szCs w:val="24"/>
        </w:rPr>
        <w:t xml:space="preserve">   </w:t>
      </w:r>
      <w:r>
        <w:rPr>
          <w:i/>
          <w:spacing w:val="31"/>
          <w:sz w:val="24"/>
          <w:szCs w:val="24"/>
        </w:rPr>
        <w:t xml:space="preserve"> </w:t>
      </w:r>
      <w:r>
        <w:rPr>
          <w:i/>
          <w:sz w:val="24"/>
          <w:szCs w:val="24"/>
        </w:rPr>
        <w:t>Op</w:t>
      </w:r>
      <w:r>
        <w:rPr>
          <w:i/>
          <w:spacing w:val="-1"/>
          <w:sz w:val="24"/>
          <w:szCs w:val="24"/>
        </w:rPr>
        <w:t>e</w:t>
      </w:r>
      <w:r>
        <w:rPr>
          <w:i/>
          <w:spacing w:val="-2"/>
          <w:sz w:val="24"/>
          <w:szCs w:val="24"/>
        </w:rPr>
        <w:t>r</w:t>
      </w:r>
      <w:r>
        <w:rPr>
          <w:i/>
          <w:sz w:val="24"/>
          <w:szCs w:val="24"/>
        </w:rPr>
        <w:t>at</w:t>
      </w:r>
      <w:r>
        <w:rPr>
          <w:i/>
          <w:spacing w:val="1"/>
          <w:sz w:val="24"/>
          <w:szCs w:val="24"/>
        </w:rPr>
        <w:t>i</w:t>
      </w:r>
      <w:r>
        <w:rPr>
          <w:i/>
          <w:sz w:val="24"/>
          <w:szCs w:val="24"/>
        </w:rPr>
        <w:t>on</w:t>
      </w:r>
      <w:r>
        <w:rPr>
          <w:i/>
          <w:spacing w:val="2"/>
          <w:sz w:val="24"/>
          <w:szCs w:val="24"/>
        </w:rPr>
        <w:t xml:space="preserve"> </w:t>
      </w:r>
      <w:r>
        <w:rPr>
          <w:i/>
          <w:sz w:val="24"/>
          <w:szCs w:val="24"/>
        </w:rPr>
        <w:t>and</w:t>
      </w:r>
      <w:r>
        <w:rPr>
          <w:i/>
          <w:spacing w:val="3"/>
          <w:sz w:val="24"/>
          <w:szCs w:val="24"/>
        </w:rPr>
        <w:t xml:space="preserve"> </w:t>
      </w:r>
      <w:r>
        <w:rPr>
          <w:i/>
          <w:spacing w:val="1"/>
          <w:sz w:val="24"/>
          <w:szCs w:val="24"/>
        </w:rPr>
        <w:t>M</w:t>
      </w:r>
      <w:r>
        <w:rPr>
          <w:i/>
          <w:sz w:val="24"/>
          <w:szCs w:val="24"/>
        </w:rPr>
        <w:t>ain</w:t>
      </w:r>
      <w:r>
        <w:rPr>
          <w:i/>
          <w:spacing w:val="1"/>
          <w:sz w:val="24"/>
          <w:szCs w:val="24"/>
        </w:rPr>
        <w:t>t</w:t>
      </w:r>
      <w:r>
        <w:rPr>
          <w:i/>
          <w:spacing w:val="-1"/>
          <w:sz w:val="24"/>
          <w:szCs w:val="24"/>
        </w:rPr>
        <w:t>e</w:t>
      </w:r>
      <w:r>
        <w:rPr>
          <w:i/>
          <w:sz w:val="24"/>
          <w:szCs w:val="24"/>
        </w:rPr>
        <w:t>nan</w:t>
      </w:r>
      <w:r>
        <w:rPr>
          <w:i/>
          <w:spacing w:val="-1"/>
          <w:sz w:val="24"/>
          <w:szCs w:val="24"/>
        </w:rPr>
        <w:t>c</w:t>
      </w:r>
      <w:r>
        <w:rPr>
          <w:i/>
          <w:sz w:val="24"/>
          <w:szCs w:val="24"/>
        </w:rPr>
        <w:t>e</w:t>
      </w:r>
    </w:p>
    <w:p w14:paraId="024FB570" w14:textId="77777777" w:rsidR="00B57C0E" w:rsidRDefault="00B57C0E">
      <w:pPr>
        <w:spacing w:before="2" w:line="120" w:lineRule="exact"/>
        <w:rPr>
          <w:sz w:val="13"/>
          <w:szCs w:val="13"/>
        </w:rPr>
      </w:pPr>
    </w:p>
    <w:p w14:paraId="46F040C2" w14:textId="45BCC756" w:rsidR="00B57C0E" w:rsidRDefault="00175283">
      <w:pPr>
        <w:spacing w:line="360" w:lineRule="auto"/>
        <w:ind w:left="1403" w:right="70"/>
        <w:jc w:val="both"/>
        <w:rPr>
          <w:sz w:val="24"/>
          <w:szCs w:val="24"/>
        </w:rPr>
      </w:pPr>
      <w:r w:rsidRPr="00175283">
        <w:rPr>
          <w:spacing w:val="-4"/>
          <w:sz w:val="24"/>
          <w:szCs w:val="24"/>
        </w:rPr>
        <w:t>Tahap ini terjadi setelah produk akhir diuji dan disetujui oleh pelanggan dan melibatkan perakitan sistem atau produk yang akan dipasang dan digunakan di lokasi pelanggan. Fase pemeliharaan melibatkan modifikasi sistem atau komponen individu untuk mengubah properti atau meningkatkan kinerja sistem.</w:t>
      </w:r>
    </w:p>
    <w:p w14:paraId="09F13FBA" w14:textId="77777777" w:rsidR="00B57C0E" w:rsidRDefault="00A54C8A">
      <w:pPr>
        <w:spacing w:before="8"/>
        <w:ind w:left="692"/>
        <w:rPr>
          <w:sz w:val="24"/>
          <w:szCs w:val="24"/>
        </w:rPr>
      </w:pPr>
      <w:r>
        <w:rPr>
          <w:spacing w:val="-13"/>
          <w:sz w:val="24"/>
          <w:szCs w:val="24"/>
        </w:rPr>
        <w:t>2</w:t>
      </w:r>
      <w:r>
        <w:rPr>
          <w:sz w:val="24"/>
          <w:szCs w:val="24"/>
        </w:rPr>
        <w:t>.</w:t>
      </w:r>
      <w:r>
        <w:rPr>
          <w:spacing w:val="56"/>
          <w:sz w:val="24"/>
          <w:szCs w:val="24"/>
        </w:rPr>
        <w:t xml:space="preserve"> </w:t>
      </w:r>
      <w:r>
        <w:rPr>
          <w:spacing w:val="-2"/>
          <w:sz w:val="24"/>
          <w:szCs w:val="24"/>
        </w:rPr>
        <w:t>B</w:t>
      </w:r>
      <w:r>
        <w:rPr>
          <w:spacing w:val="4"/>
          <w:sz w:val="24"/>
          <w:szCs w:val="24"/>
        </w:rPr>
        <w:t>a</w:t>
      </w:r>
      <w:r>
        <w:rPr>
          <w:spacing w:val="-5"/>
          <w:sz w:val="24"/>
          <w:szCs w:val="24"/>
        </w:rPr>
        <w:t>h</w:t>
      </w:r>
      <w:r>
        <w:rPr>
          <w:spacing w:val="-1"/>
          <w:sz w:val="24"/>
          <w:szCs w:val="24"/>
        </w:rPr>
        <w:t>a</w:t>
      </w:r>
      <w:r>
        <w:rPr>
          <w:spacing w:val="-2"/>
          <w:sz w:val="24"/>
          <w:szCs w:val="24"/>
        </w:rPr>
        <w:t>s</w:t>
      </w:r>
      <w:r>
        <w:rPr>
          <w:sz w:val="24"/>
          <w:szCs w:val="24"/>
        </w:rPr>
        <w:t>a</w:t>
      </w:r>
      <w:r>
        <w:rPr>
          <w:spacing w:val="1"/>
          <w:sz w:val="24"/>
          <w:szCs w:val="24"/>
        </w:rPr>
        <w:t xml:space="preserve"> </w:t>
      </w:r>
      <w:r>
        <w:rPr>
          <w:spacing w:val="2"/>
          <w:sz w:val="24"/>
          <w:szCs w:val="24"/>
        </w:rPr>
        <w:t>M</w:t>
      </w:r>
      <w:r>
        <w:rPr>
          <w:sz w:val="24"/>
          <w:szCs w:val="24"/>
        </w:rPr>
        <w:t>a</w:t>
      </w:r>
      <w:r>
        <w:rPr>
          <w:spacing w:val="1"/>
          <w:sz w:val="24"/>
          <w:szCs w:val="24"/>
        </w:rPr>
        <w:t>r</w:t>
      </w:r>
      <w:r>
        <w:rPr>
          <w:sz w:val="24"/>
          <w:szCs w:val="24"/>
        </w:rPr>
        <w:t>kup</w:t>
      </w:r>
      <w:r>
        <w:rPr>
          <w:spacing w:val="2"/>
          <w:sz w:val="24"/>
          <w:szCs w:val="24"/>
        </w:rPr>
        <w:t xml:space="preserve"> </w:t>
      </w:r>
      <w:r>
        <w:rPr>
          <w:sz w:val="24"/>
          <w:szCs w:val="24"/>
        </w:rPr>
        <w:t>H</w:t>
      </w:r>
      <w:r>
        <w:rPr>
          <w:spacing w:val="1"/>
          <w:sz w:val="24"/>
          <w:szCs w:val="24"/>
        </w:rPr>
        <w:t>T</w:t>
      </w:r>
      <w:r>
        <w:rPr>
          <w:spacing w:val="-2"/>
          <w:sz w:val="24"/>
          <w:szCs w:val="24"/>
        </w:rPr>
        <w:t>M</w:t>
      </w:r>
      <w:r>
        <w:rPr>
          <w:sz w:val="24"/>
          <w:szCs w:val="24"/>
        </w:rPr>
        <w:t>L d</w:t>
      </w:r>
      <w:r>
        <w:rPr>
          <w:spacing w:val="-1"/>
          <w:sz w:val="24"/>
          <w:szCs w:val="24"/>
        </w:rPr>
        <w:t>a</w:t>
      </w:r>
      <w:r>
        <w:rPr>
          <w:sz w:val="24"/>
          <w:szCs w:val="24"/>
        </w:rPr>
        <w:t xml:space="preserve">n </w:t>
      </w:r>
      <w:r>
        <w:rPr>
          <w:spacing w:val="-2"/>
          <w:sz w:val="24"/>
          <w:szCs w:val="24"/>
        </w:rPr>
        <w:t>C</w:t>
      </w:r>
      <w:r>
        <w:rPr>
          <w:spacing w:val="1"/>
          <w:sz w:val="24"/>
          <w:szCs w:val="24"/>
        </w:rPr>
        <w:t>S</w:t>
      </w:r>
      <w:r>
        <w:rPr>
          <w:sz w:val="24"/>
          <w:szCs w:val="24"/>
        </w:rPr>
        <w:t>S</w:t>
      </w:r>
    </w:p>
    <w:p w14:paraId="0726869C" w14:textId="77777777" w:rsidR="00B57C0E" w:rsidRDefault="00B57C0E">
      <w:pPr>
        <w:spacing w:before="7" w:line="120" w:lineRule="exact"/>
        <w:rPr>
          <w:sz w:val="13"/>
          <w:szCs w:val="13"/>
        </w:rPr>
      </w:pPr>
    </w:p>
    <w:p w14:paraId="6C06BF73" w14:textId="77777777" w:rsidR="00B57C0E" w:rsidRDefault="00A54C8A">
      <w:pPr>
        <w:spacing w:line="360" w:lineRule="auto"/>
        <w:ind w:left="975" w:right="71" w:firstLine="389"/>
        <w:jc w:val="both"/>
        <w:rPr>
          <w:sz w:val="24"/>
          <w:szCs w:val="24"/>
        </w:rPr>
      </w:pPr>
      <w:r>
        <w:rPr>
          <w:sz w:val="24"/>
          <w:szCs w:val="24"/>
        </w:rPr>
        <w:t>H</w:t>
      </w:r>
      <w:r>
        <w:rPr>
          <w:spacing w:val="1"/>
          <w:sz w:val="24"/>
          <w:szCs w:val="24"/>
        </w:rPr>
        <w:t>T</w:t>
      </w:r>
      <w:r>
        <w:rPr>
          <w:spacing w:val="-2"/>
          <w:sz w:val="24"/>
          <w:szCs w:val="24"/>
        </w:rPr>
        <w:t>M</w:t>
      </w:r>
      <w:r>
        <w:rPr>
          <w:sz w:val="24"/>
          <w:szCs w:val="24"/>
        </w:rPr>
        <w:t>L</w:t>
      </w:r>
      <w:r>
        <w:rPr>
          <w:spacing w:val="-5"/>
          <w:sz w:val="24"/>
          <w:szCs w:val="24"/>
        </w:rPr>
        <w:t xml:space="preserve"> </w:t>
      </w:r>
      <w:r>
        <w:rPr>
          <w:spacing w:val="1"/>
          <w:sz w:val="24"/>
          <w:szCs w:val="24"/>
        </w:rPr>
        <w:t>(</w:t>
      </w:r>
      <w:r>
        <w:rPr>
          <w:spacing w:val="4"/>
          <w:sz w:val="24"/>
          <w:szCs w:val="24"/>
        </w:rPr>
        <w:t>H</w:t>
      </w:r>
      <w:r>
        <w:rPr>
          <w:spacing w:val="-10"/>
          <w:sz w:val="24"/>
          <w:szCs w:val="24"/>
        </w:rPr>
        <w:t>y</w:t>
      </w:r>
      <w:r>
        <w:rPr>
          <w:sz w:val="24"/>
          <w:szCs w:val="24"/>
        </w:rPr>
        <w:t>p</w:t>
      </w:r>
      <w:r>
        <w:rPr>
          <w:spacing w:val="-1"/>
          <w:sz w:val="24"/>
          <w:szCs w:val="24"/>
        </w:rPr>
        <w:t>e</w:t>
      </w:r>
      <w:r>
        <w:rPr>
          <w:sz w:val="24"/>
          <w:szCs w:val="24"/>
        </w:rPr>
        <w:t>r</w:t>
      </w:r>
      <w:r>
        <w:rPr>
          <w:spacing w:val="-1"/>
          <w:sz w:val="24"/>
          <w:szCs w:val="24"/>
        </w:rPr>
        <w:t xml:space="preserve"> </w:t>
      </w:r>
      <w:r>
        <w:rPr>
          <w:spacing w:val="2"/>
          <w:sz w:val="24"/>
          <w:szCs w:val="24"/>
        </w:rPr>
        <w:t>T</w:t>
      </w:r>
      <w:r>
        <w:rPr>
          <w:spacing w:val="-1"/>
          <w:sz w:val="24"/>
          <w:szCs w:val="24"/>
        </w:rPr>
        <w:t>e</w:t>
      </w:r>
      <w:r>
        <w:rPr>
          <w:spacing w:val="-5"/>
          <w:sz w:val="24"/>
          <w:szCs w:val="24"/>
        </w:rPr>
        <w:t>x</w:t>
      </w:r>
      <w:r>
        <w:rPr>
          <w:sz w:val="24"/>
          <w:szCs w:val="24"/>
        </w:rPr>
        <w:t>t</w:t>
      </w:r>
      <w:r>
        <w:rPr>
          <w:spacing w:val="3"/>
          <w:sz w:val="24"/>
          <w:szCs w:val="24"/>
        </w:rPr>
        <w:t xml:space="preserve"> </w:t>
      </w:r>
      <w:r>
        <w:rPr>
          <w:spacing w:val="-2"/>
          <w:sz w:val="24"/>
          <w:szCs w:val="24"/>
        </w:rPr>
        <w:t>M</w:t>
      </w:r>
      <w:r>
        <w:rPr>
          <w:spacing w:val="-1"/>
          <w:sz w:val="24"/>
          <w:szCs w:val="24"/>
        </w:rPr>
        <w:t>a</w:t>
      </w:r>
      <w:r>
        <w:rPr>
          <w:spacing w:val="1"/>
          <w:sz w:val="24"/>
          <w:szCs w:val="24"/>
        </w:rPr>
        <w:t>r</w:t>
      </w:r>
      <w:r>
        <w:rPr>
          <w:sz w:val="24"/>
          <w:szCs w:val="24"/>
        </w:rPr>
        <w:t>kup</w:t>
      </w:r>
      <w:r>
        <w:rPr>
          <w:spacing w:val="-2"/>
          <w:sz w:val="24"/>
          <w:szCs w:val="24"/>
        </w:rPr>
        <w:t xml:space="preserve"> </w:t>
      </w:r>
      <w:r>
        <w:rPr>
          <w:spacing w:val="-3"/>
          <w:sz w:val="24"/>
          <w:szCs w:val="24"/>
        </w:rPr>
        <w:t>L</w:t>
      </w:r>
      <w:r>
        <w:rPr>
          <w:spacing w:val="-1"/>
          <w:sz w:val="24"/>
          <w:szCs w:val="24"/>
        </w:rPr>
        <w:t>a</w:t>
      </w:r>
      <w:r>
        <w:rPr>
          <w:spacing w:val="-5"/>
          <w:sz w:val="24"/>
          <w:szCs w:val="24"/>
        </w:rPr>
        <w:t>n</w:t>
      </w:r>
      <w:r>
        <w:rPr>
          <w:sz w:val="24"/>
          <w:szCs w:val="24"/>
        </w:rPr>
        <w:t>gu</w:t>
      </w:r>
      <w:r>
        <w:rPr>
          <w:spacing w:val="-1"/>
          <w:sz w:val="24"/>
          <w:szCs w:val="24"/>
        </w:rPr>
        <w:t>a</w:t>
      </w:r>
      <w:r>
        <w:rPr>
          <w:sz w:val="24"/>
          <w:szCs w:val="24"/>
        </w:rPr>
        <w:t>g</w:t>
      </w:r>
      <w:r>
        <w:rPr>
          <w:spacing w:val="-1"/>
          <w:sz w:val="24"/>
          <w:szCs w:val="24"/>
        </w:rPr>
        <w:t>e</w:t>
      </w:r>
      <w:r>
        <w:rPr>
          <w:sz w:val="24"/>
          <w:szCs w:val="24"/>
        </w:rPr>
        <w:t>)</w:t>
      </w:r>
      <w:r>
        <w:rPr>
          <w:spacing w:val="2"/>
          <w:sz w:val="24"/>
          <w:szCs w:val="24"/>
        </w:rPr>
        <w:t xml:space="preserve"> </w:t>
      </w:r>
      <w:r>
        <w:rPr>
          <w:spacing w:val="5"/>
          <w:sz w:val="24"/>
          <w:szCs w:val="24"/>
        </w:rPr>
        <w:t>d</w:t>
      </w:r>
      <w:r>
        <w:rPr>
          <w:spacing w:val="-9"/>
          <w:sz w:val="24"/>
          <w:szCs w:val="24"/>
        </w:rPr>
        <w:t>i</w:t>
      </w:r>
      <w:r>
        <w:rPr>
          <w:sz w:val="24"/>
          <w:szCs w:val="24"/>
        </w:rPr>
        <w:t>k</w:t>
      </w:r>
      <w:r>
        <w:rPr>
          <w:spacing w:val="4"/>
          <w:sz w:val="24"/>
          <w:szCs w:val="24"/>
        </w:rPr>
        <w:t>e</w:t>
      </w:r>
      <w:r>
        <w:rPr>
          <w:spacing w:val="-5"/>
          <w:sz w:val="24"/>
          <w:szCs w:val="24"/>
        </w:rPr>
        <w:t>n</w:t>
      </w:r>
      <w:r>
        <w:rPr>
          <w:spacing w:val="4"/>
          <w:sz w:val="24"/>
          <w:szCs w:val="24"/>
        </w:rPr>
        <w:t>a</w:t>
      </w:r>
      <w:r>
        <w:rPr>
          <w:sz w:val="24"/>
          <w:szCs w:val="24"/>
        </w:rPr>
        <w:t>l</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pacing w:val="-5"/>
          <w:sz w:val="24"/>
          <w:szCs w:val="24"/>
        </w:rPr>
        <w:t>b</w:t>
      </w:r>
      <w:r>
        <w:rPr>
          <w:spacing w:val="4"/>
          <w:sz w:val="24"/>
          <w:szCs w:val="24"/>
        </w:rPr>
        <w:t>a</w:t>
      </w:r>
      <w:r>
        <w:rPr>
          <w:spacing w:val="-5"/>
          <w:sz w:val="24"/>
          <w:szCs w:val="24"/>
        </w:rPr>
        <w:t>h</w:t>
      </w:r>
      <w:r>
        <w:rPr>
          <w:spacing w:val="-1"/>
          <w:sz w:val="24"/>
          <w:szCs w:val="24"/>
        </w:rPr>
        <w:t>a</w:t>
      </w:r>
      <w:r>
        <w:rPr>
          <w:spacing w:val="2"/>
          <w:sz w:val="24"/>
          <w:szCs w:val="24"/>
        </w:rPr>
        <w:t>s</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b</w:t>
      </w:r>
      <w:r>
        <w:rPr>
          <w:spacing w:val="-1"/>
          <w:sz w:val="24"/>
          <w:szCs w:val="24"/>
        </w:rPr>
        <w:t>a</w:t>
      </w:r>
      <w:r>
        <w:rPr>
          <w:spacing w:val="2"/>
          <w:sz w:val="24"/>
          <w:szCs w:val="24"/>
        </w:rPr>
        <w:t>s</w:t>
      </w:r>
      <w:r>
        <w:rPr>
          <w:sz w:val="24"/>
          <w:szCs w:val="24"/>
        </w:rPr>
        <w:t xml:space="preserve">is </w:t>
      </w:r>
      <w:r>
        <w:rPr>
          <w:spacing w:val="5"/>
          <w:sz w:val="24"/>
          <w:szCs w:val="24"/>
        </w:rPr>
        <w:t>t</w:t>
      </w:r>
      <w:r>
        <w:rPr>
          <w:spacing w:val="-1"/>
          <w:sz w:val="24"/>
          <w:szCs w:val="24"/>
        </w:rPr>
        <w:t>e</w:t>
      </w:r>
      <w:r>
        <w:rPr>
          <w:sz w:val="24"/>
          <w:szCs w:val="24"/>
        </w:rPr>
        <w:t>ks</w:t>
      </w:r>
      <w:r>
        <w:rPr>
          <w:spacing w:val="7"/>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
          <w:sz w:val="24"/>
          <w:szCs w:val="24"/>
        </w:rPr>
        <w:t xml:space="preserve"> </w:t>
      </w:r>
      <w:r>
        <w:rPr>
          <w:spacing w:val="-9"/>
          <w:sz w:val="24"/>
          <w:szCs w:val="24"/>
        </w:rPr>
        <w:t>m</w:t>
      </w:r>
      <w:r>
        <w:rPr>
          <w:spacing w:val="4"/>
          <w:sz w:val="24"/>
          <w:szCs w:val="24"/>
        </w:rPr>
        <w:t>e</w:t>
      </w:r>
      <w:r>
        <w:rPr>
          <w:spacing w:val="-4"/>
          <w:sz w:val="24"/>
          <w:szCs w:val="24"/>
        </w:rPr>
        <w:t>m</w:t>
      </w:r>
      <w:r>
        <w:rPr>
          <w:sz w:val="24"/>
          <w:szCs w:val="24"/>
        </w:rPr>
        <w:t>bu</w:t>
      </w:r>
      <w:r>
        <w:rPr>
          <w:spacing w:val="-1"/>
          <w:sz w:val="24"/>
          <w:szCs w:val="24"/>
        </w:rPr>
        <w:t>a</w:t>
      </w:r>
      <w:r>
        <w:rPr>
          <w:sz w:val="24"/>
          <w:szCs w:val="24"/>
        </w:rPr>
        <w:t>t</w:t>
      </w:r>
      <w:r>
        <w:rPr>
          <w:spacing w:val="14"/>
          <w:sz w:val="24"/>
          <w:szCs w:val="24"/>
        </w:rPr>
        <w:t xml:space="preserve"> </w:t>
      </w:r>
      <w:r>
        <w:rPr>
          <w:spacing w:val="-2"/>
          <w:sz w:val="24"/>
          <w:szCs w:val="24"/>
        </w:rPr>
        <w:t>s</w:t>
      </w:r>
      <w:r>
        <w:rPr>
          <w:spacing w:val="-1"/>
          <w:sz w:val="24"/>
          <w:szCs w:val="24"/>
        </w:rPr>
        <w:t>e</w:t>
      </w:r>
      <w:r>
        <w:rPr>
          <w:spacing w:val="-5"/>
          <w:sz w:val="24"/>
          <w:szCs w:val="24"/>
        </w:rPr>
        <w:t>b</w:t>
      </w:r>
      <w:r>
        <w:rPr>
          <w:sz w:val="24"/>
          <w:szCs w:val="24"/>
        </w:rPr>
        <w:t>u</w:t>
      </w:r>
      <w:r>
        <w:rPr>
          <w:spacing w:val="4"/>
          <w:sz w:val="24"/>
          <w:szCs w:val="24"/>
        </w:rPr>
        <w:t>a</w:t>
      </w:r>
      <w:r>
        <w:rPr>
          <w:sz w:val="24"/>
          <w:szCs w:val="24"/>
        </w:rPr>
        <w:t>h</w:t>
      </w:r>
      <w:r>
        <w:rPr>
          <w:spacing w:val="5"/>
          <w:sz w:val="24"/>
          <w:szCs w:val="24"/>
        </w:rPr>
        <w:t xml:space="preserve"> </w:t>
      </w:r>
      <w:r>
        <w:rPr>
          <w:spacing w:val="-5"/>
          <w:sz w:val="24"/>
          <w:szCs w:val="24"/>
        </w:rPr>
        <w:t>h</w:t>
      </w:r>
      <w:r>
        <w:rPr>
          <w:spacing w:val="4"/>
          <w:sz w:val="24"/>
          <w:szCs w:val="24"/>
        </w:rPr>
        <w:t>a</w:t>
      </w:r>
      <w:r>
        <w:rPr>
          <w:spacing w:val="-4"/>
          <w:sz w:val="24"/>
          <w:szCs w:val="24"/>
        </w:rPr>
        <w:t>l</w:t>
      </w:r>
      <w:r>
        <w:rPr>
          <w:spacing w:val="4"/>
          <w:sz w:val="24"/>
          <w:szCs w:val="24"/>
        </w:rPr>
        <w:t>a</w:t>
      </w:r>
      <w:r>
        <w:rPr>
          <w:spacing w:val="-4"/>
          <w:sz w:val="24"/>
          <w:szCs w:val="24"/>
        </w:rPr>
        <w:t>m</w:t>
      </w:r>
      <w:r>
        <w:rPr>
          <w:spacing w:val="4"/>
          <w:sz w:val="24"/>
          <w:szCs w:val="24"/>
        </w:rPr>
        <w:t>a</w:t>
      </w:r>
      <w:r>
        <w:rPr>
          <w:sz w:val="24"/>
          <w:szCs w:val="24"/>
        </w:rPr>
        <w:t>n</w:t>
      </w:r>
      <w:r>
        <w:rPr>
          <w:spacing w:val="5"/>
          <w:sz w:val="24"/>
          <w:szCs w:val="24"/>
        </w:rPr>
        <w:t xml:space="preserve"> </w:t>
      </w:r>
      <w:r>
        <w:rPr>
          <w:sz w:val="24"/>
          <w:szCs w:val="24"/>
        </w:rPr>
        <w:t>w</w:t>
      </w:r>
      <w:r>
        <w:rPr>
          <w:spacing w:val="3"/>
          <w:sz w:val="24"/>
          <w:szCs w:val="24"/>
        </w:rPr>
        <w:t>e</w:t>
      </w:r>
      <w:r>
        <w:rPr>
          <w:spacing w:val="-5"/>
          <w:sz w:val="24"/>
          <w:szCs w:val="24"/>
        </w:rPr>
        <w:t>b</w:t>
      </w:r>
      <w:r>
        <w:rPr>
          <w:sz w:val="24"/>
          <w:szCs w:val="24"/>
        </w:rPr>
        <w:t>.</w:t>
      </w:r>
      <w:r>
        <w:rPr>
          <w:spacing w:val="12"/>
          <w:sz w:val="24"/>
          <w:szCs w:val="24"/>
        </w:rPr>
        <w:t xml:space="preserve"> </w:t>
      </w:r>
      <w:r>
        <w:rPr>
          <w:sz w:val="24"/>
          <w:szCs w:val="24"/>
        </w:rPr>
        <w:t>H</w:t>
      </w:r>
      <w:r>
        <w:rPr>
          <w:spacing w:val="1"/>
          <w:sz w:val="24"/>
          <w:szCs w:val="24"/>
        </w:rPr>
        <w:t>T</w:t>
      </w:r>
      <w:r>
        <w:rPr>
          <w:spacing w:val="-2"/>
          <w:sz w:val="24"/>
          <w:szCs w:val="24"/>
        </w:rPr>
        <w:t>M</w:t>
      </w:r>
      <w:r>
        <w:rPr>
          <w:sz w:val="24"/>
          <w:szCs w:val="24"/>
        </w:rPr>
        <w:t>L</w:t>
      </w:r>
      <w:r>
        <w:rPr>
          <w:spacing w:val="12"/>
          <w:sz w:val="24"/>
          <w:szCs w:val="24"/>
        </w:rPr>
        <w:t xml:space="preserve"> </w:t>
      </w:r>
      <w:r>
        <w:rPr>
          <w:spacing w:val="-4"/>
          <w:sz w:val="24"/>
          <w:szCs w:val="24"/>
        </w:rPr>
        <w:t>i</w:t>
      </w:r>
      <w:r>
        <w:rPr>
          <w:sz w:val="24"/>
          <w:szCs w:val="24"/>
        </w:rPr>
        <w:t xml:space="preserve">ni </w:t>
      </w:r>
      <w:r>
        <w:rPr>
          <w:spacing w:val="5"/>
          <w:sz w:val="24"/>
          <w:szCs w:val="24"/>
        </w:rPr>
        <w:t>d</w:t>
      </w:r>
      <w:r>
        <w:rPr>
          <w:spacing w:val="-4"/>
          <w:sz w:val="24"/>
          <w:szCs w:val="24"/>
        </w:rPr>
        <w:t>i</w:t>
      </w:r>
      <w:r>
        <w:rPr>
          <w:sz w:val="24"/>
          <w:szCs w:val="24"/>
        </w:rPr>
        <w:t>k</w:t>
      </w:r>
      <w:r>
        <w:rPr>
          <w:spacing w:val="4"/>
          <w:sz w:val="24"/>
          <w:szCs w:val="24"/>
        </w:rPr>
        <w:t>e</w:t>
      </w:r>
      <w:r>
        <w:rPr>
          <w:spacing w:val="-5"/>
          <w:sz w:val="24"/>
          <w:szCs w:val="24"/>
        </w:rPr>
        <w:t>n</w:t>
      </w:r>
      <w:r>
        <w:rPr>
          <w:spacing w:val="4"/>
          <w:sz w:val="24"/>
          <w:szCs w:val="24"/>
        </w:rPr>
        <w:t>a</w:t>
      </w:r>
      <w:r>
        <w:rPr>
          <w:sz w:val="24"/>
          <w:szCs w:val="24"/>
        </w:rPr>
        <w:t>l d</w:t>
      </w:r>
      <w:r>
        <w:rPr>
          <w:spacing w:val="4"/>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5"/>
          <w:sz w:val="24"/>
          <w:szCs w:val="24"/>
        </w:rPr>
        <w:t xml:space="preserve"> </w:t>
      </w:r>
      <w:r>
        <w:rPr>
          <w:spacing w:val="-1"/>
          <w:sz w:val="24"/>
          <w:szCs w:val="24"/>
        </w:rPr>
        <w:t>a</w:t>
      </w:r>
      <w:r>
        <w:rPr>
          <w:sz w:val="24"/>
          <w:szCs w:val="24"/>
        </w:rPr>
        <w:t>d</w:t>
      </w:r>
      <w:r>
        <w:rPr>
          <w:spacing w:val="-1"/>
          <w:sz w:val="24"/>
          <w:szCs w:val="24"/>
        </w:rPr>
        <w:t>a</w:t>
      </w:r>
      <w:r>
        <w:rPr>
          <w:sz w:val="24"/>
          <w:szCs w:val="24"/>
        </w:rPr>
        <w:t xml:space="preserve">nya </w:t>
      </w:r>
      <w:r>
        <w:rPr>
          <w:spacing w:val="-1"/>
          <w:sz w:val="24"/>
          <w:szCs w:val="24"/>
        </w:rPr>
        <w:t>e</w:t>
      </w:r>
      <w:r>
        <w:rPr>
          <w:sz w:val="24"/>
          <w:szCs w:val="24"/>
        </w:rPr>
        <w:t>k</w:t>
      </w:r>
      <w:r>
        <w:rPr>
          <w:spacing w:val="-2"/>
          <w:sz w:val="24"/>
          <w:szCs w:val="24"/>
        </w:rPr>
        <w:t>s</w:t>
      </w:r>
      <w:r>
        <w:rPr>
          <w:spacing w:val="5"/>
          <w:sz w:val="24"/>
          <w:szCs w:val="24"/>
        </w:rPr>
        <w:t>t</w:t>
      </w:r>
      <w:r>
        <w:rPr>
          <w:spacing w:val="-1"/>
          <w:sz w:val="24"/>
          <w:szCs w:val="24"/>
        </w:rPr>
        <w:t>e</w:t>
      </w:r>
      <w:r>
        <w:rPr>
          <w:spacing w:val="-5"/>
          <w:sz w:val="24"/>
          <w:szCs w:val="24"/>
        </w:rPr>
        <w:t>n</w:t>
      </w:r>
      <w:r>
        <w:rPr>
          <w:spacing w:val="2"/>
          <w:sz w:val="24"/>
          <w:szCs w:val="24"/>
        </w:rPr>
        <w:t>s</w:t>
      </w:r>
      <w:r>
        <w:rPr>
          <w:sz w:val="24"/>
          <w:szCs w:val="24"/>
        </w:rPr>
        <w:t>i</w:t>
      </w:r>
      <w:r>
        <w:rPr>
          <w:spacing w:val="5"/>
          <w:sz w:val="24"/>
          <w:szCs w:val="24"/>
        </w:rPr>
        <w:t xml:space="preserve"> </w:t>
      </w:r>
      <w:r>
        <w:rPr>
          <w:sz w:val="24"/>
          <w:szCs w:val="24"/>
        </w:rPr>
        <w:t>*</w:t>
      </w:r>
      <w:r>
        <w:rPr>
          <w:spacing w:val="2"/>
          <w:sz w:val="24"/>
          <w:szCs w:val="24"/>
        </w:rPr>
        <w:t>.</w:t>
      </w:r>
      <w:r>
        <w:rPr>
          <w:spacing w:val="-5"/>
          <w:sz w:val="24"/>
          <w:szCs w:val="24"/>
        </w:rPr>
        <w:t>h</w:t>
      </w:r>
      <w:r>
        <w:rPr>
          <w:spacing w:val="10"/>
          <w:sz w:val="24"/>
          <w:szCs w:val="24"/>
        </w:rPr>
        <w:t>t</w:t>
      </w:r>
      <w:r>
        <w:rPr>
          <w:sz w:val="24"/>
          <w:szCs w:val="24"/>
        </w:rPr>
        <w:t xml:space="preserve">m </w:t>
      </w:r>
      <w:r>
        <w:rPr>
          <w:spacing w:val="-1"/>
          <w:sz w:val="24"/>
          <w:szCs w:val="24"/>
        </w:rPr>
        <w:t>a</w:t>
      </w:r>
      <w:r>
        <w:rPr>
          <w:spacing w:val="5"/>
          <w:sz w:val="24"/>
          <w:szCs w:val="24"/>
        </w:rPr>
        <w:t>t</w:t>
      </w:r>
      <w:r>
        <w:rPr>
          <w:spacing w:val="-1"/>
          <w:sz w:val="24"/>
          <w:szCs w:val="24"/>
        </w:rPr>
        <w:t>a</w:t>
      </w:r>
      <w:r>
        <w:rPr>
          <w:sz w:val="24"/>
          <w:szCs w:val="24"/>
        </w:rPr>
        <w:t>u</w:t>
      </w:r>
      <w:r>
        <w:rPr>
          <w:spacing w:val="9"/>
          <w:sz w:val="24"/>
          <w:szCs w:val="24"/>
        </w:rPr>
        <w:t xml:space="preserve"> </w:t>
      </w:r>
      <w:r>
        <w:rPr>
          <w:sz w:val="24"/>
          <w:szCs w:val="24"/>
        </w:rPr>
        <w:t>*</w:t>
      </w:r>
      <w:r>
        <w:rPr>
          <w:spacing w:val="2"/>
          <w:sz w:val="24"/>
          <w:szCs w:val="24"/>
        </w:rPr>
        <w:t>.</w:t>
      </w:r>
      <w:r>
        <w:rPr>
          <w:spacing w:val="-5"/>
          <w:sz w:val="24"/>
          <w:szCs w:val="24"/>
        </w:rPr>
        <w:t>h</w:t>
      </w:r>
      <w:r>
        <w:rPr>
          <w:spacing w:val="10"/>
          <w:sz w:val="24"/>
          <w:szCs w:val="24"/>
        </w:rPr>
        <w:t>t</w:t>
      </w:r>
      <w:r>
        <w:rPr>
          <w:spacing w:val="-4"/>
          <w:sz w:val="24"/>
          <w:szCs w:val="24"/>
        </w:rPr>
        <w:t>m</w:t>
      </w:r>
      <w:r>
        <w:rPr>
          <w:sz w:val="24"/>
          <w:szCs w:val="24"/>
        </w:rPr>
        <w:t xml:space="preserve">l </w:t>
      </w:r>
      <w:r>
        <w:rPr>
          <w:spacing w:val="5"/>
          <w:sz w:val="24"/>
          <w:szCs w:val="24"/>
        </w:rPr>
        <w:t>d</w:t>
      </w:r>
      <w:r>
        <w:rPr>
          <w:spacing w:val="4"/>
          <w:sz w:val="24"/>
          <w:szCs w:val="24"/>
        </w:rPr>
        <w:t>a</w:t>
      </w:r>
      <w:r>
        <w:rPr>
          <w:sz w:val="24"/>
          <w:szCs w:val="24"/>
        </w:rPr>
        <w:t>n</w:t>
      </w:r>
      <w:r>
        <w:rPr>
          <w:spacing w:val="9"/>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9"/>
          <w:sz w:val="24"/>
          <w:szCs w:val="24"/>
        </w:rPr>
        <w:t xml:space="preserve"> </w:t>
      </w:r>
      <w:r>
        <w:rPr>
          <w:spacing w:val="-5"/>
          <w:sz w:val="24"/>
          <w:szCs w:val="24"/>
        </w:rPr>
        <w:t>b</w:t>
      </w:r>
      <w:r>
        <w:rPr>
          <w:spacing w:val="4"/>
          <w:sz w:val="24"/>
          <w:szCs w:val="24"/>
        </w:rPr>
        <w:t>a</w:t>
      </w:r>
      <w:r>
        <w:rPr>
          <w:spacing w:val="-5"/>
          <w:sz w:val="24"/>
          <w:szCs w:val="24"/>
        </w:rPr>
        <w:t>h</w:t>
      </w:r>
      <w:r>
        <w:rPr>
          <w:spacing w:val="-1"/>
          <w:sz w:val="24"/>
          <w:szCs w:val="24"/>
        </w:rPr>
        <w:t>a</w:t>
      </w:r>
      <w:r>
        <w:rPr>
          <w:spacing w:val="2"/>
          <w:sz w:val="24"/>
          <w:szCs w:val="24"/>
        </w:rPr>
        <w:t>s</w:t>
      </w:r>
      <w:r>
        <w:rPr>
          <w:sz w:val="24"/>
          <w:szCs w:val="24"/>
        </w:rPr>
        <w:t>a</w:t>
      </w:r>
      <w:r>
        <w:rPr>
          <w:spacing w:val="13"/>
          <w:sz w:val="24"/>
          <w:szCs w:val="24"/>
        </w:rPr>
        <w:t xml:space="preserve"> </w:t>
      </w:r>
      <w:r>
        <w:rPr>
          <w:sz w:val="24"/>
          <w:szCs w:val="24"/>
        </w:rPr>
        <w:t>d</w:t>
      </w:r>
      <w:r>
        <w:rPr>
          <w:spacing w:val="-1"/>
          <w:sz w:val="24"/>
          <w:szCs w:val="24"/>
        </w:rPr>
        <w:t>a</w:t>
      </w:r>
      <w:r>
        <w:rPr>
          <w:spacing w:val="6"/>
          <w:sz w:val="24"/>
          <w:szCs w:val="24"/>
        </w:rPr>
        <w:t>r</w:t>
      </w:r>
      <w:r>
        <w:rPr>
          <w:sz w:val="24"/>
          <w:szCs w:val="24"/>
        </w:rPr>
        <w:t>i w</w:t>
      </w:r>
      <w:r>
        <w:rPr>
          <w:spacing w:val="3"/>
          <w:sz w:val="24"/>
          <w:szCs w:val="24"/>
        </w:rPr>
        <w:t>e</w:t>
      </w:r>
      <w:r>
        <w:rPr>
          <w:spacing w:val="-5"/>
          <w:sz w:val="24"/>
          <w:szCs w:val="24"/>
        </w:rPr>
        <w:t>b</w:t>
      </w:r>
      <w:r>
        <w:rPr>
          <w:spacing w:val="2"/>
          <w:sz w:val="24"/>
          <w:szCs w:val="24"/>
        </w:rPr>
        <w:t>s</w:t>
      </w:r>
      <w:r>
        <w:rPr>
          <w:spacing w:val="-9"/>
          <w:sz w:val="24"/>
          <w:szCs w:val="24"/>
        </w:rPr>
        <w:t>i</w:t>
      </w:r>
      <w:r>
        <w:rPr>
          <w:spacing w:val="5"/>
          <w:sz w:val="24"/>
          <w:szCs w:val="24"/>
        </w:rPr>
        <w:t>t</w:t>
      </w:r>
      <w:r>
        <w:rPr>
          <w:sz w:val="24"/>
          <w:szCs w:val="24"/>
        </w:rPr>
        <w:t>e</w:t>
      </w:r>
      <w:r>
        <w:rPr>
          <w:spacing w:val="1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d</w:t>
      </w:r>
      <w:r>
        <w:rPr>
          <w:spacing w:val="-4"/>
          <w:sz w:val="24"/>
          <w:szCs w:val="24"/>
        </w:rPr>
        <w:t>i</w:t>
      </w:r>
      <w:r>
        <w:rPr>
          <w:sz w:val="24"/>
          <w:szCs w:val="24"/>
        </w:rPr>
        <w:t>g</w:t>
      </w:r>
      <w:r>
        <w:rPr>
          <w:spacing w:val="5"/>
          <w:sz w:val="24"/>
          <w:szCs w:val="24"/>
        </w:rPr>
        <w:t>u</w:t>
      </w:r>
      <w:r>
        <w:rPr>
          <w:spacing w:val="-5"/>
          <w:sz w:val="24"/>
          <w:szCs w:val="24"/>
        </w:rPr>
        <w:t>n</w:t>
      </w:r>
      <w:r>
        <w:rPr>
          <w:spacing w:val="-1"/>
          <w:sz w:val="24"/>
          <w:szCs w:val="24"/>
        </w:rPr>
        <w:t>a</w:t>
      </w:r>
      <w:r>
        <w:rPr>
          <w:spacing w:val="5"/>
          <w:sz w:val="24"/>
          <w:szCs w:val="24"/>
        </w:rPr>
        <w:t>k</w:t>
      </w:r>
      <w:r>
        <w:rPr>
          <w:spacing w:val="4"/>
          <w:sz w:val="24"/>
          <w:szCs w:val="24"/>
        </w:rPr>
        <w:t>a</w:t>
      </w:r>
      <w:r>
        <w:rPr>
          <w:sz w:val="24"/>
          <w:szCs w:val="24"/>
        </w:rPr>
        <w:t>n u</w:t>
      </w:r>
      <w:r>
        <w:rPr>
          <w:spacing w:val="-5"/>
          <w:sz w:val="24"/>
          <w:szCs w:val="24"/>
        </w:rPr>
        <w:t>n</w:t>
      </w:r>
      <w:r>
        <w:rPr>
          <w:spacing w:val="5"/>
          <w:sz w:val="24"/>
          <w:szCs w:val="24"/>
        </w:rPr>
        <w:t>t</w:t>
      </w:r>
      <w:r>
        <w:rPr>
          <w:sz w:val="24"/>
          <w:szCs w:val="24"/>
        </w:rPr>
        <w:t>uk</w:t>
      </w:r>
      <w:r>
        <w:rPr>
          <w:spacing w:val="2"/>
          <w:sz w:val="24"/>
          <w:szCs w:val="24"/>
        </w:rPr>
        <w:t xml:space="preserve"> </w:t>
      </w:r>
      <w:r>
        <w:rPr>
          <w:spacing w:val="-2"/>
          <w:sz w:val="24"/>
          <w:szCs w:val="24"/>
        </w:rPr>
        <w:t>M</w:t>
      </w:r>
      <w:r>
        <w:rPr>
          <w:spacing w:val="-1"/>
          <w:sz w:val="24"/>
          <w:szCs w:val="24"/>
        </w:rPr>
        <w:t>e</w:t>
      </w:r>
      <w:r>
        <w:rPr>
          <w:sz w:val="24"/>
          <w:szCs w:val="24"/>
        </w:rPr>
        <w:t>n</w:t>
      </w:r>
      <w:r>
        <w:rPr>
          <w:spacing w:val="-5"/>
          <w:sz w:val="24"/>
          <w:szCs w:val="24"/>
        </w:rPr>
        <w:t>y</w:t>
      </w:r>
      <w:r>
        <w:rPr>
          <w:sz w:val="24"/>
          <w:szCs w:val="24"/>
        </w:rPr>
        <w:t>u</w:t>
      </w:r>
      <w:r>
        <w:rPr>
          <w:spacing w:val="-2"/>
          <w:sz w:val="24"/>
          <w:szCs w:val="24"/>
        </w:rPr>
        <w:t>s</w:t>
      </w:r>
      <w:r>
        <w:rPr>
          <w:spacing w:val="5"/>
          <w:sz w:val="24"/>
          <w:szCs w:val="24"/>
        </w:rPr>
        <w:t>u</w:t>
      </w:r>
      <w:r>
        <w:rPr>
          <w:sz w:val="24"/>
          <w:szCs w:val="24"/>
        </w:rPr>
        <w:t>n</w:t>
      </w:r>
      <w:r>
        <w:rPr>
          <w:spacing w:val="-3"/>
          <w:sz w:val="24"/>
          <w:szCs w:val="24"/>
        </w:rPr>
        <w:t xml:space="preserve"> </w:t>
      </w:r>
      <w:r>
        <w:rPr>
          <w:sz w:val="24"/>
          <w:szCs w:val="24"/>
        </w:rPr>
        <w:t>d</w:t>
      </w:r>
      <w:r>
        <w:rPr>
          <w:spacing w:val="-1"/>
          <w:sz w:val="24"/>
          <w:szCs w:val="24"/>
        </w:rPr>
        <w:t>a</w:t>
      </w:r>
      <w:r>
        <w:rPr>
          <w:sz w:val="24"/>
          <w:szCs w:val="24"/>
        </w:rPr>
        <w:t>n</w:t>
      </w:r>
      <w:r>
        <w:rPr>
          <w:spacing w:val="4"/>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2"/>
          <w:sz w:val="24"/>
          <w:szCs w:val="24"/>
        </w:rPr>
        <w:t xml:space="preserve"> </w:t>
      </w:r>
      <w:r>
        <w:rPr>
          <w:spacing w:val="-5"/>
          <w:sz w:val="24"/>
          <w:szCs w:val="24"/>
        </w:rPr>
        <w:t>d</w:t>
      </w:r>
      <w:r>
        <w:rPr>
          <w:spacing w:val="5"/>
          <w:sz w:val="24"/>
          <w:szCs w:val="24"/>
        </w:rPr>
        <w:t>o</w:t>
      </w:r>
      <w:r>
        <w:rPr>
          <w:sz w:val="24"/>
          <w:szCs w:val="24"/>
        </w:rPr>
        <w:t>ku</w:t>
      </w:r>
      <w:r>
        <w:rPr>
          <w:spacing w:val="-9"/>
          <w:sz w:val="24"/>
          <w:szCs w:val="24"/>
        </w:rPr>
        <w:t>m</w:t>
      </w:r>
      <w:r>
        <w:rPr>
          <w:spacing w:val="4"/>
          <w:sz w:val="24"/>
          <w:szCs w:val="24"/>
        </w:rPr>
        <w:t>e</w:t>
      </w:r>
      <w:r>
        <w:rPr>
          <w:sz w:val="24"/>
          <w:szCs w:val="24"/>
        </w:rPr>
        <w:t>n</w:t>
      </w:r>
      <w:r>
        <w:rPr>
          <w:spacing w:val="-3"/>
          <w:sz w:val="24"/>
          <w:szCs w:val="24"/>
        </w:rPr>
        <w:t xml:space="preserve"> </w:t>
      </w:r>
      <w:r>
        <w:rPr>
          <w:spacing w:val="-1"/>
          <w:sz w:val="24"/>
          <w:szCs w:val="24"/>
        </w:rPr>
        <w:t>a</w:t>
      </w:r>
      <w:r>
        <w:rPr>
          <w:sz w:val="24"/>
          <w:szCs w:val="24"/>
        </w:rPr>
        <w:t>g</w:t>
      </w:r>
      <w:r>
        <w:rPr>
          <w:spacing w:val="-1"/>
          <w:sz w:val="24"/>
          <w:szCs w:val="24"/>
        </w:rPr>
        <w:t>a</w:t>
      </w:r>
      <w:r>
        <w:rPr>
          <w:sz w:val="24"/>
          <w:szCs w:val="24"/>
        </w:rPr>
        <w:t>r</w:t>
      </w:r>
      <w:r>
        <w:rPr>
          <w:spacing w:val="4"/>
          <w:sz w:val="24"/>
          <w:szCs w:val="24"/>
        </w:rPr>
        <w:t xml:space="preserve"> </w:t>
      </w:r>
      <w:r>
        <w:rPr>
          <w:spacing w:val="-5"/>
          <w:sz w:val="24"/>
          <w:szCs w:val="24"/>
        </w:rPr>
        <w:t>d</w:t>
      </w:r>
      <w:r>
        <w:rPr>
          <w:spacing w:val="-1"/>
          <w:sz w:val="24"/>
          <w:szCs w:val="24"/>
        </w:rPr>
        <w:t>a</w:t>
      </w:r>
      <w:r>
        <w:rPr>
          <w:sz w:val="24"/>
          <w:szCs w:val="24"/>
        </w:rPr>
        <w:t>p</w:t>
      </w:r>
      <w:r>
        <w:rPr>
          <w:spacing w:val="-1"/>
          <w:sz w:val="24"/>
          <w:szCs w:val="24"/>
        </w:rPr>
        <w:t>a</w:t>
      </w:r>
      <w:r>
        <w:rPr>
          <w:sz w:val="24"/>
          <w:szCs w:val="24"/>
        </w:rPr>
        <w:t>t</w:t>
      </w:r>
      <w:r>
        <w:rPr>
          <w:spacing w:val="3"/>
          <w:sz w:val="24"/>
          <w:szCs w:val="24"/>
        </w:rPr>
        <w:t xml:space="preserve"> </w:t>
      </w:r>
      <w:r>
        <w:rPr>
          <w:sz w:val="24"/>
          <w:szCs w:val="24"/>
        </w:rPr>
        <w:t>d</w:t>
      </w:r>
      <w:r>
        <w:rPr>
          <w:spacing w:val="-9"/>
          <w:sz w:val="24"/>
          <w:szCs w:val="24"/>
        </w:rPr>
        <w:t>i</w:t>
      </w:r>
      <w:r>
        <w:rPr>
          <w:spacing w:val="5"/>
          <w:sz w:val="24"/>
          <w:szCs w:val="24"/>
        </w:rPr>
        <w:t>t</w:t>
      </w:r>
      <w:r>
        <w:rPr>
          <w:spacing w:val="4"/>
          <w:sz w:val="24"/>
          <w:szCs w:val="24"/>
        </w:rPr>
        <w:t>a</w:t>
      </w:r>
      <w:r>
        <w:rPr>
          <w:spacing w:val="-9"/>
          <w:sz w:val="24"/>
          <w:szCs w:val="24"/>
        </w:rPr>
        <w:t>m</w:t>
      </w:r>
      <w:r>
        <w:rPr>
          <w:spacing w:val="5"/>
          <w:sz w:val="24"/>
          <w:szCs w:val="24"/>
        </w:rPr>
        <w:t>p</w:t>
      </w:r>
      <w:r>
        <w:rPr>
          <w:sz w:val="24"/>
          <w:szCs w:val="24"/>
        </w:rPr>
        <w:t>i</w:t>
      </w:r>
      <w:r>
        <w:rPr>
          <w:spacing w:val="-4"/>
          <w:sz w:val="24"/>
          <w:szCs w:val="24"/>
        </w:rPr>
        <w:t>l</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p</w:t>
      </w:r>
      <w:r>
        <w:rPr>
          <w:spacing w:val="-3"/>
          <w:sz w:val="24"/>
          <w:szCs w:val="24"/>
        </w:rPr>
        <w:t>r</w:t>
      </w:r>
      <w:r>
        <w:rPr>
          <w:spacing w:val="5"/>
          <w:sz w:val="24"/>
          <w:szCs w:val="24"/>
        </w:rPr>
        <w:t>o</w:t>
      </w:r>
      <w:r>
        <w:rPr>
          <w:sz w:val="24"/>
          <w:szCs w:val="24"/>
        </w:rPr>
        <w:t>g</w:t>
      </w:r>
      <w:r>
        <w:rPr>
          <w:spacing w:val="1"/>
          <w:sz w:val="24"/>
          <w:szCs w:val="24"/>
        </w:rPr>
        <w:t>r</w:t>
      </w:r>
      <w:r>
        <w:rPr>
          <w:spacing w:val="4"/>
          <w:sz w:val="24"/>
          <w:szCs w:val="24"/>
        </w:rPr>
        <w:t>a</w:t>
      </w:r>
      <w:r>
        <w:rPr>
          <w:sz w:val="24"/>
          <w:szCs w:val="24"/>
        </w:rPr>
        <w:t xml:space="preserve">m </w:t>
      </w:r>
      <w:r>
        <w:rPr>
          <w:spacing w:val="-5"/>
          <w:sz w:val="24"/>
          <w:szCs w:val="24"/>
        </w:rPr>
        <w:t>b</w:t>
      </w:r>
      <w:r>
        <w:rPr>
          <w:spacing w:val="1"/>
          <w:sz w:val="24"/>
          <w:szCs w:val="24"/>
        </w:rPr>
        <w:t>r</w:t>
      </w:r>
      <w:r>
        <w:rPr>
          <w:spacing w:val="5"/>
          <w:sz w:val="24"/>
          <w:szCs w:val="24"/>
        </w:rPr>
        <w:t>o</w:t>
      </w:r>
      <w:r>
        <w:rPr>
          <w:sz w:val="24"/>
          <w:szCs w:val="24"/>
        </w:rPr>
        <w:t>w</w:t>
      </w:r>
      <w:r>
        <w:rPr>
          <w:spacing w:val="-3"/>
          <w:sz w:val="24"/>
          <w:szCs w:val="24"/>
        </w:rPr>
        <w:t>s</w:t>
      </w:r>
      <w:r>
        <w:rPr>
          <w:spacing w:val="-1"/>
          <w:sz w:val="24"/>
          <w:szCs w:val="24"/>
        </w:rPr>
        <w:t>e</w:t>
      </w:r>
      <w:r>
        <w:rPr>
          <w:spacing w:val="1"/>
          <w:sz w:val="24"/>
          <w:szCs w:val="24"/>
        </w:rPr>
        <w:t>r</w:t>
      </w:r>
      <w:r>
        <w:rPr>
          <w:sz w:val="24"/>
          <w:szCs w:val="24"/>
        </w:rPr>
        <w:t>.</w:t>
      </w:r>
    </w:p>
    <w:p w14:paraId="59EB8222" w14:textId="77777777" w:rsidR="00B57C0E" w:rsidRDefault="00B57C0E">
      <w:pPr>
        <w:spacing w:before="4" w:line="140" w:lineRule="exact"/>
        <w:rPr>
          <w:sz w:val="14"/>
          <w:szCs w:val="14"/>
        </w:rPr>
      </w:pPr>
    </w:p>
    <w:p w14:paraId="65DA2AFD" w14:textId="77777777" w:rsidR="00B57C0E" w:rsidRDefault="00A54C8A">
      <w:pPr>
        <w:spacing w:line="359" w:lineRule="auto"/>
        <w:ind w:left="975" w:right="77" w:firstLine="389"/>
        <w:jc w:val="both"/>
        <w:rPr>
          <w:sz w:val="24"/>
          <w:szCs w:val="24"/>
        </w:rPr>
      </w:pPr>
      <w:r>
        <w:rPr>
          <w:spacing w:val="-2"/>
          <w:sz w:val="24"/>
          <w:szCs w:val="24"/>
        </w:rPr>
        <w:t>C</w:t>
      </w:r>
      <w:r>
        <w:rPr>
          <w:spacing w:val="1"/>
          <w:sz w:val="24"/>
          <w:szCs w:val="24"/>
        </w:rPr>
        <w:t>S</w:t>
      </w:r>
      <w:r>
        <w:rPr>
          <w:sz w:val="24"/>
          <w:szCs w:val="24"/>
        </w:rPr>
        <w:t>S</w:t>
      </w:r>
      <w:r>
        <w:rPr>
          <w:spacing w:val="6"/>
          <w:sz w:val="24"/>
          <w:szCs w:val="24"/>
        </w:rPr>
        <w:t xml:space="preserve"> </w:t>
      </w:r>
      <w:r>
        <w:rPr>
          <w:spacing w:val="1"/>
          <w:sz w:val="24"/>
          <w:szCs w:val="24"/>
        </w:rPr>
        <w:t>(</w:t>
      </w:r>
      <w:r>
        <w:rPr>
          <w:spacing w:val="-2"/>
          <w:sz w:val="24"/>
          <w:szCs w:val="24"/>
        </w:rPr>
        <w:t>C</w:t>
      </w:r>
      <w:r>
        <w:rPr>
          <w:spacing w:val="-1"/>
          <w:sz w:val="24"/>
          <w:szCs w:val="24"/>
        </w:rPr>
        <w:t>a</w:t>
      </w:r>
      <w:r>
        <w:rPr>
          <w:spacing w:val="-2"/>
          <w:sz w:val="24"/>
          <w:szCs w:val="24"/>
        </w:rPr>
        <w:t>s</w:t>
      </w:r>
      <w:r>
        <w:rPr>
          <w:spacing w:val="-1"/>
          <w:sz w:val="24"/>
          <w:szCs w:val="24"/>
        </w:rPr>
        <w:t>ca</w:t>
      </w:r>
      <w:r>
        <w:rPr>
          <w:spacing w:val="5"/>
          <w:sz w:val="24"/>
          <w:szCs w:val="24"/>
        </w:rPr>
        <w:t>d</w:t>
      </w:r>
      <w:r>
        <w:rPr>
          <w:spacing w:val="-4"/>
          <w:sz w:val="24"/>
          <w:szCs w:val="24"/>
        </w:rPr>
        <w:t>i</w:t>
      </w:r>
      <w:r>
        <w:rPr>
          <w:spacing w:val="-5"/>
          <w:sz w:val="24"/>
          <w:szCs w:val="24"/>
        </w:rPr>
        <w:t>n</w:t>
      </w:r>
      <w:r>
        <w:rPr>
          <w:sz w:val="24"/>
          <w:szCs w:val="24"/>
        </w:rPr>
        <w:t>g</w:t>
      </w:r>
      <w:r>
        <w:rPr>
          <w:spacing w:val="5"/>
          <w:sz w:val="24"/>
          <w:szCs w:val="24"/>
        </w:rPr>
        <w:t xml:space="preserve"> </w:t>
      </w:r>
      <w:r>
        <w:rPr>
          <w:spacing w:val="1"/>
          <w:sz w:val="24"/>
          <w:szCs w:val="24"/>
        </w:rPr>
        <w:t>S</w:t>
      </w:r>
      <w:r>
        <w:rPr>
          <w:spacing w:val="10"/>
          <w:sz w:val="24"/>
          <w:szCs w:val="24"/>
        </w:rPr>
        <w:t>t</w:t>
      </w:r>
      <w:r>
        <w:rPr>
          <w:spacing w:val="-5"/>
          <w:sz w:val="24"/>
          <w:szCs w:val="24"/>
        </w:rPr>
        <w:t>y</w:t>
      </w:r>
      <w:r>
        <w:rPr>
          <w:spacing w:val="-4"/>
          <w:sz w:val="24"/>
          <w:szCs w:val="24"/>
        </w:rPr>
        <w:t>l</w:t>
      </w:r>
      <w:r>
        <w:rPr>
          <w:sz w:val="24"/>
          <w:szCs w:val="24"/>
        </w:rPr>
        <w:t>e</w:t>
      </w:r>
      <w:r>
        <w:rPr>
          <w:spacing w:val="4"/>
          <w:sz w:val="24"/>
          <w:szCs w:val="24"/>
        </w:rPr>
        <w:t xml:space="preserve"> </w:t>
      </w:r>
      <w:r>
        <w:rPr>
          <w:spacing w:val="1"/>
          <w:sz w:val="24"/>
          <w:szCs w:val="24"/>
        </w:rPr>
        <w:t>S</w:t>
      </w:r>
      <w:r>
        <w:rPr>
          <w:spacing w:val="-5"/>
          <w:sz w:val="24"/>
          <w:szCs w:val="24"/>
        </w:rPr>
        <w:t>h</w:t>
      </w:r>
      <w:r>
        <w:rPr>
          <w:spacing w:val="-1"/>
          <w:sz w:val="24"/>
          <w:szCs w:val="24"/>
        </w:rPr>
        <w:t>ee</w:t>
      </w:r>
      <w:r>
        <w:rPr>
          <w:spacing w:val="5"/>
          <w:sz w:val="24"/>
          <w:szCs w:val="24"/>
        </w:rPr>
        <w:t>t</w:t>
      </w:r>
      <w:r>
        <w:rPr>
          <w:sz w:val="24"/>
          <w:szCs w:val="24"/>
        </w:rPr>
        <w:t>)</w:t>
      </w:r>
      <w:r>
        <w:rPr>
          <w:spacing w:val="6"/>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 xml:space="preserve">n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 xml:space="preserve">h </w:t>
      </w:r>
      <w:r>
        <w:rPr>
          <w:spacing w:val="4"/>
          <w:sz w:val="24"/>
          <w:szCs w:val="24"/>
        </w:rPr>
        <w:t>c</w:t>
      </w:r>
      <w:r>
        <w:rPr>
          <w:spacing w:val="-1"/>
          <w:sz w:val="24"/>
          <w:szCs w:val="24"/>
        </w:rPr>
        <w:t>a</w:t>
      </w:r>
      <w:r>
        <w:rPr>
          <w:spacing w:val="1"/>
          <w:sz w:val="24"/>
          <w:szCs w:val="24"/>
        </w:rPr>
        <w:t>r</w:t>
      </w:r>
      <w:r>
        <w:rPr>
          <w:sz w:val="24"/>
          <w:szCs w:val="24"/>
        </w:rPr>
        <w:t>a</w:t>
      </w:r>
      <w:r>
        <w:rPr>
          <w:spacing w:val="4"/>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
          <w:sz w:val="24"/>
          <w:szCs w:val="24"/>
        </w:rPr>
        <w:t xml:space="preserve"> </w:t>
      </w:r>
      <w:r>
        <w:rPr>
          <w:spacing w:val="-9"/>
          <w:sz w:val="24"/>
          <w:szCs w:val="24"/>
        </w:rPr>
        <w:t>m</w:t>
      </w:r>
      <w:r>
        <w:rPr>
          <w:spacing w:val="4"/>
          <w:sz w:val="24"/>
          <w:szCs w:val="24"/>
        </w:rPr>
        <w:t>e</w:t>
      </w:r>
      <w:r>
        <w:rPr>
          <w:spacing w:val="-4"/>
          <w:sz w:val="24"/>
          <w:szCs w:val="24"/>
        </w:rPr>
        <w:t>m</w:t>
      </w:r>
      <w:r>
        <w:rPr>
          <w:sz w:val="24"/>
          <w:szCs w:val="24"/>
        </w:rPr>
        <w:t>bu</w:t>
      </w:r>
      <w:r>
        <w:rPr>
          <w:spacing w:val="-1"/>
          <w:sz w:val="24"/>
          <w:szCs w:val="24"/>
        </w:rPr>
        <w:t>a</w:t>
      </w:r>
      <w:r>
        <w:rPr>
          <w:sz w:val="24"/>
          <w:szCs w:val="24"/>
        </w:rPr>
        <w:t>t</w:t>
      </w:r>
      <w:r>
        <w:rPr>
          <w:spacing w:val="10"/>
          <w:sz w:val="24"/>
          <w:szCs w:val="24"/>
        </w:rPr>
        <w:t xml:space="preserve"> </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z w:val="24"/>
          <w:szCs w:val="24"/>
        </w:rPr>
        <w:t xml:space="preserve">t </w:t>
      </w:r>
      <w:r>
        <w:rPr>
          <w:spacing w:val="-1"/>
          <w:sz w:val="24"/>
          <w:szCs w:val="24"/>
        </w:rPr>
        <w:t>a</w:t>
      </w:r>
      <w:r>
        <w:rPr>
          <w:spacing w:val="5"/>
          <w:sz w:val="24"/>
          <w:szCs w:val="24"/>
        </w:rPr>
        <w:t>t</w:t>
      </w:r>
      <w:r>
        <w:rPr>
          <w:spacing w:val="-1"/>
          <w:sz w:val="24"/>
          <w:szCs w:val="24"/>
        </w:rPr>
        <w:t>a</w:t>
      </w:r>
      <w:r>
        <w:rPr>
          <w:sz w:val="24"/>
          <w:szCs w:val="24"/>
        </w:rPr>
        <w:t xml:space="preserve">u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5"/>
          <w:sz w:val="24"/>
          <w:szCs w:val="24"/>
        </w:rPr>
        <w:t xml:space="preserve"> </w:t>
      </w:r>
      <w:r>
        <w:rPr>
          <w:spacing w:val="-9"/>
          <w:sz w:val="24"/>
          <w:szCs w:val="24"/>
        </w:rPr>
        <w:t>l</w:t>
      </w:r>
      <w:r>
        <w:rPr>
          <w:spacing w:val="4"/>
          <w:sz w:val="24"/>
          <w:szCs w:val="24"/>
        </w:rPr>
        <w:t>a</w:t>
      </w:r>
      <w:r>
        <w:rPr>
          <w:spacing w:val="-10"/>
          <w:sz w:val="24"/>
          <w:szCs w:val="24"/>
        </w:rPr>
        <w:t>y</w:t>
      </w:r>
      <w:r>
        <w:rPr>
          <w:spacing w:val="5"/>
          <w:sz w:val="24"/>
          <w:szCs w:val="24"/>
        </w:rPr>
        <w:t>o</w:t>
      </w:r>
      <w:r>
        <w:rPr>
          <w:sz w:val="24"/>
          <w:szCs w:val="24"/>
        </w:rPr>
        <w:t>ut</w:t>
      </w:r>
      <w:r>
        <w:rPr>
          <w:spacing w:val="10"/>
          <w:sz w:val="24"/>
          <w:szCs w:val="24"/>
        </w:rPr>
        <w:t xml:space="preserve"> </w:t>
      </w:r>
      <w:r>
        <w:rPr>
          <w:spacing w:val="-5"/>
          <w:sz w:val="24"/>
          <w:szCs w:val="24"/>
        </w:rPr>
        <w:t>h</w:t>
      </w:r>
      <w:r>
        <w:rPr>
          <w:spacing w:val="4"/>
          <w:sz w:val="24"/>
          <w:szCs w:val="24"/>
        </w:rPr>
        <w:t>a</w:t>
      </w:r>
      <w:r>
        <w:rPr>
          <w:spacing w:val="-4"/>
          <w:sz w:val="24"/>
          <w:szCs w:val="24"/>
        </w:rPr>
        <w:t>l</w:t>
      </w:r>
      <w:r>
        <w:rPr>
          <w:spacing w:val="4"/>
          <w:sz w:val="24"/>
          <w:szCs w:val="24"/>
        </w:rPr>
        <w:t>a</w:t>
      </w:r>
      <w:r>
        <w:rPr>
          <w:spacing w:val="-4"/>
          <w:sz w:val="24"/>
          <w:szCs w:val="24"/>
        </w:rPr>
        <w:t>m</w:t>
      </w:r>
      <w:r>
        <w:rPr>
          <w:spacing w:val="4"/>
          <w:sz w:val="24"/>
          <w:szCs w:val="24"/>
        </w:rPr>
        <w:t>a</w:t>
      </w:r>
      <w:r>
        <w:rPr>
          <w:sz w:val="24"/>
          <w:szCs w:val="24"/>
        </w:rPr>
        <w:t>n w</w:t>
      </w:r>
      <w:r>
        <w:rPr>
          <w:spacing w:val="-1"/>
          <w:sz w:val="24"/>
          <w:szCs w:val="24"/>
        </w:rPr>
        <w:t>e</w:t>
      </w:r>
      <w:r>
        <w:rPr>
          <w:sz w:val="24"/>
          <w:szCs w:val="24"/>
        </w:rPr>
        <w:t>b</w:t>
      </w:r>
      <w:r>
        <w:rPr>
          <w:spacing w:val="5"/>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1"/>
          <w:sz w:val="24"/>
          <w:szCs w:val="24"/>
        </w:rPr>
        <w:t xml:space="preserve"> </w:t>
      </w:r>
      <w:r>
        <w:rPr>
          <w:sz w:val="24"/>
          <w:szCs w:val="24"/>
        </w:rPr>
        <w:t>me</w:t>
      </w:r>
      <w:r>
        <w:rPr>
          <w:spacing w:val="-5"/>
          <w:sz w:val="24"/>
          <w:szCs w:val="24"/>
        </w:rPr>
        <w:t>n</w:t>
      </w:r>
      <w:r>
        <w:rPr>
          <w:spacing w:val="-1"/>
          <w:sz w:val="24"/>
          <w:szCs w:val="24"/>
        </w:rPr>
        <w:t>a</w:t>
      </w:r>
      <w:r>
        <w:rPr>
          <w:spacing w:val="6"/>
          <w:sz w:val="24"/>
          <w:szCs w:val="24"/>
        </w:rPr>
        <w:t>r</w:t>
      </w:r>
      <w:r>
        <w:rPr>
          <w:spacing w:val="-4"/>
          <w:sz w:val="24"/>
          <w:szCs w:val="24"/>
        </w:rPr>
        <w:t>i</w:t>
      </w:r>
      <w:r>
        <w:rPr>
          <w:sz w:val="24"/>
          <w:szCs w:val="24"/>
        </w:rPr>
        <w:t>k</w:t>
      </w:r>
      <w:r>
        <w:rPr>
          <w:spacing w:val="5"/>
          <w:sz w:val="24"/>
          <w:szCs w:val="24"/>
        </w:rPr>
        <w:t xml:space="preserve"> </w:t>
      </w:r>
      <w:r>
        <w:rPr>
          <w:sz w:val="24"/>
          <w:szCs w:val="24"/>
        </w:rPr>
        <w:t>d</w:t>
      </w:r>
      <w:r>
        <w:rPr>
          <w:spacing w:val="-1"/>
          <w:sz w:val="24"/>
          <w:szCs w:val="24"/>
        </w:rPr>
        <w:t>a</w:t>
      </w:r>
      <w:r>
        <w:rPr>
          <w:sz w:val="24"/>
          <w:szCs w:val="24"/>
        </w:rPr>
        <w:t>n</w:t>
      </w:r>
      <w:r>
        <w:rPr>
          <w:spacing w:val="5"/>
          <w:sz w:val="24"/>
          <w:szCs w:val="24"/>
        </w:rPr>
        <w:t xml:space="preserve"> </w:t>
      </w:r>
      <w:r>
        <w:rPr>
          <w:spacing w:val="-9"/>
          <w:sz w:val="24"/>
          <w:szCs w:val="24"/>
        </w:rPr>
        <w:t>l</w:t>
      </w:r>
      <w:r>
        <w:rPr>
          <w:spacing w:val="4"/>
          <w:sz w:val="24"/>
          <w:szCs w:val="24"/>
        </w:rPr>
        <w:t>e</w:t>
      </w:r>
      <w:r>
        <w:rPr>
          <w:sz w:val="24"/>
          <w:szCs w:val="24"/>
        </w:rPr>
        <w:t>b</w:t>
      </w:r>
      <w:r>
        <w:rPr>
          <w:spacing w:val="-4"/>
          <w:sz w:val="24"/>
          <w:szCs w:val="24"/>
        </w:rPr>
        <w:t>i</w:t>
      </w:r>
      <w:r>
        <w:rPr>
          <w:sz w:val="24"/>
          <w:szCs w:val="24"/>
        </w:rPr>
        <w:t>h</w:t>
      </w:r>
      <w:r>
        <w:rPr>
          <w:spacing w:val="5"/>
          <w:sz w:val="24"/>
          <w:szCs w:val="24"/>
        </w:rPr>
        <w:t xml:space="preserve"> </w:t>
      </w:r>
      <w:r>
        <w:rPr>
          <w:spacing w:val="-4"/>
          <w:sz w:val="24"/>
          <w:szCs w:val="24"/>
        </w:rPr>
        <w:t>m</w:t>
      </w:r>
      <w:r>
        <w:rPr>
          <w:sz w:val="24"/>
          <w:szCs w:val="24"/>
        </w:rPr>
        <w:t>ud</w:t>
      </w:r>
      <w:r>
        <w:rPr>
          <w:spacing w:val="4"/>
          <w:sz w:val="24"/>
          <w:szCs w:val="24"/>
        </w:rPr>
        <w:t>a</w:t>
      </w:r>
      <w:r>
        <w:rPr>
          <w:sz w:val="24"/>
          <w:szCs w:val="24"/>
        </w:rPr>
        <w:t>h u</w:t>
      </w:r>
      <w:r>
        <w:rPr>
          <w:spacing w:val="-5"/>
          <w:sz w:val="24"/>
          <w:szCs w:val="24"/>
        </w:rPr>
        <w:t>n</w:t>
      </w:r>
      <w:r>
        <w:rPr>
          <w:spacing w:val="5"/>
          <w:sz w:val="24"/>
          <w:szCs w:val="24"/>
        </w:rPr>
        <w:t>t</w:t>
      </w:r>
      <w:r>
        <w:rPr>
          <w:sz w:val="24"/>
          <w:szCs w:val="24"/>
        </w:rPr>
        <w:t xml:space="preserve">uk </w:t>
      </w:r>
      <w:r>
        <w:rPr>
          <w:spacing w:val="5"/>
          <w:sz w:val="24"/>
          <w:szCs w:val="24"/>
        </w:rPr>
        <w:lastRenderedPageBreak/>
        <w:t>d</w:t>
      </w:r>
      <w:r>
        <w:rPr>
          <w:spacing w:val="-9"/>
          <w:sz w:val="24"/>
          <w:szCs w:val="24"/>
        </w:rPr>
        <w:t>i</w:t>
      </w:r>
      <w:r>
        <w:rPr>
          <w:sz w:val="24"/>
          <w:szCs w:val="24"/>
        </w:rPr>
        <w:t>k</w:t>
      </w:r>
      <w:r>
        <w:rPr>
          <w:spacing w:val="4"/>
          <w:sz w:val="24"/>
          <w:szCs w:val="24"/>
        </w:rPr>
        <w:t>e</w:t>
      </w:r>
      <w:r>
        <w:rPr>
          <w:spacing w:val="-9"/>
          <w:sz w:val="24"/>
          <w:szCs w:val="24"/>
        </w:rPr>
        <w:t>l</w:t>
      </w:r>
      <w:r>
        <w:rPr>
          <w:spacing w:val="9"/>
          <w:sz w:val="24"/>
          <w:szCs w:val="24"/>
        </w:rPr>
        <w:t>o</w:t>
      </w:r>
      <w:r>
        <w:rPr>
          <w:spacing w:val="-4"/>
          <w:sz w:val="24"/>
          <w:szCs w:val="24"/>
        </w:rPr>
        <w:t>l</w:t>
      </w:r>
      <w:r>
        <w:rPr>
          <w:spacing w:val="-1"/>
          <w:sz w:val="24"/>
          <w:szCs w:val="24"/>
        </w:rPr>
        <w:t>a</w:t>
      </w:r>
      <w:r>
        <w:rPr>
          <w:sz w:val="24"/>
          <w:szCs w:val="24"/>
        </w:rPr>
        <w:t>.</w:t>
      </w:r>
      <w:r>
        <w:rPr>
          <w:spacing w:val="7"/>
          <w:sz w:val="24"/>
          <w:szCs w:val="24"/>
        </w:rPr>
        <w:t xml:space="preserve"> </w:t>
      </w:r>
      <w:r>
        <w:rPr>
          <w:spacing w:val="-2"/>
          <w:sz w:val="24"/>
          <w:szCs w:val="24"/>
        </w:rPr>
        <w:t>C</w:t>
      </w:r>
      <w:r>
        <w:rPr>
          <w:spacing w:val="1"/>
          <w:sz w:val="24"/>
          <w:szCs w:val="24"/>
        </w:rPr>
        <w:t>S</w:t>
      </w:r>
      <w:r>
        <w:rPr>
          <w:sz w:val="24"/>
          <w:szCs w:val="24"/>
        </w:rPr>
        <w:t>S</w:t>
      </w:r>
      <w:r>
        <w:rPr>
          <w:spacing w:val="5"/>
          <w:sz w:val="24"/>
          <w:szCs w:val="24"/>
        </w:rPr>
        <w:t xml:space="preserve"> </w:t>
      </w:r>
      <w:r>
        <w:rPr>
          <w:spacing w:val="-9"/>
          <w:sz w:val="24"/>
          <w:szCs w:val="24"/>
        </w:rPr>
        <w:t>m</w:t>
      </w:r>
      <w:r>
        <w:rPr>
          <w:spacing w:val="5"/>
          <w:sz w:val="24"/>
          <w:szCs w:val="24"/>
        </w:rPr>
        <w:t>u</w:t>
      </w:r>
      <w:r>
        <w:rPr>
          <w:spacing w:val="-5"/>
          <w:sz w:val="24"/>
          <w:szCs w:val="24"/>
        </w:rPr>
        <w:t>n</w:t>
      </w:r>
      <w:r>
        <w:rPr>
          <w:spacing w:val="-1"/>
          <w:sz w:val="24"/>
          <w:szCs w:val="24"/>
        </w:rPr>
        <w:t>c</w:t>
      </w:r>
      <w:r>
        <w:rPr>
          <w:spacing w:val="5"/>
          <w:sz w:val="24"/>
          <w:szCs w:val="24"/>
        </w:rPr>
        <w:t>u</w:t>
      </w:r>
      <w:r>
        <w:rPr>
          <w:sz w:val="24"/>
          <w:szCs w:val="24"/>
        </w:rPr>
        <w:t>l k</w:t>
      </w:r>
      <w:r>
        <w:rPr>
          <w:spacing w:val="-1"/>
          <w:sz w:val="24"/>
          <w:szCs w:val="24"/>
        </w:rPr>
        <w:t>a</w:t>
      </w:r>
      <w:r>
        <w:rPr>
          <w:spacing w:val="1"/>
          <w:sz w:val="24"/>
          <w:szCs w:val="24"/>
        </w:rPr>
        <w:t>r</w:t>
      </w:r>
      <w:r>
        <w:rPr>
          <w:spacing w:val="4"/>
          <w:sz w:val="24"/>
          <w:szCs w:val="24"/>
        </w:rPr>
        <w:t>e</w:t>
      </w:r>
      <w:r>
        <w:rPr>
          <w:spacing w:val="-5"/>
          <w:sz w:val="24"/>
          <w:szCs w:val="24"/>
        </w:rPr>
        <w:t>n</w:t>
      </w:r>
      <w:r>
        <w:rPr>
          <w:sz w:val="24"/>
          <w:szCs w:val="24"/>
        </w:rPr>
        <w:t>a</w:t>
      </w:r>
      <w:r>
        <w:rPr>
          <w:spacing w:val="3"/>
          <w:sz w:val="24"/>
          <w:szCs w:val="24"/>
        </w:rPr>
        <w:t xml:space="preserve"> </w:t>
      </w:r>
      <w:r>
        <w:rPr>
          <w:spacing w:val="-2"/>
          <w:sz w:val="24"/>
          <w:szCs w:val="24"/>
        </w:rPr>
        <w:t>s</w:t>
      </w:r>
      <w:r>
        <w:rPr>
          <w:spacing w:val="5"/>
          <w:sz w:val="24"/>
          <w:szCs w:val="24"/>
        </w:rPr>
        <w:t>u</w:t>
      </w:r>
      <w:r>
        <w:rPr>
          <w:sz w:val="24"/>
          <w:szCs w:val="24"/>
        </w:rPr>
        <w:t>l</w:t>
      </w:r>
      <w:r>
        <w:rPr>
          <w:spacing w:val="-9"/>
          <w:sz w:val="24"/>
          <w:szCs w:val="24"/>
        </w:rPr>
        <w:t>i</w:t>
      </w:r>
      <w:r>
        <w:rPr>
          <w:spacing w:val="10"/>
          <w:sz w:val="24"/>
          <w:szCs w:val="24"/>
        </w:rPr>
        <w:t>t</w:t>
      </w:r>
      <w:r>
        <w:rPr>
          <w:sz w:val="24"/>
          <w:szCs w:val="24"/>
        </w:rPr>
        <w:t>n</w:t>
      </w:r>
      <w:r>
        <w:rPr>
          <w:spacing w:val="-5"/>
          <w:sz w:val="24"/>
          <w:szCs w:val="24"/>
        </w:rPr>
        <w:t>y</w:t>
      </w:r>
      <w:r>
        <w:rPr>
          <w:sz w:val="24"/>
          <w:szCs w:val="24"/>
        </w:rPr>
        <w:t>a</w:t>
      </w:r>
      <w:r>
        <w:rPr>
          <w:spacing w:val="8"/>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1"/>
          <w:sz w:val="24"/>
          <w:szCs w:val="24"/>
        </w:rPr>
        <w:t>a</w:t>
      </w:r>
      <w:r>
        <w:rPr>
          <w:spacing w:val="5"/>
          <w:sz w:val="24"/>
          <w:szCs w:val="24"/>
        </w:rPr>
        <w:t>t</w:t>
      </w:r>
      <w:r>
        <w:rPr>
          <w:sz w:val="24"/>
          <w:szCs w:val="24"/>
        </w:rPr>
        <w:t>ur</w:t>
      </w:r>
      <w:r>
        <w:rPr>
          <w:spacing w:val="6"/>
          <w:sz w:val="24"/>
          <w:szCs w:val="24"/>
        </w:rPr>
        <w:t xml:space="preserve"> </w:t>
      </w:r>
      <w:r>
        <w:rPr>
          <w:spacing w:val="-9"/>
          <w:sz w:val="24"/>
          <w:szCs w:val="24"/>
        </w:rPr>
        <w:t>l</w:t>
      </w:r>
      <w:r>
        <w:rPr>
          <w:spacing w:val="4"/>
          <w:sz w:val="24"/>
          <w:szCs w:val="24"/>
        </w:rPr>
        <w:t>a</w:t>
      </w:r>
      <w:r>
        <w:rPr>
          <w:spacing w:val="-10"/>
          <w:sz w:val="24"/>
          <w:szCs w:val="24"/>
        </w:rPr>
        <w:t>y</w:t>
      </w:r>
      <w:r>
        <w:rPr>
          <w:spacing w:val="13"/>
          <w:sz w:val="24"/>
          <w:szCs w:val="24"/>
        </w:rPr>
        <w:t>o</w:t>
      </w:r>
      <w:r>
        <w:rPr>
          <w:sz w:val="24"/>
          <w:szCs w:val="24"/>
        </w:rPr>
        <w:t>ut</w:t>
      </w:r>
      <w:r>
        <w:rPr>
          <w:spacing w:val="5"/>
          <w:sz w:val="24"/>
          <w:szCs w:val="24"/>
        </w:rPr>
        <w:t xml:space="preserve"> t</w:t>
      </w:r>
      <w:r>
        <w:rPr>
          <w:spacing w:val="-1"/>
          <w:sz w:val="24"/>
          <w:szCs w:val="24"/>
        </w:rPr>
        <w:t>a</w:t>
      </w:r>
      <w:r>
        <w:rPr>
          <w:spacing w:val="-9"/>
          <w:sz w:val="24"/>
          <w:szCs w:val="24"/>
        </w:rPr>
        <w:t>m</w:t>
      </w:r>
      <w:r>
        <w:rPr>
          <w:spacing w:val="5"/>
          <w:sz w:val="24"/>
          <w:szCs w:val="24"/>
        </w:rPr>
        <w:t>p</w:t>
      </w:r>
      <w:r>
        <w:rPr>
          <w:spacing w:val="-4"/>
          <w:sz w:val="24"/>
          <w:szCs w:val="24"/>
        </w:rPr>
        <w:t>il</w:t>
      </w:r>
      <w:r>
        <w:rPr>
          <w:spacing w:val="4"/>
          <w:sz w:val="24"/>
          <w:szCs w:val="24"/>
        </w:rPr>
        <w:t>a</w:t>
      </w:r>
      <w:r>
        <w:rPr>
          <w:sz w:val="24"/>
          <w:szCs w:val="24"/>
        </w:rPr>
        <w:t>n d</w:t>
      </w:r>
      <w:r>
        <w:rPr>
          <w:spacing w:val="5"/>
          <w:sz w:val="24"/>
          <w:szCs w:val="24"/>
        </w:rPr>
        <w:t>o</w:t>
      </w:r>
      <w:r>
        <w:rPr>
          <w:sz w:val="24"/>
          <w:szCs w:val="24"/>
        </w:rPr>
        <w:t>k</w:t>
      </w:r>
      <w:r>
        <w:rPr>
          <w:spacing w:val="5"/>
          <w:sz w:val="24"/>
          <w:szCs w:val="24"/>
        </w:rPr>
        <w:t>u</w:t>
      </w:r>
      <w:r>
        <w:rPr>
          <w:spacing w:val="-9"/>
          <w:sz w:val="24"/>
          <w:szCs w:val="24"/>
        </w:rPr>
        <w:t>m</w:t>
      </w:r>
      <w:r>
        <w:rPr>
          <w:spacing w:val="4"/>
          <w:sz w:val="24"/>
          <w:szCs w:val="24"/>
        </w:rPr>
        <w:t>e</w:t>
      </w:r>
      <w:r>
        <w:rPr>
          <w:sz w:val="24"/>
          <w:szCs w:val="24"/>
        </w:rPr>
        <w:t>n</w:t>
      </w:r>
      <w:r>
        <w:rPr>
          <w:spacing w:val="4"/>
          <w:sz w:val="24"/>
          <w:szCs w:val="24"/>
        </w:rPr>
        <w:t xml:space="preserve"> </w:t>
      </w:r>
      <w:r>
        <w:rPr>
          <w:spacing w:val="-5"/>
          <w:sz w:val="24"/>
          <w:szCs w:val="24"/>
        </w:rPr>
        <w:t>y</w:t>
      </w:r>
      <w:r>
        <w:rPr>
          <w:spacing w:val="4"/>
          <w:sz w:val="24"/>
          <w:szCs w:val="24"/>
        </w:rPr>
        <w:t>a</w:t>
      </w:r>
      <w:r>
        <w:rPr>
          <w:sz w:val="24"/>
          <w:szCs w:val="24"/>
        </w:rPr>
        <w:t xml:space="preserve">ng </w:t>
      </w:r>
      <w:r>
        <w:rPr>
          <w:spacing w:val="5"/>
          <w:sz w:val="24"/>
          <w:szCs w:val="24"/>
        </w:rPr>
        <w:t>d</w:t>
      </w:r>
      <w:r>
        <w:rPr>
          <w:spacing w:val="-4"/>
          <w:sz w:val="24"/>
          <w:szCs w:val="24"/>
        </w:rPr>
        <w:t>i</w:t>
      </w:r>
      <w:r>
        <w:rPr>
          <w:spacing w:val="-5"/>
          <w:sz w:val="24"/>
          <w:szCs w:val="24"/>
        </w:rPr>
        <w:t>b</w:t>
      </w:r>
      <w:r>
        <w:rPr>
          <w:sz w:val="24"/>
          <w:szCs w:val="24"/>
        </w:rPr>
        <w:t>u</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H</w:t>
      </w:r>
      <w:r>
        <w:rPr>
          <w:spacing w:val="1"/>
          <w:sz w:val="24"/>
          <w:szCs w:val="24"/>
        </w:rPr>
        <w:t>T</w:t>
      </w:r>
      <w:r>
        <w:rPr>
          <w:spacing w:val="-2"/>
          <w:sz w:val="24"/>
          <w:szCs w:val="24"/>
        </w:rPr>
        <w:t>M</w:t>
      </w:r>
      <w:r>
        <w:rPr>
          <w:sz w:val="24"/>
          <w:szCs w:val="24"/>
        </w:rPr>
        <w:t>L</w:t>
      </w:r>
      <w:r>
        <w:rPr>
          <w:spacing w:val="4"/>
          <w:sz w:val="24"/>
          <w:szCs w:val="24"/>
        </w:rPr>
        <w:t xml:space="preserve"> </w:t>
      </w:r>
      <w:r>
        <w:rPr>
          <w:spacing w:val="-9"/>
          <w:sz w:val="24"/>
          <w:szCs w:val="24"/>
        </w:rPr>
        <w:t>m</w:t>
      </w:r>
      <w:r>
        <w:rPr>
          <w:sz w:val="24"/>
          <w:szCs w:val="24"/>
        </w:rPr>
        <w:t>u</w:t>
      </w:r>
      <w:r>
        <w:rPr>
          <w:spacing w:val="6"/>
          <w:sz w:val="24"/>
          <w:szCs w:val="24"/>
        </w:rPr>
        <w:t>r</w:t>
      </w:r>
      <w:r>
        <w:rPr>
          <w:sz w:val="24"/>
          <w:szCs w:val="24"/>
        </w:rPr>
        <w:t>n</w:t>
      </w:r>
      <w:r>
        <w:rPr>
          <w:spacing w:val="-9"/>
          <w:sz w:val="24"/>
          <w:szCs w:val="24"/>
        </w:rPr>
        <w:t>i</w:t>
      </w:r>
      <w:r>
        <w:rPr>
          <w:sz w:val="24"/>
          <w:szCs w:val="24"/>
        </w:rPr>
        <w:t>.</w:t>
      </w:r>
    </w:p>
    <w:p w14:paraId="10992ECA" w14:textId="77777777" w:rsidR="00B57C0E" w:rsidRDefault="00A54C8A">
      <w:pPr>
        <w:spacing w:before="78"/>
        <w:ind w:left="654" w:right="5274"/>
        <w:jc w:val="center"/>
        <w:rPr>
          <w:sz w:val="24"/>
          <w:szCs w:val="24"/>
        </w:rPr>
      </w:pPr>
      <w:r>
        <w:rPr>
          <w:spacing w:val="-13"/>
          <w:sz w:val="24"/>
          <w:szCs w:val="24"/>
        </w:rPr>
        <w:t>3</w:t>
      </w:r>
      <w:r>
        <w:rPr>
          <w:sz w:val="24"/>
          <w:szCs w:val="24"/>
        </w:rPr>
        <w:t>.</w:t>
      </w:r>
      <w:r>
        <w:rPr>
          <w:spacing w:val="56"/>
          <w:sz w:val="24"/>
          <w:szCs w:val="24"/>
        </w:rPr>
        <w:t xml:space="preserve"> </w:t>
      </w:r>
      <w:r>
        <w:rPr>
          <w:spacing w:val="-2"/>
          <w:sz w:val="24"/>
          <w:szCs w:val="24"/>
        </w:rPr>
        <w:t>B</w:t>
      </w:r>
      <w:r>
        <w:rPr>
          <w:spacing w:val="4"/>
          <w:sz w:val="24"/>
          <w:szCs w:val="24"/>
        </w:rPr>
        <w:t>a</w:t>
      </w:r>
      <w:r>
        <w:rPr>
          <w:spacing w:val="-5"/>
          <w:sz w:val="24"/>
          <w:szCs w:val="24"/>
        </w:rPr>
        <w:t>h</w:t>
      </w:r>
      <w:r>
        <w:rPr>
          <w:spacing w:val="-1"/>
          <w:sz w:val="24"/>
          <w:szCs w:val="24"/>
        </w:rPr>
        <w:t>a</w:t>
      </w:r>
      <w:r>
        <w:rPr>
          <w:spacing w:val="-2"/>
          <w:sz w:val="24"/>
          <w:szCs w:val="24"/>
        </w:rPr>
        <w:t>s</w:t>
      </w:r>
      <w:r>
        <w:rPr>
          <w:sz w:val="24"/>
          <w:szCs w:val="24"/>
        </w:rPr>
        <w:t>a</w:t>
      </w:r>
      <w:r>
        <w:rPr>
          <w:spacing w:val="1"/>
          <w:sz w:val="24"/>
          <w:szCs w:val="24"/>
        </w:rPr>
        <w:t xml:space="preserve"> P</w:t>
      </w:r>
      <w:r>
        <w:rPr>
          <w:spacing w:val="4"/>
          <w:sz w:val="24"/>
          <w:szCs w:val="24"/>
        </w:rPr>
        <w:t>e</w:t>
      </w:r>
      <w:r>
        <w:rPr>
          <w:spacing w:val="-9"/>
          <w:sz w:val="24"/>
          <w:szCs w:val="24"/>
        </w:rPr>
        <w:t>m</w:t>
      </w:r>
      <w:r>
        <w:rPr>
          <w:spacing w:val="1"/>
          <w:sz w:val="24"/>
          <w:szCs w:val="24"/>
        </w:rPr>
        <w:t>r</w:t>
      </w:r>
      <w:r>
        <w:rPr>
          <w:spacing w:val="5"/>
          <w:sz w:val="24"/>
          <w:szCs w:val="24"/>
        </w:rPr>
        <w:t>o</w:t>
      </w:r>
      <w:r>
        <w:rPr>
          <w:sz w:val="24"/>
          <w:szCs w:val="24"/>
        </w:rPr>
        <w:t>g</w:t>
      </w:r>
      <w:r>
        <w:rPr>
          <w:spacing w:val="1"/>
          <w:sz w:val="24"/>
          <w:szCs w:val="24"/>
        </w:rPr>
        <w:t>r</w:t>
      </w:r>
      <w:r>
        <w:rPr>
          <w:spacing w:val="4"/>
          <w:sz w:val="24"/>
          <w:szCs w:val="24"/>
        </w:rPr>
        <w:t>a</w:t>
      </w:r>
      <w:r>
        <w:rPr>
          <w:spacing w:val="-9"/>
          <w:sz w:val="24"/>
          <w:szCs w:val="24"/>
        </w:rPr>
        <w:t>m</w:t>
      </w:r>
      <w:r>
        <w:rPr>
          <w:spacing w:val="4"/>
          <w:sz w:val="24"/>
          <w:szCs w:val="24"/>
        </w:rPr>
        <w:t>a</w:t>
      </w:r>
      <w:r>
        <w:rPr>
          <w:sz w:val="24"/>
          <w:szCs w:val="24"/>
        </w:rPr>
        <w:t>n</w:t>
      </w:r>
      <w:r>
        <w:rPr>
          <w:spacing w:val="6"/>
          <w:sz w:val="24"/>
          <w:szCs w:val="24"/>
        </w:rPr>
        <w:t xml:space="preserve"> </w:t>
      </w:r>
      <w:r>
        <w:rPr>
          <w:spacing w:val="1"/>
          <w:sz w:val="24"/>
          <w:szCs w:val="24"/>
        </w:rPr>
        <w:t>P</w:t>
      </w:r>
      <w:r>
        <w:rPr>
          <w:sz w:val="24"/>
          <w:szCs w:val="24"/>
        </w:rPr>
        <w:t>HP</w:t>
      </w:r>
    </w:p>
    <w:p w14:paraId="5FA4A438" w14:textId="77777777" w:rsidR="00B57C0E" w:rsidRDefault="00B57C0E">
      <w:pPr>
        <w:spacing w:before="7" w:line="120" w:lineRule="exact"/>
        <w:rPr>
          <w:sz w:val="13"/>
          <w:szCs w:val="13"/>
        </w:rPr>
      </w:pPr>
    </w:p>
    <w:p w14:paraId="4A3CD1F5" w14:textId="77777777" w:rsidR="00B57C0E" w:rsidRDefault="00A54C8A">
      <w:pPr>
        <w:spacing w:line="360" w:lineRule="auto"/>
        <w:ind w:left="975" w:right="76" w:firstLine="389"/>
        <w:jc w:val="both"/>
        <w:rPr>
          <w:sz w:val="24"/>
          <w:szCs w:val="24"/>
        </w:rPr>
      </w:pPr>
      <w:r>
        <w:rPr>
          <w:spacing w:val="1"/>
          <w:sz w:val="24"/>
          <w:szCs w:val="24"/>
        </w:rPr>
        <w:t>P</w:t>
      </w:r>
      <w:r>
        <w:rPr>
          <w:sz w:val="24"/>
          <w:szCs w:val="24"/>
        </w:rPr>
        <w:t>HP</w:t>
      </w:r>
      <w:r>
        <w:rPr>
          <w:spacing w:val="10"/>
          <w:sz w:val="24"/>
          <w:szCs w:val="24"/>
        </w:rPr>
        <w:t xml:space="preserve"> </w:t>
      </w:r>
      <w:r>
        <w:rPr>
          <w:spacing w:val="-9"/>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6"/>
          <w:sz w:val="24"/>
          <w:szCs w:val="24"/>
        </w:rPr>
        <w:t xml:space="preserve"> </w:t>
      </w:r>
      <w:r>
        <w:rPr>
          <w:spacing w:val="2"/>
          <w:sz w:val="24"/>
          <w:szCs w:val="24"/>
        </w:rPr>
        <w:t>s</w:t>
      </w:r>
      <w:r>
        <w:rPr>
          <w:spacing w:val="-4"/>
          <w:sz w:val="24"/>
          <w:szCs w:val="24"/>
        </w:rPr>
        <w:t>i</w:t>
      </w:r>
      <w:r>
        <w:rPr>
          <w:sz w:val="24"/>
          <w:szCs w:val="24"/>
        </w:rPr>
        <w:t>ngk</w:t>
      </w:r>
      <w:r>
        <w:rPr>
          <w:spacing w:val="-1"/>
          <w:sz w:val="24"/>
          <w:szCs w:val="24"/>
        </w:rPr>
        <w:t>a</w:t>
      </w:r>
      <w:r>
        <w:rPr>
          <w:spacing w:val="5"/>
          <w:sz w:val="24"/>
          <w:szCs w:val="24"/>
        </w:rPr>
        <w:t>t</w:t>
      </w:r>
      <w:r>
        <w:rPr>
          <w:spacing w:val="-1"/>
          <w:sz w:val="24"/>
          <w:szCs w:val="24"/>
        </w:rPr>
        <w:t>a</w:t>
      </w:r>
      <w:r>
        <w:rPr>
          <w:sz w:val="24"/>
          <w:szCs w:val="24"/>
        </w:rPr>
        <w:t>n</w:t>
      </w:r>
      <w:r>
        <w:rPr>
          <w:spacing w:val="4"/>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6"/>
          <w:sz w:val="24"/>
          <w:szCs w:val="24"/>
        </w:rPr>
        <w:t>“</w:t>
      </w:r>
      <w:r>
        <w:rPr>
          <w:spacing w:val="4"/>
          <w:sz w:val="24"/>
          <w:szCs w:val="24"/>
        </w:rPr>
        <w:t>H</w:t>
      </w:r>
      <w:r>
        <w:rPr>
          <w:spacing w:val="-5"/>
          <w:sz w:val="24"/>
          <w:szCs w:val="24"/>
        </w:rPr>
        <w:t>y</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e</w:t>
      </w:r>
      <w:r>
        <w:rPr>
          <w:spacing w:val="-5"/>
          <w:sz w:val="24"/>
          <w:szCs w:val="24"/>
        </w:rPr>
        <w:t>x</w:t>
      </w:r>
      <w:r>
        <w:rPr>
          <w:sz w:val="24"/>
          <w:szCs w:val="24"/>
        </w:rPr>
        <w:t>t</w:t>
      </w:r>
      <w:r>
        <w:rPr>
          <w:spacing w:val="14"/>
          <w:sz w:val="24"/>
          <w:szCs w:val="24"/>
        </w:rPr>
        <w:t xml:space="preserve"> </w:t>
      </w:r>
      <w:r>
        <w:rPr>
          <w:spacing w:val="1"/>
          <w:sz w:val="24"/>
          <w:szCs w:val="24"/>
        </w:rPr>
        <w:t>Pr</w:t>
      </w:r>
      <w:r>
        <w:rPr>
          <w:spacing w:val="-1"/>
          <w:sz w:val="24"/>
          <w:szCs w:val="24"/>
        </w:rPr>
        <w:t>e</w:t>
      </w:r>
      <w:r>
        <w:rPr>
          <w:spacing w:val="-5"/>
          <w:sz w:val="24"/>
          <w:szCs w:val="24"/>
        </w:rPr>
        <w:t>p</w:t>
      </w:r>
      <w:r>
        <w:rPr>
          <w:spacing w:val="5"/>
          <w:sz w:val="24"/>
          <w:szCs w:val="24"/>
        </w:rPr>
        <w:t>o</w:t>
      </w:r>
      <w:r>
        <w:rPr>
          <w:spacing w:val="-1"/>
          <w:sz w:val="24"/>
          <w:szCs w:val="24"/>
        </w:rPr>
        <w:t>ce</w:t>
      </w:r>
      <w:r>
        <w:rPr>
          <w:spacing w:val="-2"/>
          <w:sz w:val="24"/>
          <w:szCs w:val="24"/>
        </w:rPr>
        <w:t>ss</w:t>
      </w:r>
      <w:r>
        <w:rPr>
          <w:spacing w:val="5"/>
          <w:sz w:val="24"/>
          <w:szCs w:val="24"/>
        </w:rPr>
        <w:t>o</w:t>
      </w:r>
      <w:r>
        <w:rPr>
          <w:spacing w:val="1"/>
          <w:sz w:val="24"/>
          <w:szCs w:val="24"/>
        </w:rPr>
        <w:t>r</w:t>
      </w:r>
      <w:r>
        <w:rPr>
          <w:sz w:val="24"/>
          <w:szCs w:val="24"/>
        </w:rPr>
        <w:t>”</w:t>
      </w:r>
      <w:r>
        <w:rPr>
          <w:spacing w:val="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 xml:space="preserve">n </w:t>
      </w:r>
      <w:r>
        <w:rPr>
          <w:spacing w:val="-2"/>
          <w:sz w:val="24"/>
          <w:szCs w:val="24"/>
        </w:rPr>
        <w:t>s</w:t>
      </w:r>
      <w:r>
        <w:rPr>
          <w:sz w:val="24"/>
          <w:szCs w:val="24"/>
        </w:rPr>
        <w:t>k</w:t>
      </w:r>
      <w:r>
        <w:rPr>
          <w:spacing w:val="6"/>
          <w:sz w:val="24"/>
          <w:szCs w:val="24"/>
        </w:rPr>
        <w:t>r</w:t>
      </w:r>
      <w:r>
        <w:rPr>
          <w:spacing w:val="-9"/>
          <w:sz w:val="24"/>
          <w:szCs w:val="24"/>
        </w:rPr>
        <w:t>i</w:t>
      </w:r>
      <w:r>
        <w:rPr>
          <w:sz w:val="24"/>
          <w:szCs w:val="24"/>
        </w:rPr>
        <w:t>p</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n</w:t>
      </w:r>
      <w:r>
        <w:rPr>
          <w:spacing w:val="-7"/>
          <w:sz w:val="24"/>
          <w:szCs w:val="24"/>
        </w:rPr>
        <w:t xml:space="preserve"> </w:t>
      </w:r>
      <w:r>
        <w:rPr>
          <w:sz w:val="24"/>
          <w:szCs w:val="24"/>
        </w:rPr>
        <w:t>p</w:t>
      </w:r>
      <w:r>
        <w:rPr>
          <w:spacing w:val="-1"/>
          <w:sz w:val="24"/>
          <w:szCs w:val="24"/>
        </w:rPr>
        <w:t>a</w:t>
      </w:r>
      <w:r>
        <w:rPr>
          <w:sz w:val="24"/>
          <w:szCs w:val="24"/>
        </w:rPr>
        <w:t>da</w:t>
      </w:r>
      <w:r>
        <w:rPr>
          <w:spacing w:val="-3"/>
          <w:sz w:val="24"/>
          <w:szCs w:val="24"/>
        </w:rPr>
        <w:t xml:space="preserve"> </w:t>
      </w:r>
      <w:r>
        <w:rPr>
          <w:spacing w:val="-2"/>
          <w:sz w:val="24"/>
          <w:szCs w:val="24"/>
        </w:rPr>
        <w:t>s</w:t>
      </w:r>
      <w:r>
        <w:rPr>
          <w:spacing w:val="-1"/>
          <w:sz w:val="24"/>
          <w:szCs w:val="24"/>
        </w:rPr>
        <w:t>e</w:t>
      </w:r>
      <w:r>
        <w:rPr>
          <w:spacing w:val="1"/>
          <w:sz w:val="24"/>
          <w:szCs w:val="24"/>
        </w:rPr>
        <w:t>r</w:t>
      </w:r>
      <w:r>
        <w:rPr>
          <w:sz w:val="24"/>
          <w:szCs w:val="24"/>
        </w:rPr>
        <w:t>v</w:t>
      </w:r>
      <w:r>
        <w:rPr>
          <w:spacing w:val="-1"/>
          <w:sz w:val="24"/>
          <w:szCs w:val="24"/>
        </w:rPr>
        <w:t>e</w:t>
      </w:r>
      <w:r>
        <w:rPr>
          <w:spacing w:val="1"/>
          <w:sz w:val="24"/>
          <w:szCs w:val="24"/>
        </w:rPr>
        <w:t>r</w:t>
      </w:r>
      <w:r>
        <w:rPr>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h</w:t>
      </w:r>
      <w:r>
        <w:rPr>
          <w:spacing w:val="-1"/>
          <w:sz w:val="24"/>
          <w:szCs w:val="24"/>
        </w:rPr>
        <w:t>a</w:t>
      </w:r>
      <w:r>
        <w:rPr>
          <w:spacing w:val="2"/>
          <w:sz w:val="24"/>
          <w:szCs w:val="24"/>
        </w:rPr>
        <w:t>s</w:t>
      </w:r>
      <w:r>
        <w:rPr>
          <w:sz w:val="24"/>
          <w:szCs w:val="24"/>
        </w:rPr>
        <w:t>il</w:t>
      </w:r>
      <w:r>
        <w:rPr>
          <w:spacing w:val="-11"/>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4"/>
          <w:sz w:val="24"/>
          <w:szCs w:val="24"/>
        </w:rPr>
        <w:t>e</w:t>
      </w:r>
      <w:r>
        <w:rPr>
          <w:spacing w:val="-2"/>
          <w:sz w:val="24"/>
          <w:szCs w:val="24"/>
        </w:rPr>
        <w:t>s</w:t>
      </w:r>
      <w:r>
        <w:rPr>
          <w:sz w:val="24"/>
          <w:szCs w:val="24"/>
        </w:rPr>
        <w:t>n</w:t>
      </w:r>
      <w:r>
        <w:rPr>
          <w:spacing w:val="-5"/>
          <w:sz w:val="24"/>
          <w:szCs w:val="24"/>
        </w:rPr>
        <w:t>y</w:t>
      </w:r>
      <w:r>
        <w:rPr>
          <w:sz w:val="24"/>
          <w:szCs w:val="24"/>
        </w:rPr>
        <w:t>a</w:t>
      </w:r>
      <w:r>
        <w:rPr>
          <w:spacing w:val="-3"/>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7"/>
          <w:sz w:val="24"/>
          <w:szCs w:val="24"/>
        </w:rPr>
        <w:t xml:space="preserve"> </w:t>
      </w:r>
      <w:r>
        <w:rPr>
          <w:spacing w:val="5"/>
          <w:sz w:val="24"/>
          <w:szCs w:val="24"/>
        </w:rPr>
        <w:t>d</w:t>
      </w:r>
      <w:r>
        <w:rPr>
          <w:spacing w:val="-4"/>
          <w:sz w:val="24"/>
          <w:szCs w:val="24"/>
        </w:rPr>
        <w:t>i</w:t>
      </w:r>
      <w:r>
        <w:rPr>
          <w:spacing w:val="5"/>
          <w:sz w:val="24"/>
          <w:szCs w:val="24"/>
        </w:rPr>
        <w:t>k</w:t>
      </w:r>
      <w:r>
        <w:rPr>
          <w:spacing w:val="-9"/>
          <w:sz w:val="24"/>
          <w:szCs w:val="24"/>
        </w:rPr>
        <w:t>i</w:t>
      </w:r>
      <w:r>
        <w:rPr>
          <w:spacing w:val="6"/>
          <w:sz w:val="24"/>
          <w:szCs w:val="24"/>
        </w:rPr>
        <w:t>r</w:t>
      </w:r>
      <w:r>
        <w:rPr>
          <w:sz w:val="24"/>
          <w:szCs w:val="24"/>
        </w:rPr>
        <w:t>i</w:t>
      </w:r>
      <w:r>
        <w:rPr>
          <w:spacing w:val="-4"/>
          <w:sz w:val="24"/>
          <w:szCs w:val="24"/>
        </w:rPr>
        <w:t>m</w:t>
      </w:r>
      <w:r>
        <w:rPr>
          <w:sz w:val="24"/>
          <w:szCs w:val="24"/>
        </w:rPr>
        <w:t>k</w:t>
      </w:r>
      <w:r>
        <w:rPr>
          <w:spacing w:val="4"/>
          <w:sz w:val="24"/>
          <w:szCs w:val="24"/>
        </w:rPr>
        <w:t>a</w:t>
      </w:r>
      <w:r>
        <w:rPr>
          <w:sz w:val="24"/>
          <w:szCs w:val="24"/>
        </w:rPr>
        <w:t>n</w:t>
      </w:r>
      <w:r>
        <w:rPr>
          <w:spacing w:val="-7"/>
          <w:sz w:val="24"/>
          <w:szCs w:val="24"/>
        </w:rPr>
        <w:t xml:space="preserve"> </w:t>
      </w:r>
      <w:r>
        <w:rPr>
          <w:sz w:val="24"/>
          <w:szCs w:val="24"/>
        </w:rPr>
        <w:t>ke</w:t>
      </w:r>
      <w:r>
        <w:rPr>
          <w:spacing w:val="-3"/>
          <w:sz w:val="24"/>
          <w:szCs w:val="24"/>
        </w:rPr>
        <w:t xml:space="preserve"> </w:t>
      </w:r>
      <w:r>
        <w:rPr>
          <w:spacing w:val="5"/>
          <w:sz w:val="24"/>
          <w:szCs w:val="24"/>
        </w:rPr>
        <w:t>k</w:t>
      </w:r>
      <w:r>
        <w:rPr>
          <w:spacing w:val="-4"/>
          <w:sz w:val="24"/>
          <w:szCs w:val="24"/>
        </w:rPr>
        <w:t>li</w:t>
      </w:r>
      <w:r>
        <w:rPr>
          <w:spacing w:val="4"/>
          <w:sz w:val="24"/>
          <w:szCs w:val="24"/>
        </w:rPr>
        <w:t>e</w:t>
      </w:r>
      <w:r>
        <w:rPr>
          <w:spacing w:val="-5"/>
          <w:sz w:val="24"/>
          <w:szCs w:val="24"/>
        </w:rPr>
        <w:t>n</w:t>
      </w:r>
      <w:r>
        <w:rPr>
          <w:sz w:val="24"/>
          <w:szCs w:val="24"/>
        </w:rPr>
        <w:t xml:space="preserve">. </w:t>
      </w:r>
      <w:r>
        <w:rPr>
          <w:spacing w:val="-5"/>
          <w:sz w:val="24"/>
          <w:szCs w:val="24"/>
        </w:rPr>
        <w:t>K</w:t>
      </w:r>
      <w:r>
        <w:rPr>
          <w:spacing w:val="-1"/>
          <w:sz w:val="24"/>
          <w:szCs w:val="24"/>
        </w:rPr>
        <w:t>e</w:t>
      </w:r>
      <w:r>
        <w:rPr>
          <w:spacing w:val="5"/>
          <w:sz w:val="24"/>
          <w:szCs w:val="24"/>
        </w:rPr>
        <w:t>u</w:t>
      </w:r>
      <w:r>
        <w:rPr>
          <w:spacing w:val="-5"/>
          <w:sz w:val="24"/>
          <w:szCs w:val="24"/>
        </w:rPr>
        <w:t>n</w:t>
      </w:r>
      <w:r>
        <w:rPr>
          <w:spacing w:val="5"/>
          <w:sz w:val="24"/>
          <w:szCs w:val="24"/>
        </w:rPr>
        <w:t>t</w:t>
      </w:r>
      <w:r>
        <w:rPr>
          <w:sz w:val="24"/>
          <w:szCs w:val="24"/>
        </w:rPr>
        <w:t>u</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7"/>
          <w:sz w:val="24"/>
          <w:szCs w:val="24"/>
        </w:rPr>
        <w:t xml:space="preserve"> </w:t>
      </w:r>
      <w:r>
        <w:rPr>
          <w:spacing w:val="1"/>
          <w:sz w:val="24"/>
          <w:szCs w:val="24"/>
        </w:rPr>
        <w:t>P</w:t>
      </w:r>
      <w:r>
        <w:rPr>
          <w:sz w:val="24"/>
          <w:szCs w:val="24"/>
        </w:rPr>
        <w:t>HP</w:t>
      </w:r>
      <w:r>
        <w:rPr>
          <w:spacing w:val="1"/>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7"/>
          <w:sz w:val="24"/>
          <w:szCs w:val="24"/>
        </w:rPr>
        <w:t xml:space="preserve"> </w:t>
      </w:r>
      <w:r>
        <w:rPr>
          <w:sz w:val="24"/>
          <w:szCs w:val="24"/>
        </w:rPr>
        <w:t>k</w:t>
      </w:r>
      <w:r>
        <w:rPr>
          <w:spacing w:val="5"/>
          <w:sz w:val="24"/>
          <w:szCs w:val="24"/>
        </w:rPr>
        <w:t>o</w:t>
      </w:r>
      <w:r>
        <w:rPr>
          <w:sz w:val="24"/>
          <w:szCs w:val="24"/>
        </w:rPr>
        <w:t>de</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4"/>
          <w:sz w:val="24"/>
          <w:szCs w:val="24"/>
        </w:rPr>
        <w:t>m</w:t>
      </w:r>
      <w:r>
        <w:rPr>
          <w:spacing w:val="4"/>
          <w:sz w:val="24"/>
          <w:szCs w:val="24"/>
        </w:rPr>
        <w:t>e</w:t>
      </w:r>
      <w:r>
        <w:rPr>
          <w:sz w:val="24"/>
          <w:szCs w:val="24"/>
        </w:rPr>
        <w:t>n</w:t>
      </w:r>
      <w:r>
        <w:rPr>
          <w:spacing w:val="-5"/>
          <w:sz w:val="24"/>
          <w:szCs w:val="24"/>
        </w:rPr>
        <w:t>y</w:t>
      </w:r>
      <w:r>
        <w:rPr>
          <w:spacing w:val="5"/>
          <w:sz w:val="24"/>
          <w:szCs w:val="24"/>
        </w:rPr>
        <w:t>u</w:t>
      </w:r>
      <w:r>
        <w:rPr>
          <w:spacing w:val="-2"/>
          <w:sz w:val="24"/>
          <w:szCs w:val="24"/>
        </w:rPr>
        <w:t>s</w:t>
      </w:r>
      <w:r>
        <w:rPr>
          <w:spacing w:val="5"/>
          <w:sz w:val="24"/>
          <w:szCs w:val="24"/>
        </w:rPr>
        <w:t>u</w:t>
      </w:r>
      <w:r>
        <w:rPr>
          <w:sz w:val="24"/>
          <w:szCs w:val="24"/>
        </w:rPr>
        <w:t>n</w:t>
      </w:r>
      <w:r>
        <w:rPr>
          <w:spacing w:val="-7"/>
          <w:sz w:val="24"/>
          <w:szCs w:val="24"/>
        </w:rPr>
        <w:t xml:space="preserve"> </w:t>
      </w:r>
      <w:r>
        <w:rPr>
          <w:sz w:val="24"/>
          <w:szCs w:val="24"/>
        </w:rPr>
        <w:t>p</w:t>
      </w:r>
      <w:r>
        <w:rPr>
          <w:spacing w:val="1"/>
          <w:sz w:val="24"/>
          <w:szCs w:val="24"/>
        </w:rPr>
        <w:t>r</w:t>
      </w:r>
      <w:r>
        <w:rPr>
          <w:spacing w:val="5"/>
          <w:sz w:val="24"/>
          <w:szCs w:val="24"/>
        </w:rPr>
        <w:t>o</w:t>
      </w:r>
      <w:r>
        <w:rPr>
          <w:spacing w:val="-5"/>
          <w:sz w:val="24"/>
          <w:szCs w:val="24"/>
        </w:rPr>
        <w:t>g</w:t>
      </w:r>
      <w:r>
        <w:rPr>
          <w:spacing w:val="1"/>
          <w:sz w:val="24"/>
          <w:szCs w:val="24"/>
        </w:rPr>
        <w:t>r</w:t>
      </w:r>
      <w:r>
        <w:rPr>
          <w:spacing w:val="4"/>
          <w:sz w:val="24"/>
          <w:szCs w:val="24"/>
        </w:rPr>
        <w:t>a</w:t>
      </w:r>
      <w:r>
        <w:rPr>
          <w:sz w:val="24"/>
          <w:szCs w:val="24"/>
        </w:rPr>
        <w:t>m</w:t>
      </w:r>
      <w:r>
        <w:rPr>
          <w:spacing w:val="-12"/>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2"/>
          <w:sz w:val="24"/>
          <w:szCs w:val="24"/>
        </w:rPr>
        <w:t xml:space="preserve"> </w:t>
      </w:r>
      <w:r>
        <w:rPr>
          <w:sz w:val="24"/>
          <w:szCs w:val="24"/>
        </w:rPr>
        <w:t>p</w:t>
      </w:r>
      <w:r>
        <w:rPr>
          <w:spacing w:val="-1"/>
          <w:sz w:val="24"/>
          <w:szCs w:val="24"/>
        </w:rPr>
        <w:t>e</w:t>
      </w:r>
      <w:r>
        <w:rPr>
          <w:spacing w:val="6"/>
          <w:sz w:val="24"/>
          <w:szCs w:val="24"/>
        </w:rPr>
        <w:t>r</w:t>
      </w:r>
      <w:r>
        <w:rPr>
          <w:sz w:val="24"/>
          <w:szCs w:val="24"/>
        </w:rPr>
        <w:t xml:space="preserve">lu </w:t>
      </w:r>
      <w:r>
        <w:rPr>
          <w:spacing w:val="5"/>
          <w:sz w:val="24"/>
          <w:szCs w:val="24"/>
        </w:rPr>
        <w:t>d</w:t>
      </w:r>
      <w:r>
        <w:rPr>
          <w:spacing w:val="-9"/>
          <w:sz w:val="24"/>
          <w:szCs w:val="24"/>
        </w:rPr>
        <w:t>i</w:t>
      </w:r>
      <w:r>
        <w:rPr>
          <w:spacing w:val="-1"/>
          <w:sz w:val="24"/>
          <w:szCs w:val="24"/>
        </w:rPr>
        <w:t>e</w:t>
      </w:r>
      <w:r>
        <w:rPr>
          <w:sz w:val="24"/>
          <w:szCs w:val="24"/>
        </w:rPr>
        <w:t>d</w:t>
      </w:r>
      <w:r>
        <w:rPr>
          <w:spacing w:val="-1"/>
          <w:sz w:val="24"/>
          <w:szCs w:val="24"/>
        </w:rPr>
        <w:t>a</w:t>
      </w:r>
      <w:r>
        <w:rPr>
          <w:spacing w:val="1"/>
          <w:sz w:val="24"/>
          <w:szCs w:val="24"/>
        </w:rPr>
        <w:t>r</w:t>
      </w:r>
      <w:r>
        <w:rPr>
          <w:sz w:val="24"/>
          <w:szCs w:val="24"/>
        </w:rPr>
        <w:t>k</w:t>
      </w:r>
      <w:r>
        <w:rPr>
          <w:spacing w:val="4"/>
          <w:sz w:val="24"/>
          <w:szCs w:val="24"/>
        </w:rPr>
        <w:t>a</w:t>
      </w:r>
      <w:r>
        <w:rPr>
          <w:sz w:val="24"/>
          <w:szCs w:val="24"/>
        </w:rPr>
        <w:t>n</w:t>
      </w:r>
      <w:r>
        <w:rPr>
          <w:spacing w:val="-3"/>
          <w:sz w:val="24"/>
          <w:szCs w:val="24"/>
        </w:rPr>
        <w:t xml:space="preserve"> </w:t>
      </w:r>
      <w:r>
        <w:rPr>
          <w:sz w:val="24"/>
          <w:szCs w:val="24"/>
        </w:rPr>
        <w:t>ke</w:t>
      </w:r>
      <w:r>
        <w:rPr>
          <w:spacing w:val="1"/>
          <w:sz w:val="24"/>
          <w:szCs w:val="24"/>
        </w:rPr>
        <w:t xml:space="preserve"> </w:t>
      </w:r>
      <w:r>
        <w:rPr>
          <w:sz w:val="24"/>
          <w:szCs w:val="24"/>
        </w:rPr>
        <w:t>p</w:t>
      </w:r>
      <w:r>
        <w:rPr>
          <w:spacing w:val="-1"/>
          <w:sz w:val="24"/>
          <w:szCs w:val="24"/>
        </w:rPr>
        <w:t>e</w:t>
      </w:r>
      <w:r>
        <w:rPr>
          <w:spacing w:val="-5"/>
          <w:sz w:val="24"/>
          <w:szCs w:val="24"/>
        </w:rPr>
        <w:t>n</w:t>
      </w:r>
      <w:r>
        <w:rPr>
          <w:sz w:val="24"/>
          <w:szCs w:val="24"/>
        </w:rPr>
        <w:t>gg</w:t>
      </w:r>
      <w:r>
        <w:rPr>
          <w:spacing w:val="5"/>
          <w:sz w:val="24"/>
          <w:szCs w:val="24"/>
        </w:rPr>
        <w:t>u</w:t>
      </w:r>
      <w:r>
        <w:rPr>
          <w:sz w:val="24"/>
          <w:szCs w:val="24"/>
        </w:rPr>
        <w:t>na</w:t>
      </w:r>
      <w:r>
        <w:rPr>
          <w:spacing w:val="1"/>
          <w:sz w:val="24"/>
          <w:szCs w:val="24"/>
        </w:rPr>
        <w:t xml:space="preserve"> </w:t>
      </w:r>
      <w:r>
        <w:rPr>
          <w:spacing w:val="-2"/>
          <w:sz w:val="24"/>
          <w:szCs w:val="24"/>
        </w:rPr>
        <w:t>s</w:t>
      </w:r>
      <w:r>
        <w:rPr>
          <w:spacing w:val="4"/>
          <w:sz w:val="24"/>
          <w:szCs w:val="24"/>
        </w:rPr>
        <w:t>e</w:t>
      </w:r>
      <w:r>
        <w:rPr>
          <w:sz w:val="24"/>
          <w:szCs w:val="24"/>
        </w:rPr>
        <w:t>h</w:t>
      </w:r>
      <w:r>
        <w:rPr>
          <w:spacing w:val="-4"/>
          <w:sz w:val="24"/>
          <w:szCs w:val="24"/>
        </w:rPr>
        <w:t>i</w:t>
      </w:r>
      <w:r>
        <w:rPr>
          <w:sz w:val="24"/>
          <w:szCs w:val="24"/>
        </w:rPr>
        <w:t>ngga</w:t>
      </w:r>
      <w:r>
        <w:rPr>
          <w:spacing w:val="1"/>
          <w:sz w:val="24"/>
          <w:szCs w:val="24"/>
        </w:rPr>
        <w:t xml:space="preserve"> </w:t>
      </w:r>
      <w:r>
        <w:rPr>
          <w:sz w:val="24"/>
          <w:szCs w:val="24"/>
        </w:rPr>
        <w:t>k</w:t>
      </w:r>
      <w:r>
        <w:rPr>
          <w:spacing w:val="-1"/>
          <w:sz w:val="24"/>
          <w:szCs w:val="24"/>
        </w:rPr>
        <w:t>e</w:t>
      </w:r>
      <w:r>
        <w:rPr>
          <w:spacing w:val="1"/>
          <w:sz w:val="24"/>
          <w:szCs w:val="24"/>
        </w:rPr>
        <w:t>r</w:t>
      </w:r>
      <w:r>
        <w:rPr>
          <w:spacing w:val="-1"/>
          <w:sz w:val="24"/>
          <w:szCs w:val="24"/>
        </w:rPr>
        <w:t>a</w:t>
      </w:r>
      <w:r>
        <w:rPr>
          <w:sz w:val="24"/>
          <w:szCs w:val="24"/>
        </w:rPr>
        <w:t>h</w:t>
      </w:r>
      <w:r>
        <w:rPr>
          <w:spacing w:val="-1"/>
          <w:sz w:val="24"/>
          <w:szCs w:val="24"/>
        </w:rPr>
        <w:t>a</w:t>
      </w:r>
      <w:r>
        <w:rPr>
          <w:spacing w:val="2"/>
          <w:sz w:val="24"/>
          <w:szCs w:val="24"/>
        </w:rPr>
        <w:t>s</w:t>
      </w:r>
      <w:r>
        <w:rPr>
          <w:spacing w:val="-4"/>
          <w:sz w:val="24"/>
          <w:szCs w:val="24"/>
        </w:rPr>
        <w:t>i</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k</w:t>
      </w:r>
      <w:r>
        <w:rPr>
          <w:spacing w:val="5"/>
          <w:sz w:val="24"/>
          <w:szCs w:val="24"/>
        </w:rPr>
        <w:t>o</w:t>
      </w:r>
      <w:r>
        <w:rPr>
          <w:sz w:val="24"/>
          <w:szCs w:val="24"/>
        </w:rPr>
        <w:t>de</w:t>
      </w:r>
      <w:r>
        <w:rPr>
          <w:spacing w:val="1"/>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3"/>
          <w:sz w:val="24"/>
          <w:szCs w:val="24"/>
        </w:rPr>
        <w:t xml:space="preserve"> </w:t>
      </w:r>
      <w:r>
        <w:rPr>
          <w:spacing w:val="-9"/>
          <w:sz w:val="24"/>
          <w:szCs w:val="24"/>
        </w:rPr>
        <w:t>l</w:t>
      </w:r>
      <w:r>
        <w:rPr>
          <w:spacing w:val="4"/>
          <w:sz w:val="24"/>
          <w:szCs w:val="24"/>
        </w:rPr>
        <w:t>e</w:t>
      </w:r>
      <w:r>
        <w:rPr>
          <w:sz w:val="24"/>
          <w:szCs w:val="24"/>
        </w:rPr>
        <w:t>b</w:t>
      </w:r>
      <w:r>
        <w:rPr>
          <w:spacing w:val="-4"/>
          <w:sz w:val="24"/>
          <w:szCs w:val="24"/>
        </w:rPr>
        <w:t>i</w:t>
      </w:r>
      <w:r>
        <w:rPr>
          <w:sz w:val="24"/>
          <w:szCs w:val="24"/>
        </w:rPr>
        <w:t>h</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li</w:t>
      </w:r>
      <w:r>
        <w:rPr>
          <w:sz w:val="24"/>
          <w:szCs w:val="24"/>
        </w:rPr>
        <w:t>nd</w:t>
      </w:r>
      <w:r>
        <w:rPr>
          <w:spacing w:val="5"/>
          <w:sz w:val="24"/>
          <w:szCs w:val="24"/>
        </w:rPr>
        <w:t>u</w:t>
      </w:r>
      <w:r>
        <w:rPr>
          <w:spacing w:val="-5"/>
          <w:sz w:val="24"/>
          <w:szCs w:val="24"/>
        </w:rPr>
        <w:t>n</w:t>
      </w:r>
      <w:r>
        <w:rPr>
          <w:spacing w:val="5"/>
          <w:sz w:val="24"/>
          <w:szCs w:val="24"/>
        </w:rPr>
        <w:t>g</w:t>
      </w:r>
      <w:r>
        <w:rPr>
          <w:spacing w:val="-4"/>
          <w:sz w:val="24"/>
          <w:szCs w:val="24"/>
        </w:rPr>
        <w:t>i</w:t>
      </w:r>
      <w:r>
        <w:rPr>
          <w:sz w:val="24"/>
          <w:szCs w:val="24"/>
        </w:rPr>
        <w:t>.</w:t>
      </w:r>
    </w:p>
    <w:p w14:paraId="1A4F8723" w14:textId="77777777" w:rsidR="00B57C0E" w:rsidRDefault="00A54C8A">
      <w:pPr>
        <w:spacing w:before="8"/>
        <w:ind w:left="692"/>
        <w:rPr>
          <w:sz w:val="24"/>
          <w:szCs w:val="24"/>
        </w:rPr>
      </w:pPr>
      <w:r>
        <w:rPr>
          <w:spacing w:val="-13"/>
          <w:sz w:val="24"/>
          <w:szCs w:val="24"/>
        </w:rPr>
        <w:t>4</w:t>
      </w:r>
      <w:r>
        <w:rPr>
          <w:sz w:val="24"/>
          <w:szCs w:val="24"/>
        </w:rPr>
        <w:t>.</w:t>
      </w:r>
      <w:r>
        <w:rPr>
          <w:spacing w:val="56"/>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s D</w:t>
      </w:r>
      <w:r>
        <w:rPr>
          <w:spacing w:val="-1"/>
          <w:sz w:val="24"/>
          <w:szCs w:val="24"/>
        </w:rPr>
        <w:t>a</w:t>
      </w:r>
      <w:r>
        <w:rPr>
          <w:spacing w:val="5"/>
          <w:sz w:val="24"/>
          <w:szCs w:val="24"/>
        </w:rPr>
        <w:t>t</w:t>
      </w:r>
      <w:r>
        <w:rPr>
          <w:sz w:val="24"/>
          <w:szCs w:val="24"/>
        </w:rPr>
        <w:t>a</w:t>
      </w:r>
      <w:r>
        <w:rPr>
          <w:spacing w:val="3"/>
          <w:sz w:val="24"/>
          <w:szCs w:val="24"/>
        </w:rPr>
        <w:t xml:space="preserve"> </w:t>
      </w:r>
      <w:r>
        <w:rPr>
          <w:spacing w:val="2"/>
          <w:sz w:val="24"/>
          <w:szCs w:val="24"/>
        </w:rPr>
        <w:t>M</w:t>
      </w:r>
      <w:r>
        <w:rPr>
          <w:spacing w:val="-10"/>
          <w:sz w:val="24"/>
          <w:szCs w:val="24"/>
        </w:rPr>
        <w:t>y</w:t>
      </w:r>
      <w:r>
        <w:rPr>
          <w:spacing w:val="1"/>
          <w:sz w:val="24"/>
          <w:szCs w:val="24"/>
        </w:rPr>
        <w:t>S</w:t>
      </w:r>
      <w:r>
        <w:rPr>
          <w:sz w:val="24"/>
          <w:szCs w:val="24"/>
        </w:rPr>
        <w:t>QL</w:t>
      </w:r>
    </w:p>
    <w:p w14:paraId="7800091A" w14:textId="77777777" w:rsidR="00B57C0E" w:rsidRDefault="00A54C8A">
      <w:pPr>
        <w:spacing w:before="94" w:line="360" w:lineRule="auto"/>
        <w:ind w:left="975" w:right="71" w:firstLine="389"/>
        <w:jc w:val="both"/>
        <w:rPr>
          <w:sz w:val="24"/>
          <w:szCs w:val="24"/>
        </w:rPr>
      </w:pPr>
      <w:r>
        <w:rPr>
          <w:spacing w:val="2"/>
          <w:sz w:val="24"/>
          <w:szCs w:val="24"/>
        </w:rPr>
        <w:t>M</w:t>
      </w:r>
      <w:r>
        <w:rPr>
          <w:spacing w:val="-10"/>
          <w:sz w:val="24"/>
          <w:szCs w:val="24"/>
        </w:rPr>
        <w:t>y</w:t>
      </w:r>
      <w:r>
        <w:rPr>
          <w:spacing w:val="1"/>
          <w:sz w:val="24"/>
          <w:szCs w:val="24"/>
        </w:rPr>
        <w:t>S</w:t>
      </w:r>
      <w:r>
        <w:rPr>
          <w:spacing w:val="4"/>
          <w:sz w:val="24"/>
          <w:szCs w:val="24"/>
        </w:rPr>
        <w:t>Q</w:t>
      </w:r>
      <w:r>
        <w:rPr>
          <w:sz w:val="24"/>
          <w:szCs w:val="24"/>
        </w:rPr>
        <w:t>L</w:t>
      </w:r>
      <w:r>
        <w:rPr>
          <w:spacing w:val="8"/>
          <w:sz w:val="24"/>
          <w:szCs w:val="24"/>
        </w:rPr>
        <w:t xml:space="preserve"> </w:t>
      </w:r>
      <w:r>
        <w:rPr>
          <w:spacing w:val="-9"/>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 xml:space="preserve">n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h</w:t>
      </w:r>
      <w:r>
        <w:rPr>
          <w:spacing w:val="3"/>
          <w:sz w:val="24"/>
          <w:szCs w:val="24"/>
        </w:rPr>
        <w:t xml:space="preserve"> </w:t>
      </w:r>
      <w:r>
        <w:rPr>
          <w:i/>
          <w:spacing w:val="-2"/>
          <w:sz w:val="24"/>
          <w:szCs w:val="24"/>
        </w:rPr>
        <w:t>s</w:t>
      </w:r>
      <w:r>
        <w:rPr>
          <w:i/>
          <w:sz w:val="24"/>
          <w:szCs w:val="24"/>
        </w:rPr>
        <w:t>o</w:t>
      </w:r>
      <w:r>
        <w:rPr>
          <w:i/>
          <w:spacing w:val="5"/>
          <w:sz w:val="24"/>
          <w:szCs w:val="24"/>
        </w:rPr>
        <w:t>ft</w:t>
      </w:r>
      <w:r>
        <w:rPr>
          <w:i/>
          <w:spacing w:val="-11"/>
          <w:sz w:val="24"/>
          <w:szCs w:val="24"/>
        </w:rPr>
        <w:t>w</w:t>
      </w:r>
      <w:r>
        <w:rPr>
          <w:i/>
          <w:spacing w:val="5"/>
          <w:sz w:val="24"/>
          <w:szCs w:val="24"/>
        </w:rPr>
        <w:t>a</w:t>
      </w:r>
      <w:r>
        <w:rPr>
          <w:i/>
          <w:spacing w:val="-2"/>
          <w:sz w:val="24"/>
          <w:szCs w:val="24"/>
        </w:rPr>
        <w:t>r</w:t>
      </w:r>
      <w:r>
        <w:rPr>
          <w:i/>
          <w:sz w:val="24"/>
          <w:szCs w:val="24"/>
        </w:rPr>
        <w:t>e</w:t>
      </w:r>
      <w:r>
        <w:rPr>
          <w:i/>
          <w:spacing w:val="10"/>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pacing w:val="-1"/>
          <w:sz w:val="24"/>
          <w:szCs w:val="24"/>
        </w:rPr>
        <w:t>a</w:t>
      </w:r>
      <w:r>
        <w:rPr>
          <w:spacing w:val="2"/>
          <w:sz w:val="24"/>
          <w:szCs w:val="24"/>
        </w:rPr>
        <w:t>s</w:t>
      </w:r>
      <w:r>
        <w:rPr>
          <w:spacing w:val="-4"/>
          <w:sz w:val="24"/>
          <w:szCs w:val="24"/>
        </w:rPr>
        <w:t>i</w:t>
      </w:r>
      <w:r>
        <w:rPr>
          <w:sz w:val="24"/>
          <w:szCs w:val="24"/>
        </w:rPr>
        <w:t>s</w:t>
      </w:r>
      <w:r>
        <w:rPr>
          <w:spacing w:val="3"/>
          <w:sz w:val="24"/>
          <w:szCs w:val="24"/>
        </w:rPr>
        <w:t xml:space="preserve"> </w:t>
      </w:r>
      <w:r>
        <w:rPr>
          <w:spacing w:val="1"/>
          <w:sz w:val="24"/>
          <w:szCs w:val="24"/>
        </w:rPr>
        <w:t>S</w:t>
      </w:r>
      <w:r>
        <w:rPr>
          <w:sz w:val="24"/>
          <w:szCs w:val="24"/>
        </w:rPr>
        <w:t>QL</w:t>
      </w:r>
      <w:r>
        <w:rPr>
          <w:spacing w:val="2"/>
          <w:sz w:val="24"/>
          <w:szCs w:val="24"/>
        </w:rPr>
        <w:t xml:space="preserve"> </w:t>
      </w:r>
      <w:r>
        <w:rPr>
          <w:spacing w:val="4"/>
          <w:sz w:val="24"/>
          <w:szCs w:val="24"/>
        </w:rPr>
        <w:t>(</w:t>
      </w:r>
      <w:r>
        <w:rPr>
          <w:i/>
          <w:sz w:val="24"/>
          <w:szCs w:val="24"/>
        </w:rPr>
        <w:t>St</w:t>
      </w:r>
      <w:r>
        <w:rPr>
          <w:i/>
          <w:spacing w:val="-2"/>
          <w:sz w:val="24"/>
          <w:szCs w:val="24"/>
        </w:rPr>
        <w:t>r</w:t>
      </w:r>
      <w:r>
        <w:rPr>
          <w:i/>
          <w:sz w:val="24"/>
          <w:szCs w:val="24"/>
        </w:rPr>
        <w:t>u</w:t>
      </w:r>
      <w:r>
        <w:rPr>
          <w:i/>
          <w:spacing w:val="-1"/>
          <w:sz w:val="24"/>
          <w:szCs w:val="24"/>
        </w:rPr>
        <w:t>c</w:t>
      </w:r>
      <w:r>
        <w:rPr>
          <w:i/>
          <w:sz w:val="24"/>
          <w:szCs w:val="24"/>
        </w:rPr>
        <w:t>tu</w:t>
      </w:r>
      <w:r>
        <w:rPr>
          <w:i/>
          <w:spacing w:val="-2"/>
          <w:sz w:val="24"/>
          <w:szCs w:val="24"/>
        </w:rPr>
        <w:t>r</w:t>
      </w:r>
      <w:r>
        <w:rPr>
          <w:i/>
          <w:spacing w:val="-1"/>
          <w:sz w:val="24"/>
          <w:szCs w:val="24"/>
        </w:rPr>
        <w:t>e</w:t>
      </w:r>
      <w:r>
        <w:rPr>
          <w:i/>
          <w:sz w:val="24"/>
          <w:szCs w:val="24"/>
        </w:rPr>
        <w:t>d</w:t>
      </w:r>
      <w:r>
        <w:rPr>
          <w:i/>
          <w:spacing w:val="5"/>
          <w:sz w:val="24"/>
          <w:szCs w:val="24"/>
        </w:rPr>
        <w:t xml:space="preserve"> </w:t>
      </w:r>
      <w:r>
        <w:rPr>
          <w:i/>
          <w:sz w:val="24"/>
          <w:szCs w:val="24"/>
        </w:rPr>
        <w:t>Qu</w:t>
      </w:r>
      <w:r>
        <w:rPr>
          <w:i/>
          <w:spacing w:val="-1"/>
          <w:sz w:val="24"/>
          <w:szCs w:val="24"/>
        </w:rPr>
        <w:t>e</w:t>
      </w:r>
      <w:r>
        <w:rPr>
          <w:i/>
          <w:spacing w:val="2"/>
          <w:sz w:val="24"/>
          <w:szCs w:val="24"/>
        </w:rPr>
        <w:t>r</w:t>
      </w:r>
      <w:r>
        <w:rPr>
          <w:i/>
          <w:sz w:val="24"/>
          <w:szCs w:val="24"/>
        </w:rPr>
        <w:t xml:space="preserve">y </w:t>
      </w:r>
      <w:r>
        <w:rPr>
          <w:i/>
          <w:spacing w:val="1"/>
          <w:sz w:val="24"/>
          <w:szCs w:val="24"/>
        </w:rPr>
        <w:t>L</w:t>
      </w:r>
      <w:r>
        <w:rPr>
          <w:i/>
          <w:sz w:val="24"/>
          <w:szCs w:val="24"/>
        </w:rPr>
        <w:t>anguage</w:t>
      </w:r>
      <w:r>
        <w:rPr>
          <w:sz w:val="24"/>
          <w:szCs w:val="24"/>
        </w:rPr>
        <w:t>)</w:t>
      </w:r>
      <w:r>
        <w:rPr>
          <w:spacing w:val="11"/>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t</w:t>
      </w:r>
      <w:r>
        <w:rPr>
          <w:spacing w:val="-1"/>
          <w:sz w:val="24"/>
          <w:szCs w:val="24"/>
        </w:rPr>
        <w:t>e</w:t>
      </w:r>
      <w:r>
        <w:rPr>
          <w:spacing w:val="1"/>
          <w:sz w:val="24"/>
          <w:szCs w:val="24"/>
        </w:rPr>
        <w:t>r</w:t>
      </w:r>
      <w:r>
        <w:rPr>
          <w:spacing w:val="-5"/>
          <w:sz w:val="24"/>
          <w:szCs w:val="24"/>
        </w:rPr>
        <w:t>g</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9"/>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5"/>
          <w:sz w:val="24"/>
          <w:szCs w:val="24"/>
        </w:rPr>
        <w:t xml:space="preserve"> </w:t>
      </w:r>
      <w:r>
        <w:rPr>
          <w:sz w:val="24"/>
          <w:szCs w:val="24"/>
        </w:rPr>
        <w:t>D</w:t>
      </w:r>
      <w:r>
        <w:rPr>
          <w:spacing w:val="-2"/>
          <w:sz w:val="24"/>
          <w:szCs w:val="24"/>
        </w:rPr>
        <w:t>BM</w:t>
      </w:r>
      <w:r>
        <w:rPr>
          <w:sz w:val="24"/>
          <w:szCs w:val="24"/>
        </w:rPr>
        <w:t>S</w:t>
      </w:r>
      <w:r>
        <w:rPr>
          <w:spacing w:val="10"/>
          <w:sz w:val="24"/>
          <w:szCs w:val="24"/>
        </w:rPr>
        <w:t xml:space="preserve"> </w:t>
      </w:r>
      <w:r>
        <w:rPr>
          <w:spacing w:val="6"/>
          <w:sz w:val="24"/>
          <w:szCs w:val="24"/>
        </w:rPr>
        <w:t>(</w:t>
      </w:r>
      <w:r>
        <w:rPr>
          <w:i/>
          <w:sz w:val="24"/>
          <w:szCs w:val="24"/>
        </w:rPr>
        <w:t>Databa</w:t>
      </w:r>
      <w:r>
        <w:rPr>
          <w:i/>
          <w:spacing w:val="-2"/>
          <w:sz w:val="24"/>
          <w:szCs w:val="24"/>
        </w:rPr>
        <w:t>s</w:t>
      </w:r>
      <w:r>
        <w:rPr>
          <w:i/>
          <w:sz w:val="24"/>
          <w:szCs w:val="24"/>
        </w:rPr>
        <w:t>e</w:t>
      </w:r>
      <w:r>
        <w:rPr>
          <w:i/>
          <w:spacing w:val="8"/>
          <w:sz w:val="24"/>
          <w:szCs w:val="24"/>
        </w:rPr>
        <w:t xml:space="preserve"> </w:t>
      </w:r>
      <w:r>
        <w:rPr>
          <w:i/>
          <w:spacing w:val="1"/>
          <w:sz w:val="24"/>
          <w:szCs w:val="24"/>
        </w:rPr>
        <w:t>M</w:t>
      </w:r>
      <w:r>
        <w:rPr>
          <w:i/>
          <w:sz w:val="24"/>
          <w:szCs w:val="24"/>
        </w:rPr>
        <w:t>ana</w:t>
      </w:r>
      <w:r>
        <w:rPr>
          <w:i/>
          <w:spacing w:val="1"/>
          <w:sz w:val="24"/>
          <w:szCs w:val="24"/>
        </w:rPr>
        <w:t>g</w:t>
      </w:r>
      <w:r>
        <w:rPr>
          <w:i/>
          <w:spacing w:val="-1"/>
          <w:sz w:val="24"/>
          <w:szCs w:val="24"/>
        </w:rPr>
        <w:t>e</w:t>
      </w:r>
      <w:r>
        <w:rPr>
          <w:i/>
          <w:sz w:val="24"/>
          <w:szCs w:val="24"/>
        </w:rPr>
        <w:t>m</w:t>
      </w:r>
      <w:r>
        <w:rPr>
          <w:i/>
          <w:spacing w:val="-1"/>
          <w:sz w:val="24"/>
          <w:szCs w:val="24"/>
        </w:rPr>
        <w:t>e</w:t>
      </w:r>
      <w:r>
        <w:rPr>
          <w:i/>
          <w:sz w:val="24"/>
          <w:szCs w:val="24"/>
        </w:rPr>
        <w:t>nt</w:t>
      </w:r>
      <w:r>
        <w:rPr>
          <w:i/>
          <w:spacing w:val="10"/>
          <w:sz w:val="24"/>
          <w:szCs w:val="24"/>
        </w:rPr>
        <w:t xml:space="preserve"> </w:t>
      </w:r>
      <w:r>
        <w:rPr>
          <w:i/>
          <w:sz w:val="24"/>
          <w:szCs w:val="24"/>
        </w:rPr>
        <w:t>S</w:t>
      </w:r>
      <w:r>
        <w:rPr>
          <w:i/>
          <w:spacing w:val="-1"/>
          <w:sz w:val="24"/>
          <w:szCs w:val="24"/>
        </w:rPr>
        <w:t>y</w:t>
      </w:r>
      <w:r>
        <w:rPr>
          <w:i/>
          <w:spacing w:val="-2"/>
          <w:sz w:val="24"/>
          <w:szCs w:val="24"/>
        </w:rPr>
        <w:t>s</w:t>
      </w:r>
      <w:r>
        <w:rPr>
          <w:i/>
          <w:sz w:val="24"/>
          <w:szCs w:val="24"/>
        </w:rPr>
        <w:t>tem</w:t>
      </w:r>
      <w:r>
        <w:rPr>
          <w:sz w:val="24"/>
          <w:szCs w:val="24"/>
        </w:rPr>
        <w:t>)</w:t>
      </w:r>
      <w:r>
        <w:rPr>
          <w:spacing w:val="11"/>
          <w:sz w:val="24"/>
          <w:szCs w:val="24"/>
        </w:rPr>
        <w:t xml:space="preserve"> </w:t>
      </w:r>
      <w:r>
        <w:rPr>
          <w:spacing w:val="-10"/>
          <w:sz w:val="24"/>
          <w:szCs w:val="24"/>
        </w:rPr>
        <w:t>y</w:t>
      </w:r>
      <w:r>
        <w:rPr>
          <w:spacing w:val="4"/>
          <w:sz w:val="24"/>
          <w:szCs w:val="24"/>
        </w:rPr>
        <w:t>a</w:t>
      </w:r>
      <w:r>
        <w:rPr>
          <w:sz w:val="24"/>
          <w:szCs w:val="24"/>
        </w:rPr>
        <w:t xml:space="preserve">ng </w:t>
      </w:r>
      <w:r>
        <w:rPr>
          <w:spacing w:val="2"/>
          <w:sz w:val="24"/>
          <w:szCs w:val="24"/>
        </w:rPr>
        <w:t>s</w:t>
      </w:r>
      <w:r>
        <w:rPr>
          <w:spacing w:val="-4"/>
          <w:sz w:val="24"/>
          <w:szCs w:val="24"/>
        </w:rPr>
        <w:t>i</w:t>
      </w:r>
      <w:r>
        <w:rPr>
          <w:spacing w:val="-3"/>
          <w:sz w:val="24"/>
          <w:szCs w:val="24"/>
        </w:rPr>
        <w:t>f</w:t>
      </w:r>
      <w:r>
        <w:rPr>
          <w:spacing w:val="-1"/>
          <w:sz w:val="24"/>
          <w:szCs w:val="24"/>
        </w:rPr>
        <w:t>a</w:t>
      </w:r>
      <w:r>
        <w:rPr>
          <w:spacing w:val="5"/>
          <w:sz w:val="24"/>
          <w:szCs w:val="24"/>
        </w:rPr>
        <w:t>t</w:t>
      </w:r>
      <w:r>
        <w:rPr>
          <w:sz w:val="24"/>
          <w:szCs w:val="24"/>
        </w:rPr>
        <w:t>n</w:t>
      </w:r>
      <w:r>
        <w:rPr>
          <w:spacing w:val="-5"/>
          <w:sz w:val="24"/>
          <w:szCs w:val="24"/>
        </w:rPr>
        <w:t>y</w:t>
      </w:r>
      <w:r>
        <w:rPr>
          <w:sz w:val="24"/>
          <w:szCs w:val="24"/>
        </w:rPr>
        <w:t>a</w:t>
      </w:r>
      <w:r>
        <w:rPr>
          <w:spacing w:val="8"/>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7"/>
          <w:sz w:val="24"/>
          <w:szCs w:val="24"/>
        </w:rPr>
        <w:t xml:space="preserve"> </w:t>
      </w:r>
      <w:r>
        <w:rPr>
          <w:i/>
          <w:sz w:val="24"/>
          <w:szCs w:val="24"/>
        </w:rPr>
        <w:t>op</w:t>
      </w:r>
      <w:r>
        <w:rPr>
          <w:i/>
          <w:spacing w:val="-1"/>
          <w:sz w:val="24"/>
          <w:szCs w:val="24"/>
        </w:rPr>
        <w:t>e</w:t>
      </w:r>
      <w:r>
        <w:rPr>
          <w:i/>
          <w:sz w:val="24"/>
          <w:szCs w:val="24"/>
        </w:rPr>
        <w:t>n</w:t>
      </w:r>
      <w:r>
        <w:rPr>
          <w:i/>
          <w:spacing w:val="9"/>
          <w:sz w:val="24"/>
          <w:szCs w:val="24"/>
        </w:rPr>
        <w:t xml:space="preserve"> </w:t>
      </w:r>
      <w:r>
        <w:rPr>
          <w:i/>
          <w:spacing w:val="-2"/>
          <w:sz w:val="24"/>
          <w:szCs w:val="24"/>
        </w:rPr>
        <w:t>s</w:t>
      </w:r>
      <w:r>
        <w:rPr>
          <w:i/>
          <w:sz w:val="24"/>
          <w:szCs w:val="24"/>
        </w:rPr>
        <w:t>ou</w:t>
      </w:r>
      <w:r>
        <w:rPr>
          <w:i/>
          <w:spacing w:val="2"/>
          <w:sz w:val="24"/>
          <w:szCs w:val="24"/>
        </w:rPr>
        <w:t>r</w:t>
      </w:r>
      <w:r>
        <w:rPr>
          <w:i/>
          <w:spacing w:val="-1"/>
          <w:sz w:val="24"/>
          <w:szCs w:val="24"/>
        </w:rPr>
        <w:t>c</w:t>
      </w:r>
      <w:r>
        <w:rPr>
          <w:i/>
          <w:sz w:val="24"/>
          <w:szCs w:val="24"/>
        </w:rPr>
        <w:t>e</w:t>
      </w:r>
      <w:r>
        <w:rPr>
          <w:sz w:val="24"/>
          <w:szCs w:val="24"/>
        </w:rPr>
        <w:t>.</w:t>
      </w:r>
      <w:r>
        <w:rPr>
          <w:spacing w:val="11"/>
          <w:sz w:val="24"/>
          <w:szCs w:val="24"/>
        </w:rPr>
        <w:t xml:space="preserve"> </w:t>
      </w:r>
      <w:r>
        <w:rPr>
          <w:spacing w:val="2"/>
          <w:sz w:val="24"/>
          <w:szCs w:val="24"/>
        </w:rPr>
        <w:t>M</w:t>
      </w:r>
      <w:r>
        <w:rPr>
          <w:spacing w:val="-10"/>
          <w:sz w:val="24"/>
          <w:szCs w:val="24"/>
        </w:rPr>
        <w:t>y</w:t>
      </w:r>
      <w:r>
        <w:rPr>
          <w:spacing w:val="6"/>
          <w:sz w:val="24"/>
          <w:szCs w:val="24"/>
        </w:rPr>
        <w:t>S</w:t>
      </w:r>
      <w:r>
        <w:rPr>
          <w:sz w:val="24"/>
          <w:szCs w:val="24"/>
        </w:rPr>
        <w:t>QL</w:t>
      </w:r>
      <w:r>
        <w:rPr>
          <w:spacing w:val="10"/>
          <w:sz w:val="24"/>
          <w:szCs w:val="24"/>
        </w:rPr>
        <w:t xml:space="preserve"> </w:t>
      </w:r>
      <w:r>
        <w:rPr>
          <w:spacing w:val="-4"/>
          <w:sz w:val="24"/>
          <w:szCs w:val="24"/>
        </w:rPr>
        <w:t>i</w:t>
      </w:r>
      <w:r>
        <w:rPr>
          <w:spacing w:val="5"/>
          <w:sz w:val="24"/>
          <w:szCs w:val="24"/>
        </w:rPr>
        <w:t>n</w:t>
      </w:r>
      <w:r>
        <w:rPr>
          <w:sz w:val="24"/>
          <w:szCs w:val="24"/>
        </w:rPr>
        <w:t>i</w:t>
      </w:r>
      <w:r>
        <w:rPr>
          <w:spacing w:val="9"/>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1"/>
          <w:sz w:val="24"/>
          <w:szCs w:val="24"/>
        </w:rPr>
        <w:t>a</w:t>
      </w:r>
      <w:r>
        <w:rPr>
          <w:sz w:val="24"/>
          <w:szCs w:val="24"/>
        </w:rPr>
        <w:t>n</w:t>
      </w:r>
      <w:r>
        <w:rPr>
          <w:spacing w:val="9"/>
          <w:sz w:val="24"/>
          <w:szCs w:val="24"/>
        </w:rPr>
        <w:t xml:space="preserve"> </w:t>
      </w:r>
      <w:r>
        <w:rPr>
          <w:sz w:val="24"/>
          <w:szCs w:val="24"/>
        </w:rPr>
        <w:t>i</w:t>
      </w:r>
      <w:r>
        <w:rPr>
          <w:spacing w:val="-4"/>
          <w:sz w:val="24"/>
          <w:szCs w:val="24"/>
        </w:rPr>
        <w:t>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i d</w:t>
      </w:r>
      <w:r>
        <w:rPr>
          <w:spacing w:val="-1"/>
          <w:sz w:val="24"/>
          <w:szCs w:val="24"/>
        </w:rPr>
        <w:t>a</w:t>
      </w:r>
      <w:r>
        <w:rPr>
          <w:spacing w:val="6"/>
          <w:sz w:val="24"/>
          <w:szCs w:val="24"/>
        </w:rPr>
        <w:t>r</w:t>
      </w:r>
      <w:r>
        <w:rPr>
          <w:sz w:val="24"/>
          <w:szCs w:val="24"/>
        </w:rPr>
        <w:t>i</w:t>
      </w:r>
      <w:r>
        <w:rPr>
          <w:spacing w:val="4"/>
          <w:sz w:val="24"/>
          <w:szCs w:val="24"/>
        </w:rPr>
        <w:t xml:space="preserve"> </w:t>
      </w:r>
      <w:r>
        <w:rPr>
          <w:spacing w:val="2"/>
          <w:sz w:val="24"/>
          <w:szCs w:val="24"/>
        </w:rPr>
        <w:t>s</w:t>
      </w:r>
      <w:r>
        <w:rPr>
          <w:spacing w:val="-4"/>
          <w:sz w:val="24"/>
          <w:szCs w:val="24"/>
        </w:rPr>
        <w:t>i</w:t>
      </w:r>
      <w:r>
        <w:rPr>
          <w:spacing w:val="-2"/>
          <w:sz w:val="24"/>
          <w:szCs w:val="24"/>
        </w:rPr>
        <w:t>s</w:t>
      </w:r>
      <w:r>
        <w:rPr>
          <w:spacing w:val="10"/>
          <w:sz w:val="24"/>
          <w:szCs w:val="24"/>
        </w:rPr>
        <w:t>t</w:t>
      </w:r>
      <w:r>
        <w:rPr>
          <w:spacing w:val="8"/>
          <w:sz w:val="24"/>
          <w:szCs w:val="24"/>
        </w:rPr>
        <w:t>e</w:t>
      </w:r>
      <w:r>
        <w:rPr>
          <w:sz w:val="24"/>
          <w:szCs w:val="24"/>
        </w:rPr>
        <w:t xml:space="preserve">m </w:t>
      </w:r>
      <w:r>
        <w:rPr>
          <w:spacing w:val="-4"/>
          <w:sz w:val="24"/>
          <w:szCs w:val="24"/>
        </w:rPr>
        <w:t>m</w:t>
      </w:r>
      <w:r>
        <w:rPr>
          <w:spacing w:val="4"/>
          <w:sz w:val="24"/>
          <w:szCs w:val="24"/>
        </w:rPr>
        <w:t>a</w:t>
      </w:r>
      <w:r>
        <w:rPr>
          <w:spacing w:val="-5"/>
          <w:sz w:val="24"/>
          <w:szCs w:val="24"/>
        </w:rPr>
        <w:t>n</w:t>
      </w:r>
      <w:r>
        <w:rPr>
          <w:spacing w:val="4"/>
          <w:sz w:val="24"/>
          <w:szCs w:val="24"/>
        </w:rPr>
        <w:t>a</w:t>
      </w:r>
      <w:r>
        <w:rPr>
          <w:spacing w:val="-4"/>
          <w:sz w:val="24"/>
          <w:szCs w:val="24"/>
        </w:rPr>
        <w:t>j</w:t>
      </w:r>
      <w:r>
        <w:rPr>
          <w:spacing w:val="4"/>
          <w:sz w:val="24"/>
          <w:szCs w:val="24"/>
        </w:rPr>
        <w:t>e</w:t>
      </w:r>
      <w:r>
        <w:rPr>
          <w:spacing w:val="-4"/>
          <w:sz w:val="24"/>
          <w:szCs w:val="24"/>
        </w:rPr>
        <w:t>m</w:t>
      </w:r>
      <w:r>
        <w:rPr>
          <w:spacing w:val="4"/>
          <w:sz w:val="24"/>
          <w:szCs w:val="24"/>
        </w:rPr>
        <w:t>e</w:t>
      </w:r>
      <w:r>
        <w:rPr>
          <w:sz w:val="24"/>
          <w:szCs w:val="24"/>
        </w:rPr>
        <w:t>n</w:t>
      </w:r>
      <w:r>
        <w:rPr>
          <w:spacing w:val="5"/>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pacing w:val="-5"/>
          <w:sz w:val="24"/>
          <w:szCs w:val="24"/>
        </w:rPr>
        <w:t>b</w:t>
      </w:r>
      <w:r>
        <w:rPr>
          <w:spacing w:val="-1"/>
          <w:sz w:val="24"/>
          <w:szCs w:val="24"/>
        </w:rPr>
        <w:t>a</w:t>
      </w:r>
      <w:r>
        <w:rPr>
          <w:spacing w:val="2"/>
          <w:sz w:val="24"/>
          <w:szCs w:val="24"/>
        </w:rPr>
        <w:t>s</w:t>
      </w:r>
      <w:r>
        <w:rPr>
          <w:sz w:val="24"/>
          <w:szCs w:val="24"/>
        </w:rPr>
        <w:t>e</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1"/>
          <w:sz w:val="24"/>
          <w:szCs w:val="24"/>
        </w:rPr>
        <w:t>r</w:t>
      </w:r>
      <w:r>
        <w:rPr>
          <w:spacing w:val="4"/>
          <w:sz w:val="24"/>
          <w:szCs w:val="24"/>
        </w:rPr>
        <w:t>e</w:t>
      </w:r>
      <w:r>
        <w:rPr>
          <w:spacing w:val="-9"/>
          <w:sz w:val="24"/>
          <w:szCs w:val="24"/>
        </w:rPr>
        <w:t>l</w:t>
      </w:r>
      <w:r>
        <w:rPr>
          <w:spacing w:val="4"/>
          <w:sz w:val="24"/>
          <w:szCs w:val="24"/>
        </w:rPr>
        <w:t>a</w:t>
      </w:r>
      <w:r>
        <w:rPr>
          <w:spacing w:val="2"/>
          <w:sz w:val="24"/>
          <w:szCs w:val="24"/>
        </w:rPr>
        <w:t>s</w:t>
      </w:r>
      <w:r>
        <w:rPr>
          <w:spacing w:val="-9"/>
          <w:sz w:val="24"/>
          <w:szCs w:val="24"/>
        </w:rPr>
        <w:t>i</w:t>
      </w:r>
      <w:r>
        <w:rPr>
          <w:spacing w:val="5"/>
          <w:sz w:val="24"/>
          <w:szCs w:val="24"/>
        </w:rPr>
        <w:t>o</w:t>
      </w:r>
      <w:r>
        <w:rPr>
          <w:sz w:val="24"/>
          <w:szCs w:val="24"/>
        </w:rPr>
        <w:t>n</w:t>
      </w:r>
      <w:r>
        <w:rPr>
          <w:spacing w:val="4"/>
          <w:sz w:val="24"/>
          <w:szCs w:val="24"/>
        </w:rPr>
        <w:t>a</w:t>
      </w:r>
      <w:r>
        <w:rPr>
          <w:sz w:val="24"/>
          <w:szCs w:val="24"/>
        </w:rPr>
        <w:t xml:space="preserve">l </w:t>
      </w:r>
      <w:r>
        <w:rPr>
          <w:spacing w:val="1"/>
          <w:sz w:val="24"/>
          <w:szCs w:val="24"/>
        </w:rPr>
        <w:t>(</w:t>
      </w:r>
      <w:r>
        <w:rPr>
          <w:spacing w:val="-2"/>
          <w:sz w:val="24"/>
          <w:szCs w:val="24"/>
        </w:rPr>
        <w:t>R</w:t>
      </w:r>
      <w:r>
        <w:rPr>
          <w:sz w:val="24"/>
          <w:szCs w:val="24"/>
        </w:rPr>
        <w:t>D</w:t>
      </w:r>
      <w:r>
        <w:rPr>
          <w:spacing w:val="2"/>
          <w:sz w:val="24"/>
          <w:szCs w:val="24"/>
        </w:rPr>
        <w:t>BM</w:t>
      </w:r>
      <w:r>
        <w:rPr>
          <w:spacing w:val="1"/>
          <w:sz w:val="24"/>
          <w:szCs w:val="24"/>
        </w:rPr>
        <w:t>S</w:t>
      </w:r>
      <w:r>
        <w:rPr>
          <w:sz w:val="24"/>
          <w:szCs w:val="24"/>
        </w:rPr>
        <w:t>)</w:t>
      </w:r>
      <w:r>
        <w:rPr>
          <w:spacing w:val="1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2"/>
          <w:sz w:val="24"/>
          <w:szCs w:val="24"/>
        </w:rPr>
        <w:t>s</w:t>
      </w:r>
      <w:r>
        <w:rPr>
          <w:spacing w:val="5"/>
          <w:sz w:val="24"/>
          <w:szCs w:val="24"/>
        </w:rPr>
        <w:t>t</w:t>
      </w:r>
      <w:r>
        <w:rPr>
          <w:spacing w:val="6"/>
          <w:sz w:val="24"/>
          <w:szCs w:val="24"/>
        </w:rPr>
        <w:t>r</w:t>
      </w:r>
      <w:r>
        <w:rPr>
          <w:spacing w:val="-4"/>
          <w:sz w:val="24"/>
          <w:szCs w:val="24"/>
        </w:rPr>
        <w:t>i</w:t>
      </w:r>
      <w:r>
        <w:rPr>
          <w:spacing w:val="-5"/>
          <w:sz w:val="24"/>
          <w:szCs w:val="24"/>
        </w:rPr>
        <w:t>b</w:t>
      </w:r>
      <w:r>
        <w:rPr>
          <w:sz w:val="24"/>
          <w:szCs w:val="24"/>
        </w:rPr>
        <w:t>u</w:t>
      </w:r>
      <w:r>
        <w:rPr>
          <w:spacing w:val="2"/>
          <w:sz w:val="24"/>
          <w:szCs w:val="24"/>
        </w:rPr>
        <w:t>s</w:t>
      </w:r>
      <w:r>
        <w:rPr>
          <w:spacing w:val="-4"/>
          <w:sz w:val="24"/>
          <w:szCs w:val="24"/>
        </w:rPr>
        <w:t>i</w:t>
      </w:r>
      <w:r>
        <w:rPr>
          <w:spacing w:val="4"/>
          <w:sz w:val="24"/>
          <w:szCs w:val="24"/>
        </w:rPr>
        <w:t>a</w:t>
      </w:r>
      <w:r>
        <w:rPr>
          <w:sz w:val="24"/>
          <w:szCs w:val="24"/>
        </w:rPr>
        <w:t xml:space="preserve">nnya </w:t>
      </w:r>
      <w:r>
        <w:rPr>
          <w:spacing w:val="5"/>
          <w:sz w:val="24"/>
          <w:szCs w:val="24"/>
        </w:rPr>
        <w:t>d</w:t>
      </w:r>
      <w:r>
        <w:rPr>
          <w:spacing w:val="-9"/>
          <w:sz w:val="24"/>
          <w:szCs w:val="24"/>
        </w:rPr>
        <w:t>i</w:t>
      </w:r>
      <w:r>
        <w:rPr>
          <w:sz w:val="24"/>
          <w:szCs w:val="24"/>
        </w:rPr>
        <w:t>k</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1"/>
          <w:sz w:val="24"/>
          <w:szCs w:val="24"/>
        </w:rPr>
        <w:t>ca</w:t>
      </w:r>
      <w:r>
        <w:rPr>
          <w:spacing w:val="1"/>
          <w:sz w:val="24"/>
          <w:szCs w:val="24"/>
        </w:rPr>
        <w:t>r</w:t>
      </w:r>
      <w:r>
        <w:rPr>
          <w:sz w:val="24"/>
          <w:szCs w:val="24"/>
        </w:rPr>
        <w:t>a</w:t>
      </w:r>
      <w:r>
        <w:rPr>
          <w:spacing w:val="1"/>
          <w:sz w:val="24"/>
          <w:szCs w:val="24"/>
        </w:rPr>
        <w:t xml:space="preserve"> </w:t>
      </w:r>
      <w:r>
        <w:rPr>
          <w:sz w:val="24"/>
          <w:szCs w:val="24"/>
        </w:rPr>
        <w:t>g</w:t>
      </w:r>
      <w:r>
        <w:rPr>
          <w:spacing w:val="1"/>
          <w:sz w:val="24"/>
          <w:szCs w:val="24"/>
        </w:rPr>
        <w:t>r</w:t>
      </w:r>
      <w:r>
        <w:rPr>
          <w:spacing w:val="-1"/>
          <w:sz w:val="24"/>
          <w:szCs w:val="24"/>
        </w:rPr>
        <w:t>a</w:t>
      </w:r>
      <w:r>
        <w:rPr>
          <w:spacing w:val="5"/>
          <w:sz w:val="24"/>
          <w:szCs w:val="24"/>
        </w:rPr>
        <w:t>t</w:t>
      </w:r>
      <w:r>
        <w:rPr>
          <w:spacing w:val="-9"/>
          <w:sz w:val="24"/>
          <w:szCs w:val="24"/>
        </w:rPr>
        <w:t>i</w:t>
      </w:r>
      <w:r>
        <w:rPr>
          <w:spacing w:val="-2"/>
          <w:sz w:val="24"/>
          <w:szCs w:val="24"/>
        </w:rPr>
        <w:t>s</w:t>
      </w:r>
      <w:r>
        <w:rPr>
          <w:sz w:val="24"/>
          <w:szCs w:val="24"/>
        </w:rPr>
        <w:t>.</w:t>
      </w:r>
    </w:p>
    <w:p w14:paraId="346A1DE9" w14:textId="77777777" w:rsidR="00B57C0E" w:rsidRDefault="00A54C8A">
      <w:pPr>
        <w:spacing w:before="8" w:line="360" w:lineRule="auto"/>
        <w:ind w:left="975" w:right="70" w:firstLine="567"/>
        <w:jc w:val="both"/>
        <w:rPr>
          <w:sz w:val="24"/>
          <w:szCs w:val="24"/>
        </w:rPr>
      </w:pPr>
      <w:r>
        <w:rPr>
          <w:sz w:val="24"/>
          <w:szCs w:val="24"/>
        </w:rPr>
        <w:t>D</w:t>
      </w:r>
      <w:r>
        <w:rPr>
          <w:spacing w:val="3"/>
          <w:sz w:val="24"/>
          <w:szCs w:val="24"/>
        </w:rPr>
        <w:t>a</w:t>
      </w:r>
      <w:r>
        <w:rPr>
          <w:spacing w:val="-9"/>
          <w:sz w:val="24"/>
          <w:szCs w:val="24"/>
        </w:rPr>
        <w:t>l</w:t>
      </w:r>
      <w:r>
        <w:rPr>
          <w:spacing w:val="4"/>
          <w:sz w:val="24"/>
          <w:szCs w:val="24"/>
        </w:rPr>
        <w:t>a</w:t>
      </w:r>
      <w:r>
        <w:rPr>
          <w:sz w:val="24"/>
          <w:szCs w:val="24"/>
        </w:rPr>
        <w:t>m</w:t>
      </w:r>
      <w:r>
        <w:rPr>
          <w:spacing w:val="-6"/>
          <w:sz w:val="24"/>
          <w:szCs w:val="24"/>
        </w:rPr>
        <w:t xml:space="preserve"> </w:t>
      </w:r>
      <w:r>
        <w:rPr>
          <w:sz w:val="24"/>
          <w:szCs w:val="24"/>
        </w:rPr>
        <w:t>p</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5"/>
          <w:sz w:val="24"/>
          <w:szCs w:val="24"/>
        </w:rPr>
        <w:t>u</w:t>
      </w:r>
      <w:r>
        <w:rPr>
          <w:spacing w:val="-5"/>
          <w:sz w:val="24"/>
          <w:szCs w:val="24"/>
        </w:rPr>
        <w:t>n</w:t>
      </w:r>
      <w:r>
        <w:rPr>
          <w:spacing w:val="4"/>
          <w:sz w:val="24"/>
          <w:szCs w:val="24"/>
        </w:rPr>
        <w:t>a</w:t>
      </w:r>
      <w:r>
        <w:rPr>
          <w:sz w:val="24"/>
          <w:szCs w:val="24"/>
        </w:rPr>
        <w:t>n</w:t>
      </w:r>
      <w:r>
        <w:rPr>
          <w:spacing w:val="-1"/>
          <w:sz w:val="24"/>
          <w:szCs w:val="24"/>
        </w:rPr>
        <w:t xml:space="preserve">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h</w:t>
      </w:r>
      <w:r>
        <w:rPr>
          <w:spacing w:val="-7"/>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pacing w:val="-7"/>
          <w:sz w:val="24"/>
          <w:szCs w:val="24"/>
        </w:rPr>
        <w:t>m</w:t>
      </w:r>
      <w:r>
        <w:rPr>
          <w:sz w:val="24"/>
          <w:szCs w:val="24"/>
        </w:rPr>
        <w:t>,</w:t>
      </w:r>
      <w:r>
        <w:rPr>
          <w:spacing w:val="58"/>
          <w:sz w:val="24"/>
          <w:szCs w:val="24"/>
        </w:rPr>
        <w:t xml:space="preserve"> </w:t>
      </w:r>
      <w:r>
        <w:rPr>
          <w:spacing w:val="-2"/>
          <w:sz w:val="24"/>
          <w:szCs w:val="24"/>
        </w:rPr>
        <w:t>s</w:t>
      </w:r>
      <w:r>
        <w:rPr>
          <w:spacing w:val="4"/>
          <w:sz w:val="24"/>
          <w:szCs w:val="24"/>
        </w:rPr>
        <w:t>a</w:t>
      </w:r>
      <w:r>
        <w:rPr>
          <w:spacing w:val="-5"/>
          <w:sz w:val="24"/>
          <w:szCs w:val="24"/>
        </w:rPr>
        <w:t>n</w:t>
      </w:r>
      <w:r>
        <w:rPr>
          <w:sz w:val="24"/>
          <w:szCs w:val="24"/>
        </w:rPr>
        <w:t>g</w:t>
      </w:r>
      <w:r>
        <w:rPr>
          <w:spacing w:val="-1"/>
          <w:sz w:val="24"/>
          <w:szCs w:val="24"/>
        </w:rPr>
        <w:t>a</w:t>
      </w:r>
      <w:r>
        <w:rPr>
          <w:sz w:val="24"/>
          <w:szCs w:val="24"/>
        </w:rPr>
        <w:t>t</w:t>
      </w:r>
      <w:r>
        <w:rPr>
          <w:spacing w:val="3"/>
          <w:sz w:val="24"/>
          <w:szCs w:val="24"/>
        </w:rPr>
        <w:t xml:space="preserve"> </w:t>
      </w:r>
      <w:r>
        <w:rPr>
          <w:sz w:val="24"/>
          <w:szCs w:val="24"/>
        </w:rPr>
        <w:t>p</w:t>
      </w:r>
      <w:r>
        <w:rPr>
          <w:spacing w:val="-1"/>
          <w:sz w:val="24"/>
          <w:szCs w:val="24"/>
        </w:rPr>
        <w:t>e</w:t>
      </w:r>
      <w:r>
        <w:rPr>
          <w:spacing w:val="-5"/>
          <w:sz w:val="24"/>
          <w:szCs w:val="24"/>
        </w:rPr>
        <w:t>n</w:t>
      </w:r>
      <w:r>
        <w:rPr>
          <w:spacing w:val="10"/>
          <w:sz w:val="24"/>
          <w:szCs w:val="24"/>
        </w:rPr>
        <w:t>t</w:t>
      </w:r>
      <w:r>
        <w:rPr>
          <w:spacing w:val="-4"/>
          <w:sz w:val="24"/>
          <w:szCs w:val="24"/>
        </w:rPr>
        <w:t>i</w:t>
      </w:r>
      <w:r>
        <w:rPr>
          <w:sz w:val="24"/>
          <w:szCs w:val="24"/>
        </w:rPr>
        <w:t>ng</w:t>
      </w:r>
      <w:r>
        <w:rPr>
          <w:spacing w:val="-2"/>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12"/>
          <w:sz w:val="24"/>
          <w:szCs w:val="24"/>
        </w:rPr>
        <w:t xml:space="preserve"> </w:t>
      </w:r>
      <w:r>
        <w:rPr>
          <w:sz w:val="24"/>
          <w:szCs w:val="24"/>
        </w:rPr>
        <w:t>d</w:t>
      </w:r>
      <w:r>
        <w:rPr>
          <w:spacing w:val="-1"/>
          <w:sz w:val="24"/>
          <w:szCs w:val="24"/>
        </w:rPr>
        <w:t>a</w:t>
      </w:r>
      <w:r>
        <w:rPr>
          <w:spacing w:val="5"/>
          <w:sz w:val="24"/>
          <w:szCs w:val="24"/>
        </w:rPr>
        <w:t>t</w:t>
      </w:r>
      <w:r>
        <w:rPr>
          <w:sz w:val="24"/>
          <w:szCs w:val="24"/>
        </w:rPr>
        <w:t xml:space="preserve">a </w:t>
      </w:r>
      <w:r>
        <w:rPr>
          <w:spacing w:val="-5"/>
          <w:sz w:val="24"/>
          <w:szCs w:val="24"/>
        </w:rPr>
        <w:t>y</w:t>
      </w:r>
      <w:r>
        <w:rPr>
          <w:spacing w:val="4"/>
          <w:sz w:val="24"/>
          <w:szCs w:val="24"/>
        </w:rPr>
        <w:t>a</w:t>
      </w:r>
      <w:r>
        <w:rPr>
          <w:spacing w:val="-5"/>
          <w:sz w:val="24"/>
          <w:szCs w:val="24"/>
        </w:rPr>
        <w:t>n</w:t>
      </w:r>
      <w:r>
        <w:rPr>
          <w:sz w:val="24"/>
          <w:szCs w:val="24"/>
        </w:rPr>
        <w:t>g</w:t>
      </w:r>
      <w:r>
        <w:rPr>
          <w:spacing w:val="4"/>
          <w:sz w:val="24"/>
          <w:szCs w:val="24"/>
        </w:rPr>
        <w:t xml:space="preserve"> </w:t>
      </w:r>
      <w:r>
        <w:rPr>
          <w:spacing w:val="-1"/>
          <w:sz w:val="24"/>
          <w:szCs w:val="24"/>
        </w:rPr>
        <w:t>a</w:t>
      </w:r>
      <w:r>
        <w:rPr>
          <w:sz w:val="24"/>
          <w:szCs w:val="24"/>
        </w:rPr>
        <w:t>k</w:t>
      </w:r>
      <w:r>
        <w:rPr>
          <w:spacing w:val="4"/>
          <w:sz w:val="24"/>
          <w:szCs w:val="24"/>
        </w:rPr>
        <w:t>a</w:t>
      </w:r>
      <w:r>
        <w:rPr>
          <w:sz w:val="24"/>
          <w:szCs w:val="24"/>
        </w:rPr>
        <w:t xml:space="preserve">n </w:t>
      </w:r>
      <w:r>
        <w:rPr>
          <w:spacing w:val="5"/>
          <w:sz w:val="24"/>
          <w:szCs w:val="24"/>
        </w:rPr>
        <w:t>d</w:t>
      </w:r>
      <w:r>
        <w:rPr>
          <w:spacing w:val="-9"/>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 d</w:t>
      </w:r>
      <w:r>
        <w:rPr>
          <w:spacing w:val="4"/>
          <w:sz w:val="24"/>
          <w:szCs w:val="24"/>
        </w:rPr>
        <w:t>a</w:t>
      </w:r>
      <w:r>
        <w:rPr>
          <w:spacing w:val="-9"/>
          <w:sz w:val="24"/>
          <w:szCs w:val="24"/>
        </w:rPr>
        <w:t>l</w:t>
      </w:r>
      <w:r>
        <w:rPr>
          <w:spacing w:val="4"/>
          <w:sz w:val="24"/>
          <w:szCs w:val="24"/>
        </w:rPr>
        <w:t>a</w:t>
      </w:r>
      <w:r>
        <w:rPr>
          <w:sz w:val="24"/>
          <w:szCs w:val="24"/>
        </w:rPr>
        <w:t xml:space="preserve">m </w:t>
      </w:r>
      <w:r>
        <w:rPr>
          <w:spacing w:val="2"/>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 xml:space="preserve">n </w:t>
      </w:r>
      <w:r>
        <w:rPr>
          <w:spacing w:val="4"/>
          <w:sz w:val="24"/>
          <w:szCs w:val="24"/>
        </w:rPr>
        <w:t>a</w:t>
      </w:r>
      <w:r>
        <w:rPr>
          <w:spacing w:val="-5"/>
          <w:sz w:val="24"/>
          <w:szCs w:val="24"/>
        </w:rPr>
        <w:t>n</w:t>
      </w:r>
      <w:r>
        <w:rPr>
          <w:spacing w:val="4"/>
          <w:sz w:val="24"/>
          <w:szCs w:val="24"/>
        </w:rPr>
        <w:t>a</w:t>
      </w:r>
      <w:r>
        <w:rPr>
          <w:sz w:val="24"/>
          <w:szCs w:val="24"/>
        </w:rPr>
        <w:t>l</w:t>
      </w:r>
      <w:r>
        <w:rPr>
          <w:spacing w:val="-4"/>
          <w:sz w:val="24"/>
          <w:szCs w:val="24"/>
        </w:rPr>
        <w:t>i</w:t>
      </w:r>
      <w:r>
        <w:rPr>
          <w:spacing w:val="2"/>
          <w:sz w:val="24"/>
          <w:szCs w:val="24"/>
        </w:rPr>
        <w:t>s</w:t>
      </w:r>
      <w:r>
        <w:rPr>
          <w:spacing w:val="-4"/>
          <w:sz w:val="24"/>
          <w:szCs w:val="24"/>
        </w:rPr>
        <w:t>i</w:t>
      </w:r>
      <w:r>
        <w:rPr>
          <w:spacing w:val="1"/>
          <w:sz w:val="24"/>
          <w:szCs w:val="24"/>
        </w:rPr>
        <w:t>s</w:t>
      </w:r>
      <w:r>
        <w:rPr>
          <w:sz w:val="24"/>
          <w:szCs w:val="24"/>
        </w:rPr>
        <w:t>.</w:t>
      </w:r>
      <w:r>
        <w:rPr>
          <w:spacing w:val="7"/>
          <w:sz w:val="24"/>
          <w:szCs w:val="24"/>
        </w:rPr>
        <w:t xml:space="preserve"> </w:t>
      </w:r>
      <w:r>
        <w:rPr>
          <w:spacing w:val="1"/>
          <w:sz w:val="24"/>
          <w:szCs w:val="24"/>
        </w:rPr>
        <w:t>Pr</w:t>
      </w:r>
      <w:r>
        <w:rPr>
          <w:spacing w:val="5"/>
          <w:sz w:val="24"/>
          <w:szCs w:val="24"/>
        </w:rPr>
        <w:t>o</w:t>
      </w:r>
      <w:r>
        <w:rPr>
          <w:spacing w:val="-2"/>
          <w:sz w:val="24"/>
          <w:szCs w:val="24"/>
        </w:rPr>
        <w:t>s</w:t>
      </w:r>
      <w:r>
        <w:rPr>
          <w:spacing w:val="-1"/>
          <w:sz w:val="24"/>
          <w:szCs w:val="24"/>
        </w:rPr>
        <w:t>e</w:t>
      </w:r>
      <w:r>
        <w:rPr>
          <w:sz w:val="24"/>
          <w:szCs w:val="24"/>
        </w:rPr>
        <w:t>s 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w:t>
      </w:r>
      <w:r>
        <w:rPr>
          <w:spacing w:val="-4"/>
          <w:sz w:val="24"/>
          <w:szCs w:val="24"/>
        </w:rPr>
        <w:t>l</w:t>
      </w:r>
      <w:r>
        <w:rPr>
          <w:spacing w:val="4"/>
          <w:sz w:val="24"/>
          <w:szCs w:val="24"/>
        </w:rPr>
        <w:t>a</w:t>
      </w:r>
      <w:r>
        <w:rPr>
          <w:sz w:val="24"/>
          <w:szCs w:val="24"/>
        </w:rPr>
        <w:t>n</w:t>
      </w:r>
      <w:r>
        <w:rPr>
          <w:spacing w:val="-12"/>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12"/>
          <w:sz w:val="24"/>
          <w:szCs w:val="24"/>
        </w:rPr>
        <w:t xml:space="preserve"> </w:t>
      </w:r>
      <w:r>
        <w:rPr>
          <w:spacing w:val="5"/>
          <w:sz w:val="24"/>
          <w:szCs w:val="24"/>
        </w:rPr>
        <w:t>d</w:t>
      </w:r>
      <w:r>
        <w:rPr>
          <w:spacing w:val="-4"/>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12"/>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7"/>
          <w:sz w:val="24"/>
          <w:szCs w:val="24"/>
        </w:rPr>
        <w:t xml:space="preserve"> </w:t>
      </w:r>
      <w:r>
        <w:rPr>
          <w:spacing w:val="-4"/>
          <w:sz w:val="24"/>
          <w:szCs w:val="24"/>
        </w:rPr>
        <w:t>m</w:t>
      </w:r>
      <w:r>
        <w:rPr>
          <w:spacing w:val="-1"/>
          <w:sz w:val="24"/>
          <w:szCs w:val="24"/>
        </w:rPr>
        <w:t>e</w:t>
      </w:r>
      <w:r>
        <w:rPr>
          <w:sz w:val="24"/>
          <w:szCs w:val="24"/>
        </w:rPr>
        <w:t>t</w:t>
      </w:r>
      <w:r>
        <w:rPr>
          <w:spacing w:val="5"/>
          <w:sz w:val="24"/>
          <w:szCs w:val="24"/>
        </w:rPr>
        <w:t>o</w:t>
      </w:r>
      <w:r>
        <w:rPr>
          <w:sz w:val="24"/>
          <w:szCs w:val="24"/>
        </w:rPr>
        <w:t>de</w:t>
      </w:r>
      <w:r>
        <w:rPr>
          <w:spacing w:val="-13"/>
          <w:sz w:val="24"/>
          <w:szCs w:val="24"/>
        </w:rPr>
        <w:t xml:space="preserve"> </w:t>
      </w:r>
      <w:r>
        <w:rPr>
          <w:spacing w:val="5"/>
          <w:sz w:val="24"/>
          <w:szCs w:val="24"/>
        </w:rPr>
        <w:t>o</w:t>
      </w:r>
      <w:r>
        <w:rPr>
          <w:spacing w:val="-5"/>
          <w:sz w:val="24"/>
          <w:szCs w:val="24"/>
        </w:rPr>
        <w:t>b</w:t>
      </w:r>
      <w:r>
        <w:rPr>
          <w:spacing w:val="-2"/>
          <w:sz w:val="24"/>
          <w:szCs w:val="24"/>
        </w:rPr>
        <w:t>s</w:t>
      </w:r>
      <w:r>
        <w:rPr>
          <w:spacing w:val="-1"/>
          <w:sz w:val="24"/>
          <w:szCs w:val="24"/>
        </w:rPr>
        <w:t>e</w:t>
      </w:r>
      <w:r>
        <w:rPr>
          <w:spacing w:val="1"/>
          <w:sz w:val="24"/>
          <w:szCs w:val="24"/>
        </w:rPr>
        <w:t>r</w:t>
      </w:r>
      <w:r>
        <w:rPr>
          <w:spacing w:val="-5"/>
          <w:sz w:val="24"/>
          <w:szCs w:val="24"/>
        </w:rPr>
        <w:t>v</w:t>
      </w:r>
      <w:r>
        <w:rPr>
          <w:spacing w:val="4"/>
          <w:sz w:val="24"/>
          <w:szCs w:val="24"/>
        </w:rPr>
        <w:t>a</w:t>
      </w:r>
      <w:r>
        <w:rPr>
          <w:spacing w:val="2"/>
          <w:sz w:val="24"/>
          <w:szCs w:val="24"/>
        </w:rPr>
        <w:t>s</w:t>
      </w:r>
      <w:r>
        <w:rPr>
          <w:sz w:val="24"/>
          <w:szCs w:val="24"/>
        </w:rPr>
        <w:t xml:space="preserve">i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8"/>
          <w:sz w:val="24"/>
          <w:szCs w:val="24"/>
        </w:rPr>
        <w:t>a</w:t>
      </w:r>
      <w:r>
        <w:rPr>
          <w:sz w:val="24"/>
          <w:szCs w:val="24"/>
        </w:rPr>
        <w:t xml:space="preserve">n </w:t>
      </w:r>
      <w:r>
        <w:rPr>
          <w:spacing w:val="-4"/>
          <w:sz w:val="24"/>
          <w:szCs w:val="24"/>
        </w:rPr>
        <w:t>m</w:t>
      </w:r>
      <w:r>
        <w:rPr>
          <w:spacing w:val="-1"/>
          <w:sz w:val="24"/>
          <w:szCs w:val="24"/>
        </w:rPr>
        <w:t>e</w:t>
      </w:r>
      <w:r>
        <w:rPr>
          <w:spacing w:val="5"/>
          <w:sz w:val="24"/>
          <w:szCs w:val="24"/>
        </w:rPr>
        <w:t>to</w:t>
      </w:r>
      <w:r>
        <w:rPr>
          <w:sz w:val="24"/>
          <w:szCs w:val="24"/>
        </w:rPr>
        <w:t>de</w:t>
      </w:r>
      <w:r>
        <w:rPr>
          <w:spacing w:val="-3"/>
          <w:sz w:val="24"/>
          <w:szCs w:val="24"/>
        </w:rPr>
        <w:t xml:space="preserve"> </w:t>
      </w:r>
      <w:r>
        <w:rPr>
          <w:sz w:val="24"/>
          <w:szCs w:val="24"/>
        </w:rPr>
        <w:t>u</w:t>
      </w:r>
      <w:r>
        <w:rPr>
          <w:spacing w:val="-10"/>
          <w:sz w:val="24"/>
          <w:szCs w:val="24"/>
        </w:rPr>
        <w:t>n</w:t>
      </w:r>
      <w:r>
        <w:rPr>
          <w:spacing w:val="5"/>
          <w:sz w:val="24"/>
          <w:szCs w:val="24"/>
        </w:rPr>
        <w:t>t</w:t>
      </w:r>
      <w:r>
        <w:rPr>
          <w:sz w:val="24"/>
          <w:szCs w:val="24"/>
        </w:rPr>
        <w:t>uk</w:t>
      </w:r>
      <w:r>
        <w:rPr>
          <w:spacing w:val="-2"/>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m</w:t>
      </w:r>
      <w:r>
        <w:rPr>
          <w:sz w:val="24"/>
          <w:szCs w:val="24"/>
        </w:rPr>
        <w:t>bi</w:t>
      </w:r>
      <w:r>
        <w:rPr>
          <w:spacing w:val="-4"/>
          <w:sz w:val="24"/>
          <w:szCs w:val="24"/>
        </w:rPr>
        <w:t>l</w:t>
      </w:r>
      <w:r>
        <w:rPr>
          <w:spacing w:val="4"/>
          <w:sz w:val="24"/>
          <w:szCs w:val="24"/>
        </w:rPr>
        <w:t>a</w:t>
      </w:r>
      <w:r>
        <w:rPr>
          <w:sz w:val="24"/>
          <w:szCs w:val="24"/>
        </w:rPr>
        <w:t>n</w:t>
      </w:r>
      <w:r>
        <w:rPr>
          <w:spacing w:val="-7"/>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3"/>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1"/>
          <w:sz w:val="24"/>
          <w:szCs w:val="24"/>
        </w:rPr>
        <w:t>a</w:t>
      </w:r>
      <w:r>
        <w:rPr>
          <w:sz w:val="24"/>
          <w:szCs w:val="24"/>
        </w:rPr>
        <w:t>n</w:t>
      </w:r>
      <w:r>
        <w:rPr>
          <w:spacing w:val="-7"/>
          <w:sz w:val="24"/>
          <w:szCs w:val="24"/>
        </w:rPr>
        <w:t xml:space="preserve"> </w:t>
      </w:r>
      <w:r>
        <w:rPr>
          <w:spacing w:val="-1"/>
          <w:sz w:val="24"/>
          <w:szCs w:val="24"/>
        </w:rPr>
        <w:t>ca</w:t>
      </w:r>
      <w:r>
        <w:rPr>
          <w:spacing w:val="1"/>
          <w:sz w:val="24"/>
          <w:szCs w:val="24"/>
        </w:rPr>
        <w:t>r</w:t>
      </w:r>
      <w:r>
        <w:rPr>
          <w:sz w:val="24"/>
          <w:szCs w:val="24"/>
        </w:rPr>
        <w:t>a</w:t>
      </w:r>
      <w:r>
        <w:rPr>
          <w:spacing w:val="1"/>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a</w:t>
      </w:r>
      <w:r>
        <w:rPr>
          <w:spacing w:val="-9"/>
          <w:sz w:val="24"/>
          <w:szCs w:val="24"/>
        </w:rPr>
        <w:t>m</w:t>
      </w:r>
      <w:r>
        <w:rPr>
          <w:spacing w:val="-1"/>
          <w:sz w:val="24"/>
          <w:szCs w:val="24"/>
        </w:rPr>
        <w:t>a</w:t>
      </w:r>
      <w:r>
        <w:rPr>
          <w:spacing w:val="10"/>
          <w:sz w:val="24"/>
          <w:szCs w:val="24"/>
        </w:rPr>
        <w:t>t</w:t>
      </w:r>
      <w:r>
        <w:rPr>
          <w:sz w:val="24"/>
          <w:szCs w:val="24"/>
        </w:rPr>
        <w:t>i</w:t>
      </w:r>
      <w:r>
        <w:rPr>
          <w:spacing w:val="-1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ca</w:t>
      </w:r>
      <w:r>
        <w:rPr>
          <w:spacing w:val="5"/>
          <w:sz w:val="24"/>
          <w:szCs w:val="24"/>
        </w:rPr>
        <w:t>t</w:t>
      </w:r>
      <w:r>
        <w:rPr>
          <w:spacing w:val="-1"/>
          <w:sz w:val="24"/>
          <w:szCs w:val="24"/>
        </w:rPr>
        <w:t>a</w:t>
      </w:r>
      <w:r>
        <w:rPr>
          <w:sz w:val="24"/>
          <w:szCs w:val="24"/>
        </w:rPr>
        <w:t>t</w:t>
      </w:r>
      <w:r>
        <w:rPr>
          <w:spacing w:val="3"/>
          <w:sz w:val="24"/>
          <w:szCs w:val="24"/>
        </w:rPr>
        <w:t xml:space="preserve"> </w:t>
      </w:r>
      <w:r>
        <w:rPr>
          <w:sz w:val="24"/>
          <w:szCs w:val="24"/>
        </w:rPr>
        <w:t>p</w:t>
      </w:r>
      <w:r>
        <w:rPr>
          <w:spacing w:val="-1"/>
          <w:sz w:val="24"/>
          <w:szCs w:val="24"/>
        </w:rPr>
        <w:t>a</w:t>
      </w:r>
      <w:r>
        <w:rPr>
          <w:sz w:val="24"/>
          <w:szCs w:val="24"/>
        </w:rPr>
        <w:t>da</w:t>
      </w:r>
      <w:r>
        <w:rPr>
          <w:spacing w:val="-8"/>
          <w:sz w:val="24"/>
          <w:szCs w:val="24"/>
        </w:rPr>
        <w:t xml:space="preserve"> </w:t>
      </w:r>
      <w:r>
        <w:rPr>
          <w:spacing w:val="5"/>
          <w:sz w:val="24"/>
          <w:szCs w:val="24"/>
        </w:rPr>
        <w:t>o</w:t>
      </w:r>
      <w:r>
        <w:rPr>
          <w:spacing w:val="-5"/>
          <w:sz w:val="24"/>
          <w:szCs w:val="24"/>
        </w:rPr>
        <w:t>b</w:t>
      </w:r>
      <w:r>
        <w:rPr>
          <w:spacing w:val="-4"/>
          <w:sz w:val="24"/>
          <w:szCs w:val="24"/>
        </w:rPr>
        <w:t>j</w:t>
      </w:r>
      <w:r>
        <w:rPr>
          <w:spacing w:val="4"/>
          <w:sz w:val="24"/>
          <w:szCs w:val="24"/>
        </w:rPr>
        <w:t>e</w:t>
      </w:r>
      <w:r>
        <w:rPr>
          <w:sz w:val="24"/>
          <w:szCs w:val="24"/>
        </w:rPr>
        <w:t xml:space="preserve">k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p</w:t>
      </w:r>
      <w:r>
        <w:rPr>
          <w:spacing w:val="4"/>
          <w:sz w:val="24"/>
          <w:szCs w:val="24"/>
        </w:rPr>
        <w:t>e</w:t>
      </w:r>
      <w:r>
        <w:rPr>
          <w:spacing w:val="-4"/>
          <w:sz w:val="24"/>
          <w:szCs w:val="24"/>
        </w:rPr>
        <w:t>l</w:t>
      </w:r>
      <w:r>
        <w:rPr>
          <w:spacing w:val="4"/>
          <w:sz w:val="24"/>
          <w:szCs w:val="24"/>
        </w:rPr>
        <w:t>a</w:t>
      </w:r>
      <w:r>
        <w:rPr>
          <w:spacing w:val="-4"/>
          <w:sz w:val="24"/>
          <w:szCs w:val="24"/>
        </w:rPr>
        <w:t>j</w:t>
      </w:r>
      <w:r>
        <w:rPr>
          <w:spacing w:val="-1"/>
          <w:sz w:val="24"/>
          <w:szCs w:val="24"/>
        </w:rPr>
        <w:t>a</w:t>
      </w:r>
      <w:r>
        <w:rPr>
          <w:spacing w:val="6"/>
          <w:sz w:val="24"/>
          <w:szCs w:val="24"/>
        </w:rPr>
        <w:t>r</w:t>
      </w:r>
      <w:r>
        <w:rPr>
          <w:spacing w:val="-9"/>
          <w:sz w:val="24"/>
          <w:szCs w:val="24"/>
        </w:rPr>
        <w:t>i</w:t>
      </w:r>
      <w:r>
        <w:rPr>
          <w:sz w:val="24"/>
          <w:szCs w:val="24"/>
        </w:rPr>
        <w:t>.</w:t>
      </w:r>
      <w:r>
        <w:rPr>
          <w:spacing w:val="9"/>
          <w:sz w:val="24"/>
          <w:szCs w:val="24"/>
        </w:rPr>
        <w:t xml:space="preserve"> </w:t>
      </w:r>
      <w:r>
        <w:rPr>
          <w:spacing w:val="-5"/>
          <w:sz w:val="24"/>
          <w:szCs w:val="24"/>
        </w:rPr>
        <w:t>A</w:t>
      </w:r>
      <w:r>
        <w:rPr>
          <w:sz w:val="24"/>
          <w:szCs w:val="24"/>
        </w:rPr>
        <w:t>d</w:t>
      </w:r>
      <w:r>
        <w:rPr>
          <w:spacing w:val="-1"/>
          <w:sz w:val="24"/>
          <w:szCs w:val="24"/>
        </w:rPr>
        <w:t>a</w:t>
      </w:r>
      <w:r>
        <w:rPr>
          <w:sz w:val="24"/>
          <w:szCs w:val="24"/>
        </w:rPr>
        <w:t>p</w:t>
      </w:r>
      <w:r>
        <w:rPr>
          <w:spacing w:val="5"/>
          <w:sz w:val="24"/>
          <w:szCs w:val="24"/>
        </w:rPr>
        <w:t>u</w:t>
      </w:r>
      <w:r>
        <w:rPr>
          <w:sz w:val="24"/>
          <w:szCs w:val="24"/>
        </w:rPr>
        <w:t>n</w:t>
      </w:r>
      <w:r>
        <w:rPr>
          <w:spacing w:val="2"/>
          <w:sz w:val="24"/>
          <w:szCs w:val="24"/>
        </w:rPr>
        <w:t xml:space="preserve"> </w:t>
      </w:r>
      <w:r>
        <w:rPr>
          <w:spacing w:val="-9"/>
          <w:sz w:val="24"/>
          <w:szCs w:val="24"/>
        </w:rPr>
        <w:t>m</w:t>
      </w:r>
      <w:r>
        <w:rPr>
          <w:spacing w:val="-1"/>
          <w:sz w:val="24"/>
          <w:szCs w:val="24"/>
        </w:rPr>
        <w:t>e</w:t>
      </w:r>
      <w:r>
        <w:rPr>
          <w:spacing w:val="5"/>
          <w:sz w:val="24"/>
          <w:szCs w:val="24"/>
        </w:rPr>
        <w:t>to</w:t>
      </w:r>
      <w:r>
        <w:rPr>
          <w:sz w:val="24"/>
          <w:szCs w:val="24"/>
        </w:rPr>
        <w:t>de</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0"/>
          <w:sz w:val="24"/>
          <w:szCs w:val="24"/>
        </w:rPr>
        <w:t>d</w:t>
      </w:r>
      <w:r>
        <w:rPr>
          <w:spacing w:val="-9"/>
          <w:sz w:val="24"/>
          <w:szCs w:val="24"/>
        </w:rPr>
        <w:t>i</w:t>
      </w:r>
      <w:r>
        <w:rPr>
          <w:sz w:val="24"/>
          <w:szCs w:val="24"/>
        </w:rPr>
        <w:t>g</w:t>
      </w:r>
      <w:r>
        <w:rPr>
          <w:spacing w:val="5"/>
          <w:sz w:val="24"/>
          <w:szCs w:val="24"/>
        </w:rPr>
        <w:t>u</w:t>
      </w:r>
      <w:r>
        <w:rPr>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1"/>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5"/>
          <w:sz w:val="24"/>
          <w:szCs w:val="24"/>
        </w:rPr>
        <w:t xml:space="preserve"> </w:t>
      </w:r>
      <w:r>
        <w:rPr>
          <w:sz w:val="24"/>
          <w:szCs w:val="24"/>
        </w:rPr>
        <w:t>:</w:t>
      </w:r>
    </w:p>
    <w:p w14:paraId="660A4A09" w14:textId="77777777" w:rsidR="00B57C0E" w:rsidRDefault="00A54C8A">
      <w:pPr>
        <w:spacing w:before="8"/>
        <w:ind w:left="975"/>
        <w:rPr>
          <w:sz w:val="24"/>
          <w:szCs w:val="24"/>
        </w:rPr>
      </w:pPr>
      <w:r>
        <w:rPr>
          <w:spacing w:val="-13"/>
          <w:sz w:val="24"/>
          <w:szCs w:val="24"/>
        </w:rPr>
        <w:t>1</w:t>
      </w:r>
      <w:r>
        <w:rPr>
          <w:sz w:val="24"/>
          <w:szCs w:val="24"/>
        </w:rPr>
        <w:t>.</w:t>
      </w:r>
      <w:r>
        <w:rPr>
          <w:spacing w:val="56"/>
          <w:sz w:val="24"/>
          <w:szCs w:val="24"/>
        </w:rPr>
        <w:t xml:space="preserve"> </w:t>
      </w:r>
      <w:r>
        <w:rPr>
          <w:spacing w:val="-2"/>
          <w:sz w:val="24"/>
          <w:szCs w:val="24"/>
        </w:rPr>
        <w:t>M</w:t>
      </w:r>
      <w:r>
        <w:rPr>
          <w:spacing w:val="-1"/>
          <w:sz w:val="24"/>
          <w:szCs w:val="24"/>
        </w:rPr>
        <w:t>e</w:t>
      </w:r>
      <w:r>
        <w:rPr>
          <w:spacing w:val="5"/>
          <w:sz w:val="24"/>
          <w:szCs w:val="24"/>
        </w:rPr>
        <w:t>to</w:t>
      </w:r>
      <w:r>
        <w:rPr>
          <w:sz w:val="24"/>
          <w:szCs w:val="24"/>
        </w:rPr>
        <w:t>de</w:t>
      </w:r>
      <w:r>
        <w:rPr>
          <w:spacing w:val="-4"/>
          <w:sz w:val="24"/>
          <w:szCs w:val="24"/>
        </w:rPr>
        <w:t xml:space="preserve"> </w:t>
      </w:r>
      <w:r w:rsidRPr="00117D13">
        <w:rPr>
          <w:i/>
          <w:iCs/>
          <w:spacing w:val="1"/>
          <w:sz w:val="24"/>
          <w:szCs w:val="24"/>
        </w:rPr>
        <w:t>I</w:t>
      </w:r>
      <w:r w:rsidRPr="00117D13">
        <w:rPr>
          <w:i/>
          <w:iCs/>
          <w:spacing w:val="-5"/>
          <w:sz w:val="24"/>
          <w:szCs w:val="24"/>
        </w:rPr>
        <w:t>n</w:t>
      </w:r>
      <w:r w:rsidRPr="00117D13">
        <w:rPr>
          <w:i/>
          <w:iCs/>
          <w:spacing w:val="5"/>
          <w:sz w:val="24"/>
          <w:szCs w:val="24"/>
        </w:rPr>
        <w:t>t</w:t>
      </w:r>
      <w:r w:rsidRPr="00117D13">
        <w:rPr>
          <w:i/>
          <w:iCs/>
          <w:spacing w:val="-1"/>
          <w:sz w:val="24"/>
          <w:szCs w:val="24"/>
        </w:rPr>
        <w:t>e</w:t>
      </w:r>
      <w:r w:rsidRPr="00117D13">
        <w:rPr>
          <w:i/>
          <w:iCs/>
          <w:spacing w:val="1"/>
          <w:sz w:val="24"/>
          <w:szCs w:val="24"/>
        </w:rPr>
        <w:t>r</w:t>
      </w:r>
      <w:r w:rsidRPr="00117D13">
        <w:rPr>
          <w:i/>
          <w:iCs/>
          <w:spacing w:val="-5"/>
          <w:sz w:val="24"/>
          <w:szCs w:val="24"/>
        </w:rPr>
        <w:t>v</w:t>
      </w:r>
      <w:r w:rsidRPr="00117D13">
        <w:rPr>
          <w:i/>
          <w:iCs/>
          <w:spacing w:val="-4"/>
          <w:sz w:val="24"/>
          <w:szCs w:val="24"/>
        </w:rPr>
        <w:t>i</w:t>
      </w:r>
      <w:r w:rsidRPr="00117D13">
        <w:rPr>
          <w:i/>
          <w:iCs/>
          <w:spacing w:val="-1"/>
          <w:sz w:val="24"/>
          <w:szCs w:val="24"/>
        </w:rPr>
        <w:t>e</w:t>
      </w:r>
      <w:r w:rsidRPr="00117D13">
        <w:rPr>
          <w:i/>
          <w:iCs/>
          <w:sz w:val="24"/>
          <w:szCs w:val="24"/>
        </w:rPr>
        <w:t>w</w:t>
      </w:r>
    </w:p>
    <w:p w14:paraId="33C725AB" w14:textId="77777777" w:rsidR="00B57C0E" w:rsidRDefault="00B57C0E">
      <w:pPr>
        <w:spacing w:before="7" w:line="120" w:lineRule="exact"/>
        <w:rPr>
          <w:sz w:val="13"/>
          <w:szCs w:val="13"/>
        </w:rPr>
      </w:pPr>
    </w:p>
    <w:p w14:paraId="79FCE842" w14:textId="77777777" w:rsidR="00B57C0E" w:rsidRDefault="00A54C8A">
      <w:pPr>
        <w:spacing w:line="361" w:lineRule="auto"/>
        <w:ind w:left="1259" w:right="75"/>
        <w:jc w:val="both"/>
        <w:rPr>
          <w:sz w:val="24"/>
          <w:szCs w:val="24"/>
        </w:rPr>
      </w:pPr>
      <w:r>
        <w:rPr>
          <w:spacing w:val="-2"/>
          <w:sz w:val="24"/>
          <w:szCs w:val="24"/>
        </w:rPr>
        <w:t>M</w:t>
      </w:r>
      <w:r>
        <w:rPr>
          <w:spacing w:val="-1"/>
          <w:sz w:val="24"/>
          <w:szCs w:val="24"/>
        </w:rPr>
        <w:t>e</w:t>
      </w:r>
      <w:r>
        <w:rPr>
          <w:spacing w:val="5"/>
          <w:sz w:val="24"/>
          <w:szCs w:val="24"/>
        </w:rPr>
        <w:t>to</w:t>
      </w:r>
      <w:r>
        <w:rPr>
          <w:sz w:val="24"/>
          <w:szCs w:val="24"/>
        </w:rPr>
        <w:t>de</w:t>
      </w:r>
      <w:r>
        <w:rPr>
          <w:spacing w:val="5"/>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6"/>
          <w:sz w:val="24"/>
          <w:szCs w:val="24"/>
        </w:rPr>
        <w:t xml:space="preserve"> </w:t>
      </w:r>
      <w:r>
        <w:rPr>
          <w:spacing w:val="5"/>
          <w:sz w:val="24"/>
          <w:szCs w:val="24"/>
        </w:rPr>
        <w:t>d</w:t>
      </w:r>
      <w:r>
        <w:rPr>
          <w:spacing w:val="-4"/>
          <w:sz w:val="24"/>
          <w:szCs w:val="24"/>
        </w:rPr>
        <w:t>il</w:t>
      </w:r>
      <w:r>
        <w:rPr>
          <w:spacing w:val="4"/>
          <w:sz w:val="24"/>
          <w:szCs w:val="24"/>
        </w:rPr>
        <w:t>a</w:t>
      </w:r>
      <w:r>
        <w:rPr>
          <w:sz w:val="24"/>
          <w:szCs w:val="24"/>
        </w:rPr>
        <w:t>kuk</w:t>
      </w:r>
      <w:r>
        <w:rPr>
          <w:spacing w:val="4"/>
          <w:sz w:val="24"/>
          <w:szCs w:val="24"/>
        </w:rPr>
        <w:t>a</w:t>
      </w:r>
      <w:r>
        <w:rPr>
          <w:sz w:val="24"/>
          <w:szCs w:val="24"/>
        </w:rPr>
        <w:t>n d</w:t>
      </w:r>
      <w:r>
        <w:rPr>
          <w:spacing w:val="4"/>
          <w:sz w:val="24"/>
          <w:szCs w:val="24"/>
        </w:rPr>
        <w:t>e</w:t>
      </w:r>
      <w:r>
        <w:rPr>
          <w:spacing w:val="-5"/>
          <w:sz w:val="24"/>
          <w:szCs w:val="24"/>
        </w:rPr>
        <w:t>n</w:t>
      </w:r>
      <w:r>
        <w:rPr>
          <w:sz w:val="24"/>
          <w:szCs w:val="24"/>
        </w:rPr>
        <w:t>g</w:t>
      </w:r>
      <w:r>
        <w:rPr>
          <w:spacing w:val="4"/>
          <w:sz w:val="24"/>
          <w:szCs w:val="24"/>
        </w:rPr>
        <w:t>a</w:t>
      </w:r>
      <w:r>
        <w:rPr>
          <w:sz w:val="24"/>
          <w:szCs w:val="24"/>
        </w:rPr>
        <w:t xml:space="preserve">n </w:t>
      </w:r>
      <w:r>
        <w:rPr>
          <w:spacing w:val="-1"/>
          <w:sz w:val="24"/>
          <w:szCs w:val="24"/>
        </w:rPr>
        <w:t>ca</w:t>
      </w:r>
      <w:r>
        <w:rPr>
          <w:spacing w:val="1"/>
          <w:sz w:val="24"/>
          <w:szCs w:val="24"/>
        </w:rPr>
        <w:t>r</w:t>
      </w:r>
      <w:r>
        <w:rPr>
          <w:sz w:val="24"/>
          <w:szCs w:val="24"/>
        </w:rPr>
        <w:t>a</w:t>
      </w:r>
      <w:r>
        <w:rPr>
          <w:spacing w:val="11"/>
          <w:sz w:val="24"/>
          <w:szCs w:val="24"/>
        </w:rPr>
        <w:t xml:space="preserve"> </w:t>
      </w:r>
      <w:r>
        <w:rPr>
          <w:spacing w:val="-4"/>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6"/>
          <w:sz w:val="24"/>
          <w:szCs w:val="24"/>
        </w:rPr>
        <w:t xml:space="preserve"> </w:t>
      </w:r>
      <w:r>
        <w:rPr>
          <w:spacing w:val="5"/>
          <w:sz w:val="24"/>
          <w:szCs w:val="24"/>
        </w:rPr>
        <w:t>t</w:t>
      </w:r>
      <w:r>
        <w:rPr>
          <w:spacing w:val="-1"/>
          <w:sz w:val="24"/>
          <w:szCs w:val="24"/>
        </w:rPr>
        <w:t>a</w:t>
      </w:r>
      <w:r>
        <w:rPr>
          <w:sz w:val="24"/>
          <w:szCs w:val="24"/>
        </w:rPr>
        <w:t>n</w:t>
      </w:r>
      <w:r>
        <w:rPr>
          <w:spacing w:val="-10"/>
          <w:sz w:val="24"/>
          <w:szCs w:val="24"/>
        </w:rPr>
        <w:t>y</w:t>
      </w:r>
      <w:r>
        <w:rPr>
          <w:sz w:val="24"/>
          <w:szCs w:val="24"/>
        </w:rPr>
        <w:t>a</w:t>
      </w:r>
      <w:r>
        <w:rPr>
          <w:spacing w:val="8"/>
          <w:sz w:val="24"/>
          <w:szCs w:val="24"/>
        </w:rPr>
        <w:t xml:space="preserve"> </w:t>
      </w:r>
      <w:r>
        <w:rPr>
          <w:spacing w:val="-4"/>
          <w:sz w:val="24"/>
          <w:szCs w:val="24"/>
        </w:rPr>
        <w:t>j</w:t>
      </w:r>
      <w:r>
        <w:rPr>
          <w:spacing w:val="-1"/>
          <w:sz w:val="24"/>
          <w:szCs w:val="24"/>
        </w:rPr>
        <w:t>a</w:t>
      </w:r>
      <w:r>
        <w:rPr>
          <w:spacing w:val="4"/>
          <w:sz w:val="24"/>
          <w:szCs w:val="24"/>
        </w:rPr>
        <w:t>wa</w:t>
      </w:r>
      <w:r>
        <w:rPr>
          <w:sz w:val="24"/>
          <w:szCs w:val="24"/>
        </w:rPr>
        <w:t>b d</w:t>
      </w:r>
      <w:r>
        <w:rPr>
          <w:spacing w:val="4"/>
          <w:sz w:val="24"/>
          <w:szCs w:val="24"/>
        </w:rPr>
        <w:t>e</w:t>
      </w:r>
      <w:r>
        <w:rPr>
          <w:spacing w:val="-5"/>
          <w:sz w:val="24"/>
          <w:szCs w:val="24"/>
        </w:rPr>
        <w:t>n</w:t>
      </w:r>
      <w:r>
        <w:rPr>
          <w:sz w:val="24"/>
          <w:szCs w:val="24"/>
        </w:rPr>
        <w:t>g</w:t>
      </w:r>
      <w:r>
        <w:rPr>
          <w:spacing w:val="4"/>
          <w:sz w:val="24"/>
          <w:szCs w:val="24"/>
        </w:rPr>
        <w:t>a</w:t>
      </w:r>
      <w:r>
        <w:rPr>
          <w:sz w:val="24"/>
          <w:szCs w:val="24"/>
        </w:rPr>
        <w:t xml:space="preserve">n </w:t>
      </w:r>
      <w:r>
        <w:rPr>
          <w:spacing w:val="5"/>
          <w:sz w:val="24"/>
          <w:szCs w:val="24"/>
        </w:rPr>
        <w:t>p</w:t>
      </w:r>
      <w:r>
        <w:rPr>
          <w:spacing w:val="-4"/>
          <w:sz w:val="24"/>
          <w:szCs w:val="24"/>
        </w:rPr>
        <w:t>i</w:t>
      </w:r>
      <w:r>
        <w:rPr>
          <w:sz w:val="24"/>
          <w:szCs w:val="24"/>
        </w:rPr>
        <w:t>h</w:t>
      </w:r>
      <w:r>
        <w:rPr>
          <w:spacing w:val="4"/>
          <w:sz w:val="24"/>
          <w:szCs w:val="24"/>
        </w:rPr>
        <w:t>a</w:t>
      </w:r>
      <w:r>
        <w:rPr>
          <w:sz w:val="24"/>
          <w:szCs w:val="24"/>
        </w:rPr>
        <w:t xml:space="preserve">k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w:t>
      </w:r>
      <w:r>
        <w:rPr>
          <w:spacing w:val="-5"/>
          <w:sz w:val="24"/>
          <w:szCs w:val="24"/>
        </w:rPr>
        <w:t>b</w:t>
      </w:r>
      <w:r>
        <w:rPr>
          <w:spacing w:val="-1"/>
          <w:sz w:val="24"/>
          <w:szCs w:val="24"/>
        </w:rPr>
        <w:t>e</w:t>
      </w:r>
      <w:r>
        <w:rPr>
          <w:spacing w:val="6"/>
          <w:sz w:val="24"/>
          <w:szCs w:val="24"/>
        </w:rPr>
        <w:t>r</w:t>
      </w:r>
      <w:r>
        <w:rPr>
          <w:spacing w:val="-2"/>
          <w:sz w:val="24"/>
          <w:szCs w:val="24"/>
        </w:rPr>
        <w:t>s</w:t>
      </w:r>
      <w:r>
        <w:rPr>
          <w:spacing w:val="4"/>
          <w:sz w:val="24"/>
          <w:szCs w:val="24"/>
        </w:rPr>
        <w:t>a</w:t>
      </w:r>
      <w:r>
        <w:rPr>
          <w:spacing w:val="-5"/>
          <w:sz w:val="24"/>
          <w:szCs w:val="24"/>
        </w:rPr>
        <w:t>n</w:t>
      </w:r>
      <w:r>
        <w:rPr>
          <w:sz w:val="24"/>
          <w:szCs w:val="24"/>
        </w:rPr>
        <w:t>gku</w:t>
      </w:r>
      <w:r>
        <w:rPr>
          <w:spacing w:val="5"/>
          <w:sz w:val="24"/>
          <w:szCs w:val="24"/>
        </w:rPr>
        <w:t>t</w:t>
      </w:r>
      <w:r>
        <w:rPr>
          <w:spacing w:val="-1"/>
          <w:sz w:val="24"/>
          <w:szCs w:val="24"/>
        </w:rPr>
        <w:t>a</w:t>
      </w:r>
      <w:r>
        <w:rPr>
          <w:sz w:val="24"/>
          <w:szCs w:val="24"/>
        </w:rPr>
        <w:t>n</w:t>
      </w:r>
      <w:r>
        <w:rPr>
          <w:spacing w:val="8"/>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pacing w:val="4"/>
          <w:sz w:val="24"/>
          <w:szCs w:val="24"/>
        </w:rPr>
        <w:t>a</w:t>
      </w:r>
      <w:r>
        <w:rPr>
          <w:sz w:val="24"/>
          <w:szCs w:val="24"/>
        </w:rPr>
        <w:t>i</w:t>
      </w:r>
      <w:r>
        <w:rPr>
          <w:spacing w:val="1"/>
          <w:sz w:val="24"/>
          <w:szCs w:val="24"/>
        </w:rPr>
        <w:t xml:space="preserve"> </w:t>
      </w:r>
      <w:r>
        <w:rPr>
          <w:spacing w:val="-5"/>
          <w:sz w:val="24"/>
          <w:szCs w:val="24"/>
        </w:rPr>
        <w:t>h</w:t>
      </w:r>
      <w:r>
        <w:rPr>
          <w:spacing w:val="4"/>
          <w:sz w:val="24"/>
          <w:szCs w:val="24"/>
        </w:rPr>
        <w:t>a</w:t>
      </w:r>
      <w:r>
        <w:rPr>
          <w:spacing w:val="-3"/>
          <w:sz w:val="24"/>
          <w:szCs w:val="24"/>
        </w:rPr>
        <w:t>l</w:t>
      </w:r>
      <w:r>
        <w:rPr>
          <w:spacing w:val="6"/>
          <w:sz w:val="24"/>
          <w:szCs w:val="24"/>
        </w:rPr>
        <w:t>-</w:t>
      </w:r>
      <w:r>
        <w:rPr>
          <w:spacing w:val="-5"/>
          <w:sz w:val="24"/>
          <w:szCs w:val="24"/>
        </w:rPr>
        <w:t>h</w:t>
      </w:r>
      <w:r>
        <w:rPr>
          <w:spacing w:val="4"/>
          <w:sz w:val="24"/>
          <w:szCs w:val="24"/>
        </w:rPr>
        <w:t>a</w:t>
      </w:r>
      <w:r>
        <w:rPr>
          <w:sz w:val="24"/>
          <w:szCs w:val="24"/>
        </w:rPr>
        <w:t>l</w:t>
      </w:r>
      <w:r>
        <w:rPr>
          <w:spacing w:val="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w:t>
      </w:r>
      <w:r>
        <w:rPr>
          <w:spacing w:val="-5"/>
          <w:sz w:val="24"/>
          <w:szCs w:val="24"/>
        </w:rPr>
        <w:t>b</w:t>
      </w:r>
      <w:r>
        <w:rPr>
          <w:sz w:val="24"/>
          <w:szCs w:val="24"/>
        </w:rPr>
        <w:t>u</w:t>
      </w:r>
      <w:r>
        <w:rPr>
          <w:spacing w:val="5"/>
          <w:sz w:val="24"/>
          <w:szCs w:val="24"/>
        </w:rPr>
        <w:t>t</w:t>
      </w:r>
      <w:r>
        <w:rPr>
          <w:sz w:val="24"/>
          <w:szCs w:val="24"/>
        </w:rPr>
        <w:t>u</w:t>
      </w:r>
      <w:r>
        <w:rPr>
          <w:spacing w:val="-5"/>
          <w:sz w:val="24"/>
          <w:szCs w:val="24"/>
        </w:rPr>
        <w:t>h</w:t>
      </w:r>
      <w:r>
        <w:rPr>
          <w:sz w:val="24"/>
          <w:szCs w:val="24"/>
        </w:rPr>
        <w:t>k</w:t>
      </w:r>
      <w:r>
        <w:rPr>
          <w:spacing w:val="4"/>
          <w:sz w:val="24"/>
          <w:szCs w:val="24"/>
        </w:rPr>
        <w:t>a</w:t>
      </w:r>
      <w:r>
        <w:rPr>
          <w:spacing w:val="-5"/>
          <w:sz w:val="24"/>
          <w:szCs w:val="24"/>
        </w:rPr>
        <w:t>n</w:t>
      </w:r>
      <w:r>
        <w:rPr>
          <w:sz w:val="24"/>
          <w:szCs w:val="24"/>
        </w:rPr>
        <w:t>,</w:t>
      </w:r>
      <w:r>
        <w:rPr>
          <w:spacing w:val="12"/>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 xml:space="preserve">n </w:t>
      </w:r>
      <w:r>
        <w:rPr>
          <w:spacing w:val="-5"/>
          <w:sz w:val="24"/>
          <w:szCs w:val="24"/>
        </w:rPr>
        <w:t>h</w:t>
      </w:r>
      <w:r>
        <w:rPr>
          <w:spacing w:val="4"/>
          <w:sz w:val="24"/>
          <w:szCs w:val="24"/>
        </w:rPr>
        <w:t>a</w:t>
      </w:r>
      <w:r>
        <w:rPr>
          <w:sz w:val="24"/>
          <w:szCs w:val="24"/>
        </w:rPr>
        <w:t>l</w:t>
      </w:r>
      <w:r>
        <w:rPr>
          <w:spacing w:val="6"/>
          <w:sz w:val="24"/>
          <w:szCs w:val="24"/>
        </w:rPr>
        <w:t>-</w:t>
      </w:r>
      <w:r>
        <w:rPr>
          <w:spacing w:val="-5"/>
          <w:sz w:val="24"/>
          <w:szCs w:val="24"/>
        </w:rPr>
        <w:t>h</w:t>
      </w:r>
      <w:r>
        <w:rPr>
          <w:spacing w:val="4"/>
          <w:sz w:val="24"/>
          <w:szCs w:val="24"/>
        </w:rPr>
        <w:t>a</w:t>
      </w:r>
      <w:r>
        <w:rPr>
          <w:sz w:val="24"/>
          <w:szCs w:val="24"/>
        </w:rPr>
        <w:t>l</w:t>
      </w:r>
      <w:r>
        <w:rPr>
          <w:spacing w:val="1"/>
          <w:sz w:val="24"/>
          <w:szCs w:val="24"/>
        </w:rPr>
        <w:t xml:space="preserve"> </w:t>
      </w:r>
      <w:r>
        <w:rPr>
          <w:spacing w:val="-5"/>
          <w:sz w:val="24"/>
          <w:szCs w:val="24"/>
        </w:rPr>
        <w:t>y</w:t>
      </w:r>
      <w:r>
        <w:rPr>
          <w:spacing w:val="4"/>
          <w:sz w:val="24"/>
          <w:szCs w:val="24"/>
        </w:rPr>
        <w:t>a</w:t>
      </w:r>
      <w:r>
        <w:rPr>
          <w:sz w:val="24"/>
          <w:szCs w:val="24"/>
        </w:rPr>
        <w:t xml:space="preserve">ng </w:t>
      </w:r>
      <w:r>
        <w:rPr>
          <w:spacing w:val="-4"/>
          <w:sz w:val="24"/>
          <w:szCs w:val="24"/>
        </w:rPr>
        <w:t>i</w:t>
      </w:r>
      <w:r>
        <w:rPr>
          <w:sz w:val="24"/>
          <w:szCs w:val="24"/>
        </w:rPr>
        <w:t>n</w:t>
      </w:r>
      <w:r>
        <w:rPr>
          <w:spacing w:val="5"/>
          <w:sz w:val="24"/>
          <w:szCs w:val="24"/>
        </w:rPr>
        <w:t>g</w:t>
      </w:r>
      <w:r>
        <w:rPr>
          <w:spacing w:val="-4"/>
          <w:sz w:val="24"/>
          <w:szCs w:val="24"/>
        </w:rPr>
        <w:t>i</w:t>
      </w:r>
      <w:r>
        <w:rPr>
          <w:sz w:val="24"/>
          <w:szCs w:val="24"/>
        </w:rPr>
        <w:t>n</w:t>
      </w:r>
      <w:r>
        <w:rPr>
          <w:spacing w:val="-3"/>
          <w:sz w:val="24"/>
          <w:szCs w:val="24"/>
        </w:rPr>
        <w:t xml:space="preserve"> </w:t>
      </w:r>
      <w:r>
        <w:rPr>
          <w:spacing w:val="5"/>
          <w:sz w:val="24"/>
          <w:szCs w:val="24"/>
        </w:rPr>
        <w:t>d</w:t>
      </w:r>
      <w:r>
        <w:rPr>
          <w:spacing w:val="-4"/>
          <w:sz w:val="24"/>
          <w:szCs w:val="24"/>
        </w:rPr>
        <w:t>i</w:t>
      </w:r>
      <w:r>
        <w:rPr>
          <w:sz w:val="24"/>
          <w:szCs w:val="24"/>
        </w:rPr>
        <w:t>k</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pacing w:val="-4"/>
          <w:sz w:val="24"/>
          <w:szCs w:val="24"/>
        </w:rPr>
        <w:t>i</w:t>
      </w:r>
      <w:r>
        <w:rPr>
          <w:sz w:val="24"/>
          <w:szCs w:val="24"/>
        </w:rPr>
        <w:t>.</w:t>
      </w:r>
    </w:p>
    <w:p w14:paraId="766735B1" w14:textId="77777777" w:rsidR="00B57C0E" w:rsidRDefault="00A54C8A">
      <w:pPr>
        <w:spacing w:before="2"/>
        <w:ind w:left="975"/>
        <w:rPr>
          <w:sz w:val="24"/>
          <w:szCs w:val="24"/>
        </w:rPr>
      </w:pPr>
      <w:r>
        <w:rPr>
          <w:spacing w:val="-13"/>
          <w:sz w:val="24"/>
          <w:szCs w:val="24"/>
        </w:rPr>
        <w:t>2</w:t>
      </w:r>
      <w:r>
        <w:rPr>
          <w:sz w:val="24"/>
          <w:szCs w:val="24"/>
        </w:rPr>
        <w:t>.</w:t>
      </w:r>
      <w:r>
        <w:rPr>
          <w:spacing w:val="56"/>
          <w:sz w:val="24"/>
          <w:szCs w:val="24"/>
        </w:rPr>
        <w:t xml:space="preserve"> </w:t>
      </w:r>
      <w:r>
        <w:rPr>
          <w:spacing w:val="-2"/>
          <w:sz w:val="24"/>
          <w:szCs w:val="24"/>
        </w:rPr>
        <w:t>M</w:t>
      </w:r>
      <w:r>
        <w:rPr>
          <w:spacing w:val="-1"/>
          <w:sz w:val="24"/>
          <w:szCs w:val="24"/>
        </w:rPr>
        <w:t>e</w:t>
      </w:r>
      <w:r>
        <w:rPr>
          <w:spacing w:val="5"/>
          <w:sz w:val="24"/>
          <w:szCs w:val="24"/>
        </w:rPr>
        <w:t>to</w:t>
      </w:r>
      <w:r>
        <w:rPr>
          <w:sz w:val="24"/>
          <w:szCs w:val="24"/>
        </w:rPr>
        <w:t>de</w:t>
      </w:r>
      <w:r>
        <w:rPr>
          <w:spacing w:val="-4"/>
          <w:sz w:val="24"/>
          <w:szCs w:val="24"/>
        </w:rPr>
        <w:t xml:space="preserve"> </w:t>
      </w:r>
      <w:r>
        <w:rPr>
          <w:spacing w:val="-5"/>
          <w:sz w:val="24"/>
          <w:szCs w:val="24"/>
        </w:rPr>
        <w:t>D</w:t>
      </w:r>
      <w:r>
        <w:rPr>
          <w:spacing w:val="5"/>
          <w:sz w:val="24"/>
          <w:szCs w:val="24"/>
        </w:rPr>
        <w:t>o</w:t>
      </w:r>
      <w:r>
        <w:rPr>
          <w:sz w:val="24"/>
          <w:szCs w:val="24"/>
        </w:rPr>
        <w:t>ku</w:t>
      </w:r>
      <w:r>
        <w:rPr>
          <w:spacing w:val="-9"/>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i</w:t>
      </w:r>
    </w:p>
    <w:p w14:paraId="7083C21B" w14:textId="77777777" w:rsidR="00B57C0E" w:rsidRDefault="00B57C0E">
      <w:pPr>
        <w:spacing w:before="7" w:line="120" w:lineRule="exact"/>
        <w:rPr>
          <w:sz w:val="13"/>
          <w:szCs w:val="13"/>
        </w:rPr>
      </w:pPr>
    </w:p>
    <w:p w14:paraId="09BA7AED" w14:textId="77777777" w:rsidR="00B57C0E" w:rsidRDefault="00A54C8A">
      <w:pPr>
        <w:spacing w:line="359" w:lineRule="auto"/>
        <w:ind w:left="1259" w:right="66"/>
        <w:jc w:val="both"/>
        <w:rPr>
          <w:sz w:val="24"/>
          <w:szCs w:val="24"/>
        </w:rPr>
      </w:pPr>
      <w:r>
        <w:rPr>
          <w:spacing w:val="-2"/>
          <w:sz w:val="24"/>
          <w:szCs w:val="24"/>
        </w:rPr>
        <w:t>M</w:t>
      </w:r>
      <w:r>
        <w:rPr>
          <w:spacing w:val="-1"/>
          <w:sz w:val="24"/>
          <w:szCs w:val="24"/>
        </w:rPr>
        <w:t>e</w:t>
      </w:r>
      <w:r>
        <w:rPr>
          <w:spacing w:val="5"/>
          <w:sz w:val="24"/>
          <w:szCs w:val="24"/>
        </w:rPr>
        <w:t>to</w:t>
      </w:r>
      <w:r>
        <w:rPr>
          <w:sz w:val="24"/>
          <w:szCs w:val="24"/>
        </w:rPr>
        <w:t>de</w:t>
      </w:r>
      <w:r>
        <w:rPr>
          <w:spacing w:val="2"/>
          <w:sz w:val="24"/>
          <w:szCs w:val="24"/>
        </w:rPr>
        <w:t xml:space="preserve"> </w:t>
      </w:r>
      <w:r>
        <w:rPr>
          <w:spacing w:val="-4"/>
          <w:sz w:val="24"/>
          <w:szCs w:val="24"/>
        </w:rPr>
        <w:t>i</w:t>
      </w:r>
      <w:r>
        <w:rPr>
          <w:sz w:val="24"/>
          <w:szCs w:val="24"/>
        </w:rPr>
        <w:t xml:space="preserve">ni </w:t>
      </w:r>
      <w:r>
        <w:rPr>
          <w:spacing w:val="5"/>
          <w:sz w:val="24"/>
          <w:szCs w:val="24"/>
        </w:rPr>
        <w:t>d</w:t>
      </w:r>
      <w:r>
        <w:rPr>
          <w:sz w:val="24"/>
          <w:szCs w:val="24"/>
        </w:rPr>
        <w:t>i</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3"/>
          <w:sz w:val="24"/>
          <w:szCs w:val="24"/>
        </w:rPr>
        <w:t xml:space="preserve"> </w:t>
      </w:r>
      <w:r>
        <w:rPr>
          <w:spacing w:val="-1"/>
          <w:sz w:val="24"/>
          <w:szCs w:val="24"/>
        </w:rPr>
        <w:t>ca</w:t>
      </w:r>
      <w:r>
        <w:rPr>
          <w:spacing w:val="1"/>
          <w:sz w:val="24"/>
          <w:szCs w:val="24"/>
        </w:rPr>
        <w:t>r</w:t>
      </w:r>
      <w:r>
        <w:rPr>
          <w:sz w:val="24"/>
          <w:szCs w:val="24"/>
        </w:rPr>
        <w:t>a</w:t>
      </w:r>
      <w:r>
        <w:rPr>
          <w:spacing w:val="10"/>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5"/>
          <w:sz w:val="24"/>
          <w:szCs w:val="24"/>
        </w:rPr>
        <w:t>u</w:t>
      </w:r>
      <w:r>
        <w:rPr>
          <w:spacing w:val="-4"/>
          <w:sz w:val="24"/>
          <w:szCs w:val="24"/>
        </w:rPr>
        <w:t>m</w:t>
      </w:r>
      <w:r>
        <w:rPr>
          <w:sz w:val="24"/>
          <w:szCs w:val="24"/>
        </w:rPr>
        <w:t>p</w:t>
      </w:r>
      <w:r>
        <w:rPr>
          <w:spacing w:val="5"/>
          <w:sz w:val="24"/>
          <w:szCs w:val="24"/>
        </w:rPr>
        <w:t>u</w:t>
      </w:r>
      <w:r>
        <w:rPr>
          <w:spacing w:val="-4"/>
          <w:sz w:val="24"/>
          <w:szCs w:val="24"/>
        </w:rPr>
        <w:t>l</w:t>
      </w:r>
      <w:r>
        <w:rPr>
          <w:sz w:val="24"/>
          <w:szCs w:val="24"/>
        </w:rPr>
        <w:t>k</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4"/>
          <w:sz w:val="24"/>
          <w:szCs w:val="24"/>
        </w:rPr>
        <w:t>m</w:t>
      </w:r>
      <w:r>
        <w:rPr>
          <w:sz w:val="24"/>
          <w:szCs w:val="24"/>
        </w:rPr>
        <w:t>ua</w:t>
      </w:r>
      <w:r>
        <w:rPr>
          <w:spacing w:val="9"/>
          <w:sz w:val="24"/>
          <w:szCs w:val="24"/>
        </w:rPr>
        <w:t xml:space="preserve"> </w:t>
      </w:r>
      <w:r>
        <w:rPr>
          <w:spacing w:val="-5"/>
          <w:sz w:val="24"/>
          <w:szCs w:val="24"/>
        </w:rPr>
        <w:t>h</w:t>
      </w:r>
      <w:r>
        <w:rPr>
          <w:spacing w:val="4"/>
          <w:sz w:val="24"/>
          <w:szCs w:val="24"/>
        </w:rPr>
        <w:t>a</w:t>
      </w:r>
      <w:r>
        <w:rPr>
          <w:sz w:val="24"/>
          <w:szCs w:val="24"/>
        </w:rPr>
        <w:t>l</w:t>
      </w:r>
      <w:r>
        <w:rPr>
          <w:spacing w:val="4"/>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8"/>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pacing w:val="9"/>
          <w:sz w:val="24"/>
          <w:szCs w:val="24"/>
        </w:rPr>
        <w:t>d</w:t>
      </w:r>
      <w:r>
        <w:rPr>
          <w:sz w:val="24"/>
          <w:szCs w:val="24"/>
        </w:rPr>
        <w:t>i d</w:t>
      </w:r>
      <w:r>
        <w:rPr>
          <w:spacing w:val="-1"/>
          <w:sz w:val="24"/>
          <w:szCs w:val="24"/>
        </w:rPr>
        <w:t>a</w:t>
      </w:r>
      <w:r>
        <w:rPr>
          <w:sz w:val="24"/>
          <w:szCs w:val="24"/>
        </w:rPr>
        <w:t>p</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3"/>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4"/>
          <w:sz w:val="24"/>
          <w:szCs w:val="24"/>
        </w:rPr>
        <w:t>a</w:t>
      </w:r>
      <w:r>
        <w:rPr>
          <w:spacing w:val="-9"/>
          <w:sz w:val="24"/>
          <w:szCs w:val="24"/>
        </w:rPr>
        <w:t>i</w:t>
      </w:r>
      <w:r>
        <w:rPr>
          <w:spacing w:val="5"/>
          <w:sz w:val="24"/>
          <w:szCs w:val="24"/>
        </w:rPr>
        <w:t>t</w:t>
      </w:r>
      <w:r>
        <w:rPr>
          <w:spacing w:val="4"/>
          <w:sz w:val="24"/>
          <w:szCs w:val="24"/>
        </w:rPr>
        <w:t>a</w:t>
      </w:r>
      <w:r>
        <w:rPr>
          <w:sz w:val="24"/>
          <w:szCs w:val="24"/>
        </w:rPr>
        <w:t>n</w:t>
      </w:r>
      <w:r>
        <w:rPr>
          <w:spacing w:val="-7"/>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5"/>
          <w:sz w:val="24"/>
          <w:szCs w:val="24"/>
        </w:rPr>
        <w:t xml:space="preserve"> </w:t>
      </w:r>
      <w:r>
        <w:rPr>
          <w:spacing w:val="-1"/>
          <w:sz w:val="24"/>
          <w:szCs w:val="24"/>
        </w:rPr>
        <w:t>ca</w:t>
      </w:r>
      <w:r>
        <w:rPr>
          <w:spacing w:val="1"/>
          <w:sz w:val="24"/>
          <w:szCs w:val="24"/>
        </w:rPr>
        <w:t>r</w:t>
      </w:r>
      <w:r>
        <w:rPr>
          <w:sz w:val="24"/>
          <w:szCs w:val="24"/>
        </w:rPr>
        <w:t>a</w:t>
      </w:r>
      <w:r>
        <w:rPr>
          <w:spacing w:val="-3"/>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1"/>
          <w:sz w:val="24"/>
          <w:szCs w:val="24"/>
        </w:rPr>
        <w:t>e</w:t>
      </w:r>
      <w:r>
        <w:rPr>
          <w:spacing w:val="-2"/>
          <w:sz w:val="24"/>
          <w:szCs w:val="24"/>
        </w:rPr>
        <w:t>s</w:t>
      </w:r>
      <w:r>
        <w:rPr>
          <w:spacing w:val="4"/>
          <w:sz w:val="24"/>
          <w:szCs w:val="24"/>
        </w:rPr>
        <w:t>a</w:t>
      </w:r>
      <w:r>
        <w:rPr>
          <w:spacing w:val="-4"/>
          <w:sz w:val="24"/>
          <w:szCs w:val="24"/>
        </w:rPr>
        <w:t>i</w:t>
      </w:r>
      <w:r>
        <w:rPr>
          <w:spacing w:val="4"/>
          <w:sz w:val="24"/>
          <w:szCs w:val="24"/>
        </w:rPr>
        <w:t>a</w:t>
      </w:r>
      <w:r>
        <w:rPr>
          <w:sz w:val="24"/>
          <w:szCs w:val="24"/>
        </w:rPr>
        <w:t>n</w:t>
      </w:r>
      <w:r>
        <w:rPr>
          <w:spacing w:val="-3"/>
          <w:sz w:val="24"/>
          <w:szCs w:val="24"/>
        </w:rPr>
        <w:t xml:space="preserve"> </w:t>
      </w:r>
      <w:r>
        <w:rPr>
          <w:spacing w:val="-4"/>
          <w:sz w:val="24"/>
          <w:szCs w:val="24"/>
        </w:rPr>
        <w:t>m</w:t>
      </w:r>
      <w:r>
        <w:rPr>
          <w:spacing w:val="4"/>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4"/>
          <w:sz w:val="24"/>
          <w:szCs w:val="24"/>
        </w:rPr>
        <w:t xml:space="preserve"> </w:t>
      </w:r>
      <w:r>
        <w:rPr>
          <w:sz w:val="24"/>
          <w:szCs w:val="24"/>
        </w:rPr>
        <w:t>d</w:t>
      </w:r>
      <w:r>
        <w:rPr>
          <w:spacing w:val="4"/>
          <w:sz w:val="24"/>
          <w:szCs w:val="24"/>
        </w:rPr>
        <w:t>a</w:t>
      </w:r>
      <w:r>
        <w:rPr>
          <w:sz w:val="24"/>
          <w:szCs w:val="24"/>
        </w:rPr>
        <w:t>n</w:t>
      </w:r>
      <w:r>
        <w:rPr>
          <w:spacing w:val="-7"/>
          <w:sz w:val="24"/>
          <w:szCs w:val="24"/>
        </w:rPr>
        <w:t xml:space="preserve"> </w:t>
      </w:r>
      <w:r>
        <w:rPr>
          <w:spacing w:val="5"/>
          <w:sz w:val="24"/>
          <w:szCs w:val="24"/>
        </w:rPr>
        <w:t>d</w:t>
      </w:r>
      <w:r>
        <w:rPr>
          <w:spacing w:val="-4"/>
          <w:sz w:val="24"/>
          <w:szCs w:val="24"/>
        </w:rPr>
        <w:t>i</w:t>
      </w:r>
      <w:r>
        <w:rPr>
          <w:spacing w:val="-2"/>
          <w:sz w:val="24"/>
          <w:szCs w:val="24"/>
        </w:rPr>
        <w:t>s</w:t>
      </w:r>
      <w:r>
        <w:rPr>
          <w:sz w:val="24"/>
          <w:szCs w:val="24"/>
        </w:rPr>
        <w:t>u</w:t>
      </w:r>
      <w:r>
        <w:rPr>
          <w:spacing w:val="-2"/>
          <w:sz w:val="24"/>
          <w:szCs w:val="24"/>
        </w:rPr>
        <w:t>s</w:t>
      </w:r>
      <w:r>
        <w:rPr>
          <w:spacing w:val="5"/>
          <w:sz w:val="24"/>
          <w:szCs w:val="24"/>
        </w:rPr>
        <w:t>u</w:t>
      </w:r>
      <w:r>
        <w:rPr>
          <w:sz w:val="24"/>
          <w:szCs w:val="24"/>
        </w:rPr>
        <w:t>n</w:t>
      </w:r>
      <w:r>
        <w:rPr>
          <w:spacing w:val="-7"/>
          <w:sz w:val="24"/>
          <w:szCs w:val="24"/>
        </w:rPr>
        <w:t xml:space="preserve"> </w:t>
      </w:r>
      <w:r>
        <w:rPr>
          <w:sz w:val="24"/>
          <w:szCs w:val="24"/>
        </w:rPr>
        <w:t>d</w:t>
      </w:r>
      <w:r>
        <w:rPr>
          <w:spacing w:val="4"/>
          <w:sz w:val="24"/>
          <w:szCs w:val="24"/>
        </w:rPr>
        <w:t>a</w:t>
      </w:r>
      <w:r>
        <w:rPr>
          <w:sz w:val="24"/>
          <w:szCs w:val="24"/>
        </w:rPr>
        <w:t>l</w:t>
      </w:r>
      <w:r>
        <w:rPr>
          <w:spacing w:val="9"/>
          <w:sz w:val="24"/>
          <w:szCs w:val="24"/>
        </w:rPr>
        <w:t>a</w:t>
      </w:r>
      <w:r>
        <w:rPr>
          <w:sz w:val="24"/>
          <w:szCs w:val="24"/>
        </w:rPr>
        <w:t xml:space="preserve">m </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2"/>
          <w:sz w:val="24"/>
          <w:szCs w:val="24"/>
        </w:rPr>
        <w:t xml:space="preserve"> </w:t>
      </w:r>
      <w:r>
        <w:rPr>
          <w:spacing w:val="-3"/>
          <w:sz w:val="24"/>
          <w:szCs w:val="24"/>
        </w:rPr>
        <w:t>f</w:t>
      </w:r>
      <w:r>
        <w:rPr>
          <w:sz w:val="24"/>
          <w:szCs w:val="24"/>
        </w:rPr>
        <w:t>i</w:t>
      </w:r>
      <w:r>
        <w:rPr>
          <w:spacing w:val="-4"/>
          <w:sz w:val="24"/>
          <w:szCs w:val="24"/>
        </w:rPr>
        <w:t>l</w:t>
      </w:r>
      <w:r>
        <w:rPr>
          <w:sz w:val="24"/>
          <w:szCs w:val="24"/>
        </w:rPr>
        <w:t>e</w:t>
      </w:r>
      <w:r>
        <w:rPr>
          <w:spacing w:val="1"/>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d</w:t>
      </w:r>
      <w:r>
        <w:rPr>
          <w:spacing w:val="-1"/>
          <w:sz w:val="24"/>
          <w:szCs w:val="24"/>
        </w:rPr>
        <w:t>a</w:t>
      </w:r>
      <w:r>
        <w:rPr>
          <w:spacing w:val="5"/>
          <w:sz w:val="24"/>
          <w:szCs w:val="24"/>
        </w:rPr>
        <w:t>t</w:t>
      </w:r>
      <w:r>
        <w:rPr>
          <w:spacing w:val="-3"/>
          <w:sz w:val="24"/>
          <w:szCs w:val="24"/>
        </w:rPr>
        <w:t>a</w:t>
      </w:r>
      <w:r>
        <w:rPr>
          <w:sz w:val="24"/>
          <w:szCs w:val="24"/>
        </w:rPr>
        <w:t>.</w:t>
      </w:r>
    </w:p>
    <w:p w14:paraId="520A85FA" w14:textId="77777777" w:rsidR="00B57C0E" w:rsidRDefault="00A54C8A">
      <w:pPr>
        <w:spacing w:before="14"/>
        <w:ind w:left="975"/>
        <w:rPr>
          <w:sz w:val="24"/>
          <w:szCs w:val="24"/>
        </w:rPr>
      </w:pPr>
      <w:r>
        <w:rPr>
          <w:spacing w:val="-13"/>
          <w:sz w:val="24"/>
          <w:szCs w:val="24"/>
        </w:rPr>
        <w:t>3</w:t>
      </w:r>
      <w:r>
        <w:rPr>
          <w:sz w:val="24"/>
          <w:szCs w:val="24"/>
        </w:rPr>
        <w:t>.</w:t>
      </w:r>
      <w:r>
        <w:rPr>
          <w:spacing w:val="56"/>
          <w:sz w:val="24"/>
          <w:szCs w:val="24"/>
        </w:rPr>
        <w:t xml:space="preserve"> </w:t>
      </w:r>
      <w:r>
        <w:rPr>
          <w:spacing w:val="-2"/>
          <w:sz w:val="24"/>
          <w:szCs w:val="24"/>
        </w:rPr>
        <w:t>M</w:t>
      </w:r>
      <w:r>
        <w:rPr>
          <w:spacing w:val="-1"/>
          <w:sz w:val="24"/>
          <w:szCs w:val="24"/>
        </w:rPr>
        <w:t>e</w:t>
      </w:r>
      <w:r>
        <w:rPr>
          <w:spacing w:val="5"/>
          <w:sz w:val="24"/>
          <w:szCs w:val="24"/>
        </w:rPr>
        <w:t>to</w:t>
      </w:r>
      <w:r>
        <w:rPr>
          <w:sz w:val="24"/>
          <w:szCs w:val="24"/>
        </w:rPr>
        <w:t>de</w:t>
      </w:r>
      <w:r>
        <w:rPr>
          <w:spacing w:val="-4"/>
          <w:sz w:val="24"/>
          <w:szCs w:val="24"/>
        </w:rPr>
        <w:t xml:space="preserve"> </w:t>
      </w:r>
      <w:r>
        <w:rPr>
          <w:spacing w:val="-2"/>
          <w:sz w:val="24"/>
          <w:szCs w:val="24"/>
        </w:rPr>
        <w:t>B</w:t>
      </w:r>
      <w:r>
        <w:rPr>
          <w:spacing w:val="-4"/>
          <w:sz w:val="24"/>
          <w:szCs w:val="24"/>
        </w:rPr>
        <w:t>im</w:t>
      </w:r>
      <w:r>
        <w:rPr>
          <w:spacing w:val="5"/>
          <w:sz w:val="24"/>
          <w:szCs w:val="24"/>
        </w:rPr>
        <w:t>b</w:t>
      </w:r>
      <w:r>
        <w:rPr>
          <w:spacing w:val="-4"/>
          <w:sz w:val="24"/>
          <w:szCs w:val="24"/>
        </w:rPr>
        <w:t>i</w:t>
      </w:r>
      <w:r>
        <w:rPr>
          <w:sz w:val="24"/>
          <w:szCs w:val="24"/>
        </w:rPr>
        <w:t>ng</w:t>
      </w:r>
      <w:r>
        <w:rPr>
          <w:spacing w:val="4"/>
          <w:sz w:val="24"/>
          <w:szCs w:val="24"/>
        </w:rPr>
        <w:t>a</w:t>
      </w:r>
      <w:r>
        <w:rPr>
          <w:sz w:val="24"/>
          <w:szCs w:val="24"/>
        </w:rPr>
        <w:t>n</w:t>
      </w:r>
    </w:p>
    <w:p w14:paraId="78C2A447" w14:textId="77777777" w:rsidR="00B57C0E" w:rsidRDefault="00B57C0E">
      <w:pPr>
        <w:spacing w:before="2" w:line="120" w:lineRule="exact"/>
        <w:rPr>
          <w:sz w:val="13"/>
          <w:szCs w:val="13"/>
        </w:rPr>
      </w:pPr>
    </w:p>
    <w:p w14:paraId="5E253D8A" w14:textId="77777777" w:rsidR="00B57C0E" w:rsidRDefault="00A54C8A">
      <w:pPr>
        <w:spacing w:line="360" w:lineRule="auto"/>
        <w:ind w:left="1259" w:right="71"/>
        <w:jc w:val="both"/>
        <w:rPr>
          <w:sz w:val="24"/>
          <w:szCs w:val="24"/>
        </w:rPr>
        <w:sectPr w:rsidR="00B57C0E">
          <w:pgSz w:w="11920" w:h="16840"/>
          <w:pgMar w:top="1480" w:right="1340" w:bottom="280" w:left="1680" w:header="0" w:footer="499" w:gutter="0"/>
          <w:cols w:space="720"/>
        </w:sectPr>
      </w:pPr>
      <w:r>
        <w:rPr>
          <w:spacing w:val="-2"/>
          <w:sz w:val="24"/>
          <w:szCs w:val="24"/>
        </w:rPr>
        <w:t>M</w:t>
      </w:r>
      <w:r>
        <w:rPr>
          <w:spacing w:val="-1"/>
          <w:sz w:val="24"/>
          <w:szCs w:val="24"/>
        </w:rPr>
        <w:t>e</w:t>
      </w:r>
      <w:r>
        <w:rPr>
          <w:spacing w:val="5"/>
          <w:sz w:val="24"/>
          <w:szCs w:val="24"/>
        </w:rPr>
        <w:t>to</w:t>
      </w:r>
      <w:r>
        <w:rPr>
          <w:sz w:val="24"/>
          <w:szCs w:val="24"/>
        </w:rPr>
        <w:t>de</w:t>
      </w:r>
      <w:r>
        <w:rPr>
          <w:spacing w:val="3"/>
          <w:sz w:val="24"/>
          <w:szCs w:val="24"/>
        </w:rPr>
        <w:t xml:space="preserve"> B</w:t>
      </w:r>
      <w:r>
        <w:rPr>
          <w:spacing w:val="-4"/>
          <w:sz w:val="24"/>
          <w:szCs w:val="24"/>
        </w:rPr>
        <w:t>im</w:t>
      </w:r>
      <w:r>
        <w:rPr>
          <w:sz w:val="24"/>
          <w:szCs w:val="24"/>
        </w:rPr>
        <w:t>b</w:t>
      </w:r>
      <w:r>
        <w:rPr>
          <w:spacing w:val="-4"/>
          <w:sz w:val="24"/>
          <w:szCs w:val="24"/>
        </w:rPr>
        <w:t>i</w:t>
      </w:r>
      <w:r>
        <w:rPr>
          <w:sz w:val="24"/>
          <w:szCs w:val="24"/>
        </w:rPr>
        <w:t>n</w:t>
      </w:r>
      <w:r>
        <w:rPr>
          <w:spacing w:val="5"/>
          <w:sz w:val="24"/>
          <w:szCs w:val="24"/>
        </w:rPr>
        <w:t>g</w:t>
      </w:r>
      <w:r>
        <w:rPr>
          <w:spacing w:val="4"/>
          <w:sz w:val="24"/>
          <w:szCs w:val="24"/>
        </w:rPr>
        <w:t>a</w:t>
      </w:r>
      <w:r>
        <w:rPr>
          <w:sz w:val="24"/>
          <w:szCs w:val="24"/>
        </w:rPr>
        <w:t>n</w:t>
      </w:r>
      <w:r>
        <w:rPr>
          <w:spacing w:val="4"/>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9"/>
          <w:sz w:val="24"/>
          <w:szCs w:val="24"/>
        </w:rPr>
        <w:t xml:space="preserve"> </w:t>
      </w:r>
      <w:r>
        <w:rPr>
          <w:spacing w:val="-4"/>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4"/>
          <w:sz w:val="24"/>
          <w:szCs w:val="24"/>
        </w:rPr>
        <w:t xml:space="preserve"> </w:t>
      </w:r>
      <w:r>
        <w:rPr>
          <w:sz w:val="24"/>
          <w:szCs w:val="24"/>
        </w:rPr>
        <w:t>k</w:t>
      </w:r>
      <w:r>
        <w:rPr>
          <w:spacing w:val="5"/>
          <w:sz w:val="24"/>
          <w:szCs w:val="24"/>
        </w:rPr>
        <w:t>o</w:t>
      </w:r>
      <w:r>
        <w:rPr>
          <w:spacing w:val="-5"/>
          <w:sz w:val="24"/>
          <w:szCs w:val="24"/>
        </w:rPr>
        <w:t>n</w:t>
      </w:r>
      <w:r>
        <w:rPr>
          <w:spacing w:val="-2"/>
          <w:sz w:val="24"/>
          <w:szCs w:val="24"/>
        </w:rPr>
        <w:t>s</w:t>
      </w:r>
      <w:r>
        <w:rPr>
          <w:spacing w:val="5"/>
          <w:sz w:val="24"/>
          <w:szCs w:val="24"/>
        </w:rPr>
        <w:t>u</w:t>
      </w:r>
      <w:r>
        <w:rPr>
          <w:spacing w:val="-9"/>
          <w:sz w:val="24"/>
          <w:szCs w:val="24"/>
        </w:rPr>
        <w:t>l</w:t>
      </w:r>
      <w:r>
        <w:rPr>
          <w:spacing w:val="10"/>
          <w:sz w:val="24"/>
          <w:szCs w:val="24"/>
        </w:rPr>
        <w:t>t</w:t>
      </w:r>
      <w:r>
        <w:rPr>
          <w:spacing w:val="-1"/>
          <w:sz w:val="24"/>
          <w:szCs w:val="24"/>
        </w:rPr>
        <w:t>a</w:t>
      </w:r>
      <w:r>
        <w:rPr>
          <w:spacing w:val="2"/>
          <w:sz w:val="24"/>
          <w:szCs w:val="24"/>
        </w:rPr>
        <w:t>s</w:t>
      </w:r>
      <w:r>
        <w:rPr>
          <w:sz w:val="24"/>
          <w:szCs w:val="24"/>
        </w:rPr>
        <w:t>i d</w:t>
      </w:r>
      <w:r>
        <w:rPr>
          <w:spacing w:val="4"/>
          <w:sz w:val="24"/>
          <w:szCs w:val="24"/>
        </w:rPr>
        <w:t>a</w:t>
      </w:r>
      <w:r>
        <w:rPr>
          <w:sz w:val="24"/>
          <w:szCs w:val="24"/>
        </w:rPr>
        <w:t>n</w:t>
      </w:r>
      <w:r>
        <w:rPr>
          <w:spacing w:val="9"/>
          <w:sz w:val="24"/>
          <w:szCs w:val="24"/>
        </w:rPr>
        <w:t xml:space="preserve"> </w:t>
      </w:r>
      <w:r>
        <w:rPr>
          <w:sz w:val="24"/>
          <w:szCs w:val="24"/>
        </w:rPr>
        <w:t>bi</w:t>
      </w:r>
      <w:r>
        <w:rPr>
          <w:spacing w:val="-4"/>
          <w:sz w:val="24"/>
          <w:szCs w:val="24"/>
        </w:rPr>
        <w:t>m</w:t>
      </w:r>
      <w:r>
        <w:rPr>
          <w:spacing w:val="5"/>
          <w:sz w:val="24"/>
          <w:szCs w:val="24"/>
        </w:rPr>
        <w:t>b</w:t>
      </w:r>
      <w:r>
        <w:rPr>
          <w:spacing w:val="-4"/>
          <w:sz w:val="24"/>
          <w:szCs w:val="24"/>
        </w:rPr>
        <w:t>i</w:t>
      </w:r>
      <w:r>
        <w:rPr>
          <w:sz w:val="24"/>
          <w:szCs w:val="24"/>
        </w:rPr>
        <w:t>ng</w:t>
      </w:r>
      <w:r>
        <w:rPr>
          <w:spacing w:val="4"/>
          <w:sz w:val="24"/>
          <w:szCs w:val="24"/>
        </w:rPr>
        <w:t>a</w:t>
      </w:r>
      <w:r>
        <w:rPr>
          <w:sz w:val="24"/>
          <w:szCs w:val="24"/>
        </w:rPr>
        <w:t>n</w:t>
      </w:r>
      <w:r>
        <w:rPr>
          <w:spacing w:val="4"/>
          <w:sz w:val="24"/>
          <w:szCs w:val="24"/>
        </w:rPr>
        <w:t xml:space="preserve"> </w:t>
      </w:r>
      <w:r>
        <w:rPr>
          <w:sz w:val="24"/>
          <w:szCs w:val="24"/>
        </w:rPr>
        <w:t>d</w:t>
      </w:r>
      <w:r>
        <w:rPr>
          <w:spacing w:val="4"/>
          <w:sz w:val="24"/>
          <w:szCs w:val="24"/>
        </w:rPr>
        <w:t>a</w:t>
      </w:r>
      <w:r>
        <w:rPr>
          <w:spacing w:val="-4"/>
          <w:sz w:val="24"/>
          <w:szCs w:val="24"/>
        </w:rPr>
        <w:t>l</w:t>
      </w:r>
      <w:r>
        <w:rPr>
          <w:spacing w:val="8"/>
          <w:sz w:val="24"/>
          <w:szCs w:val="24"/>
        </w:rPr>
        <w:t>a</w:t>
      </w:r>
      <w:r>
        <w:rPr>
          <w:sz w:val="24"/>
          <w:szCs w:val="24"/>
        </w:rPr>
        <w:t xml:space="preserve">m </w:t>
      </w:r>
      <w:r>
        <w:rPr>
          <w:spacing w:val="-4"/>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2"/>
          <w:sz w:val="24"/>
          <w:szCs w:val="24"/>
        </w:rPr>
        <w:t xml:space="preserve"> </w:t>
      </w:r>
      <w:r>
        <w:rPr>
          <w:sz w:val="24"/>
          <w:szCs w:val="24"/>
        </w:rPr>
        <w:t>d</w:t>
      </w:r>
      <w:r>
        <w:rPr>
          <w:spacing w:val="5"/>
          <w:sz w:val="24"/>
          <w:szCs w:val="24"/>
        </w:rPr>
        <w:t>o</w:t>
      </w:r>
      <w:r>
        <w:rPr>
          <w:sz w:val="24"/>
          <w:szCs w:val="24"/>
        </w:rPr>
        <w:t>k</w:t>
      </w:r>
      <w:r>
        <w:rPr>
          <w:spacing w:val="5"/>
          <w:sz w:val="24"/>
          <w:szCs w:val="24"/>
        </w:rPr>
        <w:t>u</w:t>
      </w:r>
      <w:r>
        <w:rPr>
          <w:spacing w:val="-9"/>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4"/>
          <w:sz w:val="24"/>
          <w:szCs w:val="24"/>
        </w:rPr>
        <w:t>s</w:t>
      </w:r>
      <w:r>
        <w:rPr>
          <w:sz w:val="24"/>
          <w:szCs w:val="24"/>
        </w:rPr>
        <w:t>i</w:t>
      </w:r>
      <w:r>
        <w:rPr>
          <w:spacing w:val="1"/>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2"/>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5"/>
          <w:sz w:val="24"/>
          <w:szCs w:val="24"/>
        </w:rPr>
        <w:t xml:space="preserve"> k</w:t>
      </w:r>
      <w:r>
        <w:rPr>
          <w:spacing w:val="4"/>
          <w:sz w:val="24"/>
          <w:szCs w:val="24"/>
        </w:rPr>
        <w:t>e</w:t>
      </w:r>
      <w:r>
        <w:rPr>
          <w:spacing w:val="-4"/>
          <w:sz w:val="24"/>
          <w:szCs w:val="24"/>
        </w:rPr>
        <w:t>i</w:t>
      </w:r>
      <w:r>
        <w:rPr>
          <w:spacing w:val="2"/>
          <w:sz w:val="24"/>
          <w:szCs w:val="24"/>
        </w:rPr>
        <w:t>l</w:t>
      </w:r>
      <w:r>
        <w:rPr>
          <w:spacing w:val="-4"/>
          <w:sz w:val="24"/>
          <w:szCs w:val="24"/>
        </w:rPr>
        <w:t>m</w:t>
      </w:r>
      <w:r>
        <w:rPr>
          <w:sz w:val="24"/>
          <w:szCs w:val="24"/>
        </w:rPr>
        <w:t>u</w:t>
      </w:r>
      <w:r>
        <w:rPr>
          <w:spacing w:val="4"/>
          <w:sz w:val="24"/>
          <w:szCs w:val="24"/>
        </w:rPr>
        <w:t>a</w:t>
      </w:r>
      <w:r>
        <w:rPr>
          <w:sz w:val="24"/>
          <w:szCs w:val="24"/>
        </w:rPr>
        <w:t>n</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w:t>
      </w:r>
      <w:r>
        <w:rPr>
          <w:sz w:val="24"/>
          <w:szCs w:val="24"/>
        </w:rPr>
        <w:t>p</w:t>
      </w:r>
      <w:r>
        <w:rPr>
          <w:spacing w:val="-1"/>
          <w:sz w:val="24"/>
          <w:szCs w:val="24"/>
        </w:rPr>
        <w:t>e</w:t>
      </w:r>
      <w:r>
        <w:rPr>
          <w:spacing w:val="1"/>
          <w:sz w:val="24"/>
          <w:szCs w:val="24"/>
        </w:rPr>
        <w:t>r</w:t>
      </w:r>
      <w:r>
        <w:rPr>
          <w:spacing w:val="9"/>
          <w:sz w:val="24"/>
          <w:szCs w:val="24"/>
        </w:rPr>
        <w:t>o</w:t>
      </w:r>
      <w:r>
        <w:rPr>
          <w:spacing w:val="-9"/>
          <w:sz w:val="24"/>
          <w:szCs w:val="24"/>
        </w:rPr>
        <w:t>l</w:t>
      </w:r>
      <w:r>
        <w:rPr>
          <w:spacing w:val="4"/>
          <w:sz w:val="24"/>
          <w:szCs w:val="24"/>
        </w:rPr>
        <w:t>e</w:t>
      </w:r>
      <w:r>
        <w:rPr>
          <w:sz w:val="24"/>
          <w:szCs w:val="24"/>
        </w:rPr>
        <w:t xml:space="preserve">h </w:t>
      </w:r>
      <w:r>
        <w:rPr>
          <w:spacing w:val="-2"/>
          <w:sz w:val="24"/>
          <w:szCs w:val="24"/>
        </w:rPr>
        <w:t>s</w:t>
      </w:r>
      <w:r>
        <w:rPr>
          <w:spacing w:val="4"/>
          <w:sz w:val="24"/>
          <w:szCs w:val="24"/>
        </w:rPr>
        <w:t>e</w:t>
      </w:r>
      <w:r>
        <w:rPr>
          <w:spacing w:val="-4"/>
          <w:sz w:val="24"/>
          <w:szCs w:val="24"/>
        </w:rPr>
        <w:t>l</w:t>
      </w:r>
      <w:r>
        <w:rPr>
          <w:spacing w:val="8"/>
          <w:sz w:val="24"/>
          <w:szCs w:val="24"/>
        </w:rPr>
        <w:t>a</w:t>
      </w:r>
      <w:r>
        <w:rPr>
          <w:sz w:val="24"/>
          <w:szCs w:val="24"/>
        </w:rPr>
        <w:t>ma p</w:t>
      </w:r>
      <w:r>
        <w:rPr>
          <w:spacing w:val="4"/>
          <w:sz w:val="24"/>
          <w:szCs w:val="24"/>
        </w:rPr>
        <w:t>e</w:t>
      </w:r>
      <w:r>
        <w:rPr>
          <w:spacing w:val="-4"/>
          <w:sz w:val="24"/>
          <w:szCs w:val="24"/>
        </w:rPr>
        <w:t>m</w:t>
      </w:r>
      <w:r>
        <w:rPr>
          <w:spacing w:val="-5"/>
          <w:sz w:val="24"/>
          <w:szCs w:val="24"/>
        </w:rPr>
        <w:t>b</w:t>
      </w:r>
      <w:r>
        <w:rPr>
          <w:sz w:val="24"/>
          <w:szCs w:val="24"/>
        </w:rPr>
        <w:t>u</w:t>
      </w:r>
      <w:r>
        <w:rPr>
          <w:spacing w:val="-1"/>
          <w:sz w:val="24"/>
          <w:szCs w:val="24"/>
        </w:rPr>
        <w:t>a</w:t>
      </w:r>
      <w:r>
        <w:rPr>
          <w:spacing w:val="5"/>
          <w:sz w:val="24"/>
          <w:szCs w:val="24"/>
        </w:rPr>
        <w:t>t</w:t>
      </w:r>
      <w:r>
        <w:rPr>
          <w:spacing w:val="-1"/>
          <w:sz w:val="24"/>
          <w:szCs w:val="24"/>
        </w:rPr>
        <w:t>a</w:t>
      </w:r>
      <w:r>
        <w:rPr>
          <w:sz w:val="24"/>
          <w:szCs w:val="24"/>
        </w:rPr>
        <w:t>n</w:t>
      </w:r>
      <w:r>
        <w:rPr>
          <w:spacing w:val="1"/>
          <w:sz w:val="24"/>
          <w:szCs w:val="24"/>
        </w:rPr>
        <w:t xml:space="preserve"> </w:t>
      </w:r>
      <w:r>
        <w:rPr>
          <w:spacing w:val="6"/>
          <w:sz w:val="24"/>
          <w:szCs w:val="24"/>
        </w:rPr>
        <w:t>P</w:t>
      </w:r>
      <w:r>
        <w:rPr>
          <w:spacing w:val="-5"/>
          <w:sz w:val="24"/>
          <w:szCs w:val="24"/>
        </w:rPr>
        <w:t>K</w:t>
      </w:r>
      <w:r>
        <w:rPr>
          <w:spacing w:val="-2"/>
          <w:sz w:val="24"/>
          <w:szCs w:val="24"/>
        </w:rPr>
        <w:t>L</w:t>
      </w:r>
      <w:r>
        <w:rPr>
          <w:sz w:val="24"/>
          <w:szCs w:val="24"/>
        </w:rPr>
        <w:t>.</w:t>
      </w:r>
      <w:r>
        <w:rPr>
          <w:spacing w:val="7"/>
          <w:sz w:val="24"/>
          <w:szCs w:val="24"/>
        </w:rPr>
        <w:t xml:space="preserve"> </w:t>
      </w:r>
      <w:r>
        <w:rPr>
          <w:spacing w:val="1"/>
          <w:sz w:val="24"/>
          <w:szCs w:val="24"/>
        </w:rPr>
        <w:t>P</w:t>
      </w:r>
      <w:r>
        <w:rPr>
          <w:spacing w:val="4"/>
          <w:sz w:val="24"/>
          <w:szCs w:val="24"/>
        </w:rPr>
        <w:t>e</w:t>
      </w:r>
      <w:r>
        <w:rPr>
          <w:spacing w:val="-4"/>
          <w:sz w:val="24"/>
          <w:szCs w:val="24"/>
        </w:rPr>
        <w:t>m</w:t>
      </w:r>
      <w:r>
        <w:rPr>
          <w:sz w:val="24"/>
          <w:szCs w:val="24"/>
        </w:rPr>
        <w:t>bi</w:t>
      </w:r>
      <w:r>
        <w:rPr>
          <w:spacing w:val="-4"/>
          <w:sz w:val="24"/>
          <w:szCs w:val="24"/>
        </w:rPr>
        <w:t>m</w:t>
      </w:r>
      <w:r>
        <w:rPr>
          <w:spacing w:val="5"/>
          <w:sz w:val="24"/>
          <w:szCs w:val="24"/>
        </w:rPr>
        <w:t>b</w:t>
      </w:r>
      <w:r>
        <w:rPr>
          <w:spacing w:val="-4"/>
          <w:sz w:val="24"/>
          <w:szCs w:val="24"/>
        </w:rPr>
        <w:t>i</w:t>
      </w:r>
      <w:r>
        <w:rPr>
          <w:sz w:val="24"/>
          <w:szCs w:val="24"/>
        </w:rPr>
        <w:t>ng</w:t>
      </w:r>
      <w:r>
        <w:rPr>
          <w:spacing w:val="4"/>
          <w:sz w:val="24"/>
          <w:szCs w:val="24"/>
        </w:rPr>
        <w:t>a</w:t>
      </w:r>
      <w:r>
        <w:rPr>
          <w:sz w:val="24"/>
          <w:szCs w:val="24"/>
        </w:rPr>
        <w:t>n</w:t>
      </w:r>
      <w:r>
        <w:rPr>
          <w:spacing w:val="5"/>
          <w:sz w:val="24"/>
          <w:szCs w:val="24"/>
        </w:rPr>
        <w:t xml:space="preserve"> </w:t>
      </w:r>
      <w:r>
        <w:rPr>
          <w:spacing w:val="-4"/>
          <w:sz w:val="24"/>
          <w:szCs w:val="24"/>
        </w:rPr>
        <w:t>i</w:t>
      </w:r>
      <w:r>
        <w:rPr>
          <w:sz w:val="24"/>
          <w:szCs w:val="24"/>
        </w:rPr>
        <w:t xml:space="preserve">ni </w:t>
      </w:r>
      <w:r>
        <w:rPr>
          <w:spacing w:val="5"/>
          <w:sz w:val="24"/>
          <w:szCs w:val="24"/>
        </w:rPr>
        <w:t>d</w:t>
      </w:r>
      <w:r>
        <w:rPr>
          <w:sz w:val="24"/>
          <w:szCs w:val="24"/>
        </w:rPr>
        <w:t>i</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1"/>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z w:val="24"/>
          <w:szCs w:val="24"/>
        </w:rPr>
        <w:t>i</w:t>
      </w:r>
      <w:r>
        <w:rPr>
          <w:spacing w:val="-4"/>
          <w:sz w:val="24"/>
          <w:szCs w:val="24"/>
        </w:rPr>
        <w:t>m</w:t>
      </w:r>
      <w:r>
        <w:rPr>
          <w:sz w:val="24"/>
          <w:szCs w:val="24"/>
        </w:rPr>
        <w:t>b</w:t>
      </w:r>
      <w:r>
        <w:rPr>
          <w:spacing w:val="-4"/>
          <w:sz w:val="24"/>
          <w:szCs w:val="24"/>
        </w:rPr>
        <w:t>i</w:t>
      </w:r>
      <w:r>
        <w:rPr>
          <w:sz w:val="24"/>
          <w:szCs w:val="24"/>
        </w:rPr>
        <w:t>ng</w:t>
      </w:r>
      <w:r>
        <w:rPr>
          <w:spacing w:val="9"/>
          <w:sz w:val="24"/>
          <w:szCs w:val="24"/>
        </w:rPr>
        <w:t xml:space="preserve"> </w:t>
      </w:r>
      <w:r>
        <w:rPr>
          <w:spacing w:val="-4"/>
          <w:sz w:val="24"/>
          <w:szCs w:val="24"/>
        </w:rPr>
        <w:t>l</w:t>
      </w:r>
      <w:r>
        <w:rPr>
          <w:spacing w:val="-1"/>
          <w:sz w:val="24"/>
          <w:szCs w:val="24"/>
        </w:rPr>
        <w:t>a</w:t>
      </w:r>
      <w:r>
        <w:rPr>
          <w:sz w:val="24"/>
          <w:szCs w:val="24"/>
        </w:rPr>
        <w:t>p</w:t>
      </w:r>
      <w:r>
        <w:rPr>
          <w:spacing w:val="4"/>
          <w:sz w:val="24"/>
          <w:szCs w:val="24"/>
        </w:rPr>
        <w:t>a</w:t>
      </w:r>
      <w:r>
        <w:rPr>
          <w:spacing w:val="-5"/>
          <w:sz w:val="24"/>
          <w:szCs w:val="24"/>
        </w:rPr>
        <w:t>n</w:t>
      </w:r>
      <w:r>
        <w:rPr>
          <w:sz w:val="24"/>
          <w:szCs w:val="24"/>
        </w:rPr>
        <w:t>g</w:t>
      </w:r>
      <w:r>
        <w:rPr>
          <w:spacing w:val="8"/>
          <w:sz w:val="24"/>
          <w:szCs w:val="24"/>
        </w:rPr>
        <w:t>a</w:t>
      </w:r>
      <w:r>
        <w:rPr>
          <w:sz w:val="24"/>
          <w:szCs w:val="24"/>
        </w:rPr>
        <w:t>n d</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z w:val="24"/>
          <w:szCs w:val="24"/>
        </w:rPr>
        <w:t>i</w:t>
      </w:r>
      <w:r>
        <w:rPr>
          <w:spacing w:val="-4"/>
          <w:sz w:val="24"/>
          <w:szCs w:val="24"/>
        </w:rPr>
        <w:t>m</w:t>
      </w:r>
      <w:r>
        <w:rPr>
          <w:sz w:val="24"/>
          <w:szCs w:val="24"/>
        </w:rPr>
        <w:t>b</w:t>
      </w:r>
      <w:r>
        <w:rPr>
          <w:spacing w:val="-4"/>
          <w:sz w:val="24"/>
          <w:szCs w:val="24"/>
        </w:rPr>
        <w:t>i</w:t>
      </w:r>
      <w:r>
        <w:rPr>
          <w:sz w:val="24"/>
          <w:szCs w:val="24"/>
        </w:rPr>
        <w:t>ng</w:t>
      </w:r>
      <w:r>
        <w:rPr>
          <w:spacing w:val="2"/>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4"/>
          <w:sz w:val="24"/>
          <w:szCs w:val="24"/>
        </w:rPr>
        <w:t>j</w:t>
      </w:r>
      <w:r>
        <w:rPr>
          <w:sz w:val="24"/>
          <w:szCs w:val="24"/>
        </w:rPr>
        <w:t>u</w:t>
      </w:r>
      <w:r>
        <w:rPr>
          <w:spacing w:val="1"/>
          <w:sz w:val="24"/>
          <w:szCs w:val="24"/>
        </w:rPr>
        <w:t>r</w:t>
      </w:r>
      <w:r>
        <w:rPr>
          <w:sz w:val="24"/>
          <w:szCs w:val="24"/>
        </w:rPr>
        <w:t>u</w:t>
      </w:r>
      <w:r>
        <w:rPr>
          <w:spacing w:val="-2"/>
          <w:sz w:val="24"/>
          <w:szCs w:val="24"/>
        </w:rPr>
        <w:t>s</w:t>
      </w:r>
      <w:r>
        <w:rPr>
          <w:spacing w:val="4"/>
          <w:sz w:val="24"/>
          <w:szCs w:val="24"/>
        </w:rPr>
        <w:t>a</w:t>
      </w:r>
      <w:r>
        <w:rPr>
          <w:sz w:val="24"/>
          <w:szCs w:val="24"/>
        </w:rPr>
        <w:t>n</w:t>
      </w:r>
      <w:r>
        <w:rPr>
          <w:spacing w:val="-3"/>
          <w:sz w:val="24"/>
          <w:szCs w:val="24"/>
        </w:rPr>
        <w:t xml:space="preserve"> </w:t>
      </w:r>
      <w:r>
        <w:rPr>
          <w:spacing w:val="1"/>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1"/>
          <w:sz w:val="24"/>
          <w:szCs w:val="24"/>
        </w:rPr>
        <w:t>a</w:t>
      </w:r>
      <w:r>
        <w:rPr>
          <w:spacing w:val="10"/>
          <w:sz w:val="24"/>
          <w:szCs w:val="24"/>
        </w:rPr>
        <w:t>t</w:t>
      </w:r>
      <w:r>
        <w:rPr>
          <w:spacing w:val="-9"/>
          <w:sz w:val="24"/>
          <w:szCs w:val="24"/>
        </w:rPr>
        <w:t>i</w:t>
      </w:r>
      <w:r>
        <w:rPr>
          <w:sz w:val="24"/>
          <w:szCs w:val="24"/>
        </w:rPr>
        <w:t>k</w:t>
      </w:r>
      <w:r>
        <w:rPr>
          <w:spacing w:val="2"/>
          <w:sz w:val="24"/>
          <w:szCs w:val="24"/>
        </w:rPr>
        <w:t>a</w:t>
      </w:r>
      <w:r>
        <w:rPr>
          <w:sz w:val="24"/>
          <w:szCs w:val="24"/>
        </w:rPr>
        <w:t>,</w:t>
      </w:r>
      <w:r>
        <w:rPr>
          <w:spacing w:val="5"/>
          <w:sz w:val="24"/>
          <w:szCs w:val="24"/>
        </w:rPr>
        <w:t xml:space="preserve"> </w:t>
      </w:r>
      <w:r>
        <w:rPr>
          <w:sz w:val="24"/>
          <w:szCs w:val="24"/>
        </w:rPr>
        <w:t>Un</w:t>
      </w:r>
      <w:r>
        <w:rPr>
          <w:spacing w:val="-5"/>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9"/>
          <w:sz w:val="24"/>
          <w:szCs w:val="24"/>
        </w:rPr>
        <w:t>i</w:t>
      </w:r>
      <w:r>
        <w:rPr>
          <w:spacing w:val="5"/>
          <w:sz w:val="24"/>
          <w:szCs w:val="24"/>
        </w:rPr>
        <w:t>t</w:t>
      </w:r>
      <w:r>
        <w:rPr>
          <w:spacing w:val="-1"/>
          <w:sz w:val="24"/>
          <w:szCs w:val="24"/>
        </w:rPr>
        <w:t>a</w:t>
      </w:r>
      <w:r>
        <w:rPr>
          <w:sz w:val="24"/>
          <w:szCs w:val="24"/>
        </w:rPr>
        <w:t xml:space="preserve">s </w:t>
      </w:r>
      <w:r>
        <w:rPr>
          <w:spacing w:val="4"/>
          <w:sz w:val="24"/>
          <w:szCs w:val="24"/>
        </w:rPr>
        <w:t>D</w:t>
      </w:r>
      <w:r>
        <w:rPr>
          <w:spacing w:val="-4"/>
          <w:sz w:val="24"/>
          <w:szCs w:val="24"/>
        </w:rPr>
        <w:t>i</w:t>
      </w:r>
      <w:r>
        <w:rPr>
          <w:sz w:val="24"/>
          <w:szCs w:val="24"/>
        </w:rPr>
        <w:t>p</w:t>
      </w:r>
      <w:r>
        <w:rPr>
          <w:spacing w:val="5"/>
          <w:sz w:val="24"/>
          <w:szCs w:val="24"/>
        </w:rPr>
        <w:t>o</w:t>
      </w:r>
      <w:r>
        <w:rPr>
          <w:spacing w:val="-5"/>
          <w:sz w:val="24"/>
          <w:szCs w:val="24"/>
        </w:rPr>
        <w:t>n</w:t>
      </w:r>
      <w:r>
        <w:rPr>
          <w:spacing w:val="-1"/>
          <w:sz w:val="24"/>
          <w:szCs w:val="24"/>
        </w:rPr>
        <w:t>e</w:t>
      </w:r>
      <w:r>
        <w:rPr>
          <w:sz w:val="24"/>
          <w:szCs w:val="24"/>
        </w:rPr>
        <w:t>g</w:t>
      </w:r>
      <w:r>
        <w:rPr>
          <w:spacing w:val="5"/>
          <w:sz w:val="24"/>
          <w:szCs w:val="24"/>
        </w:rPr>
        <w:t>o</w:t>
      </w:r>
      <w:r>
        <w:rPr>
          <w:spacing w:val="1"/>
          <w:sz w:val="24"/>
          <w:szCs w:val="24"/>
        </w:rPr>
        <w:t>r</w:t>
      </w:r>
      <w:r>
        <w:rPr>
          <w:spacing w:val="3"/>
          <w:sz w:val="24"/>
          <w:szCs w:val="24"/>
        </w:rPr>
        <w:t>o</w:t>
      </w:r>
      <w:r>
        <w:rPr>
          <w:sz w:val="24"/>
          <w:szCs w:val="24"/>
        </w:rPr>
        <w:t>.</w:t>
      </w:r>
    </w:p>
    <w:p w14:paraId="55B6B9D0" w14:textId="77777777" w:rsidR="00B57C0E" w:rsidRDefault="00A54C8A">
      <w:pPr>
        <w:spacing w:before="59"/>
        <w:ind w:left="108"/>
        <w:rPr>
          <w:sz w:val="28"/>
          <w:szCs w:val="28"/>
        </w:rPr>
      </w:pPr>
      <w:r>
        <w:rPr>
          <w:b/>
          <w:spacing w:val="-18"/>
          <w:sz w:val="28"/>
          <w:szCs w:val="28"/>
        </w:rPr>
        <w:lastRenderedPageBreak/>
        <w:t>III</w:t>
      </w:r>
      <w:r>
        <w:rPr>
          <w:b/>
          <w:sz w:val="28"/>
          <w:szCs w:val="28"/>
        </w:rPr>
        <w:t xml:space="preserve">.     </w:t>
      </w:r>
      <w:r>
        <w:rPr>
          <w:b/>
          <w:spacing w:val="17"/>
          <w:sz w:val="28"/>
          <w:szCs w:val="28"/>
        </w:rPr>
        <w:t xml:space="preserve"> </w:t>
      </w:r>
      <w:r>
        <w:rPr>
          <w:b/>
          <w:sz w:val="28"/>
          <w:szCs w:val="28"/>
        </w:rPr>
        <w:t>R</w:t>
      </w:r>
      <w:r>
        <w:rPr>
          <w:b/>
          <w:spacing w:val="2"/>
          <w:sz w:val="28"/>
          <w:szCs w:val="28"/>
        </w:rPr>
        <w:t>E</w:t>
      </w:r>
      <w:r>
        <w:rPr>
          <w:b/>
          <w:sz w:val="28"/>
          <w:szCs w:val="28"/>
        </w:rPr>
        <w:t>N</w:t>
      </w:r>
      <w:r>
        <w:rPr>
          <w:b/>
          <w:spacing w:val="1"/>
          <w:sz w:val="28"/>
          <w:szCs w:val="28"/>
        </w:rPr>
        <w:t>C</w:t>
      </w:r>
      <w:r>
        <w:rPr>
          <w:b/>
          <w:sz w:val="28"/>
          <w:szCs w:val="28"/>
        </w:rPr>
        <w:t>A</w:t>
      </w:r>
      <w:r>
        <w:rPr>
          <w:b/>
          <w:spacing w:val="1"/>
          <w:sz w:val="28"/>
          <w:szCs w:val="28"/>
        </w:rPr>
        <w:t>N</w:t>
      </w:r>
      <w:r>
        <w:rPr>
          <w:b/>
          <w:sz w:val="28"/>
          <w:szCs w:val="28"/>
        </w:rPr>
        <w:t>A</w:t>
      </w:r>
      <w:r>
        <w:rPr>
          <w:b/>
          <w:spacing w:val="-12"/>
          <w:sz w:val="28"/>
          <w:szCs w:val="28"/>
        </w:rPr>
        <w:t xml:space="preserve"> </w:t>
      </w:r>
      <w:r>
        <w:rPr>
          <w:b/>
          <w:spacing w:val="3"/>
          <w:sz w:val="28"/>
          <w:szCs w:val="28"/>
        </w:rPr>
        <w:t>P</w:t>
      </w:r>
      <w:r>
        <w:rPr>
          <w:b/>
          <w:spacing w:val="1"/>
          <w:sz w:val="28"/>
          <w:szCs w:val="28"/>
        </w:rPr>
        <w:t>EL</w:t>
      </w:r>
      <w:r>
        <w:rPr>
          <w:b/>
          <w:sz w:val="28"/>
          <w:szCs w:val="28"/>
        </w:rPr>
        <w:t>AK</w:t>
      </w:r>
      <w:r>
        <w:rPr>
          <w:b/>
          <w:spacing w:val="-1"/>
          <w:sz w:val="28"/>
          <w:szCs w:val="28"/>
        </w:rPr>
        <w:t>S</w:t>
      </w:r>
      <w:r>
        <w:rPr>
          <w:b/>
          <w:sz w:val="28"/>
          <w:szCs w:val="28"/>
        </w:rPr>
        <w:t>A</w:t>
      </w:r>
      <w:r>
        <w:rPr>
          <w:b/>
          <w:spacing w:val="1"/>
          <w:sz w:val="28"/>
          <w:szCs w:val="28"/>
        </w:rPr>
        <w:t>N</w:t>
      </w:r>
      <w:r>
        <w:rPr>
          <w:b/>
          <w:sz w:val="28"/>
          <w:szCs w:val="28"/>
        </w:rPr>
        <w:t>A</w:t>
      </w:r>
      <w:r>
        <w:rPr>
          <w:b/>
          <w:spacing w:val="1"/>
          <w:sz w:val="28"/>
          <w:szCs w:val="28"/>
        </w:rPr>
        <w:t>A</w:t>
      </w:r>
      <w:r>
        <w:rPr>
          <w:b/>
          <w:sz w:val="28"/>
          <w:szCs w:val="28"/>
        </w:rPr>
        <w:t>N</w:t>
      </w:r>
      <w:r>
        <w:rPr>
          <w:b/>
          <w:spacing w:val="-10"/>
          <w:sz w:val="28"/>
          <w:szCs w:val="28"/>
        </w:rPr>
        <w:t xml:space="preserve"> </w:t>
      </w:r>
      <w:r>
        <w:rPr>
          <w:b/>
          <w:spacing w:val="3"/>
          <w:sz w:val="28"/>
          <w:szCs w:val="28"/>
        </w:rPr>
        <w:t>P</w:t>
      </w:r>
      <w:r>
        <w:rPr>
          <w:b/>
          <w:sz w:val="28"/>
          <w:szCs w:val="28"/>
        </w:rPr>
        <w:t>KL</w:t>
      </w:r>
    </w:p>
    <w:p w14:paraId="5E0342DE" w14:textId="77777777" w:rsidR="00B57C0E" w:rsidRDefault="00B57C0E">
      <w:pPr>
        <w:spacing w:before="2" w:line="280" w:lineRule="exact"/>
        <w:rPr>
          <w:sz w:val="28"/>
          <w:szCs w:val="28"/>
        </w:rPr>
      </w:pPr>
    </w:p>
    <w:p w14:paraId="3E29247A" w14:textId="77777777" w:rsidR="00B57C0E" w:rsidRDefault="00A54C8A">
      <w:pPr>
        <w:ind w:left="852"/>
        <w:rPr>
          <w:sz w:val="24"/>
          <w:szCs w:val="24"/>
        </w:rPr>
      </w:pPr>
      <w:r>
        <w:rPr>
          <w:b/>
          <w:spacing w:val="-4"/>
          <w:sz w:val="24"/>
          <w:szCs w:val="24"/>
        </w:rPr>
        <w:t>3</w:t>
      </w:r>
      <w:r>
        <w:rPr>
          <w:b/>
          <w:sz w:val="24"/>
          <w:szCs w:val="24"/>
        </w:rPr>
        <w:t>.</w:t>
      </w:r>
      <w:r>
        <w:rPr>
          <w:b/>
          <w:spacing w:val="-3"/>
          <w:sz w:val="24"/>
          <w:szCs w:val="24"/>
        </w:rPr>
        <w:t>1</w:t>
      </w:r>
      <w:r>
        <w:rPr>
          <w:b/>
          <w:sz w:val="24"/>
          <w:szCs w:val="24"/>
        </w:rPr>
        <w:t xml:space="preserve">.  </w:t>
      </w:r>
      <w:r>
        <w:rPr>
          <w:b/>
          <w:spacing w:val="33"/>
          <w:sz w:val="24"/>
          <w:szCs w:val="24"/>
        </w:rPr>
        <w:t xml:space="preserve"> </w:t>
      </w:r>
      <w:r>
        <w:rPr>
          <w:b/>
          <w:spacing w:val="2"/>
          <w:sz w:val="24"/>
          <w:szCs w:val="24"/>
        </w:rPr>
        <w:t>P</w:t>
      </w:r>
      <w:r>
        <w:rPr>
          <w:b/>
          <w:spacing w:val="-6"/>
          <w:sz w:val="24"/>
          <w:szCs w:val="24"/>
        </w:rPr>
        <w:t>r</w:t>
      </w:r>
      <w:r>
        <w:rPr>
          <w:b/>
          <w:sz w:val="24"/>
          <w:szCs w:val="24"/>
        </w:rPr>
        <w:t>o</w:t>
      </w:r>
      <w:r>
        <w:rPr>
          <w:b/>
          <w:spacing w:val="-3"/>
          <w:sz w:val="24"/>
          <w:szCs w:val="24"/>
        </w:rPr>
        <w:t>f</w:t>
      </w:r>
      <w:r>
        <w:rPr>
          <w:b/>
          <w:spacing w:val="5"/>
          <w:sz w:val="24"/>
          <w:szCs w:val="24"/>
        </w:rPr>
        <w:t>i</w:t>
      </w:r>
      <w:r>
        <w:rPr>
          <w:b/>
          <w:sz w:val="24"/>
          <w:szCs w:val="24"/>
        </w:rPr>
        <w:t>l</w:t>
      </w:r>
      <w:r>
        <w:rPr>
          <w:b/>
          <w:spacing w:val="-1"/>
          <w:sz w:val="24"/>
          <w:szCs w:val="24"/>
        </w:rPr>
        <w:t xml:space="preserve"> </w:t>
      </w:r>
      <w:r>
        <w:rPr>
          <w:b/>
          <w:spacing w:val="-2"/>
          <w:sz w:val="24"/>
          <w:szCs w:val="24"/>
        </w:rPr>
        <w:t>I</w:t>
      </w:r>
      <w:r>
        <w:rPr>
          <w:b/>
          <w:spacing w:val="6"/>
          <w:sz w:val="24"/>
          <w:szCs w:val="24"/>
        </w:rPr>
        <w:t>n</w:t>
      </w:r>
      <w:r>
        <w:rPr>
          <w:b/>
          <w:spacing w:val="-2"/>
          <w:sz w:val="24"/>
          <w:szCs w:val="24"/>
        </w:rPr>
        <w:t>s</w:t>
      </w:r>
      <w:r>
        <w:rPr>
          <w:b/>
          <w:spacing w:val="1"/>
          <w:sz w:val="24"/>
          <w:szCs w:val="24"/>
        </w:rPr>
        <w:t>t</w:t>
      </w:r>
      <w:r>
        <w:rPr>
          <w:b/>
          <w:sz w:val="24"/>
          <w:szCs w:val="24"/>
        </w:rPr>
        <w:t>a</w:t>
      </w:r>
      <w:r>
        <w:rPr>
          <w:b/>
          <w:spacing w:val="1"/>
          <w:sz w:val="24"/>
          <w:szCs w:val="24"/>
        </w:rPr>
        <w:t>n</w:t>
      </w:r>
      <w:r>
        <w:rPr>
          <w:b/>
          <w:spacing w:val="-2"/>
          <w:sz w:val="24"/>
          <w:szCs w:val="24"/>
        </w:rPr>
        <w:t>s</w:t>
      </w:r>
      <w:r>
        <w:rPr>
          <w:b/>
          <w:sz w:val="24"/>
          <w:szCs w:val="24"/>
        </w:rPr>
        <w:t>i</w:t>
      </w:r>
    </w:p>
    <w:p w14:paraId="4B693064" w14:textId="77777777" w:rsidR="00B57C0E" w:rsidRDefault="00B57C0E">
      <w:pPr>
        <w:spacing w:before="8" w:line="240" w:lineRule="exact"/>
        <w:rPr>
          <w:sz w:val="24"/>
          <w:szCs w:val="24"/>
        </w:rPr>
      </w:pPr>
    </w:p>
    <w:p w14:paraId="1D723E87" w14:textId="77777777" w:rsidR="00B57C0E" w:rsidRDefault="00A54C8A">
      <w:pPr>
        <w:spacing w:line="360" w:lineRule="auto"/>
        <w:ind w:left="1419" w:right="70" w:firstLine="428"/>
        <w:jc w:val="both"/>
        <w:rPr>
          <w:sz w:val="24"/>
          <w:szCs w:val="24"/>
        </w:rPr>
      </w:pPr>
      <w:r>
        <w:rPr>
          <w:spacing w:val="4"/>
          <w:sz w:val="24"/>
          <w:szCs w:val="24"/>
        </w:rPr>
        <w:t>D</w:t>
      </w:r>
      <w:r>
        <w:rPr>
          <w:spacing w:val="-4"/>
          <w:sz w:val="24"/>
          <w:szCs w:val="24"/>
        </w:rPr>
        <w:t>i</w:t>
      </w:r>
      <w:r>
        <w:rPr>
          <w:spacing w:val="-5"/>
          <w:sz w:val="24"/>
          <w:szCs w:val="24"/>
        </w:rPr>
        <w:t>n</w:t>
      </w:r>
      <w:r>
        <w:rPr>
          <w:spacing w:val="4"/>
          <w:sz w:val="24"/>
          <w:szCs w:val="24"/>
        </w:rPr>
        <w:t>a</w:t>
      </w:r>
      <w:r>
        <w:rPr>
          <w:sz w:val="24"/>
          <w:szCs w:val="24"/>
        </w:rPr>
        <w:t>s</w:t>
      </w:r>
      <w:r>
        <w:rPr>
          <w:spacing w:val="3"/>
          <w:sz w:val="24"/>
          <w:szCs w:val="24"/>
        </w:rPr>
        <w:t xml:space="preserve"> </w:t>
      </w:r>
      <w:r>
        <w:rPr>
          <w:spacing w:val="1"/>
          <w:sz w:val="24"/>
          <w:szCs w:val="24"/>
        </w:rPr>
        <w:t>P</w:t>
      </w:r>
      <w:r>
        <w:rPr>
          <w:spacing w:val="4"/>
          <w:sz w:val="24"/>
          <w:szCs w:val="24"/>
        </w:rPr>
        <w:t>e</w:t>
      </w:r>
      <w:r>
        <w:rPr>
          <w:spacing w:val="-5"/>
          <w:sz w:val="24"/>
          <w:szCs w:val="24"/>
        </w:rPr>
        <w:t>n</w:t>
      </w:r>
      <w:r>
        <w:rPr>
          <w:spacing w:val="5"/>
          <w:sz w:val="24"/>
          <w:szCs w:val="24"/>
        </w:rPr>
        <w:t>d</w:t>
      </w:r>
      <w:r>
        <w:rPr>
          <w:spacing w:val="-9"/>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 xml:space="preserve">n </w:t>
      </w:r>
      <w:r>
        <w:rPr>
          <w:spacing w:val="5"/>
          <w:sz w:val="24"/>
          <w:szCs w:val="24"/>
        </w:rPr>
        <w:t>d</w:t>
      </w:r>
      <w:r>
        <w:rPr>
          <w:spacing w:val="4"/>
          <w:sz w:val="24"/>
          <w:szCs w:val="24"/>
        </w:rPr>
        <w:t>a</w:t>
      </w:r>
      <w:r>
        <w:rPr>
          <w:sz w:val="24"/>
          <w:szCs w:val="24"/>
        </w:rPr>
        <w:t>n</w:t>
      </w:r>
      <w:r>
        <w:rPr>
          <w:spacing w:val="5"/>
          <w:sz w:val="24"/>
          <w:szCs w:val="24"/>
        </w:rPr>
        <w:t xml:space="preserve"> </w:t>
      </w:r>
      <w:r>
        <w:rPr>
          <w:spacing w:val="-5"/>
          <w:sz w:val="24"/>
          <w:szCs w:val="24"/>
        </w:rPr>
        <w:t>K</w:t>
      </w:r>
      <w:r>
        <w:rPr>
          <w:spacing w:val="4"/>
          <w:sz w:val="24"/>
          <w:szCs w:val="24"/>
        </w:rPr>
        <w:t>e</w:t>
      </w:r>
      <w:r>
        <w:rPr>
          <w:spacing w:val="-5"/>
          <w:sz w:val="24"/>
          <w:szCs w:val="24"/>
        </w:rPr>
        <w:t>b</w:t>
      </w:r>
      <w:r>
        <w:rPr>
          <w:sz w:val="24"/>
          <w:szCs w:val="24"/>
        </w:rPr>
        <w:t>ud</w:t>
      </w:r>
      <w:r>
        <w:rPr>
          <w:spacing w:val="4"/>
          <w:sz w:val="24"/>
          <w:szCs w:val="24"/>
        </w:rPr>
        <w:t>a</w:t>
      </w:r>
      <w:r>
        <w:rPr>
          <w:spacing w:val="-5"/>
          <w:sz w:val="24"/>
          <w:szCs w:val="24"/>
        </w:rPr>
        <w:t>y</w:t>
      </w:r>
      <w:r>
        <w:rPr>
          <w:spacing w:val="-1"/>
          <w:sz w:val="24"/>
          <w:szCs w:val="24"/>
        </w:rPr>
        <w:t>a</w:t>
      </w:r>
      <w:r>
        <w:rPr>
          <w:spacing w:val="4"/>
          <w:sz w:val="24"/>
          <w:szCs w:val="24"/>
        </w:rPr>
        <w:t>a</w:t>
      </w:r>
      <w:r>
        <w:rPr>
          <w:sz w:val="24"/>
          <w:szCs w:val="24"/>
        </w:rPr>
        <w:t xml:space="preserve">n </w:t>
      </w:r>
      <w:r>
        <w:rPr>
          <w:spacing w:val="1"/>
          <w:sz w:val="24"/>
          <w:szCs w:val="24"/>
        </w:rPr>
        <w:t>Pr</w:t>
      </w:r>
      <w:r>
        <w:rPr>
          <w:spacing w:val="5"/>
          <w:sz w:val="24"/>
          <w:szCs w:val="24"/>
        </w:rPr>
        <w:t>o</w:t>
      </w:r>
      <w:r>
        <w:rPr>
          <w:sz w:val="24"/>
          <w:szCs w:val="24"/>
        </w:rPr>
        <w:t>v</w:t>
      </w:r>
      <w:r>
        <w:rPr>
          <w:spacing w:val="-4"/>
          <w:sz w:val="24"/>
          <w:szCs w:val="24"/>
        </w:rPr>
        <w:t>i</w:t>
      </w:r>
      <w:r>
        <w:rPr>
          <w:sz w:val="24"/>
          <w:szCs w:val="24"/>
        </w:rPr>
        <w:t>n</w:t>
      </w:r>
      <w:r>
        <w:rPr>
          <w:spacing w:val="2"/>
          <w:sz w:val="24"/>
          <w:szCs w:val="24"/>
        </w:rPr>
        <w:t>s</w:t>
      </w:r>
      <w:r>
        <w:rPr>
          <w:sz w:val="24"/>
          <w:szCs w:val="24"/>
        </w:rPr>
        <w:t xml:space="preserve">i </w:t>
      </w:r>
      <w:r>
        <w:rPr>
          <w:spacing w:val="-2"/>
          <w:sz w:val="24"/>
          <w:szCs w:val="24"/>
        </w:rPr>
        <w:t>J</w:t>
      </w:r>
      <w:r>
        <w:rPr>
          <w:spacing w:val="4"/>
          <w:sz w:val="24"/>
          <w:szCs w:val="24"/>
        </w:rPr>
        <w:t>a</w:t>
      </w:r>
      <w:r>
        <w:rPr>
          <w:sz w:val="24"/>
          <w:szCs w:val="24"/>
        </w:rPr>
        <w:t>wa</w:t>
      </w:r>
      <w:r>
        <w:rPr>
          <w:spacing w:val="16"/>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r>
        <w:rPr>
          <w:spacing w:val="6"/>
          <w:sz w:val="24"/>
          <w:szCs w:val="24"/>
        </w:rPr>
        <w:t xml:space="preserve"> </w:t>
      </w:r>
      <w:r>
        <w:rPr>
          <w:spacing w:val="-4"/>
          <w:sz w:val="24"/>
          <w:szCs w:val="24"/>
        </w:rPr>
        <w:t>m</w:t>
      </w:r>
      <w:r>
        <w:rPr>
          <w:spacing w:val="4"/>
          <w:sz w:val="24"/>
          <w:szCs w:val="24"/>
        </w:rPr>
        <w:t>e</w:t>
      </w:r>
      <w:r>
        <w:rPr>
          <w:sz w:val="24"/>
          <w:szCs w:val="24"/>
        </w:rPr>
        <w:t>m</w:t>
      </w:r>
      <w:r>
        <w:rPr>
          <w:spacing w:val="1"/>
          <w:sz w:val="24"/>
          <w:szCs w:val="24"/>
        </w:rPr>
        <w:t>i</w:t>
      </w:r>
      <w:r>
        <w:rPr>
          <w:spacing w:val="-4"/>
          <w:sz w:val="24"/>
          <w:szCs w:val="24"/>
        </w:rPr>
        <w:t>li</w:t>
      </w:r>
      <w:r>
        <w:rPr>
          <w:spacing w:val="5"/>
          <w:sz w:val="24"/>
          <w:szCs w:val="24"/>
        </w:rPr>
        <w:t>k</w:t>
      </w:r>
      <w:r>
        <w:rPr>
          <w:sz w:val="24"/>
          <w:szCs w:val="24"/>
        </w:rPr>
        <w:t xml:space="preserve">i </w:t>
      </w:r>
      <w:r>
        <w:rPr>
          <w:spacing w:val="5"/>
          <w:sz w:val="24"/>
          <w:szCs w:val="24"/>
        </w:rPr>
        <w:t>t</w:t>
      </w:r>
      <w:r>
        <w:rPr>
          <w:sz w:val="24"/>
          <w:szCs w:val="24"/>
        </w:rPr>
        <w:t>ug</w:t>
      </w:r>
      <w:r>
        <w:rPr>
          <w:spacing w:val="-1"/>
          <w:sz w:val="24"/>
          <w:szCs w:val="24"/>
        </w:rPr>
        <w:t>a</w:t>
      </w:r>
      <w:r>
        <w:rPr>
          <w:sz w:val="24"/>
          <w:szCs w:val="24"/>
        </w:rPr>
        <w:t xml:space="preserve">s </w:t>
      </w:r>
      <w:r>
        <w:rPr>
          <w:spacing w:val="-4"/>
          <w:sz w:val="24"/>
          <w:szCs w:val="24"/>
        </w:rPr>
        <w:t>m</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 xml:space="preserve">n </w:t>
      </w:r>
      <w:r>
        <w:rPr>
          <w:spacing w:val="1"/>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 u</w:t>
      </w:r>
      <w:r>
        <w:rPr>
          <w:spacing w:val="1"/>
          <w:sz w:val="24"/>
          <w:szCs w:val="24"/>
        </w:rPr>
        <w:t>r</w:t>
      </w:r>
      <w:r>
        <w:rPr>
          <w:sz w:val="24"/>
          <w:szCs w:val="24"/>
        </w:rPr>
        <w:t>u</w:t>
      </w:r>
      <w:r>
        <w:rPr>
          <w:spacing w:val="-2"/>
          <w:sz w:val="24"/>
          <w:szCs w:val="24"/>
        </w:rPr>
        <w:t>s</w:t>
      </w:r>
      <w:r>
        <w:rPr>
          <w:spacing w:val="-1"/>
          <w:sz w:val="24"/>
          <w:szCs w:val="24"/>
        </w:rPr>
        <w:t>a</w:t>
      </w:r>
      <w:r>
        <w:rPr>
          <w:sz w:val="24"/>
          <w:szCs w:val="24"/>
        </w:rPr>
        <w:t xml:space="preserve">n </w:t>
      </w:r>
      <w:r>
        <w:rPr>
          <w:spacing w:val="1"/>
          <w:sz w:val="24"/>
          <w:szCs w:val="24"/>
        </w:rPr>
        <w:t>P</w:t>
      </w:r>
      <w:r>
        <w:rPr>
          <w:spacing w:val="4"/>
          <w:sz w:val="24"/>
          <w:szCs w:val="24"/>
        </w:rPr>
        <w:t>e</w:t>
      </w:r>
      <w:r>
        <w:rPr>
          <w:spacing w:val="-4"/>
          <w:sz w:val="24"/>
          <w:szCs w:val="24"/>
        </w:rPr>
        <w:t>m</w:t>
      </w:r>
      <w:r>
        <w:rPr>
          <w:spacing w:val="-1"/>
          <w:sz w:val="24"/>
          <w:szCs w:val="24"/>
        </w:rPr>
        <w:t>e</w:t>
      </w:r>
      <w:r>
        <w:rPr>
          <w:spacing w:val="6"/>
          <w:sz w:val="24"/>
          <w:szCs w:val="24"/>
        </w:rPr>
        <w:t>r</w:t>
      </w:r>
      <w:r>
        <w:rPr>
          <w:spacing w:val="-4"/>
          <w:sz w:val="24"/>
          <w:szCs w:val="24"/>
        </w:rPr>
        <w:t>i</w:t>
      </w:r>
      <w:r>
        <w:rPr>
          <w:spacing w:val="-5"/>
          <w:sz w:val="24"/>
          <w:szCs w:val="24"/>
        </w:rPr>
        <w:t>n</w:t>
      </w:r>
      <w:r>
        <w:rPr>
          <w:spacing w:val="5"/>
          <w:sz w:val="24"/>
          <w:szCs w:val="24"/>
        </w:rPr>
        <w:t>t</w:t>
      </w:r>
      <w:r>
        <w:rPr>
          <w:spacing w:val="4"/>
          <w:sz w:val="24"/>
          <w:szCs w:val="24"/>
        </w:rPr>
        <w:t>a</w:t>
      </w:r>
      <w:r>
        <w:rPr>
          <w:spacing w:val="-5"/>
          <w:sz w:val="24"/>
          <w:szCs w:val="24"/>
        </w:rPr>
        <w:t>h</w:t>
      </w:r>
      <w:r>
        <w:rPr>
          <w:spacing w:val="4"/>
          <w:sz w:val="24"/>
          <w:szCs w:val="24"/>
        </w:rPr>
        <w:t>a</w:t>
      </w:r>
      <w:r>
        <w:rPr>
          <w:sz w:val="24"/>
          <w:szCs w:val="24"/>
        </w:rPr>
        <w:t>n</w:t>
      </w:r>
      <w:r>
        <w:rPr>
          <w:spacing w:val="5"/>
          <w:sz w:val="24"/>
          <w:szCs w:val="24"/>
        </w:rPr>
        <w:t xml:space="preserve"> </w:t>
      </w:r>
      <w:r>
        <w:rPr>
          <w:sz w:val="24"/>
          <w:szCs w:val="24"/>
        </w:rPr>
        <w:t>D</w:t>
      </w:r>
      <w:r>
        <w:rPr>
          <w:spacing w:val="-1"/>
          <w:sz w:val="24"/>
          <w:szCs w:val="24"/>
        </w:rPr>
        <w:t>ae</w:t>
      </w:r>
      <w:r>
        <w:rPr>
          <w:spacing w:val="1"/>
          <w:sz w:val="24"/>
          <w:szCs w:val="24"/>
        </w:rPr>
        <w:t>r</w:t>
      </w:r>
      <w:r>
        <w:rPr>
          <w:spacing w:val="-1"/>
          <w:sz w:val="24"/>
          <w:szCs w:val="24"/>
        </w:rPr>
        <w:t>a</w:t>
      </w:r>
      <w:r>
        <w:rPr>
          <w:sz w:val="24"/>
          <w:szCs w:val="24"/>
        </w:rPr>
        <w:t xml:space="preserve">h </w:t>
      </w:r>
      <w:r>
        <w:rPr>
          <w:spacing w:val="-5"/>
          <w:sz w:val="24"/>
          <w:szCs w:val="24"/>
        </w:rPr>
        <w:t>b</w:t>
      </w:r>
      <w:r>
        <w:rPr>
          <w:spacing w:val="-1"/>
          <w:sz w:val="24"/>
          <w:szCs w:val="24"/>
        </w:rPr>
        <w:t>e</w:t>
      </w:r>
      <w:r>
        <w:rPr>
          <w:spacing w:val="1"/>
          <w:sz w:val="24"/>
          <w:szCs w:val="24"/>
        </w:rPr>
        <w:t>r</w:t>
      </w:r>
      <w:r>
        <w:rPr>
          <w:sz w:val="24"/>
          <w:szCs w:val="24"/>
        </w:rPr>
        <w:t>d</w:t>
      </w:r>
      <w:r>
        <w:rPr>
          <w:spacing w:val="4"/>
          <w:sz w:val="24"/>
          <w:szCs w:val="24"/>
        </w:rPr>
        <w:t>a</w:t>
      </w:r>
      <w:r>
        <w:rPr>
          <w:spacing w:val="-2"/>
          <w:sz w:val="24"/>
          <w:szCs w:val="24"/>
        </w:rPr>
        <w:t>s</w:t>
      </w:r>
      <w:r>
        <w:rPr>
          <w:spacing w:val="-1"/>
          <w:sz w:val="24"/>
          <w:szCs w:val="24"/>
        </w:rPr>
        <w:t>a</w:t>
      </w:r>
      <w:r>
        <w:rPr>
          <w:spacing w:val="1"/>
          <w:sz w:val="24"/>
          <w:szCs w:val="24"/>
        </w:rPr>
        <w:t>r</w:t>
      </w:r>
      <w:r>
        <w:rPr>
          <w:sz w:val="24"/>
          <w:szCs w:val="24"/>
        </w:rPr>
        <w:t>k</w:t>
      </w:r>
      <w:r>
        <w:rPr>
          <w:spacing w:val="4"/>
          <w:sz w:val="24"/>
          <w:szCs w:val="24"/>
        </w:rPr>
        <w:t>a</w:t>
      </w:r>
      <w:r>
        <w:rPr>
          <w:sz w:val="24"/>
          <w:szCs w:val="24"/>
        </w:rPr>
        <w:t xml:space="preserve">n </w:t>
      </w:r>
      <w:r>
        <w:rPr>
          <w:spacing w:val="-1"/>
          <w:sz w:val="24"/>
          <w:szCs w:val="24"/>
        </w:rPr>
        <w:t>a</w:t>
      </w:r>
      <w:r>
        <w:rPr>
          <w:spacing w:val="-2"/>
          <w:sz w:val="24"/>
          <w:szCs w:val="24"/>
        </w:rPr>
        <w:t>s</w:t>
      </w:r>
      <w:r>
        <w:rPr>
          <w:spacing w:val="4"/>
          <w:sz w:val="24"/>
          <w:szCs w:val="24"/>
        </w:rPr>
        <w:t>a</w:t>
      </w:r>
      <w:r>
        <w:rPr>
          <w:sz w:val="24"/>
          <w:szCs w:val="24"/>
        </w:rPr>
        <w:t>s ot</w:t>
      </w:r>
      <w:r>
        <w:rPr>
          <w:spacing w:val="5"/>
          <w:sz w:val="24"/>
          <w:szCs w:val="24"/>
        </w:rPr>
        <w:t>o</w:t>
      </w:r>
      <w:r>
        <w:rPr>
          <w:spacing w:val="-5"/>
          <w:sz w:val="24"/>
          <w:szCs w:val="24"/>
        </w:rPr>
        <w:t>n</w:t>
      </w:r>
      <w:r>
        <w:rPr>
          <w:spacing w:val="5"/>
          <w:sz w:val="24"/>
          <w:szCs w:val="24"/>
        </w:rPr>
        <w:t>o</w:t>
      </w:r>
      <w:r>
        <w:rPr>
          <w:spacing w:val="-4"/>
          <w:sz w:val="24"/>
          <w:szCs w:val="24"/>
        </w:rPr>
        <w:t>m</w:t>
      </w:r>
      <w:r>
        <w:rPr>
          <w:sz w:val="24"/>
          <w:szCs w:val="24"/>
        </w:rPr>
        <w:t>i d</w:t>
      </w:r>
      <w:r>
        <w:rPr>
          <w:spacing w:val="4"/>
          <w:sz w:val="24"/>
          <w:szCs w:val="24"/>
        </w:rPr>
        <w:t>a</w:t>
      </w:r>
      <w:r>
        <w:rPr>
          <w:sz w:val="24"/>
          <w:szCs w:val="24"/>
        </w:rPr>
        <w:t>n</w:t>
      </w:r>
      <w:r>
        <w:rPr>
          <w:spacing w:val="4"/>
          <w:sz w:val="24"/>
          <w:szCs w:val="24"/>
        </w:rPr>
        <w:t xml:space="preserve"> </w:t>
      </w:r>
      <w:r>
        <w:rPr>
          <w:spacing w:val="5"/>
          <w:sz w:val="24"/>
          <w:szCs w:val="24"/>
        </w:rPr>
        <w:t>t</w:t>
      </w:r>
      <w:r>
        <w:rPr>
          <w:sz w:val="24"/>
          <w:szCs w:val="24"/>
        </w:rPr>
        <w:t>ug</w:t>
      </w:r>
      <w:r>
        <w:rPr>
          <w:spacing w:val="-1"/>
          <w:sz w:val="24"/>
          <w:szCs w:val="24"/>
        </w:rPr>
        <w:t>a</w:t>
      </w:r>
      <w:r>
        <w:rPr>
          <w:sz w:val="24"/>
          <w:szCs w:val="24"/>
        </w:rPr>
        <w:t>s</w:t>
      </w:r>
      <w:r>
        <w:rPr>
          <w:spacing w:val="7"/>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4"/>
          <w:sz w:val="24"/>
          <w:szCs w:val="24"/>
        </w:rPr>
        <w:t xml:space="preserve"> </w:t>
      </w:r>
      <w:r>
        <w:rPr>
          <w:spacing w:val="5"/>
          <w:sz w:val="24"/>
          <w:szCs w:val="24"/>
        </w:rPr>
        <w:t>d</w:t>
      </w:r>
      <w:r>
        <w:rPr>
          <w:spacing w:val="-4"/>
          <w:sz w:val="24"/>
          <w:szCs w:val="24"/>
        </w:rPr>
        <w:t>i</w:t>
      </w:r>
      <w:r>
        <w:rPr>
          <w:sz w:val="24"/>
          <w:szCs w:val="24"/>
        </w:rPr>
        <w:t>b</w:t>
      </w:r>
      <w:r>
        <w:rPr>
          <w:spacing w:val="-4"/>
          <w:sz w:val="24"/>
          <w:szCs w:val="24"/>
        </w:rPr>
        <w:t>i</w:t>
      </w:r>
      <w:r>
        <w:rPr>
          <w:spacing w:val="5"/>
          <w:sz w:val="24"/>
          <w:szCs w:val="24"/>
        </w:rPr>
        <w:t>d</w:t>
      </w:r>
      <w:r>
        <w:rPr>
          <w:spacing w:val="4"/>
          <w:sz w:val="24"/>
          <w:szCs w:val="24"/>
        </w:rPr>
        <w:t>a</w:t>
      </w:r>
      <w:r>
        <w:rPr>
          <w:spacing w:val="-5"/>
          <w:sz w:val="24"/>
          <w:szCs w:val="24"/>
        </w:rPr>
        <w:t>n</w:t>
      </w:r>
      <w:r>
        <w:rPr>
          <w:sz w:val="24"/>
          <w:szCs w:val="24"/>
        </w:rPr>
        <w:t>g</w:t>
      </w:r>
      <w:r>
        <w:rPr>
          <w:spacing w:val="9"/>
          <w:sz w:val="24"/>
          <w:szCs w:val="24"/>
        </w:rPr>
        <w:t xml:space="preserve"> </w:t>
      </w:r>
      <w:r>
        <w:rPr>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z w:val="24"/>
          <w:szCs w:val="24"/>
        </w:rPr>
        <w:t>ikan</w:t>
      </w:r>
      <w:r>
        <w:rPr>
          <w:spacing w:val="4"/>
          <w:sz w:val="24"/>
          <w:szCs w:val="24"/>
        </w:rPr>
        <w:t xml:space="preserve"> </w:t>
      </w:r>
      <w:r>
        <w:rPr>
          <w:sz w:val="24"/>
          <w:szCs w:val="24"/>
        </w:rPr>
        <w:t>d</w:t>
      </w:r>
      <w:r>
        <w:rPr>
          <w:spacing w:val="4"/>
          <w:sz w:val="24"/>
          <w:szCs w:val="24"/>
        </w:rPr>
        <w:t>a</w:t>
      </w:r>
      <w:r>
        <w:rPr>
          <w:sz w:val="24"/>
          <w:szCs w:val="24"/>
        </w:rPr>
        <w:t>n</w:t>
      </w:r>
      <w:r>
        <w:rPr>
          <w:spacing w:val="4"/>
          <w:sz w:val="24"/>
          <w:szCs w:val="24"/>
        </w:rPr>
        <w:t xml:space="preserve"> </w:t>
      </w:r>
      <w:r>
        <w:rPr>
          <w:sz w:val="24"/>
          <w:szCs w:val="24"/>
        </w:rPr>
        <w:t>k</w:t>
      </w:r>
      <w:r>
        <w:rPr>
          <w:spacing w:val="-1"/>
          <w:sz w:val="24"/>
          <w:szCs w:val="24"/>
        </w:rPr>
        <w:t>e</w:t>
      </w:r>
      <w:r>
        <w:rPr>
          <w:spacing w:val="-5"/>
          <w:sz w:val="24"/>
          <w:szCs w:val="24"/>
        </w:rPr>
        <w:t>b</w:t>
      </w:r>
      <w:r>
        <w:rPr>
          <w:sz w:val="24"/>
          <w:szCs w:val="24"/>
        </w:rPr>
        <w:t>u</w:t>
      </w:r>
      <w:r>
        <w:rPr>
          <w:spacing w:val="5"/>
          <w:sz w:val="24"/>
          <w:szCs w:val="24"/>
        </w:rPr>
        <w:t>d</w:t>
      </w:r>
      <w:r>
        <w:rPr>
          <w:spacing w:val="4"/>
          <w:sz w:val="24"/>
          <w:szCs w:val="24"/>
        </w:rPr>
        <w:t>a</w:t>
      </w:r>
      <w:r>
        <w:rPr>
          <w:spacing w:val="-5"/>
          <w:sz w:val="24"/>
          <w:szCs w:val="24"/>
        </w:rPr>
        <w:t>y</w:t>
      </w:r>
      <w:r>
        <w:rPr>
          <w:spacing w:val="-1"/>
          <w:sz w:val="24"/>
          <w:szCs w:val="24"/>
        </w:rPr>
        <w:t>a</w:t>
      </w:r>
      <w:r>
        <w:rPr>
          <w:spacing w:val="4"/>
          <w:sz w:val="24"/>
          <w:szCs w:val="24"/>
        </w:rPr>
        <w:t>a</w:t>
      </w:r>
      <w:r>
        <w:rPr>
          <w:spacing w:val="-5"/>
          <w:sz w:val="24"/>
          <w:szCs w:val="24"/>
        </w:rPr>
        <w:t>n</w:t>
      </w:r>
      <w:r>
        <w:rPr>
          <w:sz w:val="24"/>
          <w:szCs w:val="24"/>
        </w:rPr>
        <w:t>.</w:t>
      </w:r>
      <w:r>
        <w:rPr>
          <w:spacing w:val="11"/>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4"/>
          <w:sz w:val="24"/>
          <w:szCs w:val="24"/>
        </w:rPr>
        <w:t>m</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 xml:space="preserve">n </w:t>
      </w:r>
      <w:r>
        <w:rPr>
          <w:spacing w:val="5"/>
          <w:sz w:val="24"/>
          <w:szCs w:val="24"/>
        </w:rPr>
        <w:t>t</w:t>
      </w:r>
      <w:r>
        <w:rPr>
          <w:sz w:val="24"/>
          <w:szCs w:val="24"/>
        </w:rPr>
        <w:t>ug</w:t>
      </w:r>
      <w:r>
        <w:rPr>
          <w:spacing w:val="-1"/>
          <w:sz w:val="24"/>
          <w:szCs w:val="24"/>
        </w:rPr>
        <w:t>a</w:t>
      </w:r>
      <w:r>
        <w:rPr>
          <w:sz w:val="24"/>
          <w:szCs w:val="24"/>
        </w:rPr>
        <w:t>s</w:t>
      </w:r>
      <w:r>
        <w:rPr>
          <w:spacing w:val="3"/>
          <w:sz w:val="24"/>
          <w:szCs w:val="24"/>
        </w:rPr>
        <w:t xml:space="preserve"> </w:t>
      </w:r>
      <w:r>
        <w:rPr>
          <w:spacing w:val="5"/>
          <w:sz w:val="24"/>
          <w:szCs w:val="24"/>
        </w:rPr>
        <w:t>t</w:t>
      </w:r>
      <w:r>
        <w:rPr>
          <w:spacing w:val="-6"/>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w:t>
      </w:r>
      <w:r>
        <w:rPr>
          <w:spacing w:val="5"/>
          <w:sz w:val="24"/>
          <w:szCs w:val="24"/>
        </w:rPr>
        <w:t>t</w:t>
      </w:r>
      <w:r>
        <w:rPr>
          <w:sz w:val="24"/>
          <w:szCs w:val="24"/>
        </w:rPr>
        <w:t>,</w:t>
      </w:r>
      <w:r>
        <w:rPr>
          <w:spacing w:val="7"/>
          <w:sz w:val="24"/>
          <w:szCs w:val="24"/>
        </w:rPr>
        <w:t xml:space="preserve"> </w:t>
      </w:r>
      <w:r>
        <w:rPr>
          <w:sz w:val="24"/>
          <w:szCs w:val="24"/>
        </w:rPr>
        <w:t>D</w:t>
      </w:r>
      <w:r>
        <w:rPr>
          <w:spacing w:val="-5"/>
          <w:sz w:val="24"/>
          <w:szCs w:val="24"/>
        </w:rPr>
        <w:t>in</w:t>
      </w:r>
      <w:r>
        <w:rPr>
          <w:spacing w:val="4"/>
          <w:sz w:val="24"/>
          <w:szCs w:val="24"/>
        </w:rPr>
        <w:t>a</w:t>
      </w:r>
      <w:r>
        <w:rPr>
          <w:sz w:val="24"/>
          <w:szCs w:val="24"/>
        </w:rPr>
        <w:t>s</w:t>
      </w:r>
      <w:r>
        <w:rPr>
          <w:spacing w:val="3"/>
          <w:sz w:val="24"/>
          <w:szCs w:val="24"/>
        </w:rPr>
        <w:t xml:space="preserve">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 d</w:t>
      </w:r>
      <w:r>
        <w:rPr>
          <w:spacing w:val="4"/>
          <w:sz w:val="24"/>
          <w:szCs w:val="24"/>
        </w:rPr>
        <w:t>a</w:t>
      </w:r>
      <w:r>
        <w:rPr>
          <w:sz w:val="24"/>
          <w:szCs w:val="24"/>
        </w:rPr>
        <w:t xml:space="preserve">n </w:t>
      </w:r>
      <w:r>
        <w:rPr>
          <w:spacing w:val="-5"/>
          <w:sz w:val="24"/>
          <w:szCs w:val="24"/>
        </w:rPr>
        <w:t>K</w:t>
      </w:r>
      <w:r>
        <w:rPr>
          <w:spacing w:val="4"/>
          <w:sz w:val="24"/>
          <w:szCs w:val="24"/>
        </w:rPr>
        <w:t>e</w:t>
      </w:r>
      <w:r>
        <w:rPr>
          <w:spacing w:val="-5"/>
          <w:sz w:val="24"/>
          <w:szCs w:val="24"/>
        </w:rPr>
        <w:t>b</w:t>
      </w:r>
      <w:r>
        <w:rPr>
          <w:sz w:val="24"/>
          <w:szCs w:val="24"/>
        </w:rPr>
        <w:t>u</w:t>
      </w:r>
      <w:r>
        <w:rPr>
          <w:spacing w:val="5"/>
          <w:sz w:val="24"/>
          <w:szCs w:val="24"/>
        </w:rPr>
        <w:t>d</w:t>
      </w:r>
      <w:r>
        <w:rPr>
          <w:spacing w:val="4"/>
          <w:sz w:val="24"/>
          <w:szCs w:val="24"/>
        </w:rPr>
        <w:t>a</w:t>
      </w:r>
      <w:r>
        <w:rPr>
          <w:spacing w:val="-5"/>
          <w:sz w:val="24"/>
          <w:szCs w:val="24"/>
        </w:rPr>
        <w:t>y</w:t>
      </w:r>
      <w:r>
        <w:rPr>
          <w:spacing w:val="-1"/>
          <w:sz w:val="24"/>
          <w:szCs w:val="24"/>
        </w:rPr>
        <w:t>a</w:t>
      </w:r>
      <w:r>
        <w:rPr>
          <w:spacing w:val="8"/>
          <w:sz w:val="24"/>
          <w:szCs w:val="24"/>
        </w:rPr>
        <w:t>a</w:t>
      </w:r>
      <w:r>
        <w:rPr>
          <w:sz w:val="24"/>
          <w:szCs w:val="24"/>
        </w:rPr>
        <w:t xml:space="preserve">n </w:t>
      </w:r>
      <w:r>
        <w:rPr>
          <w:spacing w:val="-4"/>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w:t>
      </w:r>
      <w:r>
        <w:rPr>
          <w:spacing w:val="5"/>
          <w:sz w:val="24"/>
          <w:szCs w:val="24"/>
        </w:rPr>
        <w:t>g</w:t>
      </w:r>
      <w:r>
        <w:rPr>
          <w:spacing w:val="-1"/>
          <w:sz w:val="24"/>
          <w:szCs w:val="24"/>
        </w:rPr>
        <w:t>a</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8"/>
          <w:sz w:val="24"/>
          <w:szCs w:val="24"/>
        </w:rPr>
        <w:t>f</w:t>
      </w:r>
      <w:r>
        <w:rPr>
          <w:spacing w:val="5"/>
          <w:sz w:val="24"/>
          <w:szCs w:val="24"/>
        </w:rPr>
        <w:t>u</w:t>
      </w:r>
      <w:r>
        <w:rPr>
          <w:spacing w:val="-5"/>
          <w:sz w:val="24"/>
          <w:szCs w:val="24"/>
        </w:rPr>
        <w:t>n</w:t>
      </w:r>
      <w:r>
        <w:rPr>
          <w:sz w:val="24"/>
          <w:szCs w:val="24"/>
        </w:rPr>
        <w:t>g</w:t>
      </w:r>
      <w:r>
        <w:rPr>
          <w:spacing w:val="2"/>
          <w:sz w:val="24"/>
          <w:szCs w:val="24"/>
        </w:rPr>
        <w:t>s</w:t>
      </w:r>
      <w:r>
        <w:rPr>
          <w:spacing w:val="-4"/>
          <w:sz w:val="24"/>
          <w:szCs w:val="24"/>
        </w:rPr>
        <w:t>i</w:t>
      </w:r>
      <w:r>
        <w:rPr>
          <w:sz w:val="24"/>
          <w:szCs w:val="24"/>
        </w:rPr>
        <w:t>:</w:t>
      </w:r>
    </w:p>
    <w:p w14:paraId="42D57E7C" w14:textId="77777777" w:rsidR="00B57C0E" w:rsidRDefault="00A54C8A">
      <w:pPr>
        <w:spacing w:before="8"/>
        <w:ind w:left="1990"/>
        <w:rPr>
          <w:sz w:val="24"/>
          <w:szCs w:val="24"/>
        </w:rPr>
      </w:pPr>
      <w:r>
        <w:rPr>
          <w:sz w:val="24"/>
          <w:szCs w:val="24"/>
        </w:rPr>
        <w:t xml:space="preserve">1.   </w:t>
      </w:r>
      <w:r>
        <w:rPr>
          <w:spacing w:val="2"/>
          <w:sz w:val="24"/>
          <w:szCs w:val="24"/>
        </w:rPr>
        <w:t xml:space="preserve"> </w:t>
      </w:r>
      <w:r>
        <w:rPr>
          <w:spacing w:val="1"/>
          <w:sz w:val="24"/>
          <w:szCs w:val="24"/>
        </w:rPr>
        <w:t>P</w:t>
      </w:r>
      <w:r>
        <w:rPr>
          <w:spacing w:val="-1"/>
          <w:sz w:val="24"/>
          <w:szCs w:val="24"/>
        </w:rPr>
        <w:t>e</w:t>
      </w:r>
      <w:r>
        <w:rPr>
          <w:spacing w:val="1"/>
          <w:sz w:val="24"/>
          <w:szCs w:val="24"/>
        </w:rPr>
        <w:t>r</w:t>
      </w:r>
      <w:r>
        <w:rPr>
          <w:spacing w:val="5"/>
          <w:sz w:val="24"/>
          <w:szCs w:val="24"/>
        </w:rPr>
        <w:t>u</w:t>
      </w:r>
      <w:r>
        <w:rPr>
          <w:spacing w:val="-9"/>
          <w:sz w:val="24"/>
          <w:szCs w:val="24"/>
        </w:rPr>
        <w:t>m</w:t>
      </w:r>
      <w:r>
        <w:rPr>
          <w:sz w:val="24"/>
          <w:szCs w:val="24"/>
        </w:rPr>
        <w:t>u</w:t>
      </w:r>
      <w:r>
        <w:rPr>
          <w:spacing w:val="-2"/>
          <w:sz w:val="24"/>
          <w:szCs w:val="24"/>
        </w:rPr>
        <w:t>s</w:t>
      </w:r>
      <w:r>
        <w:rPr>
          <w:spacing w:val="4"/>
          <w:sz w:val="24"/>
          <w:szCs w:val="24"/>
        </w:rPr>
        <w:t>a</w:t>
      </w:r>
      <w:r>
        <w:rPr>
          <w:sz w:val="24"/>
          <w:szCs w:val="24"/>
        </w:rPr>
        <w:t>n</w:t>
      </w:r>
      <w:r>
        <w:rPr>
          <w:spacing w:val="-1"/>
          <w:sz w:val="24"/>
          <w:szCs w:val="24"/>
        </w:rPr>
        <w:t xml:space="preserve"> </w:t>
      </w:r>
      <w:r>
        <w:rPr>
          <w:sz w:val="24"/>
          <w:szCs w:val="24"/>
        </w:rPr>
        <w:t>k</w:t>
      </w:r>
      <w:r>
        <w:rPr>
          <w:spacing w:val="4"/>
          <w:sz w:val="24"/>
          <w:szCs w:val="24"/>
        </w:rPr>
        <w:t>e</w:t>
      </w:r>
      <w:r>
        <w:rPr>
          <w:sz w:val="24"/>
          <w:szCs w:val="24"/>
        </w:rPr>
        <w:t>bi</w:t>
      </w:r>
      <w:r>
        <w:rPr>
          <w:spacing w:val="-4"/>
          <w:sz w:val="24"/>
          <w:szCs w:val="24"/>
        </w:rPr>
        <w:t>j</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z w:val="24"/>
          <w:szCs w:val="24"/>
        </w:rPr>
        <w:t>kn</w:t>
      </w:r>
      <w:r>
        <w:rPr>
          <w:spacing w:val="-4"/>
          <w:sz w:val="24"/>
          <w:szCs w:val="24"/>
        </w:rPr>
        <w:t>i</w:t>
      </w:r>
      <w:r>
        <w:rPr>
          <w:sz w:val="24"/>
          <w:szCs w:val="24"/>
        </w:rPr>
        <w:t xml:space="preserve">s </w:t>
      </w:r>
      <w:r>
        <w:rPr>
          <w:spacing w:val="5"/>
          <w:sz w:val="24"/>
          <w:szCs w:val="24"/>
        </w:rPr>
        <w:t>d</w:t>
      </w:r>
      <w:r>
        <w:rPr>
          <w:spacing w:val="-4"/>
          <w:sz w:val="24"/>
          <w:szCs w:val="24"/>
        </w:rPr>
        <w:t>i</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5"/>
          <w:sz w:val="24"/>
          <w:szCs w:val="24"/>
        </w:rPr>
        <w:t>b</w:t>
      </w:r>
      <w:r>
        <w:rPr>
          <w:sz w:val="24"/>
          <w:szCs w:val="24"/>
        </w:rPr>
        <w:t>ud</w:t>
      </w:r>
      <w:r>
        <w:rPr>
          <w:spacing w:val="4"/>
          <w:sz w:val="24"/>
          <w:szCs w:val="24"/>
        </w:rPr>
        <w:t>a</w:t>
      </w:r>
      <w:r>
        <w:rPr>
          <w:spacing w:val="-5"/>
          <w:sz w:val="24"/>
          <w:szCs w:val="24"/>
        </w:rPr>
        <w:t>y</w:t>
      </w:r>
      <w:r>
        <w:rPr>
          <w:spacing w:val="-1"/>
          <w:sz w:val="24"/>
          <w:szCs w:val="24"/>
        </w:rPr>
        <w:t>a</w:t>
      </w:r>
      <w:r>
        <w:rPr>
          <w:spacing w:val="4"/>
          <w:sz w:val="24"/>
          <w:szCs w:val="24"/>
        </w:rPr>
        <w:t>a</w:t>
      </w:r>
      <w:r>
        <w:rPr>
          <w:spacing w:val="-5"/>
          <w:sz w:val="24"/>
          <w:szCs w:val="24"/>
        </w:rPr>
        <w:t>n</w:t>
      </w:r>
      <w:r>
        <w:rPr>
          <w:sz w:val="24"/>
          <w:szCs w:val="24"/>
        </w:rPr>
        <w:t>.</w:t>
      </w:r>
    </w:p>
    <w:p w14:paraId="136232CA" w14:textId="77777777" w:rsidR="00B57C0E" w:rsidRDefault="00B57C0E">
      <w:pPr>
        <w:spacing w:before="7" w:line="120" w:lineRule="exact"/>
        <w:rPr>
          <w:sz w:val="13"/>
          <w:szCs w:val="13"/>
        </w:rPr>
      </w:pPr>
    </w:p>
    <w:p w14:paraId="39433DC2" w14:textId="77777777" w:rsidR="00B57C0E" w:rsidRDefault="00A54C8A">
      <w:pPr>
        <w:tabs>
          <w:tab w:val="left" w:pos="2400"/>
        </w:tabs>
        <w:spacing w:line="359" w:lineRule="auto"/>
        <w:ind w:left="2413" w:right="75" w:hanging="422"/>
        <w:jc w:val="both"/>
        <w:rPr>
          <w:sz w:val="24"/>
          <w:szCs w:val="24"/>
        </w:rPr>
      </w:pPr>
      <w:r>
        <w:rPr>
          <w:sz w:val="24"/>
          <w:szCs w:val="24"/>
        </w:rPr>
        <w:t>2.</w:t>
      </w:r>
      <w:r>
        <w:rPr>
          <w:sz w:val="24"/>
          <w:szCs w:val="24"/>
        </w:rPr>
        <w:tab/>
      </w: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12"/>
          <w:sz w:val="24"/>
          <w:szCs w:val="24"/>
        </w:rPr>
        <w:t xml:space="preserve"> </w:t>
      </w:r>
      <w:r>
        <w:rPr>
          <w:sz w:val="24"/>
          <w:szCs w:val="24"/>
        </w:rPr>
        <w:t>u</w:t>
      </w:r>
      <w:r>
        <w:rPr>
          <w:spacing w:val="1"/>
          <w:sz w:val="24"/>
          <w:szCs w:val="24"/>
        </w:rPr>
        <w:t>r</w:t>
      </w:r>
      <w:r>
        <w:rPr>
          <w:sz w:val="24"/>
          <w:szCs w:val="24"/>
        </w:rPr>
        <w:t>u</w:t>
      </w:r>
      <w:r>
        <w:rPr>
          <w:spacing w:val="-2"/>
          <w:sz w:val="24"/>
          <w:szCs w:val="24"/>
        </w:rPr>
        <w:t>s</w:t>
      </w:r>
      <w:r>
        <w:rPr>
          <w:spacing w:val="4"/>
          <w:sz w:val="24"/>
          <w:szCs w:val="24"/>
        </w:rPr>
        <w:t>a</w:t>
      </w:r>
      <w:r>
        <w:rPr>
          <w:sz w:val="24"/>
          <w:szCs w:val="24"/>
        </w:rPr>
        <w:t>n</w:t>
      </w:r>
      <w:r>
        <w:rPr>
          <w:spacing w:val="12"/>
          <w:sz w:val="24"/>
          <w:szCs w:val="24"/>
        </w:rPr>
        <w:t xml:space="preserve"> </w:t>
      </w:r>
      <w:r>
        <w:rPr>
          <w:sz w:val="24"/>
          <w:szCs w:val="24"/>
        </w:rPr>
        <w:t>p</w:t>
      </w:r>
      <w:r>
        <w:rPr>
          <w:spacing w:val="4"/>
          <w:sz w:val="24"/>
          <w:szCs w:val="24"/>
        </w:rPr>
        <w:t>e</w:t>
      </w:r>
      <w:r>
        <w:rPr>
          <w:spacing w:val="-9"/>
          <w:sz w:val="24"/>
          <w:szCs w:val="24"/>
        </w:rPr>
        <w:t>m</w:t>
      </w:r>
      <w:r>
        <w:rPr>
          <w:spacing w:val="-1"/>
          <w:sz w:val="24"/>
          <w:szCs w:val="24"/>
        </w:rPr>
        <w:t>e</w:t>
      </w:r>
      <w:r>
        <w:rPr>
          <w:spacing w:val="6"/>
          <w:sz w:val="24"/>
          <w:szCs w:val="24"/>
        </w:rPr>
        <w:t>r</w:t>
      </w:r>
      <w:r>
        <w:rPr>
          <w:spacing w:val="-4"/>
          <w:sz w:val="24"/>
          <w:szCs w:val="24"/>
        </w:rPr>
        <w:t>i</w:t>
      </w:r>
      <w:r>
        <w:rPr>
          <w:spacing w:val="-5"/>
          <w:sz w:val="24"/>
          <w:szCs w:val="24"/>
        </w:rPr>
        <w:t>n</w:t>
      </w:r>
      <w:r>
        <w:rPr>
          <w:spacing w:val="5"/>
          <w:sz w:val="24"/>
          <w:szCs w:val="24"/>
        </w:rPr>
        <w:t>t</w:t>
      </w:r>
      <w:r>
        <w:rPr>
          <w:spacing w:val="4"/>
          <w:sz w:val="24"/>
          <w:szCs w:val="24"/>
        </w:rPr>
        <w:t>a</w:t>
      </w:r>
      <w:r>
        <w:rPr>
          <w:sz w:val="24"/>
          <w:szCs w:val="24"/>
        </w:rPr>
        <w:t>h</w:t>
      </w:r>
      <w:r>
        <w:rPr>
          <w:spacing w:val="12"/>
          <w:sz w:val="24"/>
          <w:szCs w:val="24"/>
        </w:rPr>
        <w:t xml:space="preserve"> </w:t>
      </w:r>
      <w:r>
        <w:rPr>
          <w:sz w:val="24"/>
          <w:szCs w:val="24"/>
        </w:rPr>
        <w:t>d</w:t>
      </w:r>
      <w:r>
        <w:rPr>
          <w:spacing w:val="-1"/>
          <w:sz w:val="24"/>
          <w:szCs w:val="24"/>
        </w:rPr>
        <w:t>a</w:t>
      </w:r>
      <w:r>
        <w:rPr>
          <w:sz w:val="24"/>
          <w:szCs w:val="24"/>
        </w:rPr>
        <w:t>n</w:t>
      </w:r>
      <w:r>
        <w:rPr>
          <w:spacing w:val="12"/>
          <w:sz w:val="24"/>
          <w:szCs w:val="24"/>
        </w:rPr>
        <w:t xml:space="preserve"> </w:t>
      </w:r>
      <w:r>
        <w:rPr>
          <w:sz w:val="24"/>
          <w:szCs w:val="24"/>
        </w:rPr>
        <w:t>p</w:t>
      </w:r>
      <w:r>
        <w:rPr>
          <w:spacing w:val="4"/>
          <w:sz w:val="24"/>
          <w:szCs w:val="24"/>
        </w:rPr>
        <w:t>e</w:t>
      </w:r>
      <w:r>
        <w:rPr>
          <w:spacing w:val="-9"/>
          <w:sz w:val="24"/>
          <w:szCs w:val="24"/>
        </w:rPr>
        <w:t>l</w:t>
      </w:r>
      <w:r>
        <w:rPr>
          <w:spacing w:val="4"/>
          <w:sz w:val="24"/>
          <w:szCs w:val="24"/>
        </w:rPr>
        <w:t>a</w:t>
      </w:r>
      <w:r>
        <w:rPr>
          <w:spacing w:val="-5"/>
          <w:sz w:val="24"/>
          <w:szCs w:val="24"/>
        </w:rPr>
        <w:t>y</w:t>
      </w:r>
      <w:r>
        <w:rPr>
          <w:spacing w:val="4"/>
          <w:sz w:val="24"/>
          <w:szCs w:val="24"/>
        </w:rPr>
        <w:t>a</w:t>
      </w:r>
      <w:r>
        <w:rPr>
          <w:sz w:val="24"/>
          <w:szCs w:val="24"/>
        </w:rPr>
        <w:t>n</w:t>
      </w:r>
      <w:r>
        <w:rPr>
          <w:spacing w:val="4"/>
          <w:sz w:val="24"/>
          <w:szCs w:val="24"/>
        </w:rPr>
        <w:t>a</w:t>
      </w:r>
      <w:r>
        <w:rPr>
          <w:sz w:val="24"/>
          <w:szCs w:val="24"/>
        </w:rPr>
        <w:t>n</w:t>
      </w:r>
      <w:r>
        <w:rPr>
          <w:spacing w:val="12"/>
          <w:sz w:val="24"/>
          <w:szCs w:val="24"/>
        </w:rPr>
        <w:t xml:space="preserve"> </w:t>
      </w:r>
      <w:r>
        <w:rPr>
          <w:spacing w:val="5"/>
          <w:sz w:val="24"/>
          <w:szCs w:val="24"/>
        </w:rPr>
        <w:t>u</w:t>
      </w:r>
      <w:r>
        <w:rPr>
          <w:spacing w:val="-9"/>
          <w:sz w:val="24"/>
          <w:szCs w:val="24"/>
        </w:rPr>
        <w:t>m</w:t>
      </w:r>
      <w:r>
        <w:rPr>
          <w:spacing w:val="5"/>
          <w:sz w:val="24"/>
          <w:szCs w:val="24"/>
        </w:rPr>
        <w:t>u</w:t>
      </w:r>
      <w:r>
        <w:rPr>
          <w:sz w:val="24"/>
          <w:szCs w:val="24"/>
        </w:rPr>
        <w:t>m</w:t>
      </w:r>
      <w:r>
        <w:rPr>
          <w:spacing w:val="7"/>
          <w:sz w:val="24"/>
          <w:szCs w:val="24"/>
        </w:rPr>
        <w:t xml:space="preserve"> </w:t>
      </w:r>
      <w:r>
        <w:rPr>
          <w:spacing w:val="5"/>
          <w:sz w:val="24"/>
          <w:szCs w:val="24"/>
        </w:rPr>
        <w:t>d</w:t>
      </w:r>
      <w:r>
        <w:rPr>
          <w:spacing w:val="-4"/>
          <w:sz w:val="24"/>
          <w:szCs w:val="24"/>
        </w:rPr>
        <w:t>i</w:t>
      </w:r>
      <w:r>
        <w:rPr>
          <w:spacing w:val="5"/>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 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4"/>
          <w:sz w:val="24"/>
          <w:szCs w:val="24"/>
        </w:rPr>
        <w:t xml:space="preserve"> a</w:t>
      </w:r>
      <w:r>
        <w:rPr>
          <w:spacing w:val="-5"/>
          <w:sz w:val="24"/>
          <w:szCs w:val="24"/>
        </w:rPr>
        <w:t>n</w:t>
      </w:r>
      <w:r>
        <w:rPr>
          <w:spacing w:val="-1"/>
          <w:sz w:val="24"/>
          <w:szCs w:val="24"/>
        </w:rPr>
        <w:t>a</w:t>
      </w:r>
      <w:r>
        <w:rPr>
          <w:sz w:val="24"/>
          <w:szCs w:val="24"/>
        </w:rPr>
        <w:t>k</w:t>
      </w:r>
      <w:r>
        <w:rPr>
          <w:spacing w:val="9"/>
          <w:sz w:val="24"/>
          <w:szCs w:val="24"/>
        </w:rPr>
        <w:t xml:space="preserve"> </w:t>
      </w:r>
      <w:r>
        <w:rPr>
          <w:sz w:val="24"/>
          <w:szCs w:val="24"/>
        </w:rPr>
        <w:t>u</w:t>
      </w:r>
      <w:r>
        <w:rPr>
          <w:spacing w:val="2"/>
          <w:sz w:val="24"/>
          <w:szCs w:val="24"/>
        </w:rPr>
        <w:t>s</w:t>
      </w:r>
      <w:r>
        <w:rPr>
          <w:spacing w:val="-4"/>
          <w:sz w:val="24"/>
          <w:szCs w:val="24"/>
        </w:rPr>
        <w:t>i</w:t>
      </w:r>
      <w:r>
        <w:rPr>
          <w:sz w:val="24"/>
          <w:szCs w:val="24"/>
        </w:rPr>
        <w:t>a</w:t>
      </w:r>
      <w:r>
        <w:rPr>
          <w:spacing w:val="8"/>
          <w:sz w:val="24"/>
          <w:szCs w:val="24"/>
        </w:rPr>
        <w:t xml:space="preserve"> </w:t>
      </w:r>
      <w:r>
        <w:rPr>
          <w:spacing w:val="5"/>
          <w:sz w:val="24"/>
          <w:szCs w:val="24"/>
        </w:rPr>
        <w:t>d</w:t>
      </w:r>
      <w:r>
        <w:rPr>
          <w:spacing w:val="-4"/>
          <w:sz w:val="24"/>
          <w:szCs w:val="24"/>
        </w:rPr>
        <w:t>i</w:t>
      </w:r>
      <w:r>
        <w:rPr>
          <w:sz w:val="24"/>
          <w:szCs w:val="24"/>
        </w:rPr>
        <w:t xml:space="preserve">ni </w:t>
      </w:r>
      <w:r>
        <w:rPr>
          <w:spacing w:val="5"/>
          <w:sz w:val="24"/>
          <w:szCs w:val="24"/>
        </w:rPr>
        <w:t>d</w:t>
      </w:r>
      <w:r>
        <w:rPr>
          <w:spacing w:val="4"/>
          <w:sz w:val="24"/>
          <w:szCs w:val="24"/>
        </w:rPr>
        <w:t>a</w:t>
      </w:r>
      <w:r>
        <w:rPr>
          <w:sz w:val="24"/>
          <w:szCs w:val="24"/>
        </w:rPr>
        <w:t>n</w:t>
      </w:r>
      <w:r>
        <w:rPr>
          <w:spacing w:val="4"/>
          <w:sz w:val="24"/>
          <w:szCs w:val="24"/>
        </w:rPr>
        <w:t xml:space="preserve"> </w:t>
      </w:r>
      <w:r>
        <w:rPr>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9"/>
          <w:sz w:val="24"/>
          <w:szCs w:val="24"/>
        </w:rPr>
        <w:t xml:space="preserve"> </w:t>
      </w:r>
      <w:r>
        <w:rPr>
          <w:spacing w:val="-5"/>
          <w:sz w:val="24"/>
          <w:szCs w:val="24"/>
        </w:rPr>
        <w:t>n</w:t>
      </w:r>
      <w:r>
        <w:rPr>
          <w:spacing w:val="5"/>
          <w:sz w:val="24"/>
          <w:szCs w:val="24"/>
        </w:rPr>
        <w:t>o</w:t>
      </w:r>
      <w:r>
        <w:rPr>
          <w:sz w:val="24"/>
          <w:szCs w:val="24"/>
        </w:rPr>
        <w:t>n</w:t>
      </w:r>
      <w:r>
        <w:rPr>
          <w:spacing w:val="9"/>
          <w:sz w:val="24"/>
          <w:szCs w:val="24"/>
        </w:rPr>
        <w:t xml:space="preserve"> </w:t>
      </w:r>
      <w:r>
        <w:rPr>
          <w:spacing w:val="-8"/>
          <w:sz w:val="24"/>
          <w:szCs w:val="24"/>
        </w:rPr>
        <w:t>f</w:t>
      </w:r>
      <w:r>
        <w:rPr>
          <w:spacing w:val="5"/>
          <w:sz w:val="24"/>
          <w:szCs w:val="24"/>
        </w:rPr>
        <w:t>o</w:t>
      </w:r>
      <w:r>
        <w:rPr>
          <w:spacing w:val="6"/>
          <w:sz w:val="24"/>
          <w:szCs w:val="24"/>
        </w:rPr>
        <w:t>r</w:t>
      </w:r>
      <w:r>
        <w:rPr>
          <w:spacing w:val="-9"/>
          <w:sz w:val="24"/>
          <w:szCs w:val="24"/>
        </w:rPr>
        <w:t>m</w:t>
      </w:r>
      <w:r>
        <w:rPr>
          <w:spacing w:val="4"/>
          <w:sz w:val="24"/>
          <w:szCs w:val="24"/>
        </w:rPr>
        <w:t>a</w:t>
      </w:r>
      <w:r>
        <w:rPr>
          <w:spacing w:val="-9"/>
          <w:sz w:val="24"/>
          <w:szCs w:val="24"/>
        </w:rPr>
        <w:t>l</w:t>
      </w:r>
      <w:r>
        <w:rPr>
          <w:sz w:val="24"/>
          <w:szCs w:val="24"/>
        </w:rPr>
        <w:t>,</w:t>
      </w:r>
      <w:r>
        <w:rPr>
          <w:spacing w:val="11"/>
          <w:sz w:val="24"/>
          <w:szCs w:val="24"/>
        </w:rPr>
        <w:t xml:space="preserve"> </w:t>
      </w:r>
      <w:r>
        <w:rPr>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9"/>
          <w:sz w:val="24"/>
          <w:szCs w:val="24"/>
        </w:rPr>
        <w:t>i</w:t>
      </w:r>
      <w:r>
        <w:rPr>
          <w:spacing w:val="5"/>
          <w:sz w:val="24"/>
          <w:szCs w:val="24"/>
        </w:rPr>
        <w:t>k</w:t>
      </w:r>
      <w:r>
        <w:rPr>
          <w:spacing w:val="4"/>
          <w:sz w:val="24"/>
          <w:szCs w:val="24"/>
        </w:rPr>
        <w:t>a</w:t>
      </w:r>
      <w:r>
        <w:rPr>
          <w:sz w:val="24"/>
          <w:szCs w:val="24"/>
        </w:rPr>
        <w:t>n d</w:t>
      </w:r>
      <w:r>
        <w:rPr>
          <w:spacing w:val="-1"/>
          <w:sz w:val="24"/>
          <w:szCs w:val="24"/>
        </w:rPr>
        <w:t>a</w:t>
      </w:r>
      <w:r>
        <w:rPr>
          <w:spacing w:val="-2"/>
          <w:sz w:val="24"/>
          <w:szCs w:val="24"/>
        </w:rPr>
        <w:t>s</w:t>
      </w:r>
      <w:r>
        <w:rPr>
          <w:spacing w:val="-1"/>
          <w:sz w:val="24"/>
          <w:szCs w:val="24"/>
        </w:rPr>
        <w:t>a</w:t>
      </w:r>
      <w:r>
        <w:rPr>
          <w:sz w:val="24"/>
          <w:szCs w:val="24"/>
        </w:rPr>
        <w:t>r</w:t>
      </w:r>
      <w:r>
        <w:rPr>
          <w:spacing w:val="4"/>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z w:val="24"/>
          <w:szCs w:val="24"/>
        </w:rPr>
        <w:t>k</w:t>
      </w:r>
      <w:r>
        <w:rPr>
          <w:spacing w:val="-1"/>
          <w:sz w:val="24"/>
          <w:szCs w:val="24"/>
        </w:rPr>
        <w:t>e</w:t>
      </w:r>
      <w:r>
        <w:rPr>
          <w:spacing w:val="-5"/>
          <w:sz w:val="24"/>
          <w:szCs w:val="24"/>
        </w:rPr>
        <w:t>b</w:t>
      </w:r>
      <w:r>
        <w:rPr>
          <w:sz w:val="24"/>
          <w:szCs w:val="24"/>
        </w:rPr>
        <w:t>ud</w:t>
      </w:r>
      <w:r>
        <w:rPr>
          <w:spacing w:val="4"/>
          <w:sz w:val="24"/>
          <w:szCs w:val="24"/>
        </w:rPr>
        <w:t>a</w:t>
      </w:r>
      <w:r>
        <w:rPr>
          <w:spacing w:val="-10"/>
          <w:sz w:val="24"/>
          <w:szCs w:val="24"/>
        </w:rPr>
        <w:t>y</w:t>
      </w:r>
      <w:r>
        <w:rPr>
          <w:spacing w:val="4"/>
          <w:sz w:val="24"/>
          <w:szCs w:val="24"/>
        </w:rPr>
        <w:t>aa</w:t>
      </w:r>
      <w:r>
        <w:rPr>
          <w:spacing w:val="-2"/>
          <w:sz w:val="24"/>
          <w:szCs w:val="24"/>
        </w:rPr>
        <w:t>n</w:t>
      </w:r>
      <w:r>
        <w:rPr>
          <w:sz w:val="24"/>
          <w:szCs w:val="24"/>
        </w:rPr>
        <w:t>.</w:t>
      </w:r>
    </w:p>
    <w:p w14:paraId="63A5152A" w14:textId="77777777" w:rsidR="00B57C0E" w:rsidRDefault="00A54C8A">
      <w:pPr>
        <w:tabs>
          <w:tab w:val="left" w:pos="2400"/>
        </w:tabs>
        <w:spacing w:before="9" w:line="359" w:lineRule="auto"/>
        <w:ind w:left="2413" w:right="71" w:hanging="422"/>
        <w:jc w:val="both"/>
        <w:rPr>
          <w:sz w:val="24"/>
          <w:szCs w:val="24"/>
        </w:rPr>
      </w:pPr>
      <w:r>
        <w:rPr>
          <w:sz w:val="24"/>
          <w:szCs w:val="24"/>
        </w:rPr>
        <w:t>3.</w:t>
      </w:r>
      <w:r>
        <w:rPr>
          <w:sz w:val="24"/>
          <w:szCs w:val="24"/>
        </w:rPr>
        <w:tab/>
      </w:r>
      <w:r>
        <w:rPr>
          <w:spacing w:val="1"/>
          <w:sz w:val="24"/>
          <w:szCs w:val="24"/>
        </w:rPr>
        <w:t>P</w:t>
      </w:r>
      <w:r>
        <w:rPr>
          <w:spacing w:val="4"/>
          <w:sz w:val="24"/>
          <w:szCs w:val="24"/>
        </w:rPr>
        <w:t>e</w:t>
      </w:r>
      <w:r>
        <w:rPr>
          <w:spacing w:val="-4"/>
          <w:sz w:val="24"/>
          <w:szCs w:val="24"/>
        </w:rPr>
        <w:t>m</w:t>
      </w:r>
      <w:r>
        <w:rPr>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41"/>
          <w:sz w:val="24"/>
          <w:szCs w:val="24"/>
        </w:rPr>
        <w:t xml:space="preserve"> </w:t>
      </w:r>
      <w:r>
        <w:rPr>
          <w:sz w:val="24"/>
          <w:szCs w:val="24"/>
        </w:rPr>
        <w:t>d</w:t>
      </w:r>
      <w:r>
        <w:rPr>
          <w:spacing w:val="4"/>
          <w:sz w:val="24"/>
          <w:szCs w:val="24"/>
        </w:rPr>
        <w:t>a</w:t>
      </w:r>
      <w:r>
        <w:rPr>
          <w:sz w:val="24"/>
          <w:szCs w:val="24"/>
        </w:rPr>
        <w:t>n</w:t>
      </w:r>
      <w:r>
        <w:rPr>
          <w:spacing w:val="41"/>
          <w:sz w:val="24"/>
          <w:szCs w:val="24"/>
        </w:rPr>
        <w:t xml:space="preserve"> </w:t>
      </w:r>
      <w:r>
        <w:rPr>
          <w:sz w:val="24"/>
          <w:szCs w:val="24"/>
        </w:rPr>
        <w:t>p</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z w:val="24"/>
          <w:szCs w:val="24"/>
        </w:rPr>
        <w:t>n</w:t>
      </w:r>
      <w:r>
        <w:rPr>
          <w:spacing w:val="-1"/>
          <w:sz w:val="24"/>
          <w:szCs w:val="24"/>
        </w:rPr>
        <w:t>a</w:t>
      </w:r>
      <w:r>
        <w:rPr>
          <w:spacing w:val="4"/>
          <w:sz w:val="24"/>
          <w:szCs w:val="24"/>
        </w:rPr>
        <w:t>a</w:t>
      </w:r>
      <w:r>
        <w:rPr>
          <w:sz w:val="24"/>
          <w:szCs w:val="24"/>
        </w:rPr>
        <w:t>n</w:t>
      </w:r>
      <w:r>
        <w:rPr>
          <w:spacing w:val="41"/>
          <w:sz w:val="24"/>
          <w:szCs w:val="24"/>
        </w:rPr>
        <w:t xml:space="preserve"> </w:t>
      </w:r>
      <w:r>
        <w:rPr>
          <w:spacing w:val="5"/>
          <w:sz w:val="24"/>
          <w:szCs w:val="24"/>
        </w:rPr>
        <w:t>t</w:t>
      </w:r>
      <w:r>
        <w:rPr>
          <w:sz w:val="24"/>
          <w:szCs w:val="24"/>
        </w:rPr>
        <w:t>ug</w:t>
      </w:r>
      <w:r>
        <w:rPr>
          <w:spacing w:val="-1"/>
          <w:sz w:val="24"/>
          <w:szCs w:val="24"/>
        </w:rPr>
        <w:t>a</w:t>
      </w:r>
      <w:r>
        <w:rPr>
          <w:sz w:val="24"/>
          <w:szCs w:val="24"/>
        </w:rPr>
        <w:t>s</w:t>
      </w:r>
      <w:r>
        <w:rPr>
          <w:spacing w:val="43"/>
          <w:sz w:val="24"/>
          <w:szCs w:val="24"/>
        </w:rPr>
        <w:t xml:space="preserve"> </w:t>
      </w:r>
      <w:r>
        <w:rPr>
          <w:sz w:val="24"/>
          <w:szCs w:val="24"/>
        </w:rPr>
        <w:t>d</w:t>
      </w:r>
      <w:r>
        <w:rPr>
          <w:spacing w:val="-4"/>
          <w:sz w:val="24"/>
          <w:szCs w:val="24"/>
        </w:rPr>
        <w:t>i</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45"/>
          <w:sz w:val="24"/>
          <w:szCs w:val="24"/>
        </w:rPr>
        <w:t xml:space="preserve"> </w:t>
      </w:r>
      <w:r>
        <w:rPr>
          <w:sz w:val="24"/>
          <w:szCs w:val="24"/>
        </w:rPr>
        <w:t>p</w:t>
      </w:r>
      <w:r>
        <w:rPr>
          <w:spacing w:val="4"/>
          <w:sz w:val="24"/>
          <w:szCs w:val="24"/>
        </w:rPr>
        <w:t>e</w:t>
      </w:r>
      <w:r>
        <w:rPr>
          <w:sz w:val="24"/>
          <w:szCs w:val="24"/>
        </w:rPr>
        <w:t>n</w:t>
      </w:r>
      <w:r>
        <w:rPr>
          <w:spacing w:val="5"/>
          <w:sz w:val="24"/>
          <w:szCs w:val="24"/>
        </w:rPr>
        <w:t>d</w:t>
      </w:r>
      <w:r>
        <w:rPr>
          <w:spacing w:val="-9"/>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48"/>
          <w:sz w:val="24"/>
          <w:szCs w:val="24"/>
        </w:rPr>
        <w:t xml:space="preserve"> </w:t>
      </w:r>
      <w:r>
        <w:rPr>
          <w:spacing w:val="4"/>
          <w:sz w:val="24"/>
          <w:szCs w:val="24"/>
        </w:rPr>
        <w:t>a</w:t>
      </w:r>
      <w:r>
        <w:rPr>
          <w:spacing w:val="-5"/>
          <w:sz w:val="24"/>
          <w:szCs w:val="24"/>
        </w:rPr>
        <w:t>n</w:t>
      </w:r>
      <w:r>
        <w:rPr>
          <w:spacing w:val="-1"/>
          <w:sz w:val="24"/>
          <w:szCs w:val="24"/>
        </w:rPr>
        <w:t>a</w:t>
      </w:r>
      <w:r>
        <w:rPr>
          <w:sz w:val="24"/>
          <w:szCs w:val="24"/>
        </w:rPr>
        <w:t>k</w:t>
      </w:r>
      <w:r>
        <w:rPr>
          <w:spacing w:val="45"/>
          <w:sz w:val="24"/>
          <w:szCs w:val="24"/>
        </w:rPr>
        <w:t xml:space="preserve"> </w:t>
      </w:r>
      <w:r>
        <w:rPr>
          <w:sz w:val="24"/>
          <w:szCs w:val="24"/>
        </w:rPr>
        <w:t>u</w:t>
      </w:r>
      <w:r>
        <w:rPr>
          <w:spacing w:val="2"/>
          <w:sz w:val="24"/>
          <w:szCs w:val="24"/>
        </w:rPr>
        <w:t>s</w:t>
      </w:r>
      <w:r>
        <w:rPr>
          <w:sz w:val="24"/>
          <w:szCs w:val="24"/>
        </w:rPr>
        <w:t xml:space="preserve">ia </w:t>
      </w:r>
      <w:r>
        <w:rPr>
          <w:spacing w:val="5"/>
          <w:sz w:val="24"/>
          <w:szCs w:val="24"/>
        </w:rPr>
        <w:t>d</w:t>
      </w:r>
      <w:r>
        <w:rPr>
          <w:spacing w:val="-4"/>
          <w:sz w:val="24"/>
          <w:szCs w:val="24"/>
        </w:rPr>
        <w:t>i</w:t>
      </w:r>
      <w:r>
        <w:rPr>
          <w:sz w:val="24"/>
          <w:szCs w:val="24"/>
        </w:rPr>
        <w:t>ni</w:t>
      </w:r>
      <w:r>
        <w:rPr>
          <w:spacing w:val="-7"/>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n</w:t>
      </w:r>
      <w:r>
        <w:rPr>
          <w:spacing w:val="5"/>
          <w:sz w:val="24"/>
          <w:szCs w:val="24"/>
        </w:rPr>
        <w:t>o</w:t>
      </w:r>
      <w:r>
        <w:rPr>
          <w:sz w:val="24"/>
          <w:szCs w:val="24"/>
        </w:rPr>
        <w:t>n</w:t>
      </w:r>
      <w:r>
        <w:rPr>
          <w:spacing w:val="2"/>
          <w:sz w:val="24"/>
          <w:szCs w:val="24"/>
        </w:rPr>
        <w:t xml:space="preserve"> </w:t>
      </w:r>
      <w:r>
        <w:rPr>
          <w:spacing w:val="-8"/>
          <w:sz w:val="24"/>
          <w:szCs w:val="24"/>
        </w:rPr>
        <w:t>f</w:t>
      </w:r>
      <w:r>
        <w:rPr>
          <w:spacing w:val="5"/>
          <w:sz w:val="24"/>
          <w:szCs w:val="24"/>
        </w:rPr>
        <w:t>o</w:t>
      </w:r>
      <w:r>
        <w:rPr>
          <w:spacing w:val="1"/>
          <w:sz w:val="24"/>
          <w:szCs w:val="24"/>
        </w:rPr>
        <w:t>r</w:t>
      </w:r>
      <w:r>
        <w:rPr>
          <w:spacing w:val="-9"/>
          <w:sz w:val="24"/>
          <w:szCs w:val="24"/>
        </w:rPr>
        <w:t>m</w:t>
      </w:r>
      <w:r>
        <w:rPr>
          <w:spacing w:val="4"/>
          <w:sz w:val="24"/>
          <w:szCs w:val="24"/>
        </w:rPr>
        <w:t>a</w:t>
      </w:r>
      <w:r>
        <w:rPr>
          <w:spacing w:val="-4"/>
          <w:sz w:val="24"/>
          <w:szCs w:val="24"/>
        </w:rPr>
        <w:t>l</w:t>
      </w:r>
      <w:r>
        <w:rPr>
          <w:sz w:val="24"/>
          <w:szCs w:val="24"/>
        </w:rPr>
        <w:t>,</w:t>
      </w:r>
      <w:r>
        <w:rPr>
          <w:spacing w:val="4"/>
          <w:sz w:val="24"/>
          <w:szCs w:val="24"/>
        </w:rPr>
        <w:t xml:space="preserve"> </w:t>
      </w:r>
      <w:r>
        <w:rPr>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pacing w:val="-2"/>
          <w:sz w:val="24"/>
          <w:szCs w:val="24"/>
        </w:rPr>
        <w:t>s</w:t>
      </w:r>
      <w:r>
        <w:rPr>
          <w:spacing w:val="-1"/>
          <w:sz w:val="24"/>
          <w:szCs w:val="24"/>
        </w:rPr>
        <w:t>a</w:t>
      </w:r>
      <w:r>
        <w:rPr>
          <w:sz w:val="24"/>
          <w:szCs w:val="24"/>
        </w:rPr>
        <w:t>r</w:t>
      </w:r>
      <w:r>
        <w:rPr>
          <w:spacing w:val="4"/>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z w:val="24"/>
          <w:szCs w:val="24"/>
        </w:rPr>
        <w:t>k</w:t>
      </w:r>
      <w:r>
        <w:rPr>
          <w:spacing w:val="-1"/>
          <w:sz w:val="24"/>
          <w:szCs w:val="24"/>
        </w:rPr>
        <w:t>e</w:t>
      </w:r>
      <w:r>
        <w:rPr>
          <w:spacing w:val="-5"/>
          <w:sz w:val="24"/>
          <w:szCs w:val="24"/>
        </w:rPr>
        <w:t>b</w:t>
      </w:r>
      <w:r>
        <w:rPr>
          <w:sz w:val="24"/>
          <w:szCs w:val="24"/>
        </w:rPr>
        <w:t>ud</w:t>
      </w:r>
      <w:r>
        <w:rPr>
          <w:spacing w:val="4"/>
          <w:sz w:val="24"/>
          <w:szCs w:val="24"/>
        </w:rPr>
        <w:t>a</w:t>
      </w:r>
      <w:r>
        <w:rPr>
          <w:spacing w:val="-10"/>
          <w:sz w:val="24"/>
          <w:szCs w:val="24"/>
        </w:rPr>
        <w:t>y</w:t>
      </w:r>
      <w:r>
        <w:rPr>
          <w:spacing w:val="4"/>
          <w:sz w:val="24"/>
          <w:szCs w:val="24"/>
        </w:rPr>
        <w:t>aa</w:t>
      </w:r>
      <w:r>
        <w:rPr>
          <w:spacing w:val="-5"/>
          <w:sz w:val="24"/>
          <w:szCs w:val="24"/>
        </w:rPr>
        <w:t>n</w:t>
      </w:r>
      <w:r>
        <w:rPr>
          <w:sz w:val="24"/>
          <w:szCs w:val="24"/>
        </w:rPr>
        <w:t>.</w:t>
      </w:r>
    </w:p>
    <w:p w14:paraId="4F29D65B" w14:textId="77777777" w:rsidR="00B57C0E" w:rsidRDefault="00A54C8A">
      <w:pPr>
        <w:spacing w:before="5"/>
        <w:ind w:left="1990"/>
        <w:rPr>
          <w:sz w:val="24"/>
          <w:szCs w:val="24"/>
        </w:rPr>
      </w:pPr>
      <w:r>
        <w:rPr>
          <w:sz w:val="24"/>
          <w:szCs w:val="24"/>
        </w:rPr>
        <w:t xml:space="preserve">4.   </w:t>
      </w:r>
      <w:r>
        <w:rPr>
          <w:spacing w:val="2"/>
          <w:sz w:val="24"/>
          <w:szCs w:val="24"/>
        </w:rPr>
        <w:t xml:space="preserve"> </w:t>
      </w: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2"/>
          <w:sz w:val="24"/>
          <w:szCs w:val="24"/>
        </w:rPr>
        <w:t>s</w:t>
      </w:r>
      <w:r>
        <w:rPr>
          <w:spacing w:val="-1"/>
          <w:sz w:val="24"/>
          <w:szCs w:val="24"/>
        </w:rPr>
        <w:t>e</w:t>
      </w:r>
      <w:r>
        <w:rPr>
          <w:sz w:val="24"/>
          <w:szCs w:val="24"/>
        </w:rPr>
        <w:t>k</w:t>
      </w:r>
      <w:r>
        <w:rPr>
          <w:spacing w:val="1"/>
          <w:sz w:val="24"/>
          <w:szCs w:val="24"/>
        </w:rPr>
        <w:t>r</w:t>
      </w:r>
      <w:r>
        <w:rPr>
          <w:spacing w:val="-1"/>
          <w:sz w:val="24"/>
          <w:szCs w:val="24"/>
        </w:rPr>
        <w:t>e</w:t>
      </w:r>
      <w:r>
        <w:rPr>
          <w:spacing w:val="5"/>
          <w:sz w:val="24"/>
          <w:szCs w:val="24"/>
        </w:rPr>
        <w:t>t</w:t>
      </w:r>
      <w:r>
        <w:rPr>
          <w:spacing w:val="-1"/>
          <w:sz w:val="24"/>
          <w:szCs w:val="24"/>
        </w:rPr>
        <w:t>a</w:t>
      </w:r>
      <w:r>
        <w:rPr>
          <w:spacing w:val="1"/>
          <w:sz w:val="24"/>
          <w:szCs w:val="24"/>
        </w:rPr>
        <w:t>r</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d</w:t>
      </w:r>
      <w:r>
        <w:rPr>
          <w:spacing w:val="-4"/>
          <w:sz w:val="24"/>
          <w:szCs w:val="24"/>
        </w:rPr>
        <w:t>i</w:t>
      </w:r>
      <w:r>
        <w:rPr>
          <w:sz w:val="24"/>
          <w:szCs w:val="24"/>
        </w:rPr>
        <w:t>n</w:t>
      </w:r>
      <w:r>
        <w:rPr>
          <w:spacing w:val="4"/>
          <w:sz w:val="24"/>
          <w:szCs w:val="24"/>
        </w:rPr>
        <w:t>a</w:t>
      </w:r>
      <w:r>
        <w:rPr>
          <w:spacing w:val="-2"/>
          <w:sz w:val="24"/>
          <w:szCs w:val="24"/>
        </w:rPr>
        <w:t>s</w:t>
      </w:r>
      <w:r>
        <w:rPr>
          <w:sz w:val="24"/>
          <w:szCs w:val="24"/>
        </w:rPr>
        <w:t>.</w:t>
      </w:r>
    </w:p>
    <w:p w14:paraId="131142B1" w14:textId="77777777" w:rsidR="00B57C0E" w:rsidRDefault="00B57C0E">
      <w:pPr>
        <w:spacing w:before="7" w:line="120" w:lineRule="exact"/>
        <w:rPr>
          <w:sz w:val="13"/>
          <w:szCs w:val="13"/>
        </w:rPr>
      </w:pPr>
    </w:p>
    <w:p w14:paraId="18384DC8" w14:textId="77777777" w:rsidR="00B57C0E" w:rsidRDefault="00A54C8A">
      <w:pPr>
        <w:ind w:left="1990"/>
        <w:rPr>
          <w:sz w:val="24"/>
          <w:szCs w:val="24"/>
        </w:rPr>
      </w:pPr>
      <w:r>
        <w:rPr>
          <w:sz w:val="24"/>
          <w:szCs w:val="24"/>
        </w:rPr>
        <w:t xml:space="preserve">5.   </w:t>
      </w:r>
      <w:r>
        <w:rPr>
          <w:spacing w:val="2"/>
          <w:sz w:val="24"/>
          <w:szCs w:val="24"/>
        </w:rPr>
        <w:t xml:space="preserve"> </w:t>
      </w: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 xml:space="preserve">n   </w:t>
      </w:r>
      <w:r>
        <w:rPr>
          <w:spacing w:val="5"/>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pacing w:val="-5"/>
          <w:sz w:val="24"/>
          <w:szCs w:val="24"/>
        </w:rPr>
        <w:t>n</w:t>
      </w:r>
      <w:r>
        <w:rPr>
          <w:sz w:val="24"/>
          <w:szCs w:val="24"/>
        </w:rPr>
        <w:t xml:space="preserve">,   </w:t>
      </w:r>
      <w:r>
        <w:rPr>
          <w:spacing w:val="12"/>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a</w:t>
      </w:r>
      <w:r>
        <w:rPr>
          <w:sz w:val="24"/>
          <w:szCs w:val="24"/>
        </w:rPr>
        <w:t>w</w:t>
      </w:r>
      <w:r>
        <w:rPr>
          <w:spacing w:val="3"/>
          <w:sz w:val="24"/>
          <w:szCs w:val="24"/>
        </w:rPr>
        <w:t>a</w:t>
      </w:r>
      <w:r>
        <w:rPr>
          <w:spacing w:val="-2"/>
          <w:sz w:val="24"/>
          <w:szCs w:val="24"/>
        </w:rPr>
        <w:t>s</w:t>
      </w:r>
      <w:r>
        <w:rPr>
          <w:spacing w:val="4"/>
          <w:sz w:val="24"/>
          <w:szCs w:val="24"/>
        </w:rPr>
        <w:t>a</w:t>
      </w:r>
      <w:r>
        <w:rPr>
          <w:spacing w:val="-5"/>
          <w:sz w:val="24"/>
          <w:szCs w:val="24"/>
        </w:rPr>
        <w:t>n</w:t>
      </w:r>
      <w:r>
        <w:rPr>
          <w:sz w:val="24"/>
          <w:szCs w:val="24"/>
        </w:rPr>
        <w:t xml:space="preserve">,   </w:t>
      </w:r>
      <w:r>
        <w:rPr>
          <w:spacing w:val="12"/>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4"/>
          <w:sz w:val="24"/>
          <w:szCs w:val="24"/>
        </w:rPr>
        <w:t>e</w:t>
      </w:r>
      <w:r>
        <w:rPr>
          <w:spacing w:val="-9"/>
          <w:sz w:val="24"/>
          <w:szCs w:val="24"/>
        </w:rPr>
        <w:t>l</w:t>
      </w:r>
      <w:r>
        <w:rPr>
          <w:spacing w:val="9"/>
          <w:sz w:val="24"/>
          <w:szCs w:val="24"/>
        </w:rPr>
        <w:t>o</w:t>
      </w:r>
      <w:r>
        <w:rPr>
          <w:spacing w:val="-4"/>
          <w:sz w:val="24"/>
          <w:szCs w:val="24"/>
        </w:rPr>
        <w:t>l</w:t>
      </w:r>
      <w:r>
        <w:rPr>
          <w:spacing w:val="4"/>
          <w:sz w:val="24"/>
          <w:szCs w:val="24"/>
        </w:rPr>
        <w:t>aa</w:t>
      </w:r>
      <w:r>
        <w:rPr>
          <w:sz w:val="24"/>
          <w:szCs w:val="24"/>
        </w:rPr>
        <w:t xml:space="preserve">n   </w:t>
      </w:r>
      <w:r>
        <w:rPr>
          <w:spacing w:val="5"/>
          <w:sz w:val="24"/>
          <w:szCs w:val="24"/>
        </w:rPr>
        <w:t xml:space="preserve"> </w:t>
      </w:r>
      <w:r>
        <w:rPr>
          <w:sz w:val="24"/>
          <w:szCs w:val="24"/>
        </w:rPr>
        <w:t>Un</w:t>
      </w:r>
      <w:r>
        <w:rPr>
          <w:spacing w:val="-5"/>
          <w:sz w:val="24"/>
          <w:szCs w:val="24"/>
        </w:rPr>
        <w:t>i</w:t>
      </w:r>
      <w:r>
        <w:rPr>
          <w:sz w:val="24"/>
          <w:szCs w:val="24"/>
        </w:rPr>
        <w:t>t</w:t>
      </w:r>
    </w:p>
    <w:p w14:paraId="430C9E17" w14:textId="77777777" w:rsidR="00B57C0E" w:rsidRDefault="00B57C0E">
      <w:pPr>
        <w:spacing w:before="2" w:line="140" w:lineRule="exact"/>
        <w:rPr>
          <w:sz w:val="14"/>
          <w:szCs w:val="14"/>
        </w:rPr>
      </w:pPr>
    </w:p>
    <w:p w14:paraId="5619A72E" w14:textId="77777777" w:rsidR="00B57C0E" w:rsidRDefault="00A54C8A">
      <w:pPr>
        <w:ind w:left="2413"/>
        <w:rPr>
          <w:sz w:val="24"/>
          <w:szCs w:val="24"/>
        </w:rPr>
      </w:pPr>
      <w:r>
        <w:rPr>
          <w:spacing w:val="1"/>
          <w:sz w:val="24"/>
          <w:szCs w:val="24"/>
        </w:rPr>
        <w:t>P</w:t>
      </w:r>
      <w:r>
        <w:rPr>
          <w:spacing w:val="4"/>
          <w:sz w:val="24"/>
          <w:szCs w:val="24"/>
        </w:rPr>
        <w:t>e</w:t>
      </w:r>
      <w:r>
        <w:rPr>
          <w:spacing w:val="-9"/>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z w:val="24"/>
          <w:szCs w:val="24"/>
        </w:rPr>
        <w:t>a</w:t>
      </w:r>
      <w:r>
        <w:rPr>
          <w:spacing w:val="1"/>
          <w:sz w:val="24"/>
          <w:szCs w:val="24"/>
        </w:rPr>
        <w:t xml:space="preserve"> </w:t>
      </w:r>
      <w:r>
        <w:rPr>
          <w:spacing w:val="2"/>
          <w:sz w:val="24"/>
          <w:szCs w:val="24"/>
        </w:rPr>
        <w:t>T</w:t>
      </w:r>
      <w:r>
        <w:rPr>
          <w:spacing w:val="-1"/>
          <w:sz w:val="24"/>
          <w:szCs w:val="24"/>
        </w:rPr>
        <w:t>e</w:t>
      </w:r>
      <w:r>
        <w:rPr>
          <w:sz w:val="24"/>
          <w:szCs w:val="24"/>
        </w:rPr>
        <w:t>kn</w:t>
      </w:r>
      <w:r>
        <w:rPr>
          <w:spacing w:val="-4"/>
          <w:sz w:val="24"/>
          <w:szCs w:val="24"/>
        </w:rPr>
        <w:t>i</w:t>
      </w:r>
      <w:r>
        <w:rPr>
          <w:sz w:val="24"/>
          <w:szCs w:val="24"/>
        </w:rPr>
        <w:t xml:space="preserve">s </w:t>
      </w:r>
      <w:r>
        <w:rPr>
          <w:spacing w:val="-1"/>
          <w:sz w:val="24"/>
          <w:szCs w:val="24"/>
        </w:rPr>
        <w:t>c</w:t>
      </w:r>
      <w:r>
        <w:rPr>
          <w:spacing w:val="4"/>
          <w:sz w:val="24"/>
          <w:szCs w:val="24"/>
        </w:rPr>
        <w:t>a</w:t>
      </w:r>
      <w:r>
        <w:rPr>
          <w:sz w:val="24"/>
          <w:szCs w:val="24"/>
        </w:rPr>
        <w:t>b</w:t>
      </w:r>
      <w:r>
        <w:rPr>
          <w:spacing w:val="4"/>
          <w:sz w:val="24"/>
          <w:szCs w:val="24"/>
        </w:rPr>
        <w:t>a</w:t>
      </w:r>
      <w:r>
        <w:rPr>
          <w:spacing w:val="-5"/>
          <w:sz w:val="24"/>
          <w:szCs w:val="24"/>
        </w:rPr>
        <w:t>n</w:t>
      </w:r>
      <w:r>
        <w:rPr>
          <w:sz w:val="24"/>
          <w:szCs w:val="24"/>
        </w:rPr>
        <w:t>g</w:t>
      </w:r>
      <w:r>
        <w:rPr>
          <w:spacing w:val="2"/>
          <w:sz w:val="24"/>
          <w:szCs w:val="24"/>
        </w:rPr>
        <w:t xml:space="preserve"> </w:t>
      </w:r>
      <w:r>
        <w:rPr>
          <w:spacing w:val="4"/>
          <w:sz w:val="24"/>
          <w:szCs w:val="24"/>
        </w:rPr>
        <w:t>D</w:t>
      </w:r>
      <w:r>
        <w:rPr>
          <w:spacing w:val="-4"/>
          <w:sz w:val="24"/>
          <w:szCs w:val="24"/>
        </w:rPr>
        <w:t>i</w:t>
      </w:r>
      <w:r>
        <w:rPr>
          <w:spacing w:val="-5"/>
          <w:sz w:val="24"/>
          <w:szCs w:val="24"/>
        </w:rPr>
        <w:t>n</w:t>
      </w:r>
      <w:r>
        <w:rPr>
          <w:spacing w:val="4"/>
          <w:sz w:val="24"/>
          <w:szCs w:val="24"/>
        </w:rPr>
        <w:t>a</w:t>
      </w:r>
      <w:r>
        <w:rPr>
          <w:sz w:val="24"/>
          <w:szCs w:val="24"/>
        </w:rPr>
        <w:t>s d</w:t>
      </w:r>
      <w:r>
        <w:rPr>
          <w:spacing w:val="-1"/>
          <w:sz w:val="24"/>
          <w:szCs w:val="24"/>
        </w:rPr>
        <w:t>a</w:t>
      </w:r>
      <w:r>
        <w:rPr>
          <w:sz w:val="24"/>
          <w:szCs w:val="24"/>
        </w:rPr>
        <w:t>n</w:t>
      </w:r>
      <w:r>
        <w:rPr>
          <w:spacing w:val="-3"/>
          <w:sz w:val="24"/>
          <w:szCs w:val="24"/>
        </w:rPr>
        <w:t xml:space="preserve"> </w:t>
      </w:r>
      <w:r>
        <w:rPr>
          <w:sz w:val="24"/>
          <w:szCs w:val="24"/>
        </w:rPr>
        <w:t>UP</w:t>
      </w:r>
      <w:r>
        <w:rPr>
          <w:spacing w:val="2"/>
          <w:sz w:val="24"/>
          <w:szCs w:val="24"/>
        </w:rPr>
        <w:t>T</w:t>
      </w:r>
      <w:r>
        <w:rPr>
          <w:sz w:val="24"/>
          <w:szCs w:val="24"/>
        </w:rPr>
        <w:t>.</w:t>
      </w:r>
    </w:p>
    <w:p w14:paraId="312F6CD9" w14:textId="77777777" w:rsidR="00B57C0E" w:rsidRDefault="00B57C0E">
      <w:pPr>
        <w:spacing w:before="7" w:line="120" w:lineRule="exact"/>
        <w:rPr>
          <w:sz w:val="13"/>
          <w:szCs w:val="13"/>
        </w:rPr>
      </w:pPr>
    </w:p>
    <w:p w14:paraId="036F9235" w14:textId="77777777" w:rsidR="00B57C0E" w:rsidRDefault="00A54C8A">
      <w:pPr>
        <w:ind w:left="1806" w:right="73"/>
        <w:jc w:val="center"/>
        <w:rPr>
          <w:sz w:val="24"/>
          <w:szCs w:val="24"/>
        </w:rPr>
      </w:pPr>
      <w:r>
        <w:rPr>
          <w:spacing w:val="4"/>
          <w:sz w:val="24"/>
          <w:szCs w:val="24"/>
        </w:rPr>
        <w:t>V</w:t>
      </w:r>
      <w:r>
        <w:rPr>
          <w:spacing w:val="-9"/>
          <w:sz w:val="24"/>
          <w:szCs w:val="24"/>
        </w:rPr>
        <w:t>i</w:t>
      </w:r>
      <w:r>
        <w:rPr>
          <w:spacing w:val="2"/>
          <w:sz w:val="24"/>
          <w:szCs w:val="24"/>
        </w:rPr>
        <w:t>s</w:t>
      </w:r>
      <w:r>
        <w:rPr>
          <w:sz w:val="24"/>
          <w:szCs w:val="24"/>
        </w:rPr>
        <w:t xml:space="preserve">i </w:t>
      </w:r>
      <w:r>
        <w:rPr>
          <w:spacing w:val="5"/>
          <w:sz w:val="24"/>
          <w:szCs w:val="24"/>
        </w:rPr>
        <w:t xml:space="preserve"> </w:t>
      </w:r>
      <w:r>
        <w:rPr>
          <w:sz w:val="24"/>
          <w:szCs w:val="24"/>
        </w:rPr>
        <w:t>d</w:t>
      </w:r>
      <w:r>
        <w:rPr>
          <w:spacing w:val="4"/>
          <w:sz w:val="24"/>
          <w:szCs w:val="24"/>
        </w:rPr>
        <w:t>a</w:t>
      </w:r>
      <w:r>
        <w:rPr>
          <w:sz w:val="24"/>
          <w:szCs w:val="24"/>
        </w:rPr>
        <w:t xml:space="preserve">n </w:t>
      </w:r>
      <w:r>
        <w:rPr>
          <w:spacing w:val="9"/>
          <w:sz w:val="24"/>
          <w:szCs w:val="24"/>
        </w:rPr>
        <w:t xml:space="preserve"> </w:t>
      </w:r>
      <w:r>
        <w:rPr>
          <w:spacing w:val="-4"/>
          <w:sz w:val="24"/>
          <w:szCs w:val="24"/>
        </w:rPr>
        <w:t>mi</w:t>
      </w:r>
      <w:r>
        <w:rPr>
          <w:spacing w:val="2"/>
          <w:sz w:val="24"/>
          <w:szCs w:val="24"/>
        </w:rPr>
        <w:t>s</w:t>
      </w:r>
      <w:r>
        <w:rPr>
          <w:sz w:val="24"/>
          <w:szCs w:val="24"/>
        </w:rPr>
        <w:t>i  d</w:t>
      </w:r>
      <w:r>
        <w:rPr>
          <w:spacing w:val="-1"/>
          <w:sz w:val="24"/>
          <w:szCs w:val="24"/>
        </w:rPr>
        <w:t>a</w:t>
      </w:r>
      <w:r>
        <w:rPr>
          <w:spacing w:val="6"/>
          <w:sz w:val="24"/>
          <w:szCs w:val="24"/>
        </w:rPr>
        <w:t>r</w:t>
      </w:r>
      <w:r>
        <w:rPr>
          <w:sz w:val="24"/>
          <w:szCs w:val="24"/>
        </w:rPr>
        <w:t xml:space="preserve">i  </w:t>
      </w:r>
      <w:r>
        <w:rPr>
          <w:spacing w:val="4"/>
          <w:sz w:val="24"/>
          <w:szCs w:val="24"/>
        </w:rPr>
        <w:t>D</w:t>
      </w:r>
      <w:r>
        <w:rPr>
          <w:spacing w:val="-4"/>
          <w:sz w:val="24"/>
          <w:szCs w:val="24"/>
        </w:rPr>
        <w:t>i</w:t>
      </w:r>
      <w:r>
        <w:rPr>
          <w:sz w:val="24"/>
          <w:szCs w:val="24"/>
        </w:rPr>
        <w:t>n</w:t>
      </w:r>
      <w:r>
        <w:rPr>
          <w:spacing w:val="4"/>
          <w:sz w:val="24"/>
          <w:szCs w:val="24"/>
        </w:rPr>
        <w:t>a</w:t>
      </w:r>
      <w:r>
        <w:rPr>
          <w:sz w:val="24"/>
          <w:szCs w:val="24"/>
        </w:rPr>
        <w:t xml:space="preserve">s </w:t>
      </w:r>
      <w:r>
        <w:rPr>
          <w:spacing w:val="7"/>
          <w:sz w:val="24"/>
          <w:szCs w:val="24"/>
        </w:rPr>
        <w:t xml:space="preserve">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 xml:space="preserve">n </w:t>
      </w:r>
      <w:r>
        <w:rPr>
          <w:spacing w:val="5"/>
          <w:sz w:val="24"/>
          <w:szCs w:val="24"/>
        </w:rPr>
        <w:t xml:space="preserve"> </w:t>
      </w:r>
      <w:r>
        <w:rPr>
          <w:sz w:val="24"/>
          <w:szCs w:val="24"/>
        </w:rPr>
        <w:t>d</w:t>
      </w:r>
      <w:r>
        <w:rPr>
          <w:spacing w:val="-1"/>
          <w:sz w:val="24"/>
          <w:szCs w:val="24"/>
        </w:rPr>
        <w:t>a</w:t>
      </w:r>
      <w:r>
        <w:rPr>
          <w:sz w:val="24"/>
          <w:szCs w:val="24"/>
        </w:rPr>
        <w:t xml:space="preserve">n </w:t>
      </w:r>
      <w:r>
        <w:rPr>
          <w:spacing w:val="9"/>
          <w:sz w:val="24"/>
          <w:szCs w:val="24"/>
        </w:rPr>
        <w:t xml:space="preserve"> </w:t>
      </w:r>
      <w:r>
        <w:rPr>
          <w:spacing w:val="-5"/>
          <w:sz w:val="24"/>
          <w:szCs w:val="24"/>
        </w:rPr>
        <w:t>K</w:t>
      </w:r>
      <w:r>
        <w:rPr>
          <w:spacing w:val="4"/>
          <w:sz w:val="24"/>
          <w:szCs w:val="24"/>
        </w:rPr>
        <w:t>e</w:t>
      </w:r>
      <w:r>
        <w:rPr>
          <w:sz w:val="24"/>
          <w:szCs w:val="24"/>
        </w:rPr>
        <w:t>bu</w:t>
      </w:r>
      <w:r>
        <w:rPr>
          <w:spacing w:val="6"/>
          <w:sz w:val="24"/>
          <w:szCs w:val="24"/>
        </w:rPr>
        <w:t>d</w:t>
      </w:r>
      <w:r>
        <w:rPr>
          <w:spacing w:val="4"/>
          <w:sz w:val="24"/>
          <w:szCs w:val="24"/>
        </w:rPr>
        <w:t>a</w:t>
      </w:r>
      <w:r>
        <w:rPr>
          <w:spacing w:val="-10"/>
          <w:sz w:val="24"/>
          <w:szCs w:val="24"/>
        </w:rPr>
        <w:t>y</w:t>
      </w:r>
      <w:r>
        <w:rPr>
          <w:spacing w:val="4"/>
          <w:sz w:val="24"/>
          <w:szCs w:val="24"/>
        </w:rPr>
        <w:t>aa</w:t>
      </w:r>
      <w:r>
        <w:rPr>
          <w:sz w:val="24"/>
          <w:szCs w:val="24"/>
        </w:rPr>
        <w:t xml:space="preserve">n </w:t>
      </w:r>
      <w:r>
        <w:rPr>
          <w:spacing w:val="5"/>
          <w:sz w:val="24"/>
          <w:szCs w:val="24"/>
        </w:rPr>
        <w:t xml:space="preserve"> </w:t>
      </w:r>
      <w:r>
        <w:rPr>
          <w:spacing w:val="1"/>
          <w:sz w:val="24"/>
          <w:szCs w:val="24"/>
        </w:rPr>
        <w:t>P</w:t>
      </w:r>
      <w:r>
        <w:rPr>
          <w:spacing w:val="-3"/>
          <w:sz w:val="24"/>
          <w:szCs w:val="24"/>
        </w:rPr>
        <w:t>r</w:t>
      </w:r>
      <w:r>
        <w:rPr>
          <w:spacing w:val="5"/>
          <w:sz w:val="24"/>
          <w:szCs w:val="24"/>
        </w:rPr>
        <w:t>o</w:t>
      </w:r>
      <w:r>
        <w:rPr>
          <w:sz w:val="24"/>
          <w:szCs w:val="24"/>
        </w:rPr>
        <w:t>v</w:t>
      </w:r>
      <w:r>
        <w:rPr>
          <w:spacing w:val="-4"/>
          <w:sz w:val="24"/>
          <w:szCs w:val="24"/>
        </w:rPr>
        <w:t>i</w:t>
      </w:r>
      <w:r>
        <w:rPr>
          <w:sz w:val="24"/>
          <w:szCs w:val="24"/>
        </w:rPr>
        <w:t>n</w:t>
      </w:r>
      <w:r>
        <w:rPr>
          <w:spacing w:val="2"/>
          <w:sz w:val="24"/>
          <w:szCs w:val="24"/>
        </w:rPr>
        <w:t>s</w:t>
      </w:r>
      <w:r>
        <w:rPr>
          <w:sz w:val="24"/>
          <w:szCs w:val="24"/>
        </w:rPr>
        <w:t xml:space="preserve">i  </w:t>
      </w:r>
      <w:r>
        <w:rPr>
          <w:spacing w:val="-2"/>
          <w:sz w:val="24"/>
          <w:szCs w:val="24"/>
        </w:rPr>
        <w:t>J</w:t>
      </w:r>
      <w:r>
        <w:rPr>
          <w:spacing w:val="-1"/>
          <w:sz w:val="24"/>
          <w:szCs w:val="24"/>
        </w:rPr>
        <w:t>a</w:t>
      </w:r>
      <w:r>
        <w:rPr>
          <w:spacing w:val="4"/>
          <w:sz w:val="24"/>
          <w:szCs w:val="24"/>
        </w:rPr>
        <w:t>w</w:t>
      </w:r>
      <w:r>
        <w:rPr>
          <w:sz w:val="24"/>
          <w:szCs w:val="24"/>
        </w:rPr>
        <w:t>a</w:t>
      </w:r>
    </w:p>
    <w:p w14:paraId="6A48B8C5" w14:textId="77777777" w:rsidR="00B57C0E" w:rsidRDefault="00B57C0E">
      <w:pPr>
        <w:spacing w:before="7" w:line="120" w:lineRule="exact"/>
        <w:rPr>
          <w:sz w:val="13"/>
          <w:szCs w:val="13"/>
        </w:rPr>
      </w:pPr>
    </w:p>
    <w:p w14:paraId="02E53C48" w14:textId="77777777" w:rsidR="00B57C0E" w:rsidRDefault="00A54C8A">
      <w:pPr>
        <w:ind w:left="1419"/>
        <w:rPr>
          <w:sz w:val="24"/>
          <w:szCs w:val="24"/>
        </w:rPr>
      </w:pP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r>
        <w:rPr>
          <w:spacing w:val="-2"/>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3"/>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i</w:t>
      </w:r>
      <w:r>
        <w:rPr>
          <w:sz w:val="24"/>
          <w:szCs w:val="24"/>
        </w:rPr>
        <w:t>ku</w:t>
      </w:r>
      <w:r>
        <w:rPr>
          <w:spacing w:val="5"/>
          <w:sz w:val="24"/>
          <w:szCs w:val="24"/>
        </w:rPr>
        <w:t>t</w:t>
      </w:r>
      <w:r>
        <w:rPr>
          <w:sz w:val="24"/>
          <w:szCs w:val="24"/>
        </w:rPr>
        <w:t>:</w:t>
      </w:r>
    </w:p>
    <w:p w14:paraId="2F463A0C" w14:textId="77777777" w:rsidR="00B57C0E" w:rsidRDefault="00B57C0E">
      <w:pPr>
        <w:spacing w:before="7" w:line="120" w:lineRule="exact"/>
        <w:rPr>
          <w:sz w:val="13"/>
          <w:szCs w:val="13"/>
        </w:rPr>
      </w:pPr>
    </w:p>
    <w:p w14:paraId="342DB86D" w14:textId="77777777" w:rsidR="00B57C0E" w:rsidRDefault="00A54C8A">
      <w:pPr>
        <w:ind w:left="1846"/>
        <w:rPr>
          <w:sz w:val="24"/>
          <w:szCs w:val="24"/>
        </w:rPr>
      </w:pPr>
      <w:r>
        <w:rPr>
          <w:spacing w:val="-1"/>
          <w:sz w:val="24"/>
          <w:szCs w:val="24"/>
        </w:rPr>
        <w:t>a</w:t>
      </w:r>
      <w:r>
        <w:rPr>
          <w:sz w:val="24"/>
          <w:szCs w:val="24"/>
        </w:rPr>
        <w:t xml:space="preserve">. </w:t>
      </w:r>
      <w:r>
        <w:rPr>
          <w:spacing w:val="31"/>
          <w:sz w:val="24"/>
          <w:szCs w:val="24"/>
        </w:rPr>
        <w:t xml:space="preserve"> </w:t>
      </w:r>
      <w:r>
        <w:rPr>
          <w:spacing w:val="4"/>
          <w:sz w:val="24"/>
          <w:szCs w:val="24"/>
        </w:rPr>
        <w:t>V</w:t>
      </w:r>
      <w:r>
        <w:rPr>
          <w:spacing w:val="-9"/>
          <w:sz w:val="24"/>
          <w:szCs w:val="24"/>
        </w:rPr>
        <w:t>i</w:t>
      </w:r>
      <w:r>
        <w:rPr>
          <w:spacing w:val="2"/>
          <w:sz w:val="24"/>
          <w:szCs w:val="24"/>
        </w:rPr>
        <w:t>s</w:t>
      </w:r>
      <w:r>
        <w:rPr>
          <w:sz w:val="24"/>
          <w:szCs w:val="24"/>
        </w:rPr>
        <w:t>i</w:t>
      </w:r>
      <w:r>
        <w:rPr>
          <w:spacing w:val="-2"/>
          <w:sz w:val="24"/>
          <w:szCs w:val="24"/>
        </w:rPr>
        <w:t xml:space="preserve"> </w:t>
      </w:r>
      <w:r>
        <w:rPr>
          <w:sz w:val="24"/>
          <w:szCs w:val="24"/>
        </w:rPr>
        <w:t>:</w:t>
      </w:r>
    </w:p>
    <w:p w14:paraId="590904D0" w14:textId="77777777" w:rsidR="00B57C0E" w:rsidRDefault="00B57C0E">
      <w:pPr>
        <w:spacing w:before="2" w:line="140" w:lineRule="exact"/>
        <w:rPr>
          <w:sz w:val="14"/>
          <w:szCs w:val="14"/>
        </w:rPr>
      </w:pPr>
    </w:p>
    <w:p w14:paraId="4A0A89E3" w14:textId="77777777" w:rsidR="00B57C0E" w:rsidRDefault="00A54C8A">
      <w:pPr>
        <w:spacing w:line="359" w:lineRule="auto"/>
        <w:ind w:left="2269" w:right="120"/>
        <w:rPr>
          <w:sz w:val="24"/>
          <w:szCs w:val="24"/>
        </w:rPr>
      </w:pPr>
      <w:r>
        <w:rPr>
          <w:spacing w:val="-6"/>
          <w:sz w:val="24"/>
          <w:szCs w:val="24"/>
        </w:rPr>
        <w:t>“</w:t>
      </w:r>
      <w:r>
        <w:rPr>
          <w:spacing w:val="1"/>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41"/>
          <w:sz w:val="24"/>
          <w:szCs w:val="24"/>
        </w:rPr>
        <w:t xml:space="preserve"> </w:t>
      </w:r>
      <w:r>
        <w:rPr>
          <w:spacing w:val="-2"/>
          <w:sz w:val="24"/>
          <w:szCs w:val="24"/>
        </w:rPr>
        <w:t>J</w:t>
      </w:r>
      <w:r>
        <w:rPr>
          <w:spacing w:val="-1"/>
          <w:sz w:val="24"/>
          <w:szCs w:val="24"/>
        </w:rPr>
        <w:t>a</w:t>
      </w:r>
      <w:r>
        <w:rPr>
          <w:sz w:val="24"/>
          <w:szCs w:val="24"/>
        </w:rPr>
        <w:t>wa</w:t>
      </w:r>
      <w:r>
        <w:rPr>
          <w:spacing w:val="44"/>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r>
        <w:rPr>
          <w:spacing w:val="45"/>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45"/>
          <w:sz w:val="24"/>
          <w:szCs w:val="24"/>
        </w:rPr>
        <w:t xml:space="preserve"> </w:t>
      </w:r>
      <w:r>
        <w:rPr>
          <w:spacing w:val="-2"/>
          <w:sz w:val="24"/>
          <w:szCs w:val="24"/>
        </w:rPr>
        <w:t>B</w:t>
      </w:r>
      <w:r>
        <w:rPr>
          <w:spacing w:val="-1"/>
          <w:sz w:val="24"/>
          <w:szCs w:val="24"/>
        </w:rPr>
        <w:t>e</w:t>
      </w:r>
      <w:r>
        <w:rPr>
          <w:spacing w:val="6"/>
          <w:sz w:val="24"/>
          <w:szCs w:val="24"/>
        </w:rPr>
        <w:t>r</w:t>
      </w:r>
      <w:r>
        <w:rPr>
          <w:spacing w:val="-9"/>
          <w:sz w:val="24"/>
          <w:szCs w:val="24"/>
        </w:rPr>
        <w:t>m</w:t>
      </w:r>
      <w:r>
        <w:rPr>
          <w:sz w:val="24"/>
          <w:szCs w:val="24"/>
        </w:rPr>
        <w:t>u</w:t>
      </w:r>
      <w:r>
        <w:rPr>
          <w:spacing w:val="5"/>
          <w:sz w:val="24"/>
          <w:szCs w:val="24"/>
        </w:rPr>
        <w:t>t</w:t>
      </w:r>
      <w:r>
        <w:rPr>
          <w:sz w:val="24"/>
          <w:szCs w:val="24"/>
        </w:rPr>
        <w:t>u,</w:t>
      </w:r>
      <w:r>
        <w:rPr>
          <w:spacing w:val="48"/>
          <w:sz w:val="24"/>
          <w:szCs w:val="24"/>
        </w:rPr>
        <w:t xml:space="preserve"> </w:t>
      </w:r>
      <w:r>
        <w:rPr>
          <w:spacing w:val="-5"/>
          <w:sz w:val="24"/>
          <w:szCs w:val="24"/>
        </w:rPr>
        <w:t>K</w:t>
      </w:r>
      <w:r>
        <w:rPr>
          <w:spacing w:val="5"/>
          <w:sz w:val="24"/>
          <w:szCs w:val="24"/>
        </w:rPr>
        <w:t>o</w:t>
      </w:r>
      <w:r>
        <w:rPr>
          <w:spacing w:val="-9"/>
          <w:sz w:val="24"/>
          <w:szCs w:val="24"/>
        </w:rPr>
        <w:t>m</w:t>
      </w:r>
      <w:r>
        <w:rPr>
          <w:spacing w:val="5"/>
          <w:sz w:val="24"/>
          <w:szCs w:val="24"/>
        </w:rPr>
        <w:t>p</w:t>
      </w:r>
      <w:r>
        <w:rPr>
          <w:spacing w:val="-1"/>
          <w:sz w:val="24"/>
          <w:szCs w:val="24"/>
        </w:rPr>
        <w:t>e</w:t>
      </w:r>
      <w:r>
        <w:rPr>
          <w:spacing w:val="5"/>
          <w:sz w:val="24"/>
          <w:szCs w:val="24"/>
        </w:rPr>
        <w:t>t</w:t>
      </w:r>
      <w:r>
        <w:rPr>
          <w:spacing w:val="-9"/>
          <w:sz w:val="24"/>
          <w:szCs w:val="24"/>
        </w:rPr>
        <w:t>i</w:t>
      </w:r>
      <w:r>
        <w:rPr>
          <w:spacing w:val="10"/>
          <w:sz w:val="24"/>
          <w:szCs w:val="24"/>
        </w:rPr>
        <w:t>t</w:t>
      </w:r>
      <w:r>
        <w:rPr>
          <w:spacing w:val="-4"/>
          <w:sz w:val="24"/>
          <w:szCs w:val="24"/>
        </w:rPr>
        <w:t>i</w:t>
      </w:r>
      <w:r>
        <w:rPr>
          <w:spacing w:val="-8"/>
          <w:sz w:val="24"/>
          <w:szCs w:val="24"/>
        </w:rPr>
        <w:t>f</w:t>
      </w:r>
      <w:r>
        <w:rPr>
          <w:sz w:val="24"/>
          <w:szCs w:val="24"/>
        </w:rPr>
        <w:t>,</w:t>
      </w:r>
      <w:r>
        <w:rPr>
          <w:spacing w:val="48"/>
          <w:sz w:val="24"/>
          <w:szCs w:val="24"/>
        </w:rPr>
        <w:t xml:space="preserve"> </w:t>
      </w:r>
      <w:r>
        <w:rPr>
          <w:spacing w:val="-2"/>
          <w:sz w:val="24"/>
          <w:szCs w:val="24"/>
        </w:rPr>
        <w:t>B</w:t>
      </w:r>
      <w:r>
        <w:rPr>
          <w:spacing w:val="-1"/>
          <w:sz w:val="24"/>
          <w:szCs w:val="24"/>
        </w:rPr>
        <w:t>e</w:t>
      </w:r>
      <w:r>
        <w:rPr>
          <w:spacing w:val="1"/>
          <w:sz w:val="24"/>
          <w:szCs w:val="24"/>
        </w:rPr>
        <w:t>r</w:t>
      </w:r>
      <w:r>
        <w:rPr>
          <w:sz w:val="24"/>
          <w:szCs w:val="24"/>
        </w:rPr>
        <w:t>k</w:t>
      </w:r>
      <w:r>
        <w:rPr>
          <w:spacing w:val="-1"/>
          <w:sz w:val="24"/>
          <w:szCs w:val="24"/>
        </w:rPr>
        <w:t>a</w:t>
      </w:r>
      <w:r>
        <w:rPr>
          <w:spacing w:val="1"/>
          <w:sz w:val="24"/>
          <w:szCs w:val="24"/>
        </w:rPr>
        <w:t>r</w:t>
      </w:r>
      <w:r>
        <w:rPr>
          <w:spacing w:val="-1"/>
          <w:sz w:val="24"/>
          <w:szCs w:val="24"/>
        </w:rPr>
        <w:t>a</w:t>
      </w:r>
      <w:r>
        <w:rPr>
          <w:sz w:val="24"/>
          <w:szCs w:val="24"/>
        </w:rPr>
        <w:t>k</w:t>
      </w:r>
      <w:r>
        <w:rPr>
          <w:spacing w:val="5"/>
          <w:sz w:val="24"/>
          <w:szCs w:val="24"/>
        </w:rPr>
        <w:t>t</w:t>
      </w:r>
      <w:r>
        <w:rPr>
          <w:spacing w:val="-1"/>
          <w:sz w:val="24"/>
          <w:szCs w:val="24"/>
        </w:rPr>
        <w:t>e</w:t>
      </w:r>
      <w:r>
        <w:rPr>
          <w:spacing w:val="-3"/>
          <w:sz w:val="24"/>
          <w:szCs w:val="24"/>
        </w:rPr>
        <w:t>r</w:t>
      </w:r>
      <w:r>
        <w:rPr>
          <w:sz w:val="24"/>
          <w:szCs w:val="24"/>
        </w:rPr>
        <w:t>, d</w:t>
      </w:r>
      <w:r>
        <w:rPr>
          <w:spacing w:val="-1"/>
          <w:sz w:val="24"/>
          <w:szCs w:val="24"/>
        </w:rPr>
        <w:t>a</w:t>
      </w:r>
      <w:r>
        <w:rPr>
          <w:sz w:val="24"/>
          <w:szCs w:val="24"/>
        </w:rPr>
        <w:t>n</w:t>
      </w:r>
      <w:r>
        <w:rPr>
          <w:spacing w:val="-3"/>
          <w:sz w:val="24"/>
          <w:szCs w:val="24"/>
        </w:rPr>
        <w:t xml:space="preserve"> </w:t>
      </w:r>
      <w:r>
        <w:rPr>
          <w:spacing w:val="-2"/>
          <w:sz w:val="24"/>
          <w:szCs w:val="24"/>
        </w:rPr>
        <w:t>B</w:t>
      </w:r>
      <w:r>
        <w:rPr>
          <w:spacing w:val="-1"/>
          <w:sz w:val="24"/>
          <w:szCs w:val="24"/>
        </w:rPr>
        <w:t>e</w:t>
      </w:r>
      <w:r>
        <w:rPr>
          <w:spacing w:val="1"/>
          <w:sz w:val="24"/>
          <w:szCs w:val="24"/>
        </w:rPr>
        <w:t>r</w:t>
      </w:r>
      <w:r>
        <w:rPr>
          <w:sz w:val="24"/>
          <w:szCs w:val="24"/>
        </w:rPr>
        <w:t>k</w:t>
      </w:r>
      <w:r>
        <w:rPr>
          <w:spacing w:val="-1"/>
          <w:sz w:val="24"/>
          <w:szCs w:val="24"/>
        </w:rPr>
        <w:t>ea</w:t>
      </w:r>
      <w:r>
        <w:rPr>
          <w:spacing w:val="5"/>
          <w:sz w:val="24"/>
          <w:szCs w:val="24"/>
        </w:rPr>
        <w:t>d</w:t>
      </w:r>
      <w:r>
        <w:rPr>
          <w:sz w:val="24"/>
          <w:szCs w:val="24"/>
        </w:rPr>
        <w:t>i</w:t>
      </w:r>
      <w:r>
        <w:rPr>
          <w:spacing w:val="-4"/>
          <w:sz w:val="24"/>
          <w:szCs w:val="24"/>
        </w:rPr>
        <w:t>l</w:t>
      </w:r>
      <w:r>
        <w:rPr>
          <w:spacing w:val="4"/>
          <w:sz w:val="24"/>
          <w:szCs w:val="24"/>
        </w:rPr>
        <w:t>a</w:t>
      </w:r>
      <w:r>
        <w:rPr>
          <w:sz w:val="24"/>
          <w:szCs w:val="24"/>
        </w:rPr>
        <w:t>n“</w:t>
      </w:r>
    </w:p>
    <w:p w14:paraId="115899A4" w14:textId="77777777" w:rsidR="00B57C0E" w:rsidRDefault="00A54C8A">
      <w:pPr>
        <w:spacing w:before="5"/>
        <w:ind w:left="2269"/>
        <w:rPr>
          <w:sz w:val="24"/>
          <w:szCs w:val="24"/>
        </w:rPr>
      </w:pPr>
      <w:r>
        <w:rPr>
          <w:spacing w:val="-2"/>
          <w:sz w:val="24"/>
          <w:szCs w:val="24"/>
        </w:rPr>
        <w:t>M</w:t>
      </w:r>
      <w:r>
        <w:rPr>
          <w:spacing w:val="-1"/>
          <w:sz w:val="24"/>
          <w:szCs w:val="24"/>
        </w:rPr>
        <w:t>a</w:t>
      </w:r>
      <w:r>
        <w:rPr>
          <w:spacing w:val="5"/>
          <w:sz w:val="24"/>
          <w:szCs w:val="24"/>
        </w:rPr>
        <w:t>k</w:t>
      </w:r>
      <w:r>
        <w:rPr>
          <w:spacing w:val="-5"/>
          <w:sz w:val="24"/>
          <w:szCs w:val="24"/>
        </w:rPr>
        <w:t>n</w:t>
      </w:r>
      <w:r>
        <w:rPr>
          <w:sz w:val="24"/>
          <w:szCs w:val="24"/>
        </w:rPr>
        <w:t>a</w:t>
      </w:r>
      <w:r>
        <w:rPr>
          <w:spacing w:val="1"/>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2"/>
          <w:sz w:val="24"/>
          <w:szCs w:val="24"/>
        </w:rPr>
        <w:t xml:space="preserve"> </w:t>
      </w:r>
      <w:r>
        <w:rPr>
          <w:sz w:val="24"/>
          <w:szCs w:val="24"/>
        </w:rPr>
        <w:t>v</w:t>
      </w:r>
      <w:r>
        <w:rPr>
          <w:spacing w:val="-4"/>
          <w:sz w:val="24"/>
          <w:szCs w:val="24"/>
        </w:rPr>
        <w:t>i</w:t>
      </w:r>
      <w:r>
        <w:rPr>
          <w:spacing w:val="2"/>
          <w:sz w:val="24"/>
          <w:szCs w:val="24"/>
        </w:rPr>
        <w:t>s</w:t>
      </w:r>
      <w:r>
        <w:rPr>
          <w:sz w:val="24"/>
          <w:szCs w:val="24"/>
        </w:rPr>
        <w:t>i</w:t>
      </w:r>
      <w:r>
        <w:rPr>
          <w:spacing w:val="-7"/>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4"/>
          <w:sz w:val="24"/>
          <w:szCs w:val="24"/>
        </w:rPr>
        <w:t>e</w:t>
      </w:r>
      <w:r>
        <w:rPr>
          <w:spacing w:val="-5"/>
          <w:sz w:val="24"/>
          <w:szCs w:val="24"/>
        </w:rPr>
        <w:t>b</w:t>
      </w:r>
      <w:r>
        <w:rPr>
          <w:sz w:val="24"/>
          <w:szCs w:val="24"/>
        </w:rPr>
        <w:t>ut</w:t>
      </w:r>
      <w:r>
        <w:rPr>
          <w:spacing w:val="7"/>
          <w:sz w:val="24"/>
          <w:szCs w:val="24"/>
        </w:rPr>
        <w:t xml:space="preserve"> </w:t>
      </w:r>
      <w:r>
        <w:rPr>
          <w:spacing w:val="-1"/>
          <w:sz w:val="24"/>
          <w:szCs w:val="24"/>
        </w:rPr>
        <w:t>a</w:t>
      </w:r>
      <w:r>
        <w:rPr>
          <w:sz w:val="24"/>
          <w:szCs w:val="24"/>
        </w:rPr>
        <w:t>d</w:t>
      </w:r>
      <w:r>
        <w:rPr>
          <w:spacing w:val="-1"/>
          <w:sz w:val="24"/>
          <w:szCs w:val="24"/>
        </w:rPr>
        <w:t>a</w:t>
      </w:r>
      <w:r>
        <w:rPr>
          <w:spacing w:val="-9"/>
          <w:sz w:val="24"/>
          <w:szCs w:val="24"/>
        </w:rPr>
        <w:t>l</w:t>
      </w:r>
      <w:r>
        <w:rPr>
          <w:spacing w:val="4"/>
          <w:sz w:val="24"/>
          <w:szCs w:val="24"/>
        </w:rPr>
        <w:t>a</w:t>
      </w:r>
      <w:r>
        <w:rPr>
          <w:spacing w:val="-5"/>
          <w:sz w:val="24"/>
          <w:szCs w:val="24"/>
        </w:rPr>
        <w:t>h</w:t>
      </w:r>
      <w:r>
        <w:rPr>
          <w:sz w:val="24"/>
          <w:szCs w:val="24"/>
        </w:rPr>
        <w:t>:</w:t>
      </w:r>
    </w:p>
    <w:p w14:paraId="0F0AE9B2" w14:textId="77777777" w:rsidR="00B57C0E" w:rsidRDefault="00B57C0E">
      <w:pPr>
        <w:spacing w:before="2" w:line="140" w:lineRule="exact"/>
        <w:rPr>
          <w:sz w:val="14"/>
          <w:szCs w:val="14"/>
        </w:rPr>
      </w:pPr>
    </w:p>
    <w:p w14:paraId="30B3FF39" w14:textId="77777777" w:rsidR="00B57C0E" w:rsidRDefault="00A54C8A">
      <w:pPr>
        <w:tabs>
          <w:tab w:val="left" w:pos="2680"/>
        </w:tabs>
        <w:spacing w:line="360" w:lineRule="auto"/>
        <w:ind w:left="2696" w:right="109" w:hanging="428"/>
        <w:jc w:val="both"/>
        <w:rPr>
          <w:sz w:val="24"/>
          <w:szCs w:val="24"/>
        </w:rPr>
      </w:pPr>
      <w:r>
        <w:rPr>
          <w:sz w:val="24"/>
          <w:szCs w:val="24"/>
        </w:rPr>
        <w:t>1.</w:t>
      </w:r>
      <w:r>
        <w:rPr>
          <w:sz w:val="24"/>
          <w:szCs w:val="24"/>
        </w:rPr>
        <w:tab/>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 xml:space="preserve">n </w:t>
      </w:r>
      <w:r>
        <w:rPr>
          <w:spacing w:val="14"/>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h </w:t>
      </w:r>
      <w:r>
        <w:rPr>
          <w:spacing w:val="14"/>
          <w:sz w:val="24"/>
          <w:szCs w:val="24"/>
        </w:rPr>
        <w:t xml:space="preserve"> </w:t>
      </w:r>
      <w:r>
        <w:rPr>
          <w:spacing w:val="5"/>
          <w:sz w:val="24"/>
          <w:szCs w:val="24"/>
        </w:rPr>
        <w:t>u</w:t>
      </w:r>
      <w:r>
        <w:rPr>
          <w:spacing w:val="-2"/>
          <w:sz w:val="24"/>
          <w:szCs w:val="24"/>
        </w:rPr>
        <w:t>s</w:t>
      </w:r>
      <w:r>
        <w:rPr>
          <w:spacing w:val="4"/>
          <w:sz w:val="24"/>
          <w:szCs w:val="24"/>
        </w:rPr>
        <w:t>a</w:t>
      </w:r>
      <w:r>
        <w:rPr>
          <w:spacing w:val="-5"/>
          <w:sz w:val="24"/>
          <w:szCs w:val="24"/>
        </w:rPr>
        <w:t>h</w:t>
      </w:r>
      <w:r>
        <w:rPr>
          <w:sz w:val="24"/>
          <w:szCs w:val="24"/>
        </w:rPr>
        <w:t xml:space="preserve">a </w:t>
      </w:r>
      <w:r>
        <w:rPr>
          <w:spacing w:val="23"/>
          <w:sz w:val="24"/>
          <w:szCs w:val="24"/>
        </w:rPr>
        <w:t xml:space="preserve"> </w:t>
      </w:r>
      <w:r>
        <w:rPr>
          <w:spacing w:val="-2"/>
          <w:sz w:val="24"/>
          <w:szCs w:val="24"/>
        </w:rPr>
        <w:t>s</w:t>
      </w:r>
      <w:r>
        <w:rPr>
          <w:spacing w:val="-1"/>
          <w:sz w:val="24"/>
          <w:szCs w:val="24"/>
        </w:rPr>
        <w:t>a</w:t>
      </w:r>
      <w:r>
        <w:rPr>
          <w:sz w:val="24"/>
          <w:szCs w:val="24"/>
        </w:rPr>
        <w:t>d</w:t>
      </w:r>
      <w:r>
        <w:rPr>
          <w:spacing w:val="-1"/>
          <w:sz w:val="24"/>
          <w:szCs w:val="24"/>
        </w:rPr>
        <w:t>a</w:t>
      </w:r>
      <w:r>
        <w:rPr>
          <w:sz w:val="24"/>
          <w:szCs w:val="24"/>
        </w:rPr>
        <w:t xml:space="preserve">r </w:t>
      </w:r>
      <w:r>
        <w:rPr>
          <w:spacing w:val="20"/>
          <w:sz w:val="24"/>
          <w:szCs w:val="24"/>
        </w:rPr>
        <w:t xml:space="preserve"> </w:t>
      </w:r>
      <w:r>
        <w:rPr>
          <w:sz w:val="24"/>
          <w:szCs w:val="24"/>
        </w:rPr>
        <w:t>d</w:t>
      </w:r>
      <w:r>
        <w:rPr>
          <w:spacing w:val="4"/>
          <w:sz w:val="24"/>
          <w:szCs w:val="24"/>
        </w:rPr>
        <w:t>a</w:t>
      </w:r>
      <w:r>
        <w:rPr>
          <w:sz w:val="24"/>
          <w:szCs w:val="24"/>
        </w:rPr>
        <w:t xml:space="preserve">n </w:t>
      </w:r>
      <w:r>
        <w:rPr>
          <w:spacing w:val="14"/>
          <w:sz w:val="24"/>
          <w:szCs w:val="24"/>
        </w:rPr>
        <w:t xml:space="preserve"> </w:t>
      </w:r>
      <w:r>
        <w:rPr>
          <w:spacing w:val="5"/>
          <w:sz w:val="24"/>
          <w:szCs w:val="24"/>
        </w:rPr>
        <w:t>t</w:t>
      </w:r>
      <w:r>
        <w:rPr>
          <w:spacing w:val="-1"/>
          <w:sz w:val="24"/>
          <w:szCs w:val="24"/>
        </w:rPr>
        <w:t>e</w:t>
      </w:r>
      <w:r>
        <w:rPr>
          <w:spacing w:val="1"/>
          <w:sz w:val="24"/>
          <w:szCs w:val="24"/>
        </w:rPr>
        <w:t>r</w:t>
      </w:r>
      <w:r>
        <w:rPr>
          <w:spacing w:val="-1"/>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 xml:space="preserve">a </w:t>
      </w:r>
      <w:r>
        <w:rPr>
          <w:spacing w:val="23"/>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 xml:space="preserve">m </w:t>
      </w:r>
      <w:r>
        <w:rPr>
          <w:spacing w:val="15"/>
          <w:sz w:val="24"/>
          <w:szCs w:val="24"/>
        </w:rPr>
        <w:t xml:space="preserve"> </w:t>
      </w:r>
      <w:r>
        <w:rPr>
          <w:spacing w:val="1"/>
          <w:sz w:val="24"/>
          <w:szCs w:val="24"/>
        </w:rPr>
        <w:t>r</w:t>
      </w:r>
      <w:r>
        <w:rPr>
          <w:spacing w:val="4"/>
          <w:sz w:val="24"/>
          <w:szCs w:val="24"/>
        </w:rPr>
        <w:t>a</w:t>
      </w:r>
      <w:r>
        <w:rPr>
          <w:spacing w:val="-5"/>
          <w:sz w:val="24"/>
          <w:szCs w:val="24"/>
        </w:rPr>
        <w:t>n</w:t>
      </w:r>
      <w:r>
        <w:rPr>
          <w:sz w:val="24"/>
          <w:szCs w:val="24"/>
        </w:rPr>
        <w:t>g</w:t>
      </w:r>
      <w:r>
        <w:rPr>
          <w:spacing w:val="5"/>
          <w:sz w:val="24"/>
          <w:szCs w:val="24"/>
        </w:rPr>
        <w:t>k</w:t>
      </w:r>
      <w:r>
        <w:rPr>
          <w:sz w:val="24"/>
          <w:szCs w:val="24"/>
        </w:rPr>
        <w:t xml:space="preserve">a </w:t>
      </w:r>
      <w:r>
        <w:rPr>
          <w:spacing w:val="-4"/>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3"/>
          <w:sz w:val="24"/>
          <w:szCs w:val="24"/>
        </w:rPr>
        <w:t xml:space="preserve"> </w:t>
      </w:r>
      <w:r>
        <w:rPr>
          <w:sz w:val="24"/>
          <w:szCs w:val="24"/>
        </w:rPr>
        <w:t>h</w:t>
      </w:r>
      <w:r>
        <w:rPr>
          <w:spacing w:val="-1"/>
          <w:sz w:val="24"/>
          <w:szCs w:val="24"/>
        </w:rPr>
        <w:t>a</w:t>
      </w:r>
      <w:r>
        <w:rPr>
          <w:spacing w:val="1"/>
          <w:sz w:val="24"/>
          <w:szCs w:val="24"/>
        </w:rPr>
        <w:t>r</w:t>
      </w:r>
      <w:r>
        <w:rPr>
          <w:sz w:val="24"/>
          <w:szCs w:val="24"/>
        </w:rPr>
        <w:t>k</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9"/>
          <w:sz w:val="24"/>
          <w:szCs w:val="24"/>
        </w:rPr>
        <w:t>m</w:t>
      </w:r>
      <w:r>
        <w:rPr>
          <w:spacing w:val="-1"/>
          <w:sz w:val="24"/>
          <w:szCs w:val="24"/>
        </w:rPr>
        <w:t>a</w:t>
      </w:r>
      <w:r>
        <w:rPr>
          <w:spacing w:val="4"/>
          <w:sz w:val="24"/>
          <w:szCs w:val="24"/>
        </w:rPr>
        <w:t>r</w:t>
      </w:r>
      <w:r>
        <w:rPr>
          <w:spacing w:val="5"/>
          <w:sz w:val="24"/>
          <w:szCs w:val="24"/>
        </w:rPr>
        <w:t>t</w:t>
      </w:r>
      <w:r>
        <w:rPr>
          <w:spacing w:val="-1"/>
          <w:sz w:val="24"/>
          <w:szCs w:val="24"/>
        </w:rPr>
        <w:t>a</w:t>
      </w:r>
      <w:r>
        <w:rPr>
          <w:spacing w:val="-5"/>
          <w:sz w:val="24"/>
          <w:szCs w:val="24"/>
        </w:rPr>
        <w:t>b</w:t>
      </w:r>
      <w:r>
        <w:rPr>
          <w:spacing w:val="-1"/>
          <w:sz w:val="24"/>
          <w:szCs w:val="24"/>
        </w:rPr>
        <w:t>a</w:t>
      </w:r>
      <w:r>
        <w:rPr>
          <w:sz w:val="24"/>
          <w:szCs w:val="24"/>
        </w:rPr>
        <w:t>t</w:t>
      </w:r>
      <w:r>
        <w:rPr>
          <w:spacing w:val="7"/>
          <w:sz w:val="24"/>
          <w:szCs w:val="24"/>
        </w:rPr>
        <w:t xml:space="preserve"> </w:t>
      </w:r>
      <w:r>
        <w:rPr>
          <w:spacing w:val="-2"/>
          <w:sz w:val="24"/>
          <w:szCs w:val="24"/>
        </w:rPr>
        <w:t>s</w:t>
      </w:r>
      <w:r>
        <w:rPr>
          <w:spacing w:val="5"/>
          <w:sz w:val="24"/>
          <w:szCs w:val="24"/>
        </w:rPr>
        <w:t>u</w:t>
      </w:r>
      <w:r>
        <w:rPr>
          <w:spacing w:val="-4"/>
          <w:sz w:val="24"/>
          <w:szCs w:val="24"/>
        </w:rPr>
        <w:t>m</w:t>
      </w:r>
      <w:r>
        <w:rPr>
          <w:spacing w:val="-5"/>
          <w:sz w:val="24"/>
          <w:szCs w:val="24"/>
        </w:rPr>
        <w:t>b</w:t>
      </w:r>
      <w:r>
        <w:rPr>
          <w:spacing w:val="-1"/>
          <w:sz w:val="24"/>
          <w:szCs w:val="24"/>
        </w:rPr>
        <w:t>e</w:t>
      </w:r>
      <w:r>
        <w:rPr>
          <w:sz w:val="24"/>
          <w:szCs w:val="24"/>
        </w:rPr>
        <w:t>r</w:t>
      </w:r>
      <w:r>
        <w:rPr>
          <w:spacing w:val="4"/>
          <w:sz w:val="24"/>
          <w:szCs w:val="24"/>
        </w:rPr>
        <w:t xml:space="preserve"> </w:t>
      </w:r>
      <w:r>
        <w:rPr>
          <w:sz w:val="24"/>
          <w:szCs w:val="24"/>
        </w:rPr>
        <w:t>d</w:t>
      </w:r>
      <w:r>
        <w:rPr>
          <w:spacing w:val="4"/>
          <w:sz w:val="24"/>
          <w:szCs w:val="24"/>
        </w:rPr>
        <w:t>a</w:t>
      </w:r>
      <w:r>
        <w:rPr>
          <w:spacing w:val="-10"/>
          <w:sz w:val="24"/>
          <w:szCs w:val="24"/>
        </w:rPr>
        <w:t>y</w:t>
      </w:r>
      <w:r>
        <w:rPr>
          <w:sz w:val="24"/>
          <w:szCs w:val="24"/>
        </w:rPr>
        <w:t>a</w:t>
      </w:r>
      <w:r>
        <w:rPr>
          <w:spacing w:val="6"/>
          <w:sz w:val="24"/>
          <w:szCs w:val="24"/>
        </w:rPr>
        <w:t xml:space="preserve"> </w:t>
      </w:r>
      <w:r>
        <w:rPr>
          <w:spacing w:val="-4"/>
          <w:sz w:val="24"/>
          <w:szCs w:val="24"/>
        </w:rPr>
        <w:t>m</w:t>
      </w:r>
      <w:r>
        <w:rPr>
          <w:spacing w:val="-1"/>
          <w:sz w:val="24"/>
          <w:szCs w:val="24"/>
        </w:rPr>
        <w:t>a</w:t>
      </w:r>
      <w:r>
        <w:rPr>
          <w:spacing w:val="-5"/>
          <w:sz w:val="24"/>
          <w:szCs w:val="24"/>
        </w:rPr>
        <w:t>n</w:t>
      </w:r>
      <w:r>
        <w:rPr>
          <w:spacing w:val="5"/>
          <w:sz w:val="24"/>
          <w:szCs w:val="24"/>
        </w:rPr>
        <w:t>u</w:t>
      </w:r>
      <w:r>
        <w:rPr>
          <w:spacing w:val="2"/>
          <w:sz w:val="24"/>
          <w:szCs w:val="24"/>
        </w:rPr>
        <w:t>s</w:t>
      </w:r>
      <w:r>
        <w:rPr>
          <w:spacing w:val="-4"/>
          <w:sz w:val="24"/>
          <w:szCs w:val="24"/>
        </w:rPr>
        <w:t>i</w:t>
      </w:r>
      <w:r>
        <w:rPr>
          <w:sz w:val="24"/>
          <w:szCs w:val="24"/>
        </w:rPr>
        <w:t>a</w:t>
      </w:r>
      <w:r>
        <w:rPr>
          <w:spacing w:val="6"/>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z w:val="24"/>
          <w:szCs w:val="24"/>
        </w:rPr>
        <w:t>l</w:t>
      </w:r>
      <w:r>
        <w:rPr>
          <w:spacing w:val="10"/>
          <w:sz w:val="24"/>
          <w:szCs w:val="24"/>
        </w:rPr>
        <w:t>u</w:t>
      </w:r>
      <w:r>
        <w:rPr>
          <w:sz w:val="24"/>
          <w:szCs w:val="24"/>
        </w:rPr>
        <w:t>i 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9"/>
          <w:sz w:val="24"/>
          <w:szCs w:val="24"/>
        </w:rPr>
        <w:t xml:space="preserve"> </w:t>
      </w:r>
      <w:r>
        <w:rPr>
          <w:spacing w:val="-8"/>
          <w:sz w:val="24"/>
          <w:szCs w:val="24"/>
        </w:rPr>
        <w:t>f</w:t>
      </w:r>
      <w:r>
        <w:rPr>
          <w:spacing w:val="5"/>
          <w:sz w:val="24"/>
          <w:szCs w:val="24"/>
        </w:rPr>
        <w:t>o</w:t>
      </w:r>
      <w:r>
        <w:rPr>
          <w:spacing w:val="1"/>
          <w:sz w:val="24"/>
          <w:szCs w:val="24"/>
        </w:rPr>
        <w:t>r</w:t>
      </w:r>
      <w:r>
        <w:rPr>
          <w:spacing w:val="-4"/>
          <w:sz w:val="24"/>
          <w:szCs w:val="24"/>
        </w:rPr>
        <w:t>m</w:t>
      </w:r>
      <w:r>
        <w:rPr>
          <w:spacing w:val="4"/>
          <w:sz w:val="24"/>
          <w:szCs w:val="24"/>
        </w:rPr>
        <w:t>a</w:t>
      </w:r>
      <w:r>
        <w:rPr>
          <w:sz w:val="24"/>
          <w:szCs w:val="24"/>
        </w:rPr>
        <w:t>l d</w:t>
      </w:r>
      <w:r>
        <w:rPr>
          <w:spacing w:val="4"/>
          <w:sz w:val="24"/>
          <w:szCs w:val="24"/>
        </w:rPr>
        <w:t>a</w:t>
      </w:r>
      <w:r>
        <w:rPr>
          <w:sz w:val="24"/>
          <w:szCs w:val="24"/>
        </w:rPr>
        <w:t>n</w:t>
      </w:r>
      <w:r>
        <w:rPr>
          <w:spacing w:val="4"/>
          <w:sz w:val="24"/>
          <w:szCs w:val="24"/>
        </w:rPr>
        <w:t xml:space="preserve"> </w:t>
      </w:r>
      <w:r>
        <w:rPr>
          <w:spacing w:val="-5"/>
          <w:sz w:val="24"/>
          <w:szCs w:val="24"/>
        </w:rPr>
        <w:t>n</w:t>
      </w:r>
      <w:r>
        <w:rPr>
          <w:spacing w:val="5"/>
          <w:sz w:val="24"/>
          <w:szCs w:val="24"/>
        </w:rPr>
        <w:t>o</w:t>
      </w:r>
      <w:r>
        <w:rPr>
          <w:sz w:val="24"/>
          <w:szCs w:val="24"/>
        </w:rPr>
        <w:t>n</w:t>
      </w:r>
      <w:r>
        <w:rPr>
          <w:spacing w:val="4"/>
          <w:sz w:val="24"/>
          <w:szCs w:val="24"/>
        </w:rPr>
        <w:t xml:space="preserve"> </w:t>
      </w:r>
      <w:r>
        <w:rPr>
          <w:spacing w:val="-8"/>
          <w:sz w:val="24"/>
          <w:szCs w:val="24"/>
        </w:rPr>
        <w:t>f</w:t>
      </w:r>
      <w:r>
        <w:rPr>
          <w:spacing w:val="5"/>
          <w:sz w:val="24"/>
          <w:szCs w:val="24"/>
        </w:rPr>
        <w:t>o</w:t>
      </w:r>
      <w:r>
        <w:rPr>
          <w:spacing w:val="6"/>
          <w:sz w:val="24"/>
          <w:szCs w:val="24"/>
        </w:rPr>
        <w:t>r</w:t>
      </w:r>
      <w:r>
        <w:rPr>
          <w:spacing w:val="-9"/>
          <w:sz w:val="24"/>
          <w:szCs w:val="24"/>
        </w:rPr>
        <w:t>m</w:t>
      </w:r>
      <w:r>
        <w:rPr>
          <w:spacing w:val="4"/>
          <w:sz w:val="24"/>
          <w:szCs w:val="24"/>
        </w:rPr>
        <w:t>a</w:t>
      </w:r>
      <w:r>
        <w:rPr>
          <w:sz w:val="24"/>
          <w:szCs w:val="24"/>
        </w:rPr>
        <w:t>l p</w:t>
      </w:r>
      <w:r>
        <w:rPr>
          <w:spacing w:val="-1"/>
          <w:sz w:val="24"/>
          <w:szCs w:val="24"/>
        </w:rPr>
        <w:t>a</w:t>
      </w:r>
      <w:r>
        <w:rPr>
          <w:sz w:val="24"/>
          <w:szCs w:val="24"/>
        </w:rPr>
        <w:t>da</w:t>
      </w:r>
      <w:r>
        <w:rPr>
          <w:spacing w:val="8"/>
          <w:sz w:val="24"/>
          <w:szCs w:val="24"/>
        </w:rPr>
        <w:t xml:space="preserve"> </w:t>
      </w:r>
      <w:r>
        <w:rPr>
          <w:spacing w:val="2"/>
          <w:sz w:val="24"/>
          <w:szCs w:val="24"/>
        </w:rPr>
        <w:t>s</w:t>
      </w:r>
      <w:r>
        <w:rPr>
          <w:spacing w:val="4"/>
          <w:sz w:val="24"/>
          <w:szCs w:val="24"/>
        </w:rPr>
        <w:t>e</w:t>
      </w:r>
      <w:r>
        <w:rPr>
          <w:spacing w:val="-9"/>
          <w:sz w:val="24"/>
          <w:szCs w:val="24"/>
        </w:rPr>
        <w:t>m</w:t>
      </w:r>
      <w:r>
        <w:rPr>
          <w:sz w:val="24"/>
          <w:szCs w:val="24"/>
        </w:rPr>
        <w:t>ua</w:t>
      </w:r>
      <w:r>
        <w:rPr>
          <w:spacing w:val="13"/>
          <w:sz w:val="24"/>
          <w:szCs w:val="24"/>
        </w:rPr>
        <w:t xml:space="preserve"> </w:t>
      </w:r>
      <w:r>
        <w:rPr>
          <w:spacing w:val="-9"/>
          <w:sz w:val="24"/>
          <w:szCs w:val="24"/>
        </w:rPr>
        <w:t>j</w:t>
      </w:r>
      <w:r>
        <w:rPr>
          <w:spacing w:val="4"/>
          <w:sz w:val="24"/>
          <w:szCs w:val="24"/>
        </w:rPr>
        <w:t>e</w:t>
      </w:r>
      <w:r>
        <w:rPr>
          <w:sz w:val="24"/>
          <w:szCs w:val="24"/>
        </w:rPr>
        <w:t>n</w:t>
      </w:r>
      <w:r>
        <w:rPr>
          <w:spacing w:val="-4"/>
          <w:sz w:val="24"/>
          <w:szCs w:val="24"/>
        </w:rPr>
        <w:t>j</w:t>
      </w:r>
      <w:r>
        <w:rPr>
          <w:spacing w:val="4"/>
          <w:sz w:val="24"/>
          <w:szCs w:val="24"/>
        </w:rPr>
        <w:t>a</w:t>
      </w:r>
      <w:r>
        <w:rPr>
          <w:sz w:val="24"/>
          <w:szCs w:val="24"/>
        </w:rPr>
        <w:t>ng 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pacing w:val="-5"/>
          <w:sz w:val="24"/>
          <w:szCs w:val="24"/>
        </w:rPr>
        <w:t>n</w:t>
      </w:r>
      <w:r>
        <w:rPr>
          <w:sz w:val="24"/>
          <w:szCs w:val="24"/>
        </w:rPr>
        <w:t>.</w:t>
      </w:r>
    </w:p>
    <w:p w14:paraId="0452F1F8" w14:textId="77777777" w:rsidR="00B57C0E" w:rsidRDefault="00A54C8A">
      <w:pPr>
        <w:tabs>
          <w:tab w:val="left" w:pos="2680"/>
        </w:tabs>
        <w:spacing w:before="4" w:line="360" w:lineRule="auto"/>
        <w:ind w:left="2696" w:right="116" w:hanging="428"/>
        <w:jc w:val="both"/>
        <w:rPr>
          <w:sz w:val="24"/>
          <w:szCs w:val="24"/>
        </w:rPr>
      </w:pPr>
      <w:r>
        <w:rPr>
          <w:sz w:val="24"/>
          <w:szCs w:val="24"/>
        </w:rPr>
        <w:t>2.</w:t>
      </w:r>
      <w:r>
        <w:rPr>
          <w:sz w:val="24"/>
          <w:szCs w:val="24"/>
        </w:rPr>
        <w:tab/>
      </w:r>
      <w:r>
        <w:rPr>
          <w:spacing w:val="-2"/>
          <w:sz w:val="24"/>
          <w:szCs w:val="24"/>
        </w:rPr>
        <w:t>B</w:t>
      </w:r>
      <w:r>
        <w:rPr>
          <w:spacing w:val="-1"/>
          <w:sz w:val="24"/>
          <w:szCs w:val="24"/>
        </w:rPr>
        <w:t>e</w:t>
      </w:r>
      <w:r>
        <w:rPr>
          <w:spacing w:val="6"/>
          <w:sz w:val="24"/>
          <w:szCs w:val="24"/>
        </w:rPr>
        <w:t>r</w:t>
      </w:r>
      <w:r>
        <w:rPr>
          <w:spacing w:val="-9"/>
          <w:sz w:val="24"/>
          <w:szCs w:val="24"/>
        </w:rPr>
        <w:t>m</w:t>
      </w:r>
      <w:r>
        <w:rPr>
          <w:sz w:val="24"/>
          <w:szCs w:val="24"/>
        </w:rPr>
        <w:t>u</w:t>
      </w:r>
      <w:r>
        <w:rPr>
          <w:spacing w:val="5"/>
          <w:sz w:val="24"/>
          <w:szCs w:val="24"/>
        </w:rPr>
        <w:t>t</w:t>
      </w:r>
      <w:r>
        <w:rPr>
          <w:sz w:val="24"/>
          <w:szCs w:val="24"/>
        </w:rPr>
        <w:t xml:space="preserve">u </w:t>
      </w:r>
      <w:r>
        <w:rPr>
          <w:spacing w:val="5"/>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 xml:space="preserve">h </w:t>
      </w:r>
      <w:r>
        <w:rPr>
          <w:spacing w:val="5"/>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u</w:t>
      </w:r>
      <w:r>
        <w:rPr>
          <w:sz w:val="24"/>
          <w:szCs w:val="24"/>
        </w:rPr>
        <w:t xml:space="preserve">hi  </w:t>
      </w:r>
      <w:r>
        <w:rPr>
          <w:spacing w:val="-2"/>
          <w:sz w:val="24"/>
          <w:szCs w:val="24"/>
        </w:rPr>
        <w:t>s</w:t>
      </w:r>
      <w:r>
        <w:rPr>
          <w:spacing w:val="5"/>
          <w:sz w:val="24"/>
          <w:szCs w:val="24"/>
        </w:rPr>
        <w:t>t</w:t>
      </w:r>
      <w:r>
        <w:rPr>
          <w:spacing w:val="-1"/>
          <w:sz w:val="24"/>
          <w:szCs w:val="24"/>
        </w:rPr>
        <w:t>a</w:t>
      </w:r>
      <w:r>
        <w:rPr>
          <w:spacing w:val="-5"/>
          <w:sz w:val="24"/>
          <w:szCs w:val="24"/>
        </w:rPr>
        <w:t>n</w:t>
      </w:r>
      <w:r>
        <w:rPr>
          <w:sz w:val="24"/>
          <w:szCs w:val="24"/>
        </w:rPr>
        <w:t>d</w:t>
      </w:r>
      <w:r>
        <w:rPr>
          <w:spacing w:val="-1"/>
          <w:sz w:val="24"/>
          <w:szCs w:val="24"/>
        </w:rPr>
        <w:t>a</w:t>
      </w:r>
      <w:r>
        <w:rPr>
          <w:sz w:val="24"/>
          <w:szCs w:val="24"/>
        </w:rPr>
        <w:t xml:space="preserve">r </w:t>
      </w:r>
      <w:r>
        <w:rPr>
          <w:spacing w:val="6"/>
          <w:sz w:val="24"/>
          <w:szCs w:val="24"/>
        </w:rPr>
        <w:t xml:space="preserve"> </w:t>
      </w:r>
      <w:r>
        <w:rPr>
          <w:sz w:val="24"/>
          <w:szCs w:val="24"/>
        </w:rPr>
        <w:t>n</w:t>
      </w:r>
      <w:r>
        <w:rPr>
          <w:spacing w:val="-1"/>
          <w:sz w:val="24"/>
          <w:szCs w:val="24"/>
        </w:rPr>
        <w:t>a</w:t>
      </w:r>
      <w:r>
        <w:rPr>
          <w:spacing w:val="2"/>
          <w:sz w:val="24"/>
          <w:szCs w:val="24"/>
        </w:rPr>
        <w:t>s</w:t>
      </w:r>
      <w:r>
        <w:rPr>
          <w:spacing w:val="-9"/>
          <w:sz w:val="24"/>
          <w:szCs w:val="24"/>
        </w:rPr>
        <w:t>i</w:t>
      </w:r>
      <w:r>
        <w:rPr>
          <w:spacing w:val="9"/>
          <w:sz w:val="24"/>
          <w:szCs w:val="24"/>
        </w:rPr>
        <w:t>o</w:t>
      </w:r>
      <w:r>
        <w:rPr>
          <w:spacing w:val="-5"/>
          <w:sz w:val="24"/>
          <w:szCs w:val="24"/>
        </w:rPr>
        <w:t>n</w:t>
      </w:r>
      <w:r>
        <w:rPr>
          <w:spacing w:val="4"/>
          <w:sz w:val="24"/>
          <w:szCs w:val="24"/>
        </w:rPr>
        <w:t>a</w:t>
      </w:r>
      <w:r>
        <w:rPr>
          <w:sz w:val="24"/>
          <w:szCs w:val="24"/>
        </w:rPr>
        <w:t>l</w:t>
      </w:r>
      <w:r>
        <w:rPr>
          <w:spacing w:val="55"/>
          <w:sz w:val="24"/>
          <w:szCs w:val="24"/>
        </w:rPr>
        <w:t xml:space="preserve"> </w:t>
      </w:r>
      <w:r>
        <w:rPr>
          <w:spacing w:val="5"/>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 xml:space="preserve">n </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
          <w:sz w:val="24"/>
          <w:szCs w:val="24"/>
        </w:rPr>
        <w:t>m</w:t>
      </w:r>
      <w:r>
        <w:rPr>
          <w:spacing w:val="4"/>
          <w:sz w:val="24"/>
          <w:szCs w:val="24"/>
        </w:rPr>
        <w:t>e</w:t>
      </w:r>
      <w:r>
        <w:rPr>
          <w:sz w:val="24"/>
          <w:szCs w:val="24"/>
        </w:rPr>
        <w:t>l</w:t>
      </w:r>
      <w:r>
        <w:rPr>
          <w:spacing w:val="-4"/>
          <w:sz w:val="24"/>
          <w:szCs w:val="24"/>
        </w:rPr>
        <w:t>i</w:t>
      </w:r>
      <w:r>
        <w:rPr>
          <w:sz w:val="24"/>
          <w:szCs w:val="24"/>
        </w:rPr>
        <w:t>pu</w:t>
      </w:r>
      <w:r>
        <w:rPr>
          <w:spacing w:val="10"/>
          <w:sz w:val="24"/>
          <w:szCs w:val="24"/>
        </w:rPr>
        <w:t>t</w:t>
      </w:r>
      <w:r>
        <w:rPr>
          <w:sz w:val="24"/>
          <w:szCs w:val="24"/>
        </w:rPr>
        <w:t xml:space="preserve">i </w:t>
      </w:r>
      <w:r>
        <w:rPr>
          <w:spacing w:val="-2"/>
          <w:sz w:val="24"/>
          <w:szCs w:val="24"/>
        </w:rPr>
        <w:t>s</w:t>
      </w:r>
      <w:r>
        <w:rPr>
          <w:spacing w:val="5"/>
          <w:sz w:val="24"/>
          <w:szCs w:val="24"/>
        </w:rPr>
        <w:t>t</w:t>
      </w:r>
      <w:r>
        <w:rPr>
          <w:spacing w:val="-1"/>
          <w:sz w:val="24"/>
          <w:szCs w:val="24"/>
        </w:rPr>
        <w:t>a</w:t>
      </w:r>
      <w:r>
        <w:rPr>
          <w:spacing w:val="-5"/>
          <w:sz w:val="24"/>
          <w:szCs w:val="24"/>
        </w:rPr>
        <w:t>n</w:t>
      </w:r>
      <w:r>
        <w:rPr>
          <w:sz w:val="24"/>
          <w:szCs w:val="24"/>
        </w:rPr>
        <w:t>d</w:t>
      </w:r>
      <w:r>
        <w:rPr>
          <w:spacing w:val="-1"/>
          <w:sz w:val="24"/>
          <w:szCs w:val="24"/>
        </w:rPr>
        <w:t>a</w:t>
      </w:r>
      <w:r>
        <w:rPr>
          <w:sz w:val="24"/>
          <w:szCs w:val="24"/>
        </w:rPr>
        <w:t>r</w:t>
      </w:r>
      <w:r>
        <w:rPr>
          <w:spacing w:val="11"/>
          <w:sz w:val="24"/>
          <w:szCs w:val="24"/>
        </w:rPr>
        <w:t xml:space="preserve"> </w:t>
      </w:r>
      <w:r>
        <w:rPr>
          <w:spacing w:val="-9"/>
          <w:sz w:val="24"/>
          <w:szCs w:val="24"/>
        </w:rPr>
        <w:t>i</w:t>
      </w:r>
      <w:r>
        <w:rPr>
          <w:spacing w:val="2"/>
          <w:sz w:val="24"/>
          <w:szCs w:val="24"/>
        </w:rPr>
        <w:t>s</w:t>
      </w:r>
      <w:r>
        <w:rPr>
          <w:spacing w:val="-4"/>
          <w:sz w:val="24"/>
          <w:szCs w:val="24"/>
        </w:rPr>
        <w:t>i</w:t>
      </w:r>
      <w:r>
        <w:rPr>
          <w:sz w:val="24"/>
          <w:szCs w:val="24"/>
        </w:rPr>
        <w:t>,</w:t>
      </w:r>
      <w:r>
        <w:rPr>
          <w:spacing w:val="12"/>
          <w:sz w:val="24"/>
          <w:szCs w:val="24"/>
        </w:rPr>
        <w:t xml:space="preserve"> </w:t>
      </w:r>
      <w:r>
        <w:rPr>
          <w:spacing w:val="-2"/>
          <w:sz w:val="24"/>
          <w:szCs w:val="24"/>
        </w:rPr>
        <w:t>s</w:t>
      </w:r>
      <w:r>
        <w:rPr>
          <w:spacing w:val="5"/>
          <w:sz w:val="24"/>
          <w:szCs w:val="24"/>
        </w:rPr>
        <w:t>t</w:t>
      </w:r>
      <w:r>
        <w:rPr>
          <w:spacing w:val="-1"/>
          <w:sz w:val="24"/>
          <w:szCs w:val="24"/>
        </w:rPr>
        <w:t>a</w:t>
      </w:r>
      <w:r>
        <w:rPr>
          <w:spacing w:val="-5"/>
          <w:sz w:val="24"/>
          <w:szCs w:val="24"/>
        </w:rPr>
        <w:t>n</w:t>
      </w:r>
      <w:r>
        <w:rPr>
          <w:sz w:val="24"/>
          <w:szCs w:val="24"/>
        </w:rPr>
        <w:t>d</w:t>
      </w:r>
      <w:r>
        <w:rPr>
          <w:spacing w:val="-1"/>
          <w:sz w:val="24"/>
          <w:szCs w:val="24"/>
        </w:rPr>
        <w:t>a</w:t>
      </w:r>
      <w:r>
        <w:rPr>
          <w:sz w:val="24"/>
          <w:szCs w:val="24"/>
        </w:rPr>
        <w:t>r</w:t>
      </w:r>
      <w:r>
        <w:rPr>
          <w:spacing w:val="11"/>
          <w:sz w:val="24"/>
          <w:szCs w:val="24"/>
        </w:rPr>
        <w:t xml:space="preserve"> </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w:t>
      </w:r>
      <w:r>
        <w:rPr>
          <w:spacing w:val="7"/>
          <w:sz w:val="24"/>
          <w:szCs w:val="24"/>
        </w:rPr>
        <w:t xml:space="preserve"> </w:t>
      </w:r>
      <w:r>
        <w:rPr>
          <w:spacing w:val="-2"/>
          <w:sz w:val="24"/>
          <w:szCs w:val="24"/>
        </w:rPr>
        <w:t>s</w:t>
      </w:r>
      <w:r>
        <w:rPr>
          <w:spacing w:val="5"/>
          <w:sz w:val="24"/>
          <w:szCs w:val="24"/>
        </w:rPr>
        <w:t>t</w:t>
      </w:r>
      <w:r>
        <w:rPr>
          <w:spacing w:val="-1"/>
          <w:sz w:val="24"/>
          <w:szCs w:val="24"/>
        </w:rPr>
        <w:t>a</w:t>
      </w:r>
      <w:r>
        <w:rPr>
          <w:spacing w:val="-5"/>
          <w:sz w:val="24"/>
          <w:szCs w:val="24"/>
        </w:rPr>
        <w:t>n</w:t>
      </w:r>
      <w:r>
        <w:rPr>
          <w:sz w:val="24"/>
          <w:szCs w:val="24"/>
        </w:rPr>
        <w:t>d</w:t>
      </w:r>
      <w:r>
        <w:rPr>
          <w:spacing w:val="-1"/>
          <w:sz w:val="24"/>
          <w:szCs w:val="24"/>
        </w:rPr>
        <w:t>a</w:t>
      </w:r>
      <w:r>
        <w:rPr>
          <w:sz w:val="24"/>
          <w:szCs w:val="24"/>
        </w:rPr>
        <w:t>r</w:t>
      </w:r>
      <w:r>
        <w:rPr>
          <w:spacing w:val="11"/>
          <w:sz w:val="24"/>
          <w:szCs w:val="24"/>
        </w:rPr>
        <w:t xml:space="preserve"> </w:t>
      </w:r>
      <w:r>
        <w:rPr>
          <w:spacing w:val="-5"/>
          <w:sz w:val="24"/>
          <w:szCs w:val="24"/>
        </w:rPr>
        <w:t>k</w:t>
      </w:r>
      <w:r>
        <w:rPr>
          <w:spacing w:val="5"/>
          <w:sz w:val="24"/>
          <w:szCs w:val="24"/>
        </w:rPr>
        <w:t>o</w:t>
      </w:r>
      <w:r>
        <w:rPr>
          <w:spacing w:val="-9"/>
          <w:sz w:val="24"/>
          <w:szCs w:val="24"/>
        </w:rPr>
        <w:t>m</w:t>
      </w:r>
      <w:r>
        <w:rPr>
          <w:spacing w:val="5"/>
          <w:sz w:val="24"/>
          <w:szCs w:val="24"/>
        </w:rPr>
        <w:t>p</w:t>
      </w:r>
      <w:r>
        <w:rPr>
          <w:spacing w:val="-1"/>
          <w:sz w:val="24"/>
          <w:szCs w:val="24"/>
        </w:rPr>
        <w:t>e</w:t>
      </w:r>
      <w:r>
        <w:rPr>
          <w:spacing w:val="5"/>
          <w:sz w:val="24"/>
          <w:szCs w:val="24"/>
        </w:rPr>
        <w:t>t</w:t>
      </w:r>
      <w:r>
        <w:rPr>
          <w:spacing w:val="-1"/>
          <w:sz w:val="24"/>
          <w:szCs w:val="24"/>
        </w:rPr>
        <w:t>e</w:t>
      </w:r>
      <w:r>
        <w:rPr>
          <w:spacing w:val="-5"/>
          <w:sz w:val="24"/>
          <w:szCs w:val="24"/>
        </w:rPr>
        <w:t>n</w:t>
      </w:r>
      <w:r>
        <w:rPr>
          <w:spacing w:val="2"/>
          <w:sz w:val="24"/>
          <w:szCs w:val="24"/>
        </w:rPr>
        <w:t>s</w:t>
      </w:r>
      <w:r>
        <w:rPr>
          <w:sz w:val="24"/>
          <w:szCs w:val="24"/>
        </w:rPr>
        <w:t>i</w:t>
      </w:r>
      <w:r>
        <w:rPr>
          <w:spacing w:val="5"/>
          <w:sz w:val="24"/>
          <w:szCs w:val="24"/>
        </w:rPr>
        <w:t xml:space="preserve"> </w:t>
      </w:r>
      <w:r>
        <w:rPr>
          <w:spacing w:val="-4"/>
          <w:sz w:val="24"/>
          <w:szCs w:val="24"/>
        </w:rPr>
        <w:t>l</w:t>
      </w:r>
      <w:r>
        <w:rPr>
          <w:spacing w:val="5"/>
          <w:sz w:val="24"/>
          <w:szCs w:val="24"/>
        </w:rPr>
        <w:t>u</w:t>
      </w:r>
      <w:r>
        <w:rPr>
          <w:spacing w:val="-9"/>
          <w:sz w:val="24"/>
          <w:szCs w:val="24"/>
        </w:rPr>
        <w:t>l</w:t>
      </w:r>
      <w:r>
        <w:rPr>
          <w:spacing w:val="5"/>
          <w:sz w:val="24"/>
          <w:szCs w:val="24"/>
        </w:rPr>
        <w:t>u</w:t>
      </w:r>
      <w:r>
        <w:rPr>
          <w:spacing w:val="-2"/>
          <w:sz w:val="24"/>
          <w:szCs w:val="24"/>
        </w:rPr>
        <w:t>s</w:t>
      </w:r>
      <w:r>
        <w:rPr>
          <w:spacing w:val="4"/>
          <w:sz w:val="24"/>
          <w:szCs w:val="24"/>
        </w:rPr>
        <w:t>a</w:t>
      </w:r>
      <w:r>
        <w:rPr>
          <w:spacing w:val="-5"/>
          <w:sz w:val="24"/>
          <w:szCs w:val="24"/>
        </w:rPr>
        <w:t>n</w:t>
      </w:r>
      <w:r>
        <w:rPr>
          <w:sz w:val="24"/>
          <w:szCs w:val="24"/>
        </w:rPr>
        <w:t xml:space="preserve">, </w:t>
      </w:r>
      <w:r>
        <w:rPr>
          <w:spacing w:val="-2"/>
          <w:sz w:val="24"/>
          <w:szCs w:val="24"/>
        </w:rPr>
        <w:t>s</w:t>
      </w:r>
      <w:r>
        <w:rPr>
          <w:spacing w:val="5"/>
          <w:sz w:val="24"/>
          <w:szCs w:val="24"/>
        </w:rPr>
        <w:t>t</w:t>
      </w:r>
      <w:r>
        <w:rPr>
          <w:spacing w:val="-1"/>
          <w:sz w:val="24"/>
          <w:szCs w:val="24"/>
        </w:rPr>
        <w:t>a</w:t>
      </w:r>
      <w:r>
        <w:rPr>
          <w:spacing w:val="-5"/>
          <w:sz w:val="24"/>
          <w:szCs w:val="24"/>
        </w:rPr>
        <w:t>n</w:t>
      </w:r>
      <w:r>
        <w:rPr>
          <w:sz w:val="24"/>
          <w:szCs w:val="24"/>
        </w:rPr>
        <w:t>d</w:t>
      </w:r>
      <w:r>
        <w:rPr>
          <w:spacing w:val="-1"/>
          <w:sz w:val="24"/>
          <w:szCs w:val="24"/>
        </w:rPr>
        <w:t>a</w:t>
      </w:r>
      <w:r>
        <w:rPr>
          <w:sz w:val="24"/>
          <w:szCs w:val="24"/>
        </w:rPr>
        <w:t>r</w:t>
      </w:r>
      <w:r>
        <w:rPr>
          <w:spacing w:val="-1"/>
          <w:sz w:val="24"/>
          <w:szCs w:val="24"/>
        </w:rPr>
        <w:t xml:space="preserve"> </w:t>
      </w:r>
      <w:r>
        <w:rPr>
          <w:spacing w:val="-2"/>
          <w:sz w:val="24"/>
          <w:szCs w:val="24"/>
        </w:rPr>
        <w:t>s</w:t>
      </w:r>
      <w:r>
        <w:rPr>
          <w:spacing w:val="-1"/>
          <w:sz w:val="24"/>
          <w:szCs w:val="24"/>
        </w:rPr>
        <w:t>a</w:t>
      </w:r>
      <w:r>
        <w:rPr>
          <w:spacing w:val="1"/>
          <w:sz w:val="24"/>
          <w:szCs w:val="24"/>
        </w:rPr>
        <w:t>r</w:t>
      </w:r>
      <w:r>
        <w:rPr>
          <w:sz w:val="24"/>
          <w:szCs w:val="24"/>
        </w:rPr>
        <w:t>p</w:t>
      </w:r>
      <w:r>
        <w:rPr>
          <w:spacing w:val="1"/>
          <w:sz w:val="24"/>
          <w:szCs w:val="24"/>
        </w:rPr>
        <w:t>r</w:t>
      </w:r>
      <w:r>
        <w:rPr>
          <w:spacing w:val="-1"/>
          <w:sz w:val="24"/>
          <w:szCs w:val="24"/>
        </w:rPr>
        <w:t>a</w:t>
      </w:r>
      <w:r>
        <w:rPr>
          <w:spacing w:val="-2"/>
          <w:sz w:val="24"/>
          <w:szCs w:val="24"/>
        </w:rPr>
        <w:t>s</w:t>
      </w:r>
      <w:r>
        <w:rPr>
          <w:sz w:val="24"/>
          <w:szCs w:val="24"/>
        </w:rPr>
        <w:t xml:space="preserve">, </w:t>
      </w:r>
      <w:r>
        <w:rPr>
          <w:spacing w:val="-2"/>
          <w:sz w:val="24"/>
          <w:szCs w:val="24"/>
        </w:rPr>
        <w:t>s</w:t>
      </w:r>
      <w:r>
        <w:rPr>
          <w:spacing w:val="5"/>
          <w:sz w:val="24"/>
          <w:szCs w:val="24"/>
        </w:rPr>
        <w:t>t</w:t>
      </w:r>
      <w:r>
        <w:rPr>
          <w:spacing w:val="-1"/>
          <w:sz w:val="24"/>
          <w:szCs w:val="24"/>
        </w:rPr>
        <w:t>a</w:t>
      </w:r>
      <w:r>
        <w:rPr>
          <w:spacing w:val="-5"/>
          <w:sz w:val="24"/>
          <w:szCs w:val="24"/>
        </w:rPr>
        <w:t>n</w:t>
      </w:r>
      <w:r>
        <w:rPr>
          <w:sz w:val="24"/>
          <w:szCs w:val="24"/>
        </w:rPr>
        <w:t>d</w:t>
      </w:r>
      <w:r>
        <w:rPr>
          <w:spacing w:val="-1"/>
          <w:sz w:val="24"/>
          <w:szCs w:val="24"/>
        </w:rPr>
        <w:t>a</w:t>
      </w:r>
      <w:r>
        <w:rPr>
          <w:sz w:val="24"/>
          <w:szCs w:val="24"/>
        </w:rPr>
        <w:t>r</w:t>
      </w:r>
      <w:r>
        <w:rPr>
          <w:spacing w:val="-1"/>
          <w:sz w:val="24"/>
          <w:szCs w:val="24"/>
        </w:rPr>
        <w:t xml:space="preserve"> </w:t>
      </w:r>
      <w:r>
        <w:rPr>
          <w:sz w:val="24"/>
          <w:szCs w:val="24"/>
        </w:rPr>
        <w:t>p</w:t>
      </w:r>
      <w:r>
        <w:rPr>
          <w:spacing w:val="-1"/>
          <w:sz w:val="24"/>
          <w:szCs w:val="24"/>
        </w:rPr>
        <w:t>e</w:t>
      </w:r>
      <w:r>
        <w:rPr>
          <w:spacing w:val="-4"/>
          <w:sz w:val="24"/>
          <w:szCs w:val="24"/>
        </w:rPr>
        <w:t>m</w:t>
      </w:r>
      <w:r>
        <w:rPr>
          <w:sz w:val="24"/>
          <w:szCs w:val="24"/>
        </w:rPr>
        <w:t>b</w:t>
      </w:r>
      <w:r>
        <w:rPr>
          <w:spacing w:val="-4"/>
          <w:sz w:val="24"/>
          <w:szCs w:val="24"/>
        </w:rPr>
        <w:t>i</w:t>
      </w:r>
      <w:r>
        <w:rPr>
          <w:spacing w:val="4"/>
          <w:sz w:val="24"/>
          <w:szCs w:val="24"/>
        </w:rPr>
        <w:t>a</w:t>
      </w:r>
      <w:r>
        <w:rPr>
          <w:spacing w:val="-5"/>
          <w:sz w:val="24"/>
          <w:szCs w:val="24"/>
        </w:rPr>
        <w:t>y</w:t>
      </w:r>
      <w:r>
        <w:rPr>
          <w:spacing w:val="4"/>
          <w:sz w:val="24"/>
          <w:szCs w:val="24"/>
        </w:rPr>
        <w:t>aa</w:t>
      </w:r>
      <w:r>
        <w:rPr>
          <w:spacing w:val="-2"/>
          <w:sz w:val="24"/>
          <w:szCs w:val="24"/>
        </w:rPr>
        <w:t>n</w:t>
      </w:r>
      <w:r>
        <w:rPr>
          <w:sz w:val="24"/>
          <w:szCs w:val="24"/>
        </w:rPr>
        <w:t xml:space="preserve">, </w:t>
      </w:r>
      <w:r>
        <w:rPr>
          <w:spacing w:val="-2"/>
          <w:sz w:val="24"/>
          <w:szCs w:val="24"/>
        </w:rPr>
        <w:t>s</w:t>
      </w:r>
      <w:r>
        <w:rPr>
          <w:spacing w:val="5"/>
          <w:sz w:val="24"/>
          <w:szCs w:val="24"/>
        </w:rPr>
        <w:t>t</w:t>
      </w:r>
      <w:r>
        <w:rPr>
          <w:spacing w:val="-1"/>
          <w:sz w:val="24"/>
          <w:szCs w:val="24"/>
        </w:rPr>
        <w:t>a</w:t>
      </w:r>
      <w:r>
        <w:rPr>
          <w:spacing w:val="-5"/>
          <w:sz w:val="24"/>
          <w:szCs w:val="24"/>
        </w:rPr>
        <w:t>n</w:t>
      </w:r>
      <w:r>
        <w:rPr>
          <w:sz w:val="24"/>
          <w:szCs w:val="24"/>
        </w:rPr>
        <w:t>d</w:t>
      </w:r>
      <w:r>
        <w:rPr>
          <w:spacing w:val="-1"/>
          <w:sz w:val="24"/>
          <w:szCs w:val="24"/>
        </w:rPr>
        <w:t>a</w:t>
      </w:r>
      <w:r>
        <w:rPr>
          <w:sz w:val="24"/>
          <w:szCs w:val="24"/>
        </w:rPr>
        <w:t>r</w:t>
      </w:r>
      <w:r>
        <w:rPr>
          <w:spacing w:val="-1"/>
          <w:sz w:val="24"/>
          <w:szCs w:val="24"/>
        </w:rPr>
        <w:t xml:space="preserve"> </w:t>
      </w:r>
      <w:r>
        <w:rPr>
          <w:sz w:val="24"/>
          <w:szCs w:val="24"/>
        </w:rPr>
        <w:t>p</w:t>
      </w:r>
      <w:r>
        <w:rPr>
          <w:spacing w:val="-1"/>
          <w:sz w:val="24"/>
          <w:szCs w:val="24"/>
        </w:rPr>
        <w:t>e</w:t>
      </w:r>
      <w:r>
        <w:rPr>
          <w:spacing w:val="-5"/>
          <w:sz w:val="24"/>
          <w:szCs w:val="24"/>
        </w:rPr>
        <w:t>n</w:t>
      </w:r>
      <w:r>
        <w:rPr>
          <w:spacing w:val="5"/>
          <w:sz w:val="24"/>
          <w:szCs w:val="24"/>
        </w:rPr>
        <w:t>d</w:t>
      </w:r>
      <w:r>
        <w:rPr>
          <w:sz w:val="24"/>
          <w:szCs w:val="24"/>
        </w:rPr>
        <w:t>i</w:t>
      </w:r>
      <w:r>
        <w:rPr>
          <w:spacing w:val="5"/>
          <w:sz w:val="24"/>
          <w:szCs w:val="24"/>
        </w:rPr>
        <w:t>d</w:t>
      </w:r>
      <w:r>
        <w:rPr>
          <w:spacing w:val="-9"/>
          <w:sz w:val="24"/>
          <w:szCs w:val="24"/>
        </w:rPr>
        <w:t>i</w:t>
      </w:r>
      <w:r>
        <w:rPr>
          <w:sz w:val="24"/>
          <w:szCs w:val="24"/>
        </w:rPr>
        <w:t>k</w:t>
      </w:r>
      <w:r>
        <w:rPr>
          <w:spacing w:val="-2"/>
          <w:sz w:val="24"/>
          <w:szCs w:val="24"/>
        </w:rPr>
        <w:t xml:space="preserve"> </w:t>
      </w:r>
      <w:r>
        <w:rPr>
          <w:sz w:val="24"/>
          <w:szCs w:val="24"/>
        </w:rPr>
        <w:t>d</w:t>
      </w:r>
      <w:r>
        <w:rPr>
          <w:spacing w:val="4"/>
          <w:sz w:val="24"/>
          <w:szCs w:val="24"/>
        </w:rPr>
        <w:t>a</w:t>
      </w:r>
      <w:r>
        <w:rPr>
          <w:sz w:val="24"/>
          <w:szCs w:val="24"/>
        </w:rPr>
        <w:t>n</w:t>
      </w:r>
      <w:r>
        <w:rPr>
          <w:spacing w:val="-7"/>
          <w:sz w:val="24"/>
          <w:szCs w:val="24"/>
        </w:rPr>
        <w:t xml:space="preserve"> </w:t>
      </w:r>
      <w:r>
        <w:rPr>
          <w:spacing w:val="5"/>
          <w:sz w:val="24"/>
          <w:szCs w:val="24"/>
        </w:rPr>
        <w:t>t</w:t>
      </w:r>
      <w:r>
        <w:rPr>
          <w:spacing w:val="-1"/>
          <w:sz w:val="24"/>
          <w:szCs w:val="24"/>
        </w:rPr>
        <w:t>e</w:t>
      </w:r>
      <w:r>
        <w:rPr>
          <w:spacing w:val="-5"/>
          <w:sz w:val="24"/>
          <w:szCs w:val="24"/>
        </w:rPr>
        <w:t>n</w:t>
      </w:r>
      <w:r>
        <w:rPr>
          <w:spacing w:val="-1"/>
          <w:sz w:val="24"/>
          <w:szCs w:val="24"/>
        </w:rPr>
        <w:t>a</w:t>
      </w:r>
      <w:r>
        <w:rPr>
          <w:sz w:val="24"/>
          <w:szCs w:val="24"/>
        </w:rPr>
        <w:t>ga k</w:t>
      </w:r>
      <w:r>
        <w:rPr>
          <w:spacing w:val="-1"/>
          <w:sz w:val="24"/>
          <w:szCs w:val="24"/>
        </w:rPr>
        <w:t>e</w:t>
      </w:r>
      <w:r>
        <w:rPr>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pacing w:val="-5"/>
          <w:sz w:val="24"/>
          <w:szCs w:val="24"/>
        </w:rPr>
        <w:t>n</w:t>
      </w:r>
      <w:r>
        <w:rPr>
          <w:sz w:val="24"/>
          <w:szCs w:val="24"/>
        </w:rPr>
        <w:t>,</w:t>
      </w:r>
      <w:r>
        <w:rPr>
          <w:spacing w:val="4"/>
          <w:sz w:val="24"/>
          <w:szCs w:val="24"/>
        </w:rPr>
        <w:t xml:space="preserve"> </w:t>
      </w:r>
      <w:r>
        <w:rPr>
          <w:spacing w:val="-2"/>
          <w:sz w:val="24"/>
          <w:szCs w:val="24"/>
        </w:rPr>
        <w:t>s</w:t>
      </w:r>
      <w:r>
        <w:rPr>
          <w:spacing w:val="5"/>
          <w:sz w:val="24"/>
          <w:szCs w:val="24"/>
        </w:rPr>
        <w:t>t</w:t>
      </w:r>
      <w:r>
        <w:rPr>
          <w:spacing w:val="-1"/>
          <w:sz w:val="24"/>
          <w:szCs w:val="24"/>
        </w:rPr>
        <w:t>a</w:t>
      </w:r>
      <w:r>
        <w:rPr>
          <w:spacing w:val="-5"/>
          <w:sz w:val="24"/>
          <w:szCs w:val="24"/>
        </w:rPr>
        <w:t>n</w:t>
      </w:r>
      <w:r>
        <w:rPr>
          <w:sz w:val="24"/>
          <w:szCs w:val="24"/>
        </w:rPr>
        <w:t>d</w:t>
      </w:r>
      <w:r>
        <w:rPr>
          <w:spacing w:val="-1"/>
          <w:sz w:val="24"/>
          <w:szCs w:val="24"/>
        </w:rPr>
        <w:t>a</w:t>
      </w:r>
      <w:r>
        <w:rPr>
          <w:sz w:val="24"/>
          <w:szCs w:val="24"/>
        </w:rPr>
        <w:t>r</w:t>
      </w:r>
      <w:r>
        <w:rPr>
          <w:spacing w:val="4"/>
          <w:sz w:val="24"/>
          <w:szCs w:val="24"/>
        </w:rPr>
        <w:t xml:space="preserve"> </w:t>
      </w:r>
      <w:r>
        <w:rPr>
          <w:sz w:val="24"/>
          <w:szCs w:val="24"/>
        </w:rPr>
        <w:t>p</w:t>
      </w:r>
      <w:r>
        <w:rPr>
          <w:spacing w:val="-1"/>
          <w:sz w:val="24"/>
          <w:szCs w:val="24"/>
        </w:rPr>
        <w:t>e</w:t>
      </w:r>
      <w:r>
        <w:rPr>
          <w:sz w:val="24"/>
          <w:szCs w:val="24"/>
        </w:rPr>
        <w:t>ni</w:t>
      </w:r>
      <w:r>
        <w:rPr>
          <w:spacing w:val="-4"/>
          <w:sz w:val="24"/>
          <w:szCs w:val="24"/>
        </w:rPr>
        <w:t>l</w:t>
      </w:r>
      <w:r>
        <w:rPr>
          <w:spacing w:val="4"/>
          <w:sz w:val="24"/>
          <w:szCs w:val="24"/>
        </w:rPr>
        <w:t>a</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2"/>
          <w:sz w:val="24"/>
          <w:szCs w:val="24"/>
        </w:rPr>
        <w:t>s</w:t>
      </w:r>
      <w:r>
        <w:rPr>
          <w:spacing w:val="5"/>
          <w:sz w:val="24"/>
          <w:szCs w:val="24"/>
        </w:rPr>
        <w:t>t</w:t>
      </w:r>
      <w:r>
        <w:rPr>
          <w:spacing w:val="-1"/>
          <w:sz w:val="24"/>
          <w:szCs w:val="24"/>
        </w:rPr>
        <w:t>a</w:t>
      </w:r>
      <w:r>
        <w:rPr>
          <w:spacing w:val="-5"/>
          <w:sz w:val="24"/>
          <w:szCs w:val="24"/>
        </w:rPr>
        <w:t>n</w:t>
      </w:r>
      <w:r>
        <w:rPr>
          <w:sz w:val="24"/>
          <w:szCs w:val="24"/>
        </w:rPr>
        <w:t>d</w:t>
      </w:r>
      <w:r>
        <w:rPr>
          <w:spacing w:val="-1"/>
          <w:sz w:val="24"/>
          <w:szCs w:val="24"/>
        </w:rPr>
        <w:t>a</w:t>
      </w:r>
      <w:r>
        <w:rPr>
          <w:sz w:val="24"/>
          <w:szCs w:val="24"/>
        </w:rPr>
        <w:t>r</w:t>
      </w:r>
      <w:r>
        <w:rPr>
          <w:spacing w:val="4"/>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z w:val="24"/>
          <w:szCs w:val="24"/>
        </w:rPr>
        <w:t>l</w:t>
      </w:r>
      <w:r>
        <w:rPr>
          <w:spacing w:val="5"/>
          <w:sz w:val="24"/>
          <w:szCs w:val="24"/>
        </w:rPr>
        <w:t>o</w:t>
      </w:r>
      <w:r>
        <w:rPr>
          <w:spacing w:val="-9"/>
          <w:sz w:val="24"/>
          <w:szCs w:val="24"/>
        </w:rPr>
        <w:t>l</w:t>
      </w:r>
      <w:r>
        <w:rPr>
          <w:spacing w:val="-1"/>
          <w:sz w:val="24"/>
          <w:szCs w:val="24"/>
        </w:rPr>
        <w:t>a</w:t>
      </w:r>
      <w:r>
        <w:rPr>
          <w:spacing w:val="4"/>
          <w:sz w:val="24"/>
          <w:szCs w:val="24"/>
        </w:rPr>
        <w:t>a</w:t>
      </w:r>
      <w:r>
        <w:rPr>
          <w:spacing w:val="2"/>
          <w:sz w:val="24"/>
          <w:szCs w:val="24"/>
        </w:rPr>
        <w:t>n</w:t>
      </w:r>
      <w:r>
        <w:rPr>
          <w:sz w:val="24"/>
          <w:szCs w:val="24"/>
        </w:rPr>
        <w:t>.</w:t>
      </w:r>
    </w:p>
    <w:p w14:paraId="7D197CC6" w14:textId="77777777" w:rsidR="00B57C0E" w:rsidRDefault="00A54C8A">
      <w:pPr>
        <w:tabs>
          <w:tab w:val="left" w:pos="2680"/>
        </w:tabs>
        <w:spacing w:before="4" w:line="360" w:lineRule="auto"/>
        <w:ind w:left="2696" w:right="112" w:hanging="428"/>
        <w:jc w:val="both"/>
        <w:rPr>
          <w:sz w:val="24"/>
          <w:szCs w:val="24"/>
        </w:rPr>
      </w:pPr>
      <w:r>
        <w:rPr>
          <w:sz w:val="24"/>
          <w:szCs w:val="24"/>
        </w:rPr>
        <w:t>3.</w:t>
      </w:r>
      <w:r>
        <w:rPr>
          <w:sz w:val="24"/>
          <w:szCs w:val="24"/>
        </w:rPr>
        <w:tab/>
      </w:r>
      <w:r>
        <w:rPr>
          <w:spacing w:val="-5"/>
          <w:sz w:val="24"/>
          <w:szCs w:val="24"/>
        </w:rPr>
        <w:t>K</w:t>
      </w:r>
      <w:r>
        <w:rPr>
          <w:spacing w:val="9"/>
          <w:sz w:val="24"/>
          <w:szCs w:val="24"/>
        </w:rPr>
        <w:t>o</w:t>
      </w:r>
      <w:r>
        <w:rPr>
          <w:spacing w:val="-9"/>
          <w:sz w:val="24"/>
          <w:szCs w:val="24"/>
        </w:rPr>
        <w:t>m</w:t>
      </w:r>
      <w:r>
        <w:rPr>
          <w:sz w:val="24"/>
          <w:szCs w:val="24"/>
        </w:rPr>
        <w:t>p</w:t>
      </w:r>
      <w:r>
        <w:rPr>
          <w:spacing w:val="-1"/>
          <w:sz w:val="24"/>
          <w:szCs w:val="24"/>
        </w:rPr>
        <w:t>e</w:t>
      </w:r>
      <w:r>
        <w:rPr>
          <w:spacing w:val="10"/>
          <w:sz w:val="24"/>
          <w:szCs w:val="24"/>
        </w:rPr>
        <w:t>t</w:t>
      </w:r>
      <w:r>
        <w:rPr>
          <w:spacing w:val="-9"/>
          <w:sz w:val="24"/>
          <w:szCs w:val="24"/>
        </w:rPr>
        <w:t>i</w:t>
      </w:r>
      <w:r>
        <w:rPr>
          <w:spacing w:val="10"/>
          <w:sz w:val="24"/>
          <w:szCs w:val="24"/>
        </w:rPr>
        <w:t>t</w:t>
      </w:r>
      <w:r>
        <w:rPr>
          <w:spacing w:val="-4"/>
          <w:sz w:val="24"/>
          <w:szCs w:val="24"/>
        </w:rPr>
        <w:t>i</w:t>
      </w:r>
      <w:r>
        <w:rPr>
          <w:sz w:val="24"/>
          <w:szCs w:val="24"/>
        </w:rPr>
        <w:t>f</w:t>
      </w:r>
      <w:r>
        <w:rPr>
          <w:spacing w:val="23"/>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m</w:t>
      </w:r>
      <w:r>
        <w:rPr>
          <w:spacing w:val="-1"/>
          <w:sz w:val="24"/>
          <w:szCs w:val="24"/>
        </w:rPr>
        <w:t>a</w:t>
      </w:r>
      <w:r>
        <w:rPr>
          <w:spacing w:val="5"/>
          <w:sz w:val="24"/>
          <w:szCs w:val="24"/>
        </w:rPr>
        <w:t>k</w:t>
      </w:r>
      <w:r>
        <w:rPr>
          <w:sz w:val="24"/>
          <w:szCs w:val="24"/>
        </w:rPr>
        <w:t>na</w:t>
      </w:r>
      <w:r>
        <w:rPr>
          <w:spacing w:val="25"/>
          <w:sz w:val="24"/>
          <w:szCs w:val="24"/>
        </w:rPr>
        <w:t xml:space="preserve"> </w:t>
      </w:r>
      <w:r>
        <w:rPr>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21"/>
          <w:sz w:val="24"/>
          <w:szCs w:val="24"/>
        </w:rPr>
        <w:t xml:space="preserve"> </w:t>
      </w:r>
      <w:r>
        <w:rPr>
          <w:spacing w:val="-5"/>
          <w:sz w:val="24"/>
          <w:szCs w:val="24"/>
        </w:rPr>
        <w:t>h</w:t>
      </w:r>
      <w:r>
        <w:rPr>
          <w:spacing w:val="-1"/>
          <w:sz w:val="24"/>
          <w:szCs w:val="24"/>
        </w:rPr>
        <w:t>a</w:t>
      </w:r>
      <w:r>
        <w:rPr>
          <w:spacing w:val="1"/>
          <w:sz w:val="24"/>
          <w:szCs w:val="24"/>
        </w:rPr>
        <w:t>r</w:t>
      </w:r>
      <w:r>
        <w:rPr>
          <w:sz w:val="24"/>
          <w:szCs w:val="24"/>
        </w:rPr>
        <w:t>us</w:t>
      </w:r>
      <w:r>
        <w:rPr>
          <w:spacing w:val="29"/>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r>
        <w:rPr>
          <w:spacing w:val="31"/>
          <w:sz w:val="24"/>
          <w:szCs w:val="24"/>
        </w:rPr>
        <w:t xml:space="preserve"> </w:t>
      </w:r>
      <w:r>
        <w:rPr>
          <w:spacing w:val="-4"/>
          <w:sz w:val="24"/>
          <w:szCs w:val="24"/>
        </w:rPr>
        <w:t>m</w:t>
      </w:r>
      <w:r>
        <w:rPr>
          <w:spacing w:val="4"/>
          <w:sz w:val="24"/>
          <w:szCs w:val="24"/>
        </w:rPr>
        <w:t>e</w:t>
      </w:r>
      <w:r>
        <w:rPr>
          <w:spacing w:val="-9"/>
          <w:sz w:val="24"/>
          <w:szCs w:val="24"/>
        </w:rPr>
        <w:t>m</w:t>
      </w:r>
      <w:r>
        <w:rPr>
          <w:sz w:val="24"/>
          <w:szCs w:val="24"/>
        </w:rPr>
        <w:t>p</w:t>
      </w:r>
      <w:r>
        <w:rPr>
          <w:spacing w:val="-1"/>
          <w:sz w:val="24"/>
          <w:szCs w:val="24"/>
        </w:rPr>
        <w:t>e</w:t>
      </w:r>
      <w:r>
        <w:rPr>
          <w:spacing w:val="1"/>
          <w:sz w:val="24"/>
          <w:szCs w:val="24"/>
        </w:rPr>
        <w:t>r</w:t>
      </w:r>
      <w:r>
        <w:rPr>
          <w:spacing w:val="2"/>
          <w:sz w:val="24"/>
          <w:szCs w:val="24"/>
        </w:rPr>
        <w:t>s</w:t>
      </w:r>
      <w:r>
        <w:rPr>
          <w:spacing w:val="-4"/>
          <w:sz w:val="24"/>
          <w:szCs w:val="24"/>
        </w:rPr>
        <w:t>i</w:t>
      </w:r>
      <w:r>
        <w:rPr>
          <w:spacing w:val="-1"/>
          <w:sz w:val="24"/>
          <w:szCs w:val="24"/>
        </w:rPr>
        <w:t>a</w:t>
      </w:r>
      <w:r>
        <w:rPr>
          <w:sz w:val="24"/>
          <w:szCs w:val="24"/>
        </w:rPr>
        <w:t>p</w:t>
      </w:r>
      <w:r>
        <w:rPr>
          <w:spacing w:val="5"/>
          <w:sz w:val="24"/>
          <w:szCs w:val="24"/>
        </w:rPr>
        <w:t>k</w:t>
      </w:r>
      <w:r>
        <w:rPr>
          <w:spacing w:val="4"/>
          <w:sz w:val="24"/>
          <w:szCs w:val="24"/>
        </w:rPr>
        <w:t>a</w:t>
      </w:r>
      <w:r>
        <w:rPr>
          <w:sz w:val="24"/>
          <w:szCs w:val="24"/>
        </w:rPr>
        <w:t xml:space="preserve">n </w:t>
      </w:r>
      <w:r>
        <w:rPr>
          <w:spacing w:val="-2"/>
          <w:sz w:val="24"/>
          <w:szCs w:val="24"/>
        </w:rPr>
        <w:t>s</w:t>
      </w:r>
      <w:r>
        <w:rPr>
          <w:spacing w:val="5"/>
          <w:sz w:val="24"/>
          <w:szCs w:val="24"/>
        </w:rPr>
        <w:t>u</w:t>
      </w:r>
      <w:r>
        <w:rPr>
          <w:spacing w:val="-4"/>
          <w:sz w:val="24"/>
          <w:szCs w:val="24"/>
        </w:rPr>
        <w:t>m</w:t>
      </w:r>
      <w:r>
        <w:rPr>
          <w:sz w:val="24"/>
          <w:szCs w:val="24"/>
        </w:rPr>
        <w:t>b</w:t>
      </w:r>
      <w:r>
        <w:rPr>
          <w:spacing w:val="-1"/>
          <w:sz w:val="24"/>
          <w:szCs w:val="24"/>
        </w:rPr>
        <w:t>e</w:t>
      </w:r>
      <w:r>
        <w:rPr>
          <w:sz w:val="24"/>
          <w:szCs w:val="24"/>
        </w:rPr>
        <w:t>r</w:t>
      </w:r>
      <w:r>
        <w:rPr>
          <w:spacing w:val="6"/>
          <w:sz w:val="24"/>
          <w:szCs w:val="24"/>
        </w:rPr>
        <w:t xml:space="preserve"> </w:t>
      </w:r>
      <w:r>
        <w:rPr>
          <w:sz w:val="24"/>
          <w:szCs w:val="24"/>
        </w:rPr>
        <w:t>d</w:t>
      </w:r>
      <w:r>
        <w:rPr>
          <w:spacing w:val="4"/>
          <w:sz w:val="24"/>
          <w:szCs w:val="24"/>
        </w:rPr>
        <w:t>a</w:t>
      </w:r>
      <w:r>
        <w:rPr>
          <w:spacing w:val="-10"/>
          <w:sz w:val="24"/>
          <w:szCs w:val="24"/>
        </w:rPr>
        <w:t>y</w:t>
      </w:r>
      <w:r>
        <w:rPr>
          <w:sz w:val="24"/>
          <w:szCs w:val="24"/>
        </w:rPr>
        <w:t>a</w:t>
      </w:r>
      <w:r>
        <w:rPr>
          <w:spacing w:val="9"/>
          <w:sz w:val="24"/>
          <w:szCs w:val="24"/>
        </w:rPr>
        <w:t xml:space="preserve"> </w:t>
      </w:r>
      <w:r>
        <w:rPr>
          <w:spacing w:val="-4"/>
          <w:sz w:val="24"/>
          <w:szCs w:val="24"/>
        </w:rPr>
        <w:t>m</w:t>
      </w:r>
      <w:r>
        <w:rPr>
          <w:spacing w:val="4"/>
          <w:sz w:val="24"/>
          <w:szCs w:val="24"/>
        </w:rPr>
        <w:t>a</w:t>
      </w:r>
      <w:r>
        <w:rPr>
          <w:spacing w:val="-5"/>
          <w:sz w:val="24"/>
          <w:szCs w:val="24"/>
        </w:rPr>
        <w:t>n</w:t>
      </w:r>
      <w:r>
        <w:rPr>
          <w:spacing w:val="5"/>
          <w:sz w:val="24"/>
          <w:szCs w:val="24"/>
        </w:rPr>
        <w:t>u</w:t>
      </w:r>
      <w:r>
        <w:rPr>
          <w:spacing w:val="2"/>
          <w:sz w:val="24"/>
          <w:szCs w:val="24"/>
        </w:rPr>
        <w:t>s</w:t>
      </w:r>
      <w:r>
        <w:rPr>
          <w:spacing w:val="-4"/>
          <w:sz w:val="24"/>
          <w:szCs w:val="24"/>
        </w:rPr>
        <w:t>i</w:t>
      </w:r>
      <w:r>
        <w:rPr>
          <w:sz w:val="24"/>
          <w:szCs w:val="24"/>
        </w:rPr>
        <w:t>a</w:t>
      </w:r>
      <w:r>
        <w:rPr>
          <w:spacing w:val="9"/>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4"/>
          <w:sz w:val="24"/>
          <w:szCs w:val="24"/>
        </w:rPr>
        <w:t>m</w:t>
      </w:r>
      <w:r>
        <w:rPr>
          <w:spacing w:val="4"/>
          <w:sz w:val="24"/>
          <w:szCs w:val="24"/>
        </w:rPr>
        <w:t>e</w:t>
      </w:r>
      <w:r>
        <w:rPr>
          <w:spacing w:val="-4"/>
          <w:sz w:val="24"/>
          <w:szCs w:val="24"/>
        </w:rPr>
        <w:t>m</w:t>
      </w:r>
      <w:r>
        <w:rPr>
          <w:sz w:val="24"/>
          <w:szCs w:val="24"/>
        </w:rPr>
        <w:t>p</w:t>
      </w:r>
      <w:r>
        <w:rPr>
          <w:spacing w:val="5"/>
          <w:sz w:val="24"/>
          <w:szCs w:val="24"/>
        </w:rPr>
        <w:t>u</w:t>
      </w:r>
      <w:r>
        <w:rPr>
          <w:sz w:val="24"/>
          <w:szCs w:val="24"/>
        </w:rPr>
        <w:t>n</w:t>
      </w:r>
      <w:r>
        <w:rPr>
          <w:spacing w:val="-5"/>
          <w:sz w:val="24"/>
          <w:szCs w:val="24"/>
        </w:rPr>
        <w:t>y</w:t>
      </w:r>
      <w:r>
        <w:rPr>
          <w:spacing w:val="4"/>
          <w:sz w:val="24"/>
          <w:szCs w:val="24"/>
        </w:rPr>
        <w:t>a</w:t>
      </w:r>
      <w:r>
        <w:rPr>
          <w:sz w:val="24"/>
          <w:szCs w:val="24"/>
        </w:rPr>
        <w:t>i k</w:t>
      </w:r>
      <w:r>
        <w:rPr>
          <w:spacing w:val="5"/>
          <w:sz w:val="24"/>
          <w:szCs w:val="24"/>
        </w:rPr>
        <w:t>o</w:t>
      </w:r>
      <w:r>
        <w:rPr>
          <w:spacing w:val="-9"/>
          <w:sz w:val="24"/>
          <w:szCs w:val="24"/>
        </w:rPr>
        <w:t>m</w:t>
      </w:r>
      <w:r>
        <w:rPr>
          <w:spacing w:val="5"/>
          <w:sz w:val="24"/>
          <w:szCs w:val="24"/>
        </w:rPr>
        <w:t>p</w:t>
      </w:r>
      <w:r>
        <w:rPr>
          <w:spacing w:val="4"/>
          <w:sz w:val="24"/>
          <w:szCs w:val="24"/>
        </w:rPr>
        <w:t>e</w:t>
      </w:r>
      <w:r>
        <w:rPr>
          <w:spacing w:val="-5"/>
          <w:sz w:val="24"/>
          <w:szCs w:val="24"/>
        </w:rPr>
        <w:t>n</w:t>
      </w:r>
      <w:r>
        <w:rPr>
          <w:spacing w:val="5"/>
          <w:sz w:val="24"/>
          <w:szCs w:val="24"/>
        </w:rPr>
        <w:t>t</w:t>
      </w:r>
      <w:r>
        <w:rPr>
          <w:spacing w:val="-1"/>
          <w:sz w:val="24"/>
          <w:szCs w:val="24"/>
        </w:rPr>
        <w:t>e</w:t>
      </w:r>
      <w:r>
        <w:rPr>
          <w:sz w:val="24"/>
          <w:szCs w:val="24"/>
        </w:rPr>
        <w:t>n</w:t>
      </w:r>
      <w:r>
        <w:rPr>
          <w:spacing w:val="2"/>
          <w:sz w:val="24"/>
          <w:szCs w:val="24"/>
        </w:rPr>
        <w:t>s</w:t>
      </w:r>
      <w:r>
        <w:rPr>
          <w:sz w:val="24"/>
          <w:szCs w:val="24"/>
        </w:rPr>
        <w:t xml:space="preserve">i </w:t>
      </w:r>
      <w:r>
        <w:rPr>
          <w:spacing w:val="-4"/>
          <w:sz w:val="24"/>
          <w:szCs w:val="24"/>
        </w:rPr>
        <w:t>m</w:t>
      </w:r>
      <w:r>
        <w:rPr>
          <w:spacing w:val="4"/>
          <w:sz w:val="24"/>
          <w:szCs w:val="24"/>
        </w:rPr>
        <w:t>e</w:t>
      </w:r>
      <w:r>
        <w:rPr>
          <w:spacing w:val="-4"/>
          <w:sz w:val="24"/>
          <w:szCs w:val="24"/>
        </w:rPr>
        <w:t>m</w:t>
      </w:r>
      <w:r>
        <w:rPr>
          <w:spacing w:val="4"/>
          <w:sz w:val="24"/>
          <w:szCs w:val="24"/>
        </w:rPr>
        <w:t>a</w:t>
      </w:r>
      <w:r>
        <w:rPr>
          <w:sz w:val="24"/>
          <w:szCs w:val="24"/>
        </w:rPr>
        <w:t>d</w:t>
      </w:r>
      <w:r>
        <w:rPr>
          <w:spacing w:val="8"/>
          <w:sz w:val="24"/>
          <w:szCs w:val="24"/>
        </w:rPr>
        <w:t>a</w:t>
      </w:r>
      <w:r>
        <w:rPr>
          <w:sz w:val="24"/>
          <w:szCs w:val="24"/>
        </w:rPr>
        <w:t>i 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i</w:t>
      </w:r>
      <w:r>
        <w:rPr>
          <w:sz w:val="24"/>
          <w:szCs w:val="24"/>
        </w:rPr>
        <w:t>ng</w:t>
      </w:r>
      <w:r>
        <w:rPr>
          <w:spacing w:val="2"/>
          <w:sz w:val="24"/>
          <w:szCs w:val="24"/>
        </w:rPr>
        <w:t xml:space="preserve"> </w:t>
      </w:r>
      <w:r>
        <w:rPr>
          <w:spacing w:val="5"/>
          <w:sz w:val="24"/>
          <w:szCs w:val="24"/>
        </w:rPr>
        <w:t>d</w:t>
      </w:r>
      <w:r>
        <w:rPr>
          <w:sz w:val="24"/>
          <w:szCs w:val="24"/>
        </w:rPr>
        <w:t>i</w:t>
      </w:r>
      <w:r>
        <w:rPr>
          <w:spacing w:val="-7"/>
          <w:sz w:val="24"/>
          <w:szCs w:val="24"/>
        </w:rPr>
        <w:t xml:space="preserve"> </w:t>
      </w:r>
      <w:r>
        <w:rPr>
          <w:spacing w:val="-1"/>
          <w:sz w:val="24"/>
          <w:szCs w:val="24"/>
        </w:rPr>
        <w:t>e</w:t>
      </w:r>
      <w:r>
        <w:rPr>
          <w:spacing w:val="1"/>
          <w:sz w:val="24"/>
          <w:szCs w:val="24"/>
        </w:rPr>
        <w:t>r</w:t>
      </w:r>
      <w:r>
        <w:rPr>
          <w:sz w:val="24"/>
          <w:szCs w:val="24"/>
        </w:rPr>
        <w:t>a</w:t>
      </w:r>
      <w:r>
        <w:rPr>
          <w:spacing w:val="1"/>
          <w:sz w:val="24"/>
          <w:szCs w:val="24"/>
        </w:rPr>
        <w:t xml:space="preserve"> </w:t>
      </w:r>
      <w:r>
        <w:rPr>
          <w:sz w:val="24"/>
          <w:szCs w:val="24"/>
        </w:rPr>
        <w:t>p</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i</w:t>
      </w:r>
      <w:r>
        <w:rPr>
          <w:sz w:val="24"/>
          <w:szCs w:val="24"/>
        </w:rPr>
        <w:t>ng</w:t>
      </w:r>
      <w:r>
        <w:rPr>
          <w:spacing w:val="4"/>
          <w:sz w:val="24"/>
          <w:szCs w:val="24"/>
        </w:rPr>
        <w:t>a</w:t>
      </w:r>
      <w:r>
        <w:rPr>
          <w:sz w:val="24"/>
          <w:szCs w:val="24"/>
        </w:rPr>
        <w:t>n</w:t>
      </w:r>
      <w:r>
        <w:rPr>
          <w:spacing w:val="-3"/>
          <w:sz w:val="24"/>
          <w:szCs w:val="24"/>
        </w:rPr>
        <w:t xml:space="preserve"> </w:t>
      </w:r>
      <w:r>
        <w:rPr>
          <w:spacing w:val="5"/>
          <w:sz w:val="24"/>
          <w:szCs w:val="24"/>
        </w:rPr>
        <w:t>g</w:t>
      </w:r>
      <w:r>
        <w:rPr>
          <w:spacing w:val="-9"/>
          <w:sz w:val="24"/>
          <w:szCs w:val="24"/>
        </w:rPr>
        <w:t>l</w:t>
      </w:r>
      <w:r>
        <w:rPr>
          <w:spacing w:val="9"/>
          <w:sz w:val="24"/>
          <w:szCs w:val="24"/>
        </w:rPr>
        <w:t>o</w:t>
      </w:r>
      <w:r>
        <w:rPr>
          <w:spacing w:val="-5"/>
          <w:sz w:val="24"/>
          <w:szCs w:val="24"/>
        </w:rPr>
        <w:t>b</w:t>
      </w:r>
      <w:r>
        <w:rPr>
          <w:spacing w:val="4"/>
          <w:sz w:val="24"/>
          <w:szCs w:val="24"/>
        </w:rPr>
        <w:t>a</w:t>
      </w:r>
      <w:r>
        <w:rPr>
          <w:spacing w:val="-9"/>
          <w:sz w:val="24"/>
          <w:szCs w:val="24"/>
        </w:rPr>
        <w:t>l</w:t>
      </w:r>
      <w:r>
        <w:rPr>
          <w:sz w:val="24"/>
          <w:szCs w:val="24"/>
        </w:rPr>
        <w:t>.</w:t>
      </w:r>
    </w:p>
    <w:p w14:paraId="55D4B549" w14:textId="77777777" w:rsidR="00B57C0E" w:rsidRDefault="00A54C8A">
      <w:pPr>
        <w:spacing w:before="3"/>
        <w:ind w:left="2269"/>
        <w:rPr>
          <w:sz w:val="24"/>
          <w:szCs w:val="24"/>
        </w:rPr>
        <w:sectPr w:rsidR="00B57C0E">
          <w:pgSz w:w="11920" w:h="16840"/>
          <w:pgMar w:top="1500" w:right="1300" w:bottom="280" w:left="1520" w:header="0" w:footer="499" w:gutter="0"/>
          <w:cols w:space="720"/>
        </w:sectPr>
      </w:pPr>
      <w:r>
        <w:rPr>
          <w:sz w:val="24"/>
          <w:szCs w:val="24"/>
        </w:rPr>
        <w:t xml:space="preserve">4.   </w:t>
      </w:r>
      <w:r>
        <w:rPr>
          <w:spacing w:val="8"/>
          <w:sz w:val="24"/>
          <w:szCs w:val="24"/>
        </w:rPr>
        <w:t xml:space="preserve"> </w:t>
      </w:r>
      <w:r>
        <w:rPr>
          <w:spacing w:val="-2"/>
          <w:sz w:val="24"/>
          <w:szCs w:val="24"/>
        </w:rPr>
        <w:t>B</w:t>
      </w:r>
      <w:r>
        <w:rPr>
          <w:spacing w:val="-1"/>
          <w:sz w:val="24"/>
          <w:szCs w:val="24"/>
        </w:rPr>
        <w:t>e</w:t>
      </w:r>
      <w:r>
        <w:rPr>
          <w:spacing w:val="1"/>
          <w:sz w:val="24"/>
          <w:szCs w:val="24"/>
        </w:rPr>
        <w:t>r</w:t>
      </w:r>
      <w:r>
        <w:rPr>
          <w:sz w:val="24"/>
          <w:szCs w:val="24"/>
        </w:rPr>
        <w:t>k</w:t>
      </w:r>
      <w:r>
        <w:rPr>
          <w:spacing w:val="-1"/>
          <w:sz w:val="24"/>
          <w:szCs w:val="24"/>
        </w:rPr>
        <w:t>a</w:t>
      </w:r>
      <w:r>
        <w:rPr>
          <w:spacing w:val="1"/>
          <w:sz w:val="24"/>
          <w:szCs w:val="24"/>
        </w:rPr>
        <w:t>r</w:t>
      </w:r>
      <w:r>
        <w:rPr>
          <w:spacing w:val="-1"/>
          <w:sz w:val="24"/>
          <w:szCs w:val="24"/>
        </w:rPr>
        <w:t>a</w:t>
      </w:r>
      <w:r>
        <w:rPr>
          <w:sz w:val="24"/>
          <w:szCs w:val="24"/>
        </w:rPr>
        <w:t>k</w:t>
      </w:r>
      <w:r>
        <w:rPr>
          <w:spacing w:val="5"/>
          <w:sz w:val="24"/>
          <w:szCs w:val="24"/>
        </w:rPr>
        <w:t>t</w:t>
      </w:r>
      <w:r>
        <w:rPr>
          <w:spacing w:val="-1"/>
          <w:sz w:val="24"/>
          <w:szCs w:val="24"/>
        </w:rPr>
        <w:t>e</w:t>
      </w:r>
      <w:r>
        <w:rPr>
          <w:sz w:val="24"/>
          <w:szCs w:val="24"/>
        </w:rPr>
        <w:t xml:space="preserve">r   </w:t>
      </w:r>
      <w:r>
        <w:rPr>
          <w:spacing w:val="1"/>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m</w:t>
      </w:r>
      <w:r>
        <w:rPr>
          <w:spacing w:val="-1"/>
          <w:sz w:val="24"/>
          <w:szCs w:val="24"/>
        </w:rPr>
        <w:t>a</w:t>
      </w:r>
      <w:r>
        <w:rPr>
          <w:spacing w:val="5"/>
          <w:sz w:val="24"/>
          <w:szCs w:val="24"/>
        </w:rPr>
        <w:t>k</w:t>
      </w:r>
      <w:r>
        <w:rPr>
          <w:sz w:val="24"/>
          <w:szCs w:val="24"/>
        </w:rPr>
        <w:t xml:space="preserve">na   </w:t>
      </w:r>
      <w:r>
        <w:rPr>
          <w:spacing w:val="4"/>
          <w:sz w:val="24"/>
          <w:szCs w:val="24"/>
        </w:rPr>
        <w:t xml:space="preserve"> </w:t>
      </w:r>
      <w:r>
        <w:rPr>
          <w:spacing w:val="-2"/>
          <w:sz w:val="24"/>
          <w:szCs w:val="24"/>
        </w:rPr>
        <w:t>s</w:t>
      </w:r>
      <w:r>
        <w:rPr>
          <w:spacing w:val="5"/>
          <w:sz w:val="24"/>
          <w:szCs w:val="24"/>
        </w:rPr>
        <w:t>u</w:t>
      </w:r>
      <w:r>
        <w:rPr>
          <w:spacing w:val="-4"/>
          <w:sz w:val="24"/>
          <w:szCs w:val="24"/>
        </w:rPr>
        <w:t>m</w:t>
      </w:r>
      <w:r>
        <w:rPr>
          <w:sz w:val="24"/>
          <w:szCs w:val="24"/>
        </w:rPr>
        <w:t>b</w:t>
      </w:r>
      <w:r>
        <w:rPr>
          <w:spacing w:val="-1"/>
          <w:sz w:val="24"/>
          <w:szCs w:val="24"/>
        </w:rPr>
        <w:t>e</w:t>
      </w:r>
      <w:r>
        <w:rPr>
          <w:sz w:val="24"/>
          <w:szCs w:val="24"/>
        </w:rPr>
        <w:t xml:space="preserve">r   </w:t>
      </w:r>
      <w:r>
        <w:rPr>
          <w:spacing w:val="6"/>
          <w:sz w:val="24"/>
          <w:szCs w:val="24"/>
        </w:rPr>
        <w:t xml:space="preserve"> </w:t>
      </w:r>
      <w:r>
        <w:rPr>
          <w:sz w:val="24"/>
          <w:szCs w:val="24"/>
        </w:rPr>
        <w:t>d</w:t>
      </w:r>
      <w:r>
        <w:rPr>
          <w:spacing w:val="4"/>
          <w:sz w:val="24"/>
          <w:szCs w:val="24"/>
        </w:rPr>
        <w:t>a</w:t>
      </w:r>
      <w:r>
        <w:rPr>
          <w:spacing w:val="-10"/>
          <w:sz w:val="24"/>
          <w:szCs w:val="24"/>
        </w:rPr>
        <w:t>y</w:t>
      </w:r>
      <w:r>
        <w:rPr>
          <w:sz w:val="24"/>
          <w:szCs w:val="24"/>
        </w:rPr>
        <w:t xml:space="preserve">a   </w:t>
      </w:r>
      <w:r>
        <w:rPr>
          <w:spacing w:val="4"/>
          <w:sz w:val="24"/>
          <w:szCs w:val="24"/>
        </w:rPr>
        <w:t xml:space="preserve"> </w:t>
      </w:r>
      <w:r>
        <w:rPr>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 xml:space="preserve">n   </w:t>
      </w:r>
      <w:r>
        <w:rPr>
          <w:spacing w:val="5"/>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p>
    <w:p w14:paraId="5C3B8703" w14:textId="77777777" w:rsidR="00B57C0E" w:rsidRDefault="00A54C8A">
      <w:pPr>
        <w:spacing w:before="73" w:line="359" w:lineRule="auto"/>
        <w:ind w:left="2536" w:right="216"/>
        <w:rPr>
          <w:sz w:val="24"/>
          <w:szCs w:val="24"/>
        </w:rPr>
      </w:pPr>
      <w:r>
        <w:rPr>
          <w:spacing w:val="-4"/>
          <w:sz w:val="24"/>
          <w:szCs w:val="24"/>
        </w:rPr>
        <w:lastRenderedPageBreak/>
        <w:t>m</w:t>
      </w:r>
      <w:r>
        <w:rPr>
          <w:spacing w:val="4"/>
          <w:sz w:val="24"/>
          <w:szCs w:val="24"/>
        </w:rPr>
        <w:t>e</w:t>
      </w:r>
      <w:r>
        <w:rPr>
          <w:spacing w:val="-5"/>
          <w:sz w:val="24"/>
          <w:szCs w:val="24"/>
        </w:rPr>
        <w:t>n</w:t>
      </w:r>
      <w:r>
        <w:rPr>
          <w:spacing w:val="5"/>
          <w:sz w:val="24"/>
          <w:szCs w:val="24"/>
        </w:rPr>
        <w:t>u</w:t>
      </w:r>
      <w:r>
        <w:rPr>
          <w:sz w:val="24"/>
          <w:szCs w:val="24"/>
        </w:rPr>
        <w:t>n</w:t>
      </w:r>
      <w:r>
        <w:rPr>
          <w:spacing w:val="-4"/>
          <w:sz w:val="24"/>
          <w:szCs w:val="24"/>
        </w:rPr>
        <w:t>j</w:t>
      </w:r>
      <w:r>
        <w:rPr>
          <w:sz w:val="24"/>
          <w:szCs w:val="24"/>
        </w:rPr>
        <w:t>ukk</w:t>
      </w:r>
      <w:r>
        <w:rPr>
          <w:spacing w:val="4"/>
          <w:sz w:val="24"/>
          <w:szCs w:val="24"/>
        </w:rPr>
        <w:t>a</w:t>
      </w:r>
      <w:r>
        <w:rPr>
          <w:sz w:val="24"/>
          <w:szCs w:val="24"/>
        </w:rPr>
        <w:t xml:space="preserve">n  </w:t>
      </w:r>
      <w:r>
        <w:rPr>
          <w:spacing w:val="7"/>
          <w:sz w:val="24"/>
          <w:szCs w:val="24"/>
        </w:rPr>
        <w:t xml:space="preserve"> </w:t>
      </w:r>
      <w:r>
        <w:rPr>
          <w:sz w:val="24"/>
          <w:szCs w:val="24"/>
        </w:rPr>
        <w:t>k</w:t>
      </w:r>
      <w:r>
        <w:rPr>
          <w:spacing w:val="-1"/>
          <w:sz w:val="24"/>
          <w:szCs w:val="24"/>
        </w:rPr>
        <w:t>a</w:t>
      </w:r>
      <w:r>
        <w:rPr>
          <w:spacing w:val="1"/>
          <w:sz w:val="24"/>
          <w:szCs w:val="24"/>
        </w:rPr>
        <w:t>r</w:t>
      </w:r>
      <w:r>
        <w:rPr>
          <w:spacing w:val="-1"/>
          <w:sz w:val="24"/>
          <w:szCs w:val="24"/>
        </w:rPr>
        <w:t>a</w:t>
      </w:r>
      <w:r>
        <w:rPr>
          <w:sz w:val="24"/>
          <w:szCs w:val="24"/>
        </w:rPr>
        <w:t>k</w:t>
      </w:r>
      <w:r>
        <w:rPr>
          <w:spacing w:val="5"/>
          <w:sz w:val="24"/>
          <w:szCs w:val="24"/>
        </w:rPr>
        <w:t>t</w:t>
      </w:r>
      <w:r>
        <w:rPr>
          <w:spacing w:val="-1"/>
          <w:sz w:val="24"/>
          <w:szCs w:val="24"/>
        </w:rPr>
        <w:t>e</w:t>
      </w:r>
      <w:r>
        <w:rPr>
          <w:sz w:val="24"/>
          <w:szCs w:val="24"/>
        </w:rPr>
        <w:t xml:space="preserve">r  </w:t>
      </w:r>
      <w:r>
        <w:rPr>
          <w:spacing w:val="13"/>
          <w:sz w:val="24"/>
          <w:szCs w:val="24"/>
        </w:rPr>
        <w:t xml:space="preserve"> </w:t>
      </w:r>
      <w:r>
        <w:rPr>
          <w:spacing w:val="-9"/>
          <w:sz w:val="24"/>
          <w:szCs w:val="24"/>
        </w:rPr>
        <w:t>m</w:t>
      </w:r>
      <w:r>
        <w:rPr>
          <w:spacing w:val="4"/>
          <w:sz w:val="24"/>
          <w:szCs w:val="24"/>
        </w:rPr>
        <w:t>a</w:t>
      </w:r>
      <w:r>
        <w:rPr>
          <w:spacing w:val="-5"/>
          <w:sz w:val="24"/>
          <w:szCs w:val="24"/>
        </w:rPr>
        <w:t>n</w:t>
      </w:r>
      <w:r>
        <w:rPr>
          <w:sz w:val="24"/>
          <w:szCs w:val="24"/>
        </w:rPr>
        <w:t>u</w:t>
      </w:r>
      <w:r>
        <w:rPr>
          <w:spacing w:val="2"/>
          <w:sz w:val="24"/>
          <w:szCs w:val="24"/>
        </w:rPr>
        <w:t>s</w:t>
      </w:r>
      <w:r>
        <w:rPr>
          <w:spacing w:val="-4"/>
          <w:sz w:val="24"/>
          <w:szCs w:val="24"/>
        </w:rPr>
        <w:t>i</w:t>
      </w:r>
      <w:r>
        <w:rPr>
          <w:sz w:val="24"/>
          <w:szCs w:val="24"/>
        </w:rPr>
        <w:t xml:space="preserve">a  </w:t>
      </w:r>
      <w:r>
        <w:rPr>
          <w:spacing w:val="11"/>
          <w:sz w:val="24"/>
          <w:szCs w:val="24"/>
        </w:rPr>
        <w:t xml:space="preserve"> </w:t>
      </w:r>
      <w:r>
        <w:rPr>
          <w:spacing w:val="5"/>
          <w:sz w:val="24"/>
          <w:szCs w:val="24"/>
        </w:rPr>
        <w:t>t</w:t>
      </w:r>
      <w:r>
        <w:rPr>
          <w:spacing w:val="-1"/>
          <w:sz w:val="24"/>
          <w:szCs w:val="24"/>
        </w:rPr>
        <w:t>e</w:t>
      </w:r>
      <w:r>
        <w:rPr>
          <w:spacing w:val="1"/>
          <w:sz w:val="24"/>
          <w:szCs w:val="24"/>
        </w:rPr>
        <w:t>r</w:t>
      </w:r>
      <w:r>
        <w:rPr>
          <w:sz w:val="24"/>
          <w:szCs w:val="24"/>
        </w:rPr>
        <w:t>d</w:t>
      </w:r>
      <w:r>
        <w:rPr>
          <w:spacing w:val="-9"/>
          <w:sz w:val="24"/>
          <w:szCs w:val="24"/>
        </w:rPr>
        <w:t>i</w:t>
      </w:r>
      <w:r>
        <w:rPr>
          <w:spacing w:val="5"/>
          <w:sz w:val="24"/>
          <w:szCs w:val="24"/>
        </w:rPr>
        <w:t>d</w:t>
      </w:r>
      <w:r>
        <w:rPr>
          <w:spacing w:val="-4"/>
          <w:sz w:val="24"/>
          <w:szCs w:val="24"/>
        </w:rPr>
        <w:t>i</w:t>
      </w:r>
      <w:r>
        <w:rPr>
          <w:sz w:val="24"/>
          <w:szCs w:val="24"/>
        </w:rPr>
        <w:t xml:space="preserve">k  </w:t>
      </w:r>
      <w:r>
        <w:rPr>
          <w:spacing w:val="17"/>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16"/>
          <w:sz w:val="24"/>
          <w:szCs w:val="24"/>
        </w:rPr>
        <w:t xml:space="preserve"> </w:t>
      </w:r>
      <w:r>
        <w:rPr>
          <w:spacing w:val="-5"/>
          <w:sz w:val="24"/>
          <w:szCs w:val="24"/>
        </w:rPr>
        <w:t>b</w:t>
      </w:r>
      <w:r>
        <w:rPr>
          <w:spacing w:val="-1"/>
          <w:sz w:val="24"/>
          <w:szCs w:val="24"/>
        </w:rPr>
        <w:t>e</w:t>
      </w:r>
      <w:r>
        <w:rPr>
          <w:spacing w:val="1"/>
          <w:sz w:val="24"/>
          <w:szCs w:val="24"/>
        </w:rPr>
        <w:t>r</w:t>
      </w:r>
      <w:r>
        <w:rPr>
          <w:sz w:val="24"/>
          <w:szCs w:val="24"/>
        </w:rPr>
        <w:t>w</w:t>
      </w:r>
      <w:r>
        <w:rPr>
          <w:spacing w:val="-1"/>
          <w:sz w:val="24"/>
          <w:szCs w:val="24"/>
        </w:rPr>
        <w:t>a</w:t>
      </w:r>
      <w:r>
        <w:rPr>
          <w:sz w:val="24"/>
          <w:szCs w:val="24"/>
        </w:rPr>
        <w:t>w</w:t>
      </w:r>
      <w:r>
        <w:rPr>
          <w:spacing w:val="-1"/>
          <w:sz w:val="24"/>
          <w:szCs w:val="24"/>
        </w:rPr>
        <w:t>a</w:t>
      </w:r>
      <w:r>
        <w:rPr>
          <w:spacing w:val="-2"/>
          <w:sz w:val="24"/>
          <w:szCs w:val="24"/>
        </w:rPr>
        <w:t>s</w:t>
      </w:r>
      <w:r>
        <w:rPr>
          <w:spacing w:val="8"/>
          <w:sz w:val="24"/>
          <w:szCs w:val="24"/>
        </w:rPr>
        <w:t>a</w:t>
      </w:r>
      <w:r>
        <w:rPr>
          <w:sz w:val="24"/>
          <w:szCs w:val="24"/>
        </w:rPr>
        <w:t>n k</w:t>
      </w:r>
      <w:r>
        <w:rPr>
          <w:spacing w:val="-1"/>
          <w:sz w:val="24"/>
          <w:szCs w:val="24"/>
        </w:rPr>
        <w:t>e</w:t>
      </w:r>
      <w:r>
        <w:rPr>
          <w:spacing w:val="-5"/>
          <w:sz w:val="24"/>
          <w:szCs w:val="24"/>
        </w:rPr>
        <w:t>b</w:t>
      </w:r>
      <w:r>
        <w:rPr>
          <w:spacing w:val="4"/>
          <w:sz w:val="24"/>
          <w:szCs w:val="24"/>
        </w:rPr>
        <w:t>a</w:t>
      </w:r>
      <w:r>
        <w:rPr>
          <w:spacing w:val="-5"/>
          <w:sz w:val="24"/>
          <w:szCs w:val="24"/>
        </w:rPr>
        <w:t>n</w:t>
      </w:r>
      <w:r>
        <w:rPr>
          <w:spacing w:val="5"/>
          <w:sz w:val="24"/>
          <w:szCs w:val="24"/>
        </w:rPr>
        <w:t>g</w:t>
      </w:r>
      <w:r>
        <w:rPr>
          <w:spacing w:val="-2"/>
          <w:sz w:val="24"/>
          <w:szCs w:val="24"/>
        </w:rPr>
        <w:t>s</w:t>
      </w:r>
      <w:r>
        <w:rPr>
          <w:spacing w:val="-1"/>
          <w:sz w:val="24"/>
          <w:szCs w:val="24"/>
        </w:rPr>
        <w:t>a</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pa</w:t>
      </w:r>
      <w:r>
        <w:rPr>
          <w:spacing w:val="6"/>
          <w:sz w:val="24"/>
          <w:szCs w:val="24"/>
        </w:rPr>
        <w:t xml:space="preserve"> </w:t>
      </w:r>
      <w:r>
        <w:rPr>
          <w:spacing w:val="-4"/>
          <w:sz w:val="24"/>
          <w:szCs w:val="24"/>
        </w:rPr>
        <w:t>m</w:t>
      </w:r>
      <w:r>
        <w:rPr>
          <w:spacing w:val="4"/>
          <w:sz w:val="24"/>
          <w:szCs w:val="24"/>
        </w:rPr>
        <w:t>e</w:t>
      </w:r>
      <w:r>
        <w:rPr>
          <w:sz w:val="24"/>
          <w:szCs w:val="24"/>
        </w:rPr>
        <w:t>n</w:t>
      </w:r>
      <w:r>
        <w:rPr>
          <w:spacing w:val="-4"/>
          <w:sz w:val="24"/>
          <w:szCs w:val="24"/>
        </w:rPr>
        <w:t>i</w:t>
      </w:r>
      <w:r>
        <w:rPr>
          <w:spacing w:val="-5"/>
          <w:sz w:val="24"/>
          <w:szCs w:val="24"/>
        </w:rPr>
        <w:t>n</w:t>
      </w:r>
      <w:r>
        <w:rPr>
          <w:sz w:val="24"/>
          <w:szCs w:val="24"/>
        </w:rPr>
        <w:t>g</w:t>
      </w:r>
      <w:r>
        <w:rPr>
          <w:spacing w:val="5"/>
          <w:sz w:val="24"/>
          <w:szCs w:val="24"/>
        </w:rPr>
        <w:t>g</w:t>
      </w:r>
      <w:r>
        <w:rPr>
          <w:spacing w:val="4"/>
          <w:sz w:val="24"/>
          <w:szCs w:val="24"/>
        </w:rPr>
        <w:t>a</w:t>
      </w:r>
      <w:r>
        <w:rPr>
          <w:spacing w:val="-9"/>
          <w:sz w:val="24"/>
          <w:szCs w:val="24"/>
        </w:rPr>
        <w:t>l</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ni</w:t>
      </w:r>
      <w:r>
        <w:rPr>
          <w:spacing w:val="-4"/>
          <w:sz w:val="24"/>
          <w:szCs w:val="24"/>
        </w:rPr>
        <w:t>l</w:t>
      </w:r>
      <w:r>
        <w:rPr>
          <w:spacing w:val="4"/>
          <w:sz w:val="24"/>
          <w:szCs w:val="24"/>
        </w:rPr>
        <w:t>a</w:t>
      </w:r>
      <w:r>
        <w:rPr>
          <w:sz w:val="24"/>
          <w:szCs w:val="24"/>
        </w:rPr>
        <w:t>i</w:t>
      </w:r>
      <w:r>
        <w:rPr>
          <w:spacing w:val="3"/>
          <w:sz w:val="24"/>
          <w:szCs w:val="24"/>
        </w:rPr>
        <w:t xml:space="preserve"> </w:t>
      </w:r>
      <w:r>
        <w:rPr>
          <w:spacing w:val="-9"/>
          <w:sz w:val="24"/>
          <w:szCs w:val="24"/>
        </w:rPr>
        <w:t>l</w:t>
      </w:r>
      <w:r>
        <w:rPr>
          <w:spacing w:val="5"/>
          <w:sz w:val="24"/>
          <w:szCs w:val="24"/>
        </w:rPr>
        <w:t>u</w:t>
      </w:r>
      <w:r>
        <w:rPr>
          <w:spacing w:val="-5"/>
          <w:sz w:val="24"/>
          <w:szCs w:val="24"/>
        </w:rPr>
        <w:t>h</w:t>
      </w:r>
      <w:r>
        <w:rPr>
          <w:sz w:val="24"/>
          <w:szCs w:val="24"/>
        </w:rPr>
        <w:t>ur</w:t>
      </w:r>
      <w:r>
        <w:rPr>
          <w:spacing w:val="4"/>
          <w:sz w:val="24"/>
          <w:szCs w:val="24"/>
        </w:rPr>
        <w:t xml:space="preserve"> </w:t>
      </w:r>
      <w:r>
        <w:rPr>
          <w:sz w:val="24"/>
          <w:szCs w:val="24"/>
        </w:rPr>
        <w:t>k</w:t>
      </w:r>
      <w:r>
        <w:rPr>
          <w:spacing w:val="-1"/>
          <w:sz w:val="24"/>
          <w:szCs w:val="24"/>
        </w:rPr>
        <w:t>ea</w:t>
      </w:r>
      <w:r>
        <w:rPr>
          <w:spacing w:val="6"/>
          <w:sz w:val="24"/>
          <w:szCs w:val="24"/>
        </w:rPr>
        <w:t>r</w:t>
      </w:r>
      <w:r>
        <w:rPr>
          <w:spacing w:val="-4"/>
          <w:sz w:val="24"/>
          <w:szCs w:val="24"/>
        </w:rPr>
        <w:t>i</w:t>
      </w:r>
      <w:r>
        <w:rPr>
          <w:spacing w:val="-3"/>
          <w:sz w:val="24"/>
          <w:szCs w:val="24"/>
        </w:rPr>
        <w:t>f</w:t>
      </w:r>
      <w:r>
        <w:rPr>
          <w:spacing w:val="4"/>
          <w:sz w:val="24"/>
          <w:szCs w:val="24"/>
        </w:rPr>
        <w:t>a</w:t>
      </w:r>
      <w:r>
        <w:rPr>
          <w:sz w:val="24"/>
          <w:szCs w:val="24"/>
        </w:rPr>
        <w:t>n</w:t>
      </w:r>
      <w:r>
        <w:rPr>
          <w:spacing w:val="2"/>
          <w:sz w:val="24"/>
          <w:szCs w:val="24"/>
        </w:rPr>
        <w:t xml:space="preserve"> </w:t>
      </w:r>
      <w:r>
        <w:rPr>
          <w:spacing w:val="-9"/>
          <w:sz w:val="24"/>
          <w:szCs w:val="24"/>
        </w:rPr>
        <w:t>l</w:t>
      </w:r>
      <w:r>
        <w:rPr>
          <w:spacing w:val="5"/>
          <w:sz w:val="24"/>
          <w:szCs w:val="24"/>
        </w:rPr>
        <w:t>o</w:t>
      </w:r>
      <w:r>
        <w:rPr>
          <w:sz w:val="24"/>
          <w:szCs w:val="24"/>
        </w:rPr>
        <w:t>k</w:t>
      </w:r>
      <w:r>
        <w:rPr>
          <w:spacing w:val="4"/>
          <w:sz w:val="24"/>
          <w:szCs w:val="24"/>
        </w:rPr>
        <w:t>a</w:t>
      </w:r>
      <w:r>
        <w:rPr>
          <w:spacing w:val="-9"/>
          <w:sz w:val="24"/>
          <w:szCs w:val="24"/>
        </w:rPr>
        <w:t>l</w:t>
      </w:r>
      <w:r>
        <w:rPr>
          <w:sz w:val="24"/>
          <w:szCs w:val="24"/>
        </w:rPr>
        <w:t>.</w:t>
      </w:r>
    </w:p>
    <w:p w14:paraId="72B76198" w14:textId="77777777" w:rsidR="00B57C0E" w:rsidRDefault="00A54C8A">
      <w:pPr>
        <w:tabs>
          <w:tab w:val="left" w:pos="2520"/>
        </w:tabs>
        <w:spacing w:before="10" w:line="359" w:lineRule="auto"/>
        <w:ind w:left="2536" w:right="216" w:hanging="428"/>
        <w:rPr>
          <w:sz w:val="24"/>
          <w:szCs w:val="24"/>
        </w:rPr>
      </w:pPr>
      <w:r>
        <w:rPr>
          <w:sz w:val="24"/>
          <w:szCs w:val="24"/>
        </w:rPr>
        <w:t>5.</w:t>
      </w:r>
      <w:r>
        <w:rPr>
          <w:sz w:val="24"/>
          <w:szCs w:val="24"/>
        </w:rPr>
        <w:tab/>
      </w:r>
      <w:r>
        <w:rPr>
          <w:spacing w:val="-2"/>
          <w:sz w:val="24"/>
          <w:szCs w:val="24"/>
        </w:rPr>
        <w:t>B</w:t>
      </w:r>
      <w:r>
        <w:rPr>
          <w:spacing w:val="-1"/>
          <w:sz w:val="24"/>
          <w:szCs w:val="24"/>
        </w:rPr>
        <w:t>e</w:t>
      </w:r>
      <w:r>
        <w:rPr>
          <w:spacing w:val="1"/>
          <w:sz w:val="24"/>
          <w:szCs w:val="24"/>
        </w:rPr>
        <w:t>r</w:t>
      </w:r>
      <w:r>
        <w:rPr>
          <w:sz w:val="24"/>
          <w:szCs w:val="24"/>
        </w:rPr>
        <w:t>k</w:t>
      </w:r>
      <w:r>
        <w:rPr>
          <w:spacing w:val="-1"/>
          <w:sz w:val="24"/>
          <w:szCs w:val="24"/>
        </w:rPr>
        <w:t>ea</w:t>
      </w:r>
      <w:r>
        <w:rPr>
          <w:spacing w:val="5"/>
          <w:sz w:val="24"/>
          <w:szCs w:val="24"/>
        </w:rPr>
        <w:t>d</w:t>
      </w:r>
      <w:r>
        <w:rPr>
          <w:spacing w:val="-4"/>
          <w:sz w:val="24"/>
          <w:szCs w:val="24"/>
        </w:rPr>
        <w:t>il</w:t>
      </w:r>
      <w:r>
        <w:rPr>
          <w:spacing w:val="4"/>
          <w:sz w:val="24"/>
          <w:szCs w:val="24"/>
        </w:rPr>
        <w:t>a</w:t>
      </w:r>
      <w:r>
        <w:rPr>
          <w:sz w:val="24"/>
          <w:szCs w:val="24"/>
        </w:rPr>
        <w:t xml:space="preserve">n </w:t>
      </w:r>
      <w:r>
        <w:rPr>
          <w:spacing w:val="14"/>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1"/>
          <w:sz w:val="24"/>
          <w:szCs w:val="24"/>
        </w:rPr>
        <w:t>a</w:t>
      </w:r>
      <w:r>
        <w:rPr>
          <w:spacing w:val="5"/>
          <w:sz w:val="24"/>
          <w:szCs w:val="24"/>
        </w:rPr>
        <w:t>k</w:t>
      </w:r>
      <w:r>
        <w:rPr>
          <w:spacing w:val="-5"/>
          <w:sz w:val="24"/>
          <w:szCs w:val="24"/>
        </w:rPr>
        <w:t>n</w:t>
      </w:r>
      <w:r>
        <w:rPr>
          <w:sz w:val="24"/>
          <w:szCs w:val="24"/>
        </w:rPr>
        <w:t xml:space="preserve">a </w:t>
      </w:r>
      <w:r>
        <w:rPr>
          <w:spacing w:val="13"/>
          <w:sz w:val="24"/>
          <w:szCs w:val="24"/>
        </w:rPr>
        <w:t xml:space="preserve"> </w:t>
      </w:r>
      <w:r>
        <w:rPr>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 xml:space="preserve">n </w:t>
      </w:r>
      <w:r>
        <w:rPr>
          <w:spacing w:val="14"/>
          <w:sz w:val="24"/>
          <w:szCs w:val="24"/>
        </w:rPr>
        <w:t xml:space="preserve"> </w:t>
      </w:r>
      <w:r>
        <w:rPr>
          <w:spacing w:val="-5"/>
          <w:sz w:val="24"/>
          <w:szCs w:val="24"/>
        </w:rPr>
        <w:t>h</w:t>
      </w:r>
      <w:r>
        <w:rPr>
          <w:spacing w:val="-1"/>
          <w:sz w:val="24"/>
          <w:szCs w:val="24"/>
        </w:rPr>
        <w:t>a</w:t>
      </w:r>
      <w:r>
        <w:rPr>
          <w:spacing w:val="1"/>
          <w:sz w:val="24"/>
          <w:szCs w:val="24"/>
        </w:rPr>
        <w:t>r</w:t>
      </w:r>
      <w:r>
        <w:rPr>
          <w:sz w:val="24"/>
          <w:szCs w:val="24"/>
        </w:rPr>
        <w:t xml:space="preserve">us </w:t>
      </w:r>
      <w:r>
        <w:rPr>
          <w:spacing w:val="17"/>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5"/>
          <w:sz w:val="24"/>
          <w:szCs w:val="24"/>
        </w:rPr>
        <w:t>n</w:t>
      </w:r>
      <w:r>
        <w:rPr>
          <w:sz w:val="24"/>
          <w:szCs w:val="24"/>
        </w:rPr>
        <w:t>gk</w:t>
      </w:r>
      <w:r>
        <w:rPr>
          <w:spacing w:val="-1"/>
          <w:sz w:val="24"/>
          <w:szCs w:val="24"/>
        </w:rPr>
        <w:t>a</w:t>
      </w:r>
      <w:r>
        <w:rPr>
          <w:sz w:val="24"/>
          <w:szCs w:val="24"/>
        </w:rPr>
        <w:t xml:space="preserve">u </w:t>
      </w:r>
      <w:r>
        <w:rPr>
          <w:spacing w:val="14"/>
          <w:sz w:val="24"/>
          <w:szCs w:val="24"/>
        </w:rPr>
        <w:t xml:space="preserve"> </w:t>
      </w:r>
      <w:r>
        <w:rPr>
          <w:spacing w:val="2"/>
          <w:sz w:val="24"/>
          <w:szCs w:val="24"/>
        </w:rPr>
        <w:t>s</w:t>
      </w:r>
      <w:r>
        <w:rPr>
          <w:spacing w:val="4"/>
          <w:sz w:val="24"/>
          <w:szCs w:val="24"/>
        </w:rPr>
        <w:t>e</w:t>
      </w:r>
      <w:r>
        <w:rPr>
          <w:spacing w:val="-9"/>
          <w:sz w:val="24"/>
          <w:szCs w:val="24"/>
        </w:rPr>
        <w:t>l</w:t>
      </w:r>
      <w:r>
        <w:rPr>
          <w:sz w:val="24"/>
          <w:szCs w:val="24"/>
        </w:rPr>
        <w:t>u</w:t>
      </w:r>
      <w:r>
        <w:rPr>
          <w:spacing w:val="1"/>
          <w:sz w:val="24"/>
          <w:szCs w:val="24"/>
        </w:rPr>
        <w:t>r</w:t>
      </w:r>
      <w:r>
        <w:rPr>
          <w:spacing w:val="9"/>
          <w:sz w:val="24"/>
          <w:szCs w:val="24"/>
        </w:rPr>
        <w:t>u</w:t>
      </w:r>
      <w:r>
        <w:rPr>
          <w:sz w:val="24"/>
          <w:szCs w:val="24"/>
        </w:rPr>
        <w:t>h k</w:t>
      </w:r>
      <w:r>
        <w:rPr>
          <w:spacing w:val="5"/>
          <w:sz w:val="24"/>
          <w:szCs w:val="24"/>
        </w:rPr>
        <w:t>o</w:t>
      </w:r>
      <w:r>
        <w:rPr>
          <w:spacing w:val="-9"/>
          <w:sz w:val="24"/>
          <w:szCs w:val="24"/>
        </w:rPr>
        <w:t>m</w:t>
      </w:r>
      <w:r>
        <w:rPr>
          <w:sz w:val="24"/>
          <w:szCs w:val="24"/>
        </w:rPr>
        <w:t>p</w:t>
      </w:r>
      <w:r>
        <w:rPr>
          <w:spacing w:val="5"/>
          <w:sz w:val="24"/>
          <w:szCs w:val="24"/>
        </w:rPr>
        <w:t>o</w:t>
      </w:r>
      <w:r>
        <w:rPr>
          <w:spacing w:val="-5"/>
          <w:sz w:val="24"/>
          <w:szCs w:val="24"/>
        </w:rPr>
        <w:t>n</w:t>
      </w:r>
      <w:r>
        <w:rPr>
          <w:spacing w:val="4"/>
          <w:sz w:val="24"/>
          <w:szCs w:val="24"/>
        </w:rPr>
        <w:t>e</w:t>
      </w:r>
      <w:r>
        <w:rPr>
          <w:sz w:val="24"/>
          <w:szCs w:val="24"/>
        </w:rPr>
        <w:t>n</w:t>
      </w:r>
      <w:r>
        <w:rPr>
          <w:spacing w:val="2"/>
          <w:sz w:val="24"/>
          <w:szCs w:val="24"/>
        </w:rPr>
        <w:t xml:space="preserve"> </w:t>
      </w:r>
      <w:r>
        <w:rPr>
          <w:spacing w:val="-4"/>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t</w:t>
      </w:r>
      <w:r>
        <w:rPr>
          <w:spacing w:val="7"/>
          <w:sz w:val="24"/>
          <w:szCs w:val="24"/>
        </w:rPr>
        <w:t xml:space="preserve"> </w:t>
      </w:r>
      <w:r>
        <w:rPr>
          <w:spacing w:val="5"/>
          <w:sz w:val="24"/>
          <w:szCs w:val="24"/>
        </w:rPr>
        <w:t>t</w:t>
      </w:r>
      <w:r>
        <w:rPr>
          <w:spacing w:val="-1"/>
          <w:sz w:val="24"/>
          <w:szCs w:val="24"/>
        </w:rPr>
        <w:t>a</w:t>
      </w:r>
      <w:r>
        <w:rPr>
          <w:spacing w:val="-5"/>
          <w:sz w:val="24"/>
          <w:szCs w:val="24"/>
        </w:rPr>
        <w:t>n</w:t>
      </w:r>
      <w:r>
        <w:rPr>
          <w:sz w:val="24"/>
          <w:szCs w:val="24"/>
        </w:rPr>
        <w:t>pa</w:t>
      </w:r>
      <w:r>
        <w:rPr>
          <w:spacing w:val="1"/>
          <w:sz w:val="24"/>
          <w:szCs w:val="24"/>
        </w:rPr>
        <w:t xml:space="preserve"> </w:t>
      </w:r>
      <w:r>
        <w:rPr>
          <w:sz w:val="24"/>
          <w:szCs w:val="24"/>
        </w:rPr>
        <w:t>d</w:t>
      </w:r>
      <w:r>
        <w:rPr>
          <w:spacing w:val="-4"/>
          <w:sz w:val="24"/>
          <w:szCs w:val="24"/>
        </w:rPr>
        <w:t>i</w:t>
      </w:r>
      <w:r>
        <w:rPr>
          <w:spacing w:val="-2"/>
          <w:sz w:val="24"/>
          <w:szCs w:val="24"/>
        </w:rPr>
        <w:t>s</w:t>
      </w:r>
      <w:r>
        <w:rPr>
          <w:sz w:val="24"/>
          <w:szCs w:val="24"/>
        </w:rPr>
        <w:t>k</w:t>
      </w:r>
      <w:r>
        <w:rPr>
          <w:spacing w:val="6"/>
          <w:sz w:val="24"/>
          <w:szCs w:val="24"/>
        </w:rPr>
        <w:t>r</w:t>
      </w:r>
      <w:r>
        <w:rPr>
          <w:spacing w:val="-4"/>
          <w:sz w:val="24"/>
          <w:szCs w:val="24"/>
        </w:rPr>
        <w:t>i</w:t>
      </w:r>
      <w:r>
        <w:rPr>
          <w:sz w:val="24"/>
          <w:szCs w:val="24"/>
        </w:rPr>
        <w:t>m</w:t>
      </w:r>
      <w:r>
        <w:rPr>
          <w:spacing w:val="-4"/>
          <w:sz w:val="24"/>
          <w:szCs w:val="24"/>
        </w:rPr>
        <w:t>i</w:t>
      </w:r>
      <w:r>
        <w:rPr>
          <w:sz w:val="24"/>
          <w:szCs w:val="24"/>
        </w:rPr>
        <w:t>n</w:t>
      </w:r>
      <w:r>
        <w:rPr>
          <w:spacing w:val="-1"/>
          <w:sz w:val="24"/>
          <w:szCs w:val="24"/>
        </w:rPr>
        <w:t>a</w:t>
      </w:r>
      <w:r>
        <w:rPr>
          <w:spacing w:val="14"/>
          <w:sz w:val="24"/>
          <w:szCs w:val="24"/>
        </w:rPr>
        <w:t>t</w:t>
      </w:r>
      <w:r>
        <w:rPr>
          <w:spacing w:val="-4"/>
          <w:sz w:val="24"/>
          <w:szCs w:val="24"/>
        </w:rPr>
        <w:t>i</w:t>
      </w:r>
      <w:r>
        <w:rPr>
          <w:spacing w:val="-8"/>
          <w:sz w:val="24"/>
          <w:szCs w:val="24"/>
        </w:rPr>
        <w:t>f</w:t>
      </w:r>
      <w:r>
        <w:rPr>
          <w:sz w:val="24"/>
          <w:szCs w:val="24"/>
        </w:rPr>
        <w:t>.</w:t>
      </w:r>
    </w:p>
    <w:p w14:paraId="0027E674" w14:textId="77777777" w:rsidR="00B57C0E" w:rsidRDefault="00A54C8A">
      <w:pPr>
        <w:spacing w:before="9"/>
        <w:ind w:left="1686"/>
        <w:rPr>
          <w:sz w:val="24"/>
          <w:szCs w:val="24"/>
        </w:rPr>
      </w:pPr>
      <w:r>
        <w:rPr>
          <w:spacing w:val="-5"/>
          <w:sz w:val="24"/>
          <w:szCs w:val="24"/>
        </w:rPr>
        <w:t>b</w:t>
      </w:r>
      <w:r>
        <w:rPr>
          <w:sz w:val="24"/>
          <w:szCs w:val="24"/>
        </w:rPr>
        <w:t xml:space="preserve">. </w:t>
      </w:r>
      <w:r>
        <w:rPr>
          <w:spacing w:val="22"/>
          <w:sz w:val="24"/>
          <w:szCs w:val="24"/>
        </w:rPr>
        <w:t xml:space="preserve"> </w:t>
      </w:r>
      <w:r>
        <w:rPr>
          <w:spacing w:val="2"/>
          <w:sz w:val="24"/>
          <w:szCs w:val="24"/>
        </w:rPr>
        <w:t>M</w:t>
      </w:r>
      <w:r>
        <w:rPr>
          <w:spacing w:val="-4"/>
          <w:sz w:val="24"/>
          <w:szCs w:val="24"/>
        </w:rPr>
        <w:t>i</w:t>
      </w:r>
      <w:r>
        <w:rPr>
          <w:spacing w:val="2"/>
          <w:sz w:val="24"/>
          <w:szCs w:val="24"/>
        </w:rPr>
        <w:t>s</w:t>
      </w:r>
      <w:r>
        <w:rPr>
          <w:sz w:val="24"/>
          <w:szCs w:val="24"/>
        </w:rPr>
        <w:t>i</w:t>
      </w:r>
      <w:r>
        <w:rPr>
          <w:spacing w:val="-7"/>
          <w:sz w:val="24"/>
          <w:szCs w:val="24"/>
        </w:rPr>
        <w:t xml:space="preserve"> </w:t>
      </w:r>
      <w:r>
        <w:rPr>
          <w:sz w:val="24"/>
          <w:szCs w:val="24"/>
        </w:rPr>
        <w:t>:</w:t>
      </w:r>
    </w:p>
    <w:p w14:paraId="15C0A8B7" w14:textId="77777777" w:rsidR="00B57C0E" w:rsidRDefault="00B57C0E">
      <w:pPr>
        <w:spacing w:before="2" w:line="140" w:lineRule="exact"/>
        <w:rPr>
          <w:sz w:val="14"/>
          <w:szCs w:val="14"/>
        </w:rPr>
      </w:pPr>
    </w:p>
    <w:p w14:paraId="1B152D48" w14:textId="77777777" w:rsidR="00B57C0E" w:rsidRDefault="00A54C8A">
      <w:pPr>
        <w:tabs>
          <w:tab w:val="left" w:pos="2520"/>
        </w:tabs>
        <w:spacing w:line="360" w:lineRule="auto"/>
        <w:ind w:left="2536" w:right="73" w:hanging="428"/>
        <w:jc w:val="both"/>
        <w:rPr>
          <w:sz w:val="24"/>
          <w:szCs w:val="24"/>
        </w:rPr>
      </w:pPr>
      <w:r>
        <w:rPr>
          <w:sz w:val="24"/>
          <w:szCs w:val="24"/>
        </w:rPr>
        <w:t>1.</w:t>
      </w:r>
      <w:r>
        <w:rPr>
          <w:sz w:val="24"/>
          <w:szCs w:val="24"/>
        </w:rPr>
        <w:tab/>
      </w:r>
      <w:r>
        <w:rPr>
          <w:spacing w:val="-2"/>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12"/>
          <w:sz w:val="24"/>
          <w:szCs w:val="24"/>
        </w:rPr>
        <w:t xml:space="preserve"> </w:t>
      </w:r>
      <w:r>
        <w:rPr>
          <w:spacing w:val="-3"/>
          <w:sz w:val="24"/>
          <w:szCs w:val="24"/>
        </w:rPr>
        <w:t>L</w:t>
      </w:r>
      <w:r>
        <w:rPr>
          <w:spacing w:val="4"/>
          <w:sz w:val="24"/>
          <w:szCs w:val="24"/>
        </w:rPr>
        <w:t>a</w:t>
      </w:r>
      <w:r>
        <w:rPr>
          <w:spacing w:val="-5"/>
          <w:sz w:val="24"/>
          <w:szCs w:val="24"/>
        </w:rPr>
        <w:t>y</w:t>
      </w:r>
      <w:r>
        <w:rPr>
          <w:spacing w:val="4"/>
          <w:sz w:val="24"/>
          <w:szCs w:val="24"/>
        </w:rPr>
        <w:t>a</w:t>
      </w:r>
      <w:r>
        <w:rPr>
          <w:sz w:val="24"/>
          <w:szCs w:val="24"/>
        </w:rPr>
        <w:t>n</w:t>
      </w:r>
      <w:r>
        <w:rPr>
          <w:spacing w:val="4"/>
          <w:sz w:val="24"/>
          <w:szCs w:val="24"/>
        </w:rPr>
        <w:t>a</w:t>
      </w:r>
      <w:r>
        <w:rPr>
          <w:sz w:val="24"/>
          <w:szCs w:val="24"/>
        </w:rPr>
        <w:t>n</w:t>
      </w:r>
      <w:r>
        <w:rPr>
          <w:spacing w:val="12"/>
          <w:sz w:val="24"/>
          <w:szCs w:val="24"/>
        </w:rPr>
        <w:t xml:space="preserve"> </w:t>
      </w:r>
      <w:r>
        <w:rPr>
          <w:spacing w:val="1"/>
          <w:sz w:val="24"/>
          <w:szCs w:val="24"/>
        </w:rPr>
        <w:t>P</w:t>
      </w:r>
      <w:r>
        <w:rPr>
          <w:spacing w:val="4"/>
          <w:sz w:val="24"/>
          <w:szCs w:val="24"/>
        </w:rPr>
        <w:t>e</w:t>
      </w:r>
      <w:r>
        <w:rPr>
          <w:spacing w:val="-5"/>
          <w:sz w:val="24"/>
          <w:szCs w:val="24"/>
        </w:rPr>
        <w:t>n</w:t>
      </w:r>
      <w:r>
        <w:rPr>
          <w:spacing w:val="5"/>
          <w:sz w:val="24"/>
          <w:szCs w:val="24"/>
        </w:rPr>
        <w:t>d</w:t>
      </w:r>
      <w:r>
        <w:rPr>
          <w:spacing w:val="-9"/>
          <w:sz w:val="24"/>
          <w:szCs w:val="24"/>
        </w:rPr>
        <w:t>i</w:t>
      </w:r>
      <w:r>
        <w:rPr>
          <w:spacing w:val="5"/>
          <w:sz w:val="24"/>
          <w:szCs w:val="24"/>
        </w:rPr>
        <w:t>d</w:t>
      </w:r>
      <w:r>
        <w:rPr>
          <w:spacing w:val="-4"/>
          <w:sz w:val="24"/>
          <w:szCs w:val="24"/>
        </w:rPr>
        <w:t>i</w:t>
      </w:r>
      <w:r>
        <w:rPr>
          <w:spacing w:val="5"/>
          <w:sz w:val="24"/>
          <w:szCs w:val="24"/>
        </w:rPr>
        <w:t>k</w:t>
      </w:r>
      <w:r>
        <w:rPr>
          <w:spacing w:val="4"/>
          <w:sz w:val="24"/>
          <w:szCs w:val="24"/>
        </w:rPr>
        <w:t>a</w:t>
      </w:r>
      <w:r>
        <w:rPr>
          <w:sz w:val="24"/>
          <w:szCs w:val="24"/>
        </w:rPr>
        <w:t>n</w:t>
      </w:r>
      <w:r>
        <w:rPr>
          <w:spacing w:val="12"/>
          <w:sz w:val="24"/>
          <w:szCs w:val="24"/>
        </w:rPr>
        <w:t xml:space="preserve"> </w:t>
      </w:r>
      <w:r>
        <w:rPr>
          <w:sz w:val="24"/>
          <w:szCs w:val="24"/>
        </w:rPr>
        <w:t>An</w:t>
      </w:r>
      <w:r>
        <w:rPr>
          <w:spacing w:val="-1"/>
          <w:sz w:val="24"/>
          <w:szCs w:val="24"/>
        </w:rPr>
        <w:t>a</w:t>
      </w:r>
      <w:r>
        <w:rPr>
          <w:sz w:val="24"/>
          <w:szCs w:val="24"/>
        </w:rPr>
        <w:t>k</w:t>
      </w:r>
      <w:r>
        <w:rPr>
          <w:spacing w:val="17"/>
          <w:sz w:val="24"/>
          <w:szCs w:val="24"/>
        </w:rPr>
        <w:t xml:space="preserve"> </w:t>
      </w:r>
      <w:r>
        <w:rPr>
          <w:sz w:val="24"/>
          <w:szCs w:val="24"/>
        </w:rPr>
        <w:t>U</w:t>
      </w:r>
      <w:r>
        <w:rPr>
          <w:spacing w:val="2"/>
          <w:sz w:val="24"/>
          <w:szCs w:val="24"/>
        </w:rPr>
        <w:t>s</w:t>
      </w:r>
      <w:r>
        <w:rPr>
          <w:spacing w:val="-4"/>
          <w:sz w:val="24"/>
          <w:szCs w:val="24"/>
        </w:rPr>
        <w:t>i</w:t>
      </w:r>
      <w:r>
        <w:rPr>
          <w:sz w:val="24"/>
          <w:szCs w:val="24"/>
        </w:rPr>
        <w:t>a</w:t>
      </w:r>
      <w:r>
        <w:rPr>
          <w:spacing w:val="16"/>
          <w:sz w:val="24"/>
          <w:szCs w:val="24"/>
        </w:rPr>
        <w:t xml:space="preserve"> </w:t>
      </w:r>
      <w:r>
        <w:rPr>
          <w:spacing w:val="4"/>
          <w:sz w:val="24"/>
          <w:szCs w:val="24"/>
        </w:rPr>
        <w:t>D</w:t>
      </w:r>
      <w:r>
        <w:rPr>
          <w:sz w:val="24"/>
          <w:szCs w:val="24"/>
        </w:rPr>
        <w:t>in</w:t>
      </w:r>
      <w:r>
        <w:rPr>
          <w:spacing w:val="-9"/>
          <w:sz w:val="24"/>
          <w:szCs w:val="24"/>
        </w:rPr>
        <w:t>i</w:t>
      </w:r>
      <w:r>
        <w:rPr>
          <w:sz w:val="24"/>
          <w:szCs w:val="24"/>
        </w:rPr>
        <w:t>,</w:t>
      </w:r>
      <w:r>
        <w:rPr>
          <w:spacing w:val="19"/>
          <w:sz w:val="24"/>
          <w:szCs w:val="24"/>
        </w:rPr>
        <w:t xml:space="preserve"> </w:t>
      </w:r>
      <w:r>
        <w:rPr>
          <w:sz w:val="24"/>
          <w:szCs w:val="24"/>
        </w:rPr>
        <w:t>N</w:t>
      </w:r>
      <w:r>
        <w:rPr>
          <w:spacing w:val="4"/>
          <w:sz w:val="24"/>
          <w:szCs w:val="24"/>
        </w:rPr>
        <w:t>o</w:t>
      </w:r>
      <w:r>
        <w:rPr>
          <w:sz w:val="24"/>
          <w:szCs w:val="24"/>
        </w:rPr>
        <w:t>n</w:t>
      </w:r>
      <w:r>
        <w:rPr>
          <w:spacing w:val="17"/>
          <w:sz w:val="24"/>
          <w:szCs w:val="24"/>
        </w:rPr>
        <w:t xml:space="preserve"> </w:t>
      </w:r>
      <w:r>
        <w:rPr>
          <w:spacing w:val="-4"/>
          <w:sz w:val="24"/>
          <w:szCs w:val="24"/>
        </w:rPr>
        <w:t>F</w:t>
      </w:r>
      <w:r>
        <w:rPr>
          <w:spacing w:val="5"/>
          <w:sz w:val="24"/>
          <w:szCs w:val="24"/>
        </w:rPr>
        <w:t>o</w:t>
      </w:r>
      <w:r>
        <w:rPr>
          <w:spacing w:val="6"/>
          <w:sz w:val="24"/>
          <w:szCs w:val="24"/>
        </w:rPr>
        <w:t>r</w:t>
      </w:r>
      <w:r>
        <w:rPr>
          <w:spacing w:val="-9"/>
          <w:sz w:val="24"/>
          <w:szCs w:val="24"/>
        </w:rPr>
        <w:t>m</w:t>
      </w:r>
      <w:r>
        <w:rPr>
          <w:spacing w:val="8"/>
          <w:sz w:val="24"/>
          <w:szCs w:val="24"/>
        </w:rPr>
        <w:t>a</w:t>
      </w:r>
      <w:r>
        <w:rPr>
          <w:sz w:val="24"/>
          <w:szCs w:val="24"/>
        </w:rPr>
        <w:t>l d</w:t>
      </w:r>
      <w:r>
        <w:rPr>
          <w:spacing w:val="-1"/>
          <w:sz w:val="24"/>
          <w:szCs w:val="24"/>
        </w:rPr>
        <w:t>a</w:t>
      </w:r>
      <w:r>
        <w:rPr>
          <w:sz w:val="24"/>
          <w:szCs w:val="24"/>
        </w:rPr>
        <w:t>n</w:t>
      </w:r>
      <w:r>
        <w:rPr>
          <w:spacing w:val="5"/>
          <w:sz w:val="24"/>
          <w:szCs w:val="24"/>
        </w:rPr>
        <w:t xml:space="preserve"> </w:t>
      </w:r>
      <w:r>
        <w:rPr>
          <w:spacing w:val="1"/>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4"/>
          <w:sz w:val="24"/>
          <w:szCs w:val="24"/>
        </w:rPr>
        <w:t>a</w:t>
      </w:r>
      <w:r>
        <w:rPr>
          <w:sz w:val="24"/>
          <w:szCs w:val="24"/>
        </w:rPr>
        <w:t xml:space="preserve">l </w:t>
      </w:r>
      <w:r>
        <w:rPr>
          <w:spacing w:val="1"/>
          <w:sz w:val="24"/>
          <w:szCs w:val="24"/>
        </w:rPr>
        <w:t>(</w:t>
      </w:r>
      <w:r>
        <w:rPr>
          <w:spacing w:val="6"/>
          <w:sz w:val="24"/>
          <w:szCs w:val="24"/>
        </w:rPr>
        <w:t>P</w:t>
      </w:r>
      <w:r>
        <w:rPr>
          <w:spacing w:val="-5"/>
          <w:sz w:val="24"/>
          <w:szCs w:val="24"/>
        </w:rPr>
        <w:t>A</w:t>
      </w:r>
      <w:r>
        <w:rPr>
          <w:sz w:val="24"/>
          <w:szCs w:val="24"/>
        </w:rPr>
        <w:t>U</w:t>
      </w:r>
      <w:r>
        <w:rPr>
          <w:spacing w:val="-1"/>
          <w:sz w:val="24"/>
          <w:szCs w:val="24"/>
        </w:rPr>
        <w:t>D</w:t>
      </w:r>
      <w:r>
        <w:rPr>
          <w:sz w:val="24"/>
          <w:szCs w:val="24"/>
        </w:rPr>
        <w:t>N</w:t>
      </w:r>
      <w:r>
        <w:rPr>
          <w:spacing w:val="1"/>
          <w:sz w:val="24"/>
          <w:szCs w:val="24"/>
        </w:rPr>
        <w:t>I</w:t>
      </w:r>
      <w:r>
        <w:rPr>
          <w:sz w:val="24"/>
          <w:szCs w:val="24"/>
        </w:rPr>
        <w:t>)</w:t>
      </w:r>
      <w:r>
        <w:rPr>
          <w:spacing w:val="1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9"/>
          <w:sz w:val="24"/>
          <w:szCs w:val="24"/>
        </w:rPr>
        <w:t>m</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w:t>
      </w:r>
      <w:r>
        <w:rPr>
          <w:spacing w:val="12"/>
          <w:sz w:val="24"/>
          <w:szCs w:val="24"/>
        </w:rPr>
        <w:t xml:space="preserve"> </w:t>
      </w:r>
      <w:r>
        <w:rPr>
          <w:spacing w:val="-5"/>
          <w:sz w:val="24"/>
          <w:szCs w:val="24"/>
        </w:rPr>
        <w:t>b</w:t>
      </w:r>
      <w:r>
        <w:rPr>
          <w:spacing w:val="-1"/>
          <w:sz w:val="24"/>
          <w:szCs w:val="24"/>
        </w:rPr>
        <w:t>e</w:t>
      </w:r>
      <w:r>
        <w:rPr>
          <w:spacing w:val="1"/>
          <w:sz w:val="24"/>
          <w:szCs w:val="24"/>
        </w:rPr>
        <w:t>r</w:t>
      </w:r>
      <w:r>
        <w:rPr>
          <w:sz w:val="24"/>
          <w:szCs w:val="24"/>
        </w:rPr>
        <w:t>ku</w:t>
      </w:r>
      <w:r>
        <w:rPr>
          <w:spacing w:val="4"/>
          <w:sz w:val="24"/>
          <w:szCs w:val="24"/>
        </w:rPr>
        <w:t>a</w:t>
      </w:r>
      <w:r>
        <w:rPr>
          <w:spacing w:val="-4"/>
          <w:sz w:val="24"/>
          <w:szCs w:val="24"/>
        </w:rPr>
        <w:t>l</w:t>
      </w:r>
      <w:r>
        <w:rPr>
          <w:spacing w:val="-9"/>
          <w:sz w:val="24"/>
          <w:szCs w:val="24"/>
        </w:rPr>
        <w:t>i</w:t>
      </w:r>
      <w:r>
        <w:rPr>
          <w:spacing w:val="5"/>
          <w:sz w:val="24"/>
          <w:szCs w:val="24"/>
        </w:rPr>
        <w:t>t</w:t>
      </w:r>
      <w:r>
        <w:rPr>
          <w:spacing w:val="4"/>
          <w:sz w:val="24"/>
          <w:szCs w:val="24"/>
        </w:rPr>
        <w:t>a</w:t>
      </w:r>
      <w:r>
        <w:rPr>
          <w:sz w:val="24"/>
          <w:szCs w:val="24"/>
        </w:rPr>
        <w:t>s</w:t>
      </w:r>
      <w:r>
        <w:rPr>
          <w:spacing w:val="7"/>
          <w:sz w:val="24"/>
          <w:szCs w:val="24"/>
        </w:rPr>
        <w:t xml:space="preserve"> </w:t>
      </w:r>
      <w:r>
        <w:rPr>
          <w:sz w:val="24"/>
          <w:szCs w:val="24"/>
        </w:rPr>
        <w:t>d</w:t>
      </w:r>
      <w:r>
        <w:rPr>
          <w:spacing w:val="-1"/>
          <w:sz w:val="24"/>
          <w:szCs w:val="24"/>
        </w:rPr>
        <w:t>a</w:t>
      </w:r>
      <w:r>
        <w:rPr>
          <w:sz w:val="24"/>
          <w:szCs w:val="24"/>
        </w:rPr>
        <w:t>n</w:t>
      </w:r>
      <w:r>
        <w:rPr>
          <w:spacing w:val="5"/>
          <w:sz w:val="24"/>
          <w:szCs w:val="24"/>
        </w:rPr>
        <w:t xml:space="preserve"> t</w:t>
      </w:r>
      <w:r>
        <w:rPr>
          <w:spacing w:val="-1"/>
          <w:sz w:val="24"/>
          <w:szCs w:val="24"/>
        </w:rPr>
        <w:t>e</w:t>
      </w:r>
      <w:r>
        <w:rPr>
          <w:spacing w:val="1"/>
          <w:sz w:val="24"/>
          <w:szCs w:val="24"/>
        </w:rPr>
        <w:t>r</w:t>
      </w:r>
      <w:r>
        <w:rPr>
          <w:spacing w:val="-9"/>
          <w:sz w:val="24"/>
          <w:szCs w:val="24"/>
        </w:rPr>
        <w:t>j</w:t>
      </w:r>
      <w:r>
        <w:rPr>
          <w:spacing w:val="4"/>
          <w:sz w:val="24"/>
          <w:szCs w:val="24"/>
        </w:rPr>
        <w:t>a</w:t>
      </w:r>
      <w:r>
        <w:rPr>
          <w:sz w:val="24"/>
          <w:szCs w:val="24"/>
        </w:rPr>
        <w:t>m</w:t>
      </w:r>
      <w:r>
        <w:rPr>
          <w:spacing w:val="-4"/>
          <w:sz w:val="24"/>
          <w:szCs w:val="24"/>
        </w:rPr>
        <w:t>i</w:t>
      </w:r>
      <w:r>
        <w:rPr>
          <w:sz w:val="24"/>
          <w:szCs w:val="24"/>
        </w:rPr>
        <w:t xml:space="preserve">n. </w:t>
      </w:r>
      <w:r>
        <w:rPr>
          <w:spacing w:val="2"/>
          <w:sz w:val="24"/>
          <w:szCs w:val="24"/>
        </w:rPr>
        <w:t>M</w:t>
      </w:r>
      <w:r>
        <w:rPr>
          <w:spacing w:val="-4"/>
          <w:sz w:val="24"/>
          <w:szCs w:val="24"/>
        </w:rPr>
        <w:t>i</w:t>
      </w:r>
      <w:r>
        <w:rPr>
          <w:spacing w:val="2"/>
          <w:sz w:val="24"/>
          <w:szCs w:val="24"/>
        </w:rPr>
        <w:t>s</w:t>
      </w:r>
      <w:r>
        <w:rPr>
          <w:sz w:val="24"/>
          <w:szCs w:val="24"/>
        </w:rPr>
        <w:t>i</w:t>
      </w:r>
      <w:r>
        <w:rPr>
          <w:spacing w:val="1"/>
          <w:sz w:val="24"/>
          <w:szCs w:val="24"/>
        </w:rPr>
        <w:t xml:space="preserve"> </w:t>
      </w:r>
      <w:r>
        <w:rPr>
          <w:spacing w:val="-4"/>
          <w:sz w:val="24"/>
          <w:szCs w:val="24"/>
        </w:rPr>
        <w:t>i</w:t>
      </w:r>
      <w:r>
        <w:rPr>
          <w:spacing w:val="5"/>
          <w:sz w:val="24"/>
          <w:szCs w:val="24"/>
        </w:rPr>
        <w:t>n</w:t>
      </w:r>
      <w:r>
        <w:rPr>
          <w:sz w:val="24"/>
          <w:szCs w:val="24"/>
        </w:rPr>
        <w:t>i</w:t>
      </w:r>
      <w:r>
        <w:rPr>
          <w:spacing w:val="1"/>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 up</w:t>
      </w:r>
      <w:r>
        <w:rPr>
          <w:spacing w:val="4"/>
          <w:sz w:val="24"/>
          <w:szCs w:val="24"/>
        </w:rPr>
        <w:t>a</w:t>
      </w:r>
      <w:r>
        <w:rPr>
          <w:spacing w:val="-5"/>
          <w:sz w:val="24"/>
          <w:szCs w:val="24"/>
        </w:rPr>
        <w:t>y</w:t>
      </w:r>
      <w:r>
        <w:rPr>
          <w:sz w:val="24"/>
          <w:szCs w:val="24"/>
        </w:rPr>
        <w:t>a</w:t>
      </w:r>
      <w:r>
        <w:rPr>
          <w:spacing w:val="4"/>
          <w:sz w:val="24"/>
          <w:szCs w:val="24"/>
        </w:rPr>
        <w:t xml:space="preserve"> </w:t>
      </w:r>
      <w:r>
        <w:rPr>
          <w:spacing w:val="1"/>
          <w:sz w:val="24"/>
          <w:szCs w:val="24"/>
        </w:rPr>
        <w:t>P</w:t>
      </w:r>
      <w:r>
        <w:rPr>
          <w:spacing w:val="4"/>
          <w:sz w:val="24"/>
          <w:szCs w:val="24"/>
        </w:rPr>
        <w:t>e</w:t>
      </w:r>
      <w:r>
        <w:rPr>
          <w:spacing w:val="-9"/>
          <w:sz w:val="24"/>
          <w:szCs w:val="24"/>
        </w:rPr>
        <w:t>m</w:t>
      </w:r>
      <w:r>
        <w:rPr>
          <w:spacing w:val="-1"/>
          <w:sz w:val="24"/>
          <w:szCs w:val="24"/>
        </w:rPr>
        <w:t>e</w:t>
      </w:r>
      <w:r>
        <w:rPr>
          <w:spacing w:val="6"/>
          <w:sz w:val="24"/>
          <w:szCs w:val="24"/>
        </w:rPr>
        <w:t>r</w:t>
      </w:r>
      <w:r>
        <w:rPr>
          <w:spacing w:val="-4"/>
          <w:sz w:val="24"/>
          <w:szCs w:val="24"/>
        </w:rPr>
        <w:t>i</w:t>
      </w:r>
      <w:r>
        <w:rPr>
          <w:spacing w:val="-5"/>
          <w:sz w:val="24"/>
          <w:szCs w:val="24"/>
        </w:rPr>
        <w:t>n</w:t>
      </w:r>
      <w:r>
        <w:rPr>
          <w:spacing w:val="5"/>
          <w:sz w:val="24"/>
          <w:szCs w:val="24"/>
        </w:rPr>
        <w:t>t</w:t>
      </w:r>
      <w:r>
        <w:rPr>
          <w:spacing w:val="4"/>
          <w:sz w:val="24"/>
          <w:szCs w:val="24"/>
        </w:rPr>
        <w:t>a</w:t>
      </w:r>
      <w:r>
        <w:rPr>
          <w:sz w:val="24"/>
          <w:szCs w:val="24"/>
        </w:rPr>
        <w:t xml:space="preserve">h </w:t>
      </w:r>
      <w:r>
        <w:rPr>
          <w:spacing w:val="1"/>
          <w:sz w:val="24"/>
          <w:szCs w:val="24"/>
        </w:rPr>
        <w:t>Pr</w:t>
      </w:r>
      <w:r>
        <w:rPr>
          <w:spacing w:val="5"/>
          <w:sz w:val="24"/>
          <w:szCs w:val="24"/>
        </w:rPr>
        <w:t>o</w:t>
      </w:r>
      <w:r>
        <w:rPr>
          <w:sz w:val="24"/>
          <w:szCs w:val="24"/>
        </w:rPr>
        <w:t>v</w:t>
      </w:r>
      <w:r>
        <w:rPr>
          <w:spacing w:val="-4"/>
          <w:sz w:val="24"/>
          <w:szCs w:val="24"/>
        </w:rPr>
        <w:t>i</w:t>
      </w:r>
      <w:r>
        <w:rPr>
          <w:spacing w:val="-5"/>
          <w:sz w:val="24"/>
          <w:szCs w:val="24"/>
        </w:rPr>
        <w:t>n</w:t>
      </w:r>
      <w:r>
        <w:rPr>
          <w:spacing w:val="2"/>
          <w:sz w:val="24"/>
          <w:szCs w:val="24"/>
        </w:rPr>
        <w:t>s</w:t>
      </w:r>
      <w:r>
        <w:rPr>
          <w:sz w:val="24"/>
          <w:szCs w:val="24"/>
        </w:rPr>
        <w:t>i</w:t>
      </w:r>
      <w:r>
        <w:rPr>
          <w:spacing w:val="5"/>
          <w:sz w:val="24"/>
          <w:szCs w:val="24"/>
        </w:rPr>
        <w:t xml:space="preserve"> </w:t>
      </w:r>
      <w:r>
        <w:rPr>
          <w:spacing w:val="-2"/>
          <w:sz w:val="24"/>
          <w:szCs w:val="24"/>
        </w:rPr>
        <w:t>J</w:t>
      </w:r>
      <w:r>
        <w:rPr>
          <w:spacing w:val="-1"/>
          <w:sz w:val="24"/>
          <w:szCs w:val="24"/>
        </w:rPr>
        <w:t>a</w:t>
      </w:r>
      <w:r>
        <w:rPr>
          <w:sz w:val="24"/>
          <w:szCs w:val="24"/>
        </w:rPr>
        <w:t>wa</w:t>
      </w:r>
      <w:r>
        <w:rPr>
          <w:spacing w:val="4"/>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 xml:space="preserve">h </w:t>
      </w:r>
      <w:r>
        <w:rPr>
          <w:spacing w:val="-4"/>
          <w:sz w:val="24"/>
          <w:szCs w:val="24"/>
        </w:rPr>
        <w:t>m</w:t>
      </w:r>
      <w:r>
        <w:rPr>
          <w:spacing w:val="4"/>
          <w:sz w:val="24"/>
          <w:szCs w:val="24"/>
        </w:rPr>
        <w:t>e</w:t>
      </w:r>
      <w:r>
        <w:rPr>
          <w:spacing w:val="-5"/>
          <w:sz w:val="24"/>
          <w:szCs w:val="24"/>
        </w:rPr>
        <w:t>n</w:t>
      </w:r>
      <w:r>
        <w:rPr>
          <w:sz w:val="24"/>
          <w:szCs w:val="24"/>
        </w:rPr>
        <w:t>d</w:t>
      </w:r>
      <w:r>
        <w:rPr>
          <w:spacing w:val="5"/>
          <w:sz w:val="24"/>
          <w:szCs w:val="24"/>
        </w:rPr>
        <w:t>o</w:t>
      </w:r>
      <w:r>
        <w:rPr>
          <w:spacing w:val="1"/>
          <w:sz w:val="24"/>
          <w:szCs w:val="24"/>
        </w:rPr>
        <w:t>r</w:t>
      </w:r>
      <w:r>
        <w:rPr>
          <w:spacing w:val="5"/>
          <w:sz w:val="24"/>
          <w:szCs w:val="24"/>
        </w:rPr>
        <w:t>o</w:t>
      </w:r>
      <w:r>
        <w:rPr>
          <w:spacing w:val="-5"/>
          <w:sz w:val="24"/>
          <w:szCs w:val="24"/>
        </w:rPr>
        <w:t>n</w:t>
      </w:r>
      <w:r>
        <w:rPr>
          <w:sz w:val="24"/>
          <w:szCs w:val="24"/>
        </w:rPr>
        <w:t>g</w:t>
      </w:r>
      <w:r>
        <w:rPr>
          <w:spacing w:val="5"/>
          <w:sz w:val="24"/>
          <w:szCs w:val="24"/>
        </w:rPr>
        <w:t xml:space="preserve"> </w:t>
      </w:r>
      <w:r>
        <w:rPr>
          <w:spacing w:val="-5"/>
          <w:sz w:val="24"/>
          <w:szCs w:val="24"/>
        </w:rPr>
        <w:t>K</w:t>
      </w:r>
      <w:r>
        <w:rPr>
          <w:spacing w:val="-1"/>
          <w:sz w:val="24"/>
          <w:szCs w:val="24"/>
        </w:rPr>
        <w:t>a</w:t>
      </w:r>
      <w:r>
        <w:rPr>
          <w:spacing w:val="-5"/>
          <w:sz w:val="24"/>
          <w:szCs w:val="24"/>
        </w:rPr>
        <w:t>b</w:t>
      </w:r>
      <w:r>
        <w:rPr>
          <w:sz w:val="24"/>
          <w:szCs w:val="24"/>
        </w:rPr>
        <w:t>u</w:t>
      </w:r>
      <w:r>
        <w:rPr>
          <w:spacing w:val="5"/>
          <w:sz w:val="24"/>
          <w:szCs w:val="24"/>
        </w:rPr>
        <w:t>p</w:t>
      </w:r>
      <w:r>
        <w:rPr>
          <w:spacing w:val="-1"/>
          <w:sz w:val="24"/>
          <w:szCs w:val="24"/>
        </w:rPr>
        <w:t>a</w:t>
      </w:r>
      <w:r>
        <w:rPr>
          <w:spacing w:val="5"/>
          <w:sz w:val="24"/>
          <w:szCs w:val="24"/>
        </w:rPr>
        <w:t>t</w:t>
      </w:r>
      <w:r>
        <w:rPr>
          <w:spacing w:val="-1"/>
          <w:sz w:val="24"/>
          <w:szCs w:val="24"/>
        </w:rPr>
        <w:t>e</w:t>
      </w:r>
      <w:r>
        <w:rPr>
          <w:spacing w:val="-5"/>
          <w:sz w:val="24"/>
          <w:szCs w:val="24"/>
        </w:rPr>
        <w:t>n</w:t>
      </w:r>
      <w:r>
        <w:rPr>
          <w:spacing w:val="5"/>
          <w:sz w:val="24"/>
          <w:szCs w:val="24"/>
        </w:rPr>
        <w:t>/</w:t>
      </w:r>
      <w:r>
        <w:rPr>
          <w:spacing w:val="-5"/>
          <w:sz w:val="24"/>
          <w:szCs w:val="24"/>
        </w:rPr>
        <w:t>K</w:t>
      </w:r>
      <w:r>
        <w:rPr>
          <w:spacing w:val="5"/>
          <w:sz w:val="24"/>
          <w:szCs w:val="24"/>
        </w:rPr>
        <w:t>ot</w:t>
      </w:r>
      <w:r>
        <w:rPr>
          <w:sz w:val="24"/>
          <w:szCs w:val="24"/>
        </w:rPr>
        <w:t>a d</w:t>
      </w:r>
      <w:r>
        <w:rPr>
          <w:spacing w:val="-1"/>
          <w:sz w:val="24"/>
          <w:szCs w:val="24"/>
        </w:rPr>
        <w:t>a</w:t>
      </w:r>
      <w:r>
        <w:rPr>
          <w:spacing w:val="-9"/>
          <w:sz w:val="24"/>
          <w:szCs w:val="24"/>
        </w:rPr>
        <w:t>l</w:t>
      </w:r>
      <w:r>
        <w:rPr>
          <w:spacing w:val="4"/>
          <w:sz w:val="24"/>
          <w:szCs w:val="24"/>
        </w:rPr>
        <w:t>a</w:t>
      </w:r>
      <w:r>
        <w:rPr>
          <w:sz w:val="24"/>
          <w:szCs w:val="24"/>
        </w:rPr>
        <w:t>m</w:t>
      </w:r>
      <w:r>
        <w:rPr>
          <w:spacing w:val="1"/>
          <w:sz w:val="24"/>
          <w:szCs w:val="24"/>
        </w:rPr>
        <w:t xml:space="preserve"> r</w:t>
      </w:r>
      <w:r>
        <w:rPr>
          <w:spacing w:val="-1"/>
          <w:sz w:val="24"/>
          <w:szCs w:val="24"/>
        </w:rPr>
        <w:t>a</w:t>
      </w:r>
      <w:r>
        <w:rPr>
          <w:spacing w:val="-5"/>
          <w:sz w:val="24"/>
          <w:szCs w:val="24"/>
        </w:rPr>
        <w:t>n</w:t>
      </w:r>
      <w:r>
        <w:rPr>
          <w:sz w:val="24"/>
          <w:szCs w:val="24"/>
        </w:rPr>
        <w:t>g</w:t>
      </w:r>
      <w:r>
        <w:rPr>
          <w:spacing w:val="5"/>
          <w:sz w:val="24"/>
          <w:szCs w:val="24"/>
        </w:rPr>
        <w:t>k</w:t>
      </w:r>
      <w:r>
        <w:rPr>
          <w:sz w:val="24"/>
          <w:szCs w:val="24"/>
        </w:rPr>
        <w:t>a</w:t>
      </w:r>
      <w:r>
        <w:rPr>
          <w:spacing w:val="4"/>
          <w:sz w:val="24"/>
          <w:szCs w:val="24"/>
        </w:rPr>
        <w:t xml:space="preserve"> </w:t>
      </w:r>
      <w:r>
        <w:rPr>
          <w:sz w:val="24"/>
          <w:szCs w:val="24"/>
        </w:rPr>
        <w:t>p</w:t>
      </w:r>
      <w:r>
        <w:rPr>
          <w:spacing w:val="-1"/>
          <w:sz w:val="24"/>
          <w:szCs w:val="24"/>
        </w:rPr>
        <w:t>e</w:t>
      </w:r>
      <w:r>
        <w:rPr>
          <w:sz w:val="24"/>
          <w:szCs w:val="24"/>
        </w:rPr>
        <w:t>ny</w:t>
      </w:r>
      <w:r>
        <w:rPr>
          <w:spacing w:val="-1"/>
          <w:sz w:val="24"/>
          <w:szCs w:val="24"/>
        </w:rPr>
        <w:t>e</w:t>
      </w:r>
      <w:r>
        <w:rPr>
          <w:spacing w:val="5"/>
          <w:sz w:val="24"/>
          <w:szCs w:val="24"/>
        </w:rPr>
        <w:t>d</w:t>
      </w:r>
      <w:r>
        <w:rPr>
          <w:spacing w:val="-9"/>
          <w:sz w:val="24"/>
          <w:szCs w:val="24"/>
        </w:rPr>
        <w:t>i</w:t>
      </w:r>
      <w:r>
        <w:rPr>
          <w:spacing w:val="-1"/>
          <w:sz w:val="24"/>
          <w:szCs w:val="24"/>
        </w:rPr>
        <w:t>a</w:t>
      </w:r>
      <w:r>
        <w:rPr>
          <w:spacing w:val="4"/>
          <w:sz w:val="24"/>
          <w:szCs w:val="24"/>
        </w:rPr>
        <w:t>a</w:t>
      </w:r>
      <w:r>
        <w:rPr>
          <w:sz w:val="24"/>
          <w:szCs w:val="24"/>
        </w:rPr>
        <w:t>n</w:t>
      </w:r>
      <w:r>
        <w:rPr>
          <w:spacing w:val="5"/>
          <w:sz w:val="24"/>
          <w:szCs w:val="24"/>
        </w:rPr>
        <w:t xml:space="preserve"> </w:t>
      </w:r>
      <w:r>
        <w:rPr>
          <w:spacing w:val="-4"/>
          <w:sz w:val="24"/>
          <w:szCs w:val="24"/>
        </w:rPr>
        <w:t>l</w:t>
      </w:r>
      <w:r>
        <w:rPr>
          <w:spacing w:val="4"/>
          <w:sz w:val="24"/>
          <w:szCs w:val="24"/>
        </w:rPr>
        <w:t>a</w:t>
      </w:r>
      <w:r>
        <w:rPr>
          <w:spacing w:val="-5"/>
          <w:sz w:val="24"/>
          <w:szCs w:val="24"/>
        </w:rPr>
        <w:t>y</w:t>
      </w:r>
      <w:r>
        <w:rPr>
          <w:spacing w:val="4"/>
          <w:sz w:val="24"/>
          <w:szCs w:val="24"/>
        </w:rPr>
        <w:t>a</w:t>
      </w:r>
      <w:r>
        <w:rPr>
          <w:spacing w:val="-5"/>
          <w:sz w:val="24"/>
          <w:szCs w:val="24"/>
        </w:rPr>
        <w:t>n</w:t>
      </w:r>
      <w:r>
        <w:rPr>
          <w:spacing w:val="8"/>
          <w:sz w:val="24"/>
          <w:szCs w:val="24"/>
        </w:rPr>
        <w:t>a</w:t>
      </w:r>
      <w:r>
        <w:rPr>
          <w:sz w:val="24"/>
          <w:szCs w:val="24"/>
        </w:rPr>
        <w:t xml:space="preserve">n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4"/>
          <w:sz w:val="24"/>
          <w:szCs w:val="24"/>
        </w:rPr>
        <w:t xml:space="preserve"> </w:t>
      </w:r>
      <w:r>
        <w:rPr>
          <w:sz w:val="24"/>
          <w:szCs w:val="24"/>
        </w:rPr>
        <w:t>U</w:t>
      </w:r>
      <w:r>
        <w:rPr>
          <w:spacing w:val="2"/>
          <w:sz w:val="24"/>
          <w:szCs w:val="24"/>
        </w:rPr>
        <w:t>s</w:t>
      </w:r>
      <w:r>
        <w:rPr>
          <w:spacing w:val="-4"/>
          <w:sz w:val="24"/>
          <w:szCs w:val="24"/>
        </w:rPr>
        <w:t>i</w:t>
      </w:r>
      <w:r>
        <w:rPr>
          <w:sz w:val="24"/>
          <w:szCs w:val="24"/>
        </w:rPr>
        <w:t>a</w:t>
      </w:r>
      <w:r>
        <w:rPr>
          <w:spacing w:val="8"/>
          <w:sz w:val="24"/>
          <w:szCs w:val="24"/>
        </w:rPr>
        <w:t xml:space="preserve"> </w:t>
      </w:r>
      <w:r>
        <w:rPr>
          <w:spacing w:val="4"/>
          <w:sz w:val="24"/>
          <w:szCs w:val="24"/>
        </w:rPr>
        <w:t>D</w:t>
      </w:r>
      <w:r>
        <w:rPr>
          <w:spacing w:val="-4"/>
          <w:sz w:val="24"/>
          <w:szCs w:val="24"/>
        </w:rPr>
        <w:t>i</w:t>
      </w:r>
      <w:r>
        <w:rPr>
          <w:sz w:val="24"/>
          <w:szCs w:val="24"/>
        </w:rPr>
        <w:t>ni</w:t>
      </w:r>
      <w:r>
        <w:rPr>
          <w:spacing w:val="5"/>
          <w:sz w:val="24"/>
          <w:szCs w:val="24"/>
        </w:rPr>
        <w:t xml:space="preserve"> </w:t>
      </w:r>
      <w:r>
        <w:rPr>
          <w:spacing w:val="-2"/>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9"/>
          <w:sz w:val="24"/>
          <w:szCs w:val="24"/>
        </w:rPr>
        <w:t>m</w:t>
      </w:r>
      <w:r>
        <w:rPr>
          <w:spacing w:val="-1"/>
          <w:sz w:val="24"/>
          <w:szCs w:val="24"/>
        </w:rPr>
        <w:t>e</w:t>
      </w:r>
      <w:r>
        <w:rPr>
          <w:spacing w:val="1"/>
          <w:sz w:val="24"/>
          <w:szCs w:val="24"/>
        </w:rPr>
        <w:t>r</w:t>
      </w:r>
      <w:r>
        <w:rPr>
          <w:spacing w:val="-1"/>
          <w:sz w:val="24"/>
          <w:szCs w:val="24"/>
        </w:rPr>
        <w:t>a</w:t>
      </w:r>
      <w:r>
        <w:rPr>
          <w:spacing w:val="5"/>
          <w:sz w:val="24"/>
          <w:szCs w:val="24"/>
        </w:rPr>
        <w:t>t</w:t>
      </w:r>
      <w:r>
        <w:rPr>
          <w:sz w:val="24"/>
          <w:szCs w:val="24"/>
        </w:rPr>
        <w:t>a</w:t>
      </w:r>
      <w:r>
        <w:rPr>
          <w:spacing w:val="8"/>
          <w:sz w:val="24"/>
          <w:szCs w:val="24"/>
        </w:rPr>
        <w:t xml:space="preserve"> </w:t>
      </w:r>
      <w:r>
        <w:rPr>
          <w:sz w:val="24"/>
          <w:szCs w:val="24"/>
        </w:rPr>
        <w:t xml:space="preserve">di </w:t>
      </w:r>
      <w:r>
        <w:rPr>
          <w:spacing w:val="2"/>
          <w:sz w:val="24"/>
          <w:szCs w:val="24"/>
        </w:rPr>
        <w:t>s</w:t>
      </w:r>
      <w:r>
        <w:rPr>
          <w:spacing w:val="4"/>
          <w:sz w:val="24"/>
          <w:szCs w:val="24"/>
        </w:rPr>
        <w:t>e</w:t>
      </w:r>
      <w:r>
        <w:rPr>
          <w:spacing w:val="-9"/>
          <w:sz w:val="24"/>
          <w:szCs w:val="24"/>
        </w:rPr>
        <w:t>m</w:t>
      </w:r>
      <w:r>
        <w:rPr>
          <w:sz w:val="24"/>
          <w:szCs w:val="24"/>
        </w:rPr>
        <w:t>ua</w:t>
      </w:r>
      <w:r>
        <w:rPr>
          <w:spacing w:val="8"/>
          <w:sz w:val="24"/>
          <w:szCs w:val="24"/>
        </w:rPr>
        <w:t xml:space="preserve"> </w:t>
      </w:r>
      <w:r>
        <w:rPr>
          <w:spacing w:val="4"/>
          <w:sz w:val="24"/>
          <w:szCs w:val="24"/>
        </w:rPr>
        <w:t>w</w:t>
      </w:r>
      <w:r>
        <w:rPr>
          <w:spacing w:val="-4"/>
          <w:sz w:val="24"/>
          <w:szCs w:val="24"/>
        </w:rPr>
        <w:t>il</w:t>
      </w:r>
      <w:r>
        <w:rPr>
          <w:spacing w:val="4"/>
          <w:sz w:val="24"/>
          <w:szCs w:val="24"/>
        </w:rPr>
        <w:t>a</w:t>
      </w:r>
      <w:r>
        <w:rPr>
          <w:spacing w:val="-5"/>
          <w:sz w:val="24"/>
          <w:szCs w:val="24"/>
        </w:rPr>
        <w:t>y</w:t>
      </w:r>
      <w:r>
        <w:rPr>
          <w:spacing w:val="8"/>
          <w:sz w:val="24"/>
          <w:szCs w:val="24"/>
        </w:rPr>
        <w:t>a</w:t>
      </w:r>
      <w:r>
        <w:rPr>
          <w:sz w:val="24"/>
          <w:szCs w:val="24"/>
        </w:rPr>
        <w:t>h D</w:t>
      </w:r>
      <w:r>
        <w:rPr>
          <w:spacing w:val="-1"/>
          <w:sz w:val="24"/>
          <w:szCs w:val="24"/>
        </w:rPr>
        <w:t>e</w:t>
      </w:r>
      <w:r>
        <w:rPr>
          <w:spacing w:val="-2"/>
          <w:sz w:val="24"/>
          <w:szCs w:val="24"/>
        </w:rPr>
        <w:t>s</w:t>
      </w:r>
      <w:r>
        <w:rPr>
          <w:spacing w:val="-1"/>
          <w:sz w:val="24"/>
          <w:szCs w:val="24"/>
        </w:rPr>
        <w:t>a</w:t>
      </w:r>
      <w:r>
        <w:rPr>
          <w:spacing w:val="5"/>
          <w:sz w:val="24"/>
          <w:szCs w:val="24"/>
        </w:rPr>
        <w:t>/</w:t>
      </w:r>
      <w:r>
        <w:rPr>
          <w:spacing w:val="-5"/>
          <w:sz w:val="24"/>
          <w:szCs w:val="24"/>
        </w:rPr>
        <w:t>K</w:t>
      </w:r>
      <w:r>
        <w:rPr>
          <w:spacing w:val="4"/>
          <w:sz w:val="24"/>
          <w:szCs w:val="24"/>
        </w:rPr>
        <w:t>e</w:t>
      </w:r>
      <w:r>
        <w:rPr>
          <w:spacing w:val="-4"/>
          <w:sz w:val="24"/>
          <w:szCs w:val="24"/>
        </w:rPr>
        <w:t>l</w:t>
      </w:r>
      <w:r>
        <w:rPr>
          <w:sz w:val="24"/>
          <w:szCs w:val="24"/>
        </w:rPr>
        <w:t>u</w:t>
      </w:r>
      <w:r>
        <w:rPr>
          <w:spacing w:val="1"/>
          <w:sz w:val="24"/>
          <w:szCs w:val="24"/>
        </w:rPr>
        <w:t>r</w:t>
      </w:r>
      <w:r>
        <w:rPr>
          <w:spacing w:val="4"/>
          <w:sz w:val="24"/>
          <w:szCs w:val="24"/>
        </w:rPr>
        <w:t>a</w:t>
      </w:r>
      <w:r>
        <w:rPr>
          <w:spacing w:val="-5"/>
          <w:sz w:val="24"/>
          <w:szCs w:val="24"/>
        </w:rPr>
        <w:t>h</w:t>
      </w:r>
      <w:r>
        <w:rPr>
          <w:spacing w:val="4"/>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7"/>
          <w:sz w:val="24"/>
          <w:szCs w:val="24"/>
        </w:rPr>
        <w:t xml:space="preserve"> </w:t>
      </w:r>
      <w:r>
        <w:rPr>
          <w:spacing w:val="2"/>
          <w:sz w:val="24"/>
          <w:szCs w:val="24"/>
        </w:rPr>
        <w:t>J</w:t>
      </w:r>
      <w:r>
        <w:rPr>
          <w:spacing w:val="-1"/>
          <w:sz w:val="24"/>
          <w:szCs w:val="24"/>
        </w:rPr>
        <w:t>a</w:t>
      </w:r>
      <w:r>
        <w:rPr>
          <w:sz w:val="24"/>
          <w:szCs w:val="24"/>
        </w:rPr>
        <w:t>wa</w:t>
      </w:r>
      <w:r>
        <w:rPr>
          <w:spacing w:val="1"/>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h</w:t>
      </w:r>
      <w:r>
        <w:rPr>
          <w:sz w:val="24"/>
          <w:szCs w:val="24"/>
        </w:rPr>
        <w:t>.</w:t>
      </w:r>
    </w:p>
    <w:p w14:paraId="1676D8DD" w14:textId="77777777" w:rsidR="00B57C0E" w:rsidRDefault="00A54C8A">
      <w:pPr>
        <w:tabs>
          <w:tab w:val="left" w:pos="2520"/>
        </w:tabs>
        <w:spacing w:before="8" w:line="359" w:lineRule="auto"/>
        <w:ind w:left="2536" w:right="77" w:hanging="428"/>
        <w:jc w:val="both"/>
        <w:rPr>
          <w:sz w:val="24"/>
          <w:szCs w:val="24"/>
        </w:rPr>
      </w:pPr>
      <w:r>
        <w:rPr>
          <w:sz w:val="24"/>
          <w:szCs w:val="24"/>
        </w:rPr>
        <w:t>2.</w:t>
      </w:r>
      <w:r>
        <w:rPr>
          <w:sz w:val="24"/>
          <w:szCs w:val="24"/>
        </w:rPr>
        <w:tab/>
      </w:r>
      <w:r>
        <w:rPr>
          <w:spacing w:val="-2"/>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1"/>
          <w:sz w:val="24"/>
          <w:szCs w:val="24"/>
        </w:rPr>
        <w:t>a</w:t>
      </w:r>
      <w:r>
        <w:rPr>
          <w:sz w:val="24"/>
          <w:szCs w:val="24"/>
        </w:rPr>
        <w:t xml:space="preserve">n  </w:t>
      </w:r>
      <w:r>
        <w:rPr>
          <w:spacing w:val="17"/>
          <w:sz w:val="24"/>
          <w:szCs w:val="24"/>
        </w:rPr>
        <w:t xml:space="preserve"> </w:t>
      </w:r>
      <w:r>
        <w:rPr>
          <w:spacing w:val="-3"/>
          <w:sz w:val="24"/>
          <w:szCs w:val="24"/>
        </w:rPr>
        <w:t>L</w:t>
      </w:r>
      <w:r>
        <w:rPr>
          <w:spacing w:val="4"/>
          <w:sz w:val="24"/>
          <w:szCs w:val="24"/>
        </w:rPr>
        <w:t>a</w:t>
      </w:r>
      <w:r>
        <w:rPr>
          <w:spacing w:val="-5"/>
          <w:sz w:val="24"/>
          <w:szCs w:val="24"/>
        </w:rPr>
        <w:t>y</w:t>
      </w:r>
      <w:r>
        <w:rPr>
          <w:spacing w:val="4"/>
          <w:sz w:val="24"/>
          <w:szCs w:val="24"/>
        </w:rPr>
        <w:t>a</w:t>
      </w:r>
      <w:r>
        <w:rPr>
          <w:spacing w:val="-5"/>
          <w:sz w:val="24"/>
          <w:szCs w:val="24"/>
        </w:rPr>
        <w:t>n</w:t>
      </w:r>
      <w:r>
        <w:rPr>
          <w:spacing w:val="4"/>
          <w:sz w:val="24"/>
          <w:szCs w:val="24"/>
        </w:rPr>
        <w:t>a</w:t>
      </w:r>
      <w:r>
        <w:rPr>
          <w:sz w:val="24"/>
          <w:szCs w:val="24"/>
        </w:rPr>
        <w:t xml:space="preserve">n  </w:t>
      </w:r>
      <w:r>
        <w:rPr>
          <w:spacing w:val="17"/>
          <w:sz w:val="24"/>
          <w:szCs w:val="24"/>
        </w:rPr>
        <w:t xml:space="preserve"> </w:t>
      </w:r>
      <w:r>
        <w:rPr>
          <w:spacing w:val="1"/>
          <w:sz w:val="24"/>
          <w:szCs w:val="24"/>
        </w:rPr>
        <w:t>P</w:t>
      </w:r>
      <w:r>
        <w:rPr>
          <w:spacing w:val="4"/>
          <w:sz w:val="24"/>
          <w:szCs w:val="24"/>
        </w:rPr>
        <w:t>e</w:t>
      </w:r>
      <w:r>
        <w:rPr>
          <w:spacing w:val="-5"/>
          <w:sz w:val="24"/>
          <w:szCs w:val="24"/>
        </w:rPr>
        <w:t>n</w:t>
      </w:r>
      <w:r>
        <w:rPr>
          <w:spacing w:val="5"/>
          <w:sz w:val="24"/>
          <w:szCs w:val="24"/>
        </w:rPr>
        <w:t>d</w:t>
      </w:r>
      <w:r>
        <w:rPr>
          <w:spacing w:val="-9"/>
          <w:sz w:val="24"/>
          <w:szCs w:val="24"/>
        </w:rPr>
        <w:t>i</w:t>
      </w:r>
      <w:r>
        <w:rPr>
          <w:spacing w:val="5"/>
          <w:sz w:val="24"/>
          <w:szCs w:val="24"/>
        </w:rPr>
        <w:t>d</w:t>
      </w:r>
      <w:r>
        <w:rPr>
          <w:spacing w:val="-4"/>
          <w:sz w:val="24"/>
          <w:szCs w:val="24"/>
        </w:rPr>
        <w:t>i</w:t>
      </w:r>
      <w:r>
        <w:rPr>
          <w:spacing w:val="5"/>
          <w:sz w:val="24"/>
          <w:szCs w:val="24"/>
        </w:rPr>
        <w:t>k</w:t>
      </w:r>
      <w:r>
        <w:rPr>
          <w:spacing w:val="4"/>
          <w:sz w:val="24"/>
          <w:szCs w:val="24"/>
        </w:rPr>
        <w:t>a</w:t>
      </w:r>
      <w:r>
        <w:rPr>
          <w:sz w:val="24"/>
          <w:szCs w:val="24"/>
        </w:rPr>
        <w:t xml:space="preserve">n  </w:t>
      </w:r>
      <w:r>
        <w:rPr>
          <w:spacing w:val="17"/>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 xml:space="preserve">r  </w:t>
      </w:r>
      <w:r>
        <w:rPr>
          <w:spacing w:val="23"/>
          <w:sz w:val="24"/>
          <w:szCs w:val="24"/>
        </w:rPr>
        <w:t xml:space="preserve"> </w:t>
      </w:r>
      <w:r>
        <w:rPr>
          <w:spacing w:val="1"/>
          <w:sz w:val="24"/>
          <w:szCs w:val="24"/>
        </w:rPr>
        <w:t>(</w:t>
      </w:r>
      <w:r>
        <w:rPr>
          <w:sz w:val="24"/>
          <w:szCs w:val="24"/>
        </w:rPr>
        <w:t>D</w:t>
      </w:r>
      <w:r>
        <w:rPr>
          <w:spacing w:val="1"/>
          <w:sz w:val="24"/>
          <w:szCs w:val="24"/>
        </w:rPr>
        <w:t>I</w:t>
      </w:r>
      <w:r>
        <w:rPr>
          <w:spacing w:val="-5"/>
          <w:sz w:val="24"/>
          <w:szCs w:val="24"/>
        </w:rPr>
        <w:t>K</w:t>
      </w:r>
      <w:r>
        <w:rPr>
          <w:spacing w:val="4"/>
          <w:sz w:val="24"/>
          <w:szCs w:val="24"/>
        </w:rPr>
        <w:t>D</w:t>
      </w:r>
      <w:r>
        <w:rPr>
          <w:spacing w:val="-5"/>
          <w:sz w:val="24"/>
          <w:szCs w:val="24"/>
        </w:rPr>
        <w:t>A</w:t>
      </w:r>
      <w:r>
        <w:rPr>
          <w:spacing w:val="1"/>
          <w:sz w:val="24"/>
          <w:szCs w:val="24"/>
        </w:rPr>
        <w:t>S</w:t>
      </w:r>
      <w:r>
        <w:rPr>
          <w:sz w:val="24"/>
          <w:szCs w:val="24"/>
        </w:rPr>
        <w:t xml:space="preserve">)  </w:t>
      </w:r>
      <w:r>
        <w:rPr>
          <w:spacing w:val="2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1"/>
          <w:sz w:val="24"/>
          <w:szCs w:val="24"/>
        </w:rPr>
        <w:t>r</w:t>
      </w:r>
      <w:r>
        <w:rPr>
          <w:sz w:val="24"/>
          <w:szCs w:val="24"/>
        </w:rPr>
        <w:t>ku</w:t>
      </w:r>
      <w:r>
        <w:rPr>
          <w:spacing w:val="4"/>
          <w:sz w:val="24"/>
          <w:szCs w:val="24"/>
        </w:rPr>
        <w:t>a</w:t>
      </w:r>
      <w:r>
        <w:rPr>
          <w:sz w:val="24"/>
          <w:szCs w:val="24"/>
        </w:rPr>
        <w:t>l</w:t>
      </w:r>
      <w:r>
        <w:rPr>
          <w:spacing w:val="-9"/>
          <w:sz w:val="24"/>
          <w:szCs w:val="24"/>
        </w:rPr>
        <w:t>i</w:t>
      </w:r>
      <w:r>
        <w:rPr>
          <w:spacing w:val="5"/>
          <w:sz w:val="24"/>
          <w:szCs w:val="24"/>
        </w:rPr>
        <w:t>t</w:t>
      </w:r>
      <w:r>
        <w:rPr>
          <w:spacing w:val="-1"/>
          <w:sz w:val="24"/>
          <w:szCs w:val="24"/>
        </w:rPr>
        <w:t>a</w:t>
      </w:r>
      <w:r>
        <w:rPr>
          <w:spacing w:val="-2"/>
          <w:sz w:val="24"/>
          <w:szCs w:val="24"/>
        </w:rPr>
        <w:t>s</w:t>
      </w:r>
      <w:r>
        <w:rPr>
          <w:sz w:val="24"/>
          <w:szCs w:val="24"/>
        </w:rPr>
        <w:t>.</w:t>
      </w:r>
      <w:r>
        <w:rPr>
          <w:spacing w:val="7"/>
          <w:sz w:val="24"/>
          <w:szCs w:val="24"/>
        </w:rPr>
        <w:t xml:space="preserve"> </w:t>
      </w:r>
      <w:r>
        <w:rPr>
          <w:spacing w:val="2"/>
          <w:sz w:val="24"/>
          <w:szCs w:val="24"/>
        </w:rPr>
        <w:t>M</w:t>
      </w:r>
      <w:r>
        <w:rPr>
          <w:spacing w:val="-4"/>
          <w:sz w:val="24"/>
          <w:szCs w:val="24"/>
        </w:rPr>
        <w:t>i</w:t>
      </w:r>
      <w:r>
        <w:rPr>
          <w:spacing w:val="2"/>
          <w:sz w:val="24"/>
          <w:szCs w:val="24"/>
        </w:rPr>
        <w:t>s</w:t>
      </w:r>
      <w:r>
        <w:rPr>
          <w:sz w:val="24"/>
          <w:szCs w:val="24"/>
        </w:rPr>
        <w:t>i</w:t>
      </w:r>
      <w:r>
        <w:rPr>
          <w:spacing w:val="5"/>
          <w:sz w:val="24"/>
          <w:szCs w:val="24"/>
        </w:rPr>
        <w:t xml:space="preserve"> </w:t>
      </w:r>
      <w:r>
        <w:rPr>
          <w:spacing w:val="-4"/>
          <w:sz w:val="24"/>
          <w:szCs w:val="24"/>
        </w:rPr>
        <w:t>i</w:t>
      </w:r>
      <w:r>
        <w:rPr>
          <w:spacing w:val="5"/>
          <w:sz w:val="24"/>
          <w:szCs w:val="24"/>
        </w:rPr>
        <w:t>n</w:t>
      </w:r>
      <w:r>
        <w:rPr>
          <w:sz w:val="24"/>
          <w:szCs w:val="24"/>
        </w:rPr>
        <w:t xml:space="preserve">i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 up</w:t>
      </w:r>
      <w:r>
        <w:rPr>
          <w:spacing w:val="4"/>
          <w:sz w:val="24"/>
          <w:szCs w:val="24"/>
        </w:rPr>
        <w:t>a</w:t>
      </w:r>
      <w:r>
        <w:rPr>
          <w:spacing w:val="-5"/>
          <w:sz w:val="24"/>
          <w:szCs w:val="24"/>
        </w:rPr>
        <w:t>y</w:t>
      </w:r>
      <w:r>
        <w:rPr>
          <w:sz w:val="24"/>
          <w:szCs w:val="24"/>
        </w:rPr>
        <w:t>a</w:t>
      </w:r>
      <w:r>
        <w:rPr>
          <w:spacing w:val="3"/>
          <w:sz w:val="24"/>
          <w:szCs w:val="24"/>
        </w:rPr>
        <w:t xml:space="preserve"> </w:t>
      </w:r>
      <w:r>
        <w:rPr>
          <w:spacing w:val="1"/>
          <w:sz w:val="24"/>
          <w:szCs w:val="24"/>
        </w:rPr>
        <w:t>P</w:t>
      </w:r>
      <w:r>
        <w:rPr>
          <w:spacing w:val="4"/>
          <w:sz w:val="24"/>
          <w:szCs w:val="24"/>
        </w:rPr>
        <w:t>e</w:t>
      </w:r>
      <w:r>
        <w:rPr>
          <w:spacing w:val="-4"/>
          <w:sz w:val="24"/>
          <w:szCs w:val="24"/>
        </w:rPr>
        <w:t>m</w:t>
      </w:r>
      <w:r>
        <w:rPr>
          <w:spacing w:val="-1"/>
          <w:sz w:val="24"/>
          <w:szCs w:val="24"/>
        </w:rPr>
        <w:t>e</w:t>
      </w:r>
      <w:r>
        <w:rPr>
          <w:spacing w:val="6"/>
          <w:sz w:val="24"/>
          <w:szCs w:val="24"/>
        </w:rPr>
        <w:t>r</w:t>
      </w:r>
      <w:r>
        <w:rPr>
          <w:spacing w:val="-4"/>
          <w:sz w:val="24"/>
          <w:szCs w:val="24"/>
        </w:rPr>
        <w:t>i</w:t>
      </w:r>
      <w:r>
        <w:rPr>
          <w:spacing w:val="-5"/>
          <w:sz w:val="24"/>
          <w:szCs w:val="24"/>
        </w:rPr>
        <w:t>n</w:t>
      </w:r>
      <w:r>
        <w:rPr>
          <w:spacing w:val="5"/>
          <w:sz w:val="24"/>
          <w:szCs w:val="24"/>
        </w:rPr>
        <w:t>t</w:t>
      </w:r>
      <w:r>
        <w:rPr>
          <w:spacing w:val="4"/>
          <w:sz w:val="24"/>
          <w:szCs w:val="24"/>
        </w:rPr>
        <w:t>a</w:t>
      </w:r>
      <w:r>
        <w:rPr>
          <w:sz w:val="24"/>
          <w:szCs w:val="24"/>
        </w:rPr>
        <w:t xml:space="preserve">h </w:t>
      </w:r>
      <w:r>
        <w:rPr>
          <w:spacing w:val="1"/>
          <w:sz w:val="24"/>
          <w:szCs w:val="24"/>
        </w:rPr>
        <w:t>Pr</w:t>
      </w:r>
      <w:r>
        <w:rPr>
          <w:spacing w:val="5"/>
          <w:sz w:val="24"/>
          <w:szCs w:val="24"/>
        </w:rPr>
        <w:t>o</w:t>
      </w:r>
      <w:r>
        <w:rPr>
          <w:sz w:val="24"/>
          <w:szCs w:val="24"/>
        </w:rPr>
        <w:t>v</w:t>
      </w:r>
      <w:r>
        <w:rPr>
          <w:spacing w:val="-4"/>
          <w:sz w:val="24"/>
          <w:szCs w:val="24"/>
        </w:rPr>
        <w:t>i</w:t>
      </w:r>
      <w:r>
        <w:rPr>
          <w:spacing w:val="-5"/>
          <w:sz w:val="24"/>
          <w:szCs w:val="24"/>
        </w:rPr>
        <w:t>n</w:t>
      </w:r>
      <w:r>
        <w:rPr>
          <w:spacing w:val="2"/>
          <w:sz w:val="24"/>
          <w:szCs w:val="24"/>
        </w:rPr>
        <w:t>s</w:t>
      </w:r>
      <w:r>
        <w:rPr>
          <w:sz w:val="24"/>
          <w:szCs w:val="24"/>
        </w:rPr>
        <w:t xml:space="preserve">i </w:t>
      </w:r>
      <w:r>
        <w:rPr>
          <w:spacing w:val="2"/>
          <w:sz w:val="24"/>
          <w:szCs w:val="24"/>
        </w:rPr>
        <w:t>J</w:t>
      </w:r>
      <w:r>
        <w:rPr>
          <w:spacing w:val="-1"/>
          <w:sz w:val="24"/>
          <w:szCs w:val="24"/>
        </w:rPr>
        <w:t>a</w:t>
      </w:r>
      <w:r>
        <w:rPr>
          <w:sz w:val="24"/>
          <w:szCs w:val="24"/>
        </w:rPr>
        <w:t xml:space="preserve">wa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z w:val="24"/>
          <w:szCs w:val="24"/>
        </w:rPr>
        <w:t>a</w:t>
      </w:r>
      <w:r>
        <w:rPr>
          <w:spacing w:val="8"/>
          <w:sz w:val="24"/>
          <w:szCs w:val="24"/>
        </w:rPr>
        <w:t xml:space="preserve"> </w:t>
      </w:r>
      <w:r>
        <w:rPr>
          <w:spacing w:val="-5"/>
          <w:sz w:val="24"/>
          <w:szCs w:val="24"/>
        </w:rPr>
        <w:t>K</w:t>
      </w:r>
      <w:r>
        <w:rPr>
          <w:spacing w:val="4"/>
          <w:sz w:val="24"/>
          <w:szCs w:val="24"/>
        </w:rPr>
        <w:t>a</w:t>
      </w:r>
      <w:r>
        <w:rPr>
          <w:spacing w:val="-5"/>
          <w:sz w:val="24"/>
          <w:szCs w:val="24"/>
        </w:rPr>
        <w:t>b</w:t>
      </w:r>
      <w:r>
        <w:rPr>
          <w:sz w:val="24"/>
          <w:szCs w:val="24"/>
        </w:rPr>
        <w:t>up</w:t>
      </w:r>
      <w:r>
        <w:rPr>
          <w:spacing w:val="-1"/>
          <w:sz w:val="24"/>
          <w:szCs w:val="24"/>
        </w:rPr>
        <w:t>a</w:t>
      </w:r>
      <w:r>
        <w:rPr>
          <w:spacing w:val="5"/>
          <w:sz w:val="24"/>
          <w:szCs w:val="24"/>
        </w:rPr>
        <w:t>t</w:t>
      </w:r>
      <w:r>
        <w:rPr>
          <w:spacing w:val="-1"/>
          <w:sz w:val="24"/>
          <w:szCs w:val="24"/>
        </w:rPr>
        <w:t>e</w:t>
      </w:r>
      <w:r>
        <w:rPr>
          <w:spacing w:val="-5"/>
          <w:sz w:val="24"/>
          <w:szCs w:val="24"/>
        </w:rPr>
        <w:t>n</w:t>
      </w:r>
      <w:r>
        <w:rPr>
          <w:spacing w:val="5"/>
          <w:sz w:val="24"/>
          <w:szCs w:val="24"/>
        </w:rPr>
        <w:t>/</w:t>
      </w:r>
      <w:r>
        <w:rPr>
          <w:spacing w:val="-5"/>
          <w:sz w:val="24"/>
          <w:szCs w:val="24"/>
        </w:rPr>
        <w:t>K</w:t>
      </w:r>
      <w:r>
        <w:rPr>
          <w:spacing w:val="5"/>
          <w:sz w:val="24"/>
          <w:szCs w:val="24"/>
        </w:rPr>
        <w:t>ot</w:t>
      </w:r>
      <w:r>
        <w:rPr>
          <w:sz w:val="24"/>
          <w:szCs w:val="24"/>
        </w:rPr>
        <w:t>a</w:t>
      </w:r>
      <w:r>
        <w:rPr>
          <w:spacing w:val="3"/>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 xml:space="preserve">m </w:t>
      </w:r>
      <w:r>
        <w:rPr>
          <w:spacing w:val="1"/>
          <w:sz w:val="24"/>
          <w:szCs w:val="24"/>
        </w:rPr>
        <w:t>r</w:t>
      </w:r>
      <w:r>
        <w:rPr>
          <w:spacing w:val="4"/>
          <w:sz w:val="24"/>
          <w:szCs w:val="24"/>
        </w:rPr>
        <w:t>a</w:t>
      </w:r>
      <w:r>
        <w:rPr>
          <w:spacing w:val="-5"/>
          <w:sz w:val="24"/>
          <w:szCs w:val="24"/>
        </w:rPr>
        <w:t>n</w:t>
      </w:r>
      <w:r>
        <w:rPr>
          <w:sz w:val="24"/>
          <w:szCs w:val="24"/>
        </w:rPr>
        <w:t>g</w:t>
      </w:r>
      <w:r>
        <w:rPr>
          <w:spacing w:val="5"/>
          <w:sz w:val="24"/>
          <w:szCs w:val="24"/>
        </w:rPr>
        <w:t>k</w:t>
      </w:r>
      <w:r>
        <w:rPr>
          <w:sz w:val="24"/>
          <w:szCs w:val="24"/>
        </w:rPr>
        <w:t>a</w:t>
      </w:r>
      <w:r>
        <w:rPr>
          <w:spacing w:val="8"/>
          <w:sz w:val="24"/>
          <w:szCs w:val="24"/>
        </w:rPr>
        <w:t xml:space="preserve"> </w:t>
      </w:r>
      <w:r>
        <w:rPr>
          <w:spacing w:val="-9"/>
          <w:sz w:val="24"/>
          <w:szCs w:val="24"/>
        </w:rPr>
        <w:t>m</w:t>
      </w:r>
      <w:r>
        <w:rPr>
          <w:spacing w:val="-1"/>
          <w:sz w:val="24"/>
          <w:szCs w:val="24"/>
        </w:rPr>
        <w:t>e</w:t>
      </w:r>
      <w:r>
        <w:rPr>
          <w:sz w:val="24"/>
          <w:szCs w:val="24"/>
        </w:rPr>
        <w:t>w</w:t>
      </w:r>
      <w:r>
        <w:rPr>
          <w:spacing w:val="4"/>
          <w:sz w:val="24"/>
          <w:szCs w:val="24"/>
        </w:rPr>
        <w:t>u</w:t>
      </w:r>
      <w:r>
        <w:rPr>
          <w:spacing w:val="-4"/>
          <w:sz w:val="24"/>
          <w:szCs w:val="24"/>
        </w:rPr>
        <w:t>j</w:t>
      </w:r>
      <w:r>
        <w:rPr>
          <w:sz w:val="24"/>
          <w:szCs w:val="24"/>
        </w:rPr>
        <w:t>udk</w:t>
      </w:r>
      <w:r>
        <w:rPr>
          <w:spacing w:val="4"/>
          <w:sz w:val="24"/>
          <w:szCs w:val="24"/>
        </w:rPr>
        <w:t>a</w:t>
      </w:r>
      <w:r>
        <w:rPr>
          <w:sz w:val="24"/>
          <w:szCs w:val="24"/>
        </w:rPr>
        <w:t>n p</w:t>
      </w:r>
      <w:r>
        <w:rPr>
          <w:spacing w:val="-1"/>
          <w:sz w:val="24"/>
          <w:szCs w:val="24"/>
        </w:rPr>
        <w:t>e</w:t>
      </w:r>
      <w:r>
        <w:rPr>
          <w:spacing w:val="-5"/>
          <w:sz w:val="24"/>
          <w:szCs w:val="24"/>
        </w:rPr>
        <w:t>n</w:t>
      </w:r>
      <w:r>
        <w:rPr>
          <w:spacing w:val="5"/>
          <w:sz w:val="24"/>
          <w:szCs w:val="24"/>
        </w:rPr>
        <w:t>u</w:t>
      </w:r>
      <w:r>
        <w:rPr>
          <w:spacing w:val="-5"/>
          <w:sz w:val="24"/>
          <w:szCs w:val="24"/>
        </w:rPr>
        <w:t>n</w:t>
      </w:r>
      <w:r>
        <w:rPr>
          <w:spacing w:val="5"/>
          <w:sz w:val="24"/>
          <w:szCs w:val="24"/>
        </w:rPr>
        <w:t>t</w:t>
      </w:r>
      <w:r>
        <w:rPr>
          <w:spacing w:val="-1"/>
          <w:sz w:val="24"/>
          <w:szCs w:val="24"/>
        </w:rPr>
        <w:t>a</w:t>
      </w:r>
      <w:r>
        <w:rPr>
          <w:spacing w:val="-2"/>
          <w:sz w:val="24"/>
          <w:szCs w:val="24"/>
        </w:rPr>
        <w:t>s</w:t>
      </w:r>
      <w:r>
        <w:rPr>
          <w:spacing w:val="4"/>
          <w:sz w:val="24"/>
          <w:szCs w:val="24"/>
        </w:rPr>
        <w:t>a</w:t>
      </w:r>
      <w:r>
        <w:rPr>
          <w:sz w:val="24"/>
          <w:szCs w:val="24"/>
        </w:rPr>
        <w:t>n</w:t>
      </w:r>
      <w:r>
        <w:rPr>
          <w:spacing w:val="2"/>
          <w:sz w:val="24"/>
          <w:szCs w:val="24"/>
        </w:rPr>
        <w:t xml:space="preserve"> </w:t>
      </w:r>
      <w:r>
        <w:rPr>
          <w:spacing w:val="-6"/>
          <w:sz w:val="24"/>
          <w:szCs w:val="24"/>
        </w:rPr>
        <w:t>W</w:t>
      </w:r>
      <w:r>
        <w:rPr>
          <w:spacing w:val="4"/>
          <w:sz w:val="24"/>
          <w:szCs w:val="24"/>
        </w:rPr>
        <w:t>a</w:t>
      </w:r>
      <w:r>
        <w:rPr>
          <w:spacing w:val="-4"/>
          <w:sz w:val="24"/>
          <w:szCs w:val="24"/>
        </w:rPr>
        <w:t>j</w:t>
      </w:r>
      <w:r>
        <w:rPr>
          <w:spacing w:val="-1"/>
          <w:sz w:val="24"/>
          <w:szCs w:val="24"/>
        </w:rPr>
        <w:t>a</w:t>
      </w:r>
      <w:r>
        <w:rPr>
          <w:sz w:val="24"/>
          <w:szCs w:val="24"/>
        </w:rPr>
        <w:t>r</w:t>
      </w:r>
      <w:r>
        <w:rPr>
          <w:spacing w:val="4"/>
          <w:sz w:val="24"/>
          <w:szCs w:val="24"/>
        </w:rPr>
        <w:t xml:space="preserve"> D</w:t>
      </w:r>
      <w:r>
        <w:rPr>
          <w:spacing w:val="-9"/>
          <w:sz w:val="24"/>
          <w:szCs w:val="24"/>
        </w:rPr>
        <w:t>i</w:t>
      </w:r>
      <w:r>
        <w:rPr>
          <w:sz w:val="24"/>
          <w:szCs w:val="24"/>
        </w:rPr>
        <w:t>kd</w:t>
      </w:r>
      <w:r>
        <w:rPr>
          <w:spacing w:val="4"/>
          <w:sz w:val="24"/>
          <w:szCs w:val="24"/>
        </w:rPr>
        <w:t>a</w:t>
      </w:r>
      <w:r>
        <w:rPr>
          <w:sz w:val="24"/>
          <w:szCs w:val="24"/>
        </w:rPr>
        <w:t>s 9</w:t>
      </w:r>
      <w:r>
        <w:rPr>
          <w:spacing w:val="2"/>
          <w:sz w:val="24"/>
          <w:szCs w:val="24"/>
        </w:rPr>
        <w:t xml:space="preserve"> </w:t>
      </w:r>
      <w:r>
        <w:rPr>
          <w:spacing w:val="6"/>
          <w:sz w:val="24"/>
          <w:szCs w:val="24"/>
        </w:rPr>
        <w:t>T</w:t>
      </w:r>
      <w:r>
        <w:rPr>
          <w:spacing w:val="-1"/>
          <w:sz w:val="24"/>
          <w:szCs w:val="24"/>
        </w:rPr>
        <w:t>a</w:t>
      </w:r>
      <w:r>
        <w:rPr>
          <w:spacing w:val="-5"/>
          <w:sz w:val="24"/>
          <w:szCs w:val="24"/>
        </w:rPr>
        <w:t>h</w:t>
      </w:r>
      <w:r>
        <w:rPr>
          <w:sz w:val="24"/>
          <w:szCs w:val="24"/>
        </w:rPr>
        <w:t>un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b</w:t>
      </w:r>
      <w:r>
        <w:rPr>
          <w:spacing w:val="-1"/>
          <w:sz w:val="24"/>
          <w:szCs w:val="24"/>
        </w:rPr>
        <w:t>e</w:t>
      </w:r>
      <w:r>
        <w:rPr>
          <w:spacing w:val="6"/>
          <w:sz w:val="24"/>
          <w:szCs w:val="24"/>
        </w:rPr>
        <w:t>r</w:t>
      </w:r>
      <w:r>
        <w:rPr>
          <w:spacing w:val="-9"/>
          <w:sz w:val="24"/>
          <w:szCs w:val="24"/>
        </w:rPr>
        <w:t>m</w:t>
      </w:r>
      <w:r>
        <w:rPr>
          <w:sz w:val="24"/>
          <w:szCs w:val="24"/>
        </w:rPr>
        <w:t>u</w:t>
      </w:r>
      <w:r>
        <w:rPr>
          <w:spacing w:val="5"/>
          <w:sz w:val="24"/>
          <w:szCs w:val="24"/>
        </w:rPr>
        <w:t>t</w:t>
      </w:r>
      <w:r>
        <w:rPr>
          <w:sz w:val="24"/>
          <w:szCs w:val="24"/>
        </w:rPr>
        <w:t>u</w:t>
      </w:r>
      <w:r>
        <w:rPr>
          <w:spacing w:val="2"/>
          <w:sz w:val="24"/>
          <w:szCs w:val="24"/>
        </w:rPr>
        <w:t xml:space="preserve"> </w:t>
      </w:r>
      <w:r>
        <w:rPr>
          <w:sz w:val="24"/>
          <w:szCs w:val="24"/>
        </w:rPr>
        <w:t>di</w:t>
      </w:r>
      <w:r>
        <w:rPr>
          <w:spacing w:val="-2"/>
          <w:sz w:val="24"/>
          <w:szCs w:val="24"/>
        </w:rPr>
        <w:t xml:space="preserve"> J</w:t>
      </w:r>
      <w:r>
        <w:rPr>
          <w:spacing w:val="-1"/>
          <w:sz w:val="24"/>
          <w:szCs w:val="24"/>
        </w:rPr>
        <w:t>a</w:t>
      </w:r>
      <w:r>
        <w:rPr>
          <w:sz w:val="24"/>
          <w:szCs w:val="24"/>
        </w:rPr>
        <w:t>wa</w:t>
      </w:r>
      <w:r>
        <w:rPr>
          <w:spacing w:val="1"/>
          <w:sz w:val="24"/>
          <w:szCs w:val="24"/>
        </w:rPr>
        <w:t xml:space="preserve"> </w:t>
      </w:r>
      <w:r>
        <w:rPr>
          <w:spacing w:val="2"/>
          <w:sz w:val="24"/>
          <w:szCs w:val="24"/>
        </w:rPr>
        <w:t>T</w:t>
      </w:r>
      <w:r>
        <w:rPr>
          <w:spacing w:val="4"/>
          <w:sz w:val="24"/>
          <w:szCs w:val="24"/>
        </w:rPr>
        <w:t>e</w:t>
      </w:r>
      <w:r>
        <w:rPr>
          <w:spacing w:val="-5"/>
          <w:sz w:val="24"/>
          <w:szCs w:val="24"/>
        </w:rPr>
        <w:t>n</w:t>
      </w:r>
      <w:r>
        <w:rPr>
          <w:sz w:val="24"/>
          <w:szCs w:val="24"/>
        </w:rPr>
        <w:t>g</w:t>
      </w:r>
      <w:r>
        <w:rPr>
          <w:spacing w:val="4"/>
          <w:sz w:val="24"/>
          <w:szCs w:val="24"/>
        </w:rPr>
        <w:t>a</w:t>
      </w:r>
      <w:r>
        <w:rPr>
          <w:spacing w:val="-5"/>
          <w:sz w:val="24"/>
          <w:szCs w:val="24"/>
        </w:rPr>
        <w:t>h</w:t>
      </w:r>
      <w:r>
        <w:rPr>
          <w:sz w:val="24"/>
          <w:szCs w:val="24"/>
        </w:rPr>
        <w:t>.</w:t>
      </w:r>
    </w:p>
    <w:p w14:paraId="686A5AB1" w14:textId="77777777" w:rsidR="00B57C0E" w:rsidRDefault="00A54C8A">
      <w:pPr>
        <w:tabs>
          <w:tab w:val="left" w:pos="2520"/>
        </w:tabs>
        <w:spacing w:before="9" w:line="360" w:lineRule="auto"/>
        <w:ind w:left="2536" w:right="71" w:hanging="428"/>
        <w:jc w:val="both"/>
        <w:rPr>
          <w:sz w:val="24"/>
          <w:szCs w:val="24"/>
        </w:rPr>
      </w:pPr>
      <w:r>
        <w:rPr>
          <w:sz w:val="24"/>
          <w:szCs w:val="24"/>
        </w:rPr>
        <w:t>3.</w:t>
      </w:r>
      <w:r>
        <w:rPr>
          <w:sz w:val="24"/>
          <w:szCs w:val="24"/>
        </w:rPr>
        <w:tab/>
      </w:r>
      <w:r>
        <w:rPr>
          <w:spacing w:val="-2"/>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36"/>
          <w:sz w:val="24"/>
          <w:szCs w:val="24"/>
        </w:rPr>
        <w:t xml:space="preserve"> </w:t>
      </w:r>
      <w:r>
        <w:rPr>
          <w:spacing w:val="-3"/>
          <w:sz w:val="24"/>
          <w:szCs w:val="24"/>
        </w:rPr>
        <w:t>L</w:t>
      </w:r>
      <w:r>
        <w:rPr>
          <w:spacing w:val="4"/>
          <w:sz w:val="24"/>
          <w:szCs w:val="24"/>
        </w:rPr>
        <w:t>a</w:t>
      </w:r>
      <w:r>
        <w:rPr>
          <w:spacing w:val="-5"/>
          <w:sz w:val="24"/>
          <w:szCs w:val="24"/>
        </w:rPr>
        <w:t>y</w:t>
      </w:r>
      <w:r>
        <w:rPr>
          <w:spacing w:val="4"/>
          <w:sz w:val="24"/>
          <w:szCs w:val="24"/>
        </w:rPr>
        <w:t>a</w:t>
      </w:r>
      <w:r>
        <w:rPr>
          <w:spacing w:val="-5"/>
          <w:sz w:val="24"/>
          <w:szCs w:val="24"/>
        </w:rPr>
        <w:t>n</w:t>
      </w:r>
      <w:r>
        <w:rPr>
          <w:spacing w:val="4"/>
          <w:sz w:val="24"/>
          <w:szCs w:val="24"/>
        </w:rPr>
        <w:t>a</w:t>
      </w:r>
      <w:r>
        <w:rPr>
          <w:sz w:val="24"/>
          <w:szCs w:val="24"/>
        </w:rPr>
        <w:t>n</w:t>
      </w:r>
      <w:r>
        <w:rPr>
          <w:spacing w:val="36"/>
          <w:sz w:val="24"/>
          <w:szCs w:val="24"/>
        </w:rPr>
        <w:t xml:space="preserve">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36"/>
          <w:sz w:val="24"/>
          <w:szCs w:val="24"/>
        </w:rPr>
        <w:t xml:space="preserve"> </w:t>
      </w:r>
      <w:r>
        <w:rPr>
          <w:spacing w:val="-2"/>
          <w:sz w:val="24"/>
          <w:szCs w:val="24"/>
        </w:rPr>
        <w:t>M</w:t>
      </w:r>
      <w:r>
        <w:rPr>
          <w:spacing w:val="4"/>
          <w:sz w:val="24"/>
          <w:szCs w:val="24"/>
        </w:rPr>
        <w:t>e</w:t>
      </w:r>
      <w:r>
        <w:rPr>
          <w:spacing w:val="-5"/>
          <w:sz w:val="24"/>
          <w:szCs w:val="24"/>
        </w:rPr>
        <w:t>n</w:t>
      </w:r>
      <w:r>
        <w:rPr>
          <w:spacing w:val="4"/>
          <w:sz w:val="24"/>
          <w:szCs w:val="24"/>
        </w:rPr>
        <w:t>e</w:t>
      </w:r>
      <w:r>
        <w:rPr>
          <w:spacing w:val="-5"/>
          <w:sz w:val="24"/>
          <w:szCs w:val="24"/>
        </w:rPr>
        <w:t>n</w:t>
      </w:r>
      <w:r>
        <w:rPr>
          <w:spacing w:val="5"/>
          <w:sz w:val="24"/>
          <w:szCs w:val="24"/>
        </w:rPr>
        <w:t>g</w:t>
      </w:r>
      <w:r>
        <w:rPr>
          <w:spacing w:val="4"/>
          <w:sz w:val="24"/>
          <w:szCs w:val="24"/>
        </w:rPr>
        <w:t>a</w:t>
      </w:r>
      <w:r>
        <w:rPr>
          <w:sz w:val="24"/>
          <w:szCs w:val="24"/>
        </w:rPr>
        <w:t>h</w:t>
      </w:r>
      <w:r>
        <w:rPr>
          <w:spacing w:val="36"/>
          <w:sz w:val="24"/>
          <w:szCs w:val="24"/>
        </w:rPr>
        <w:t xml:space="preserve"> </w:t>
      </w:r>
      <w:r>
        <w:rPr>
          <w:spacing w:val="1"/>
          <w:sz w:val="24"/>
          <w:szCs w:val="24"/>
        </w:rPr>
        <w:t>(</w:t>
      </w:r>
      <w:r>
        <w:rPr>
          <w:sz w:val="24"/>
          <w:szCs w:val="24"/>
        </w:rPr>
        <w:t>D</w:t>
      </w:r>
      <w:r>
        <w:rPr>
          <w:spacing w:val="1"/>
          <w:sz w:val="24"/>
          <w:szCs w:val="24"/>
        </w:rPr>
        <w:t>I</w:t>
      </w:r>
      <w:r>
        <w:rPr>
          <w:spacing w:val="-5"/>
          <w:sz w:val="24"/>
          <w:szCs w:val="24"/>
        </w:rPr>
        <w:t>K</w:t>
      </w:r>
      <w:r>
        <w:rPr>
          <w:spacing w:val="-2"/>
          <w:sz w:val="24"/>
          <w:szCs w:val="24"/>
        </w:rPr>
        <w:t>M</w:t>
      </w:r>
      <w:r>
        <w:rPr>
          <w:spacing w:val="2"/>
          <w:sz w:val="24"/>
          <w:szCs w:val="24"/>
        </w:rPr>
        <w:t>E</w:t>
      </w:r>
      <w:r>
        <w:rPr>
          <w:sz w:val="24"/>
          <w:szCs w:val="24"/>
        </w:rPr>
        <w:t>N)</w:t>
      </w:r>
      <w:r>
        <w:rPr>
          <w:spacing w:val="4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1"/>
          <w:sz w:val="24"/>
          <w:szCs w:val="24"/>
        </w:rPr>
        <w:t>r</w:t>
      </w:r>
      <w:r>
        <w:rPr>
          <w:sz w:val="24"/>
          <w:szCs w:val="24"/>
        </w:rPr>
        <w:t>ku</w:t>
      </w:r>
      <w:r>
        <w:rPr>
          <w:spacing w:val="4"/>
          <w:sz w:val="24"/>
          <w:szCs w:val="24"/>
        </w:rPr>
        <w:t>a</w:t>
      </w:r>
      <w:r>
        <w:rPr>
          <w:sz w:val="24"/>
          <w:szCs w:val="24"/>
        </w:rPr>
        <w:t>l</w:t>
      </w:r>
      <w:r>
        <w:rPr>
          <w:spacing w:val="-9"/>
          <w:sz w:val="24"/>
          <w:szCs w:val="24"/>
        </w:rPr>
        <w:t>i</w:t>
      </w:r>
      <w:r>
        <w:rPr>
          <w:spacing w:val="5"/>
          <w:sz w:val="24"/>
          <w:szCs w:val="24"/>
        </w:rPr>
        <w:t>t</w:t>
      </w:r>
      <w:r>
        <w:rPr>
          <w:spacing w:val="-1"/>
          <w:sz w:val="24"/>
          <w:szCs w:val="24"/>
        </w:rPr>
        <w:t>a</w:t>
      </w:r>
      <w:r>
        <w:rPr>
          <w:sz w:val="24"/>
          <w:szCs w:val="24"/>
        </w:rPr>
        <w:t>s</w:t>
      </w:r>
      <w:r>
        <w:rPr>
          <w:spacing w:val="3"/>
          <w:sz w:val="24"/>
          <w:szCs w:val="24"/>
        </w:rPr>
        <w:t xml:space="preserve"> </w:t>
      </w:r>
      <w:r>
        <w:rPr>
          <w:sz w:val="24"/>
          <w:szCs w:val="24"/>
        </w:rPr>
        <w:t>d</w:t>
      </w:r>
      <w:r>
        <w:rPr>
          <w:spacing w:val="4"/>
          <w:sz w:val="24"/>
          <w:szCs w:val="24"/>
        </w:rPr>
        <w:t>a</w:t>
      </w:r>
      <w:r>
        <w:rPr>
          <w:sz w:val="24"/>
          <w:szCs w:val="24"/>
        </w:rPr>
        <w:t xml:space="preserve">n </w:t>
      </w:r>
      <w:r>
        <w:rPr>
          <w:spacing w:val="5"/>
          <w:sz w:val="24"/>
          <w:szCs w:val="24"/>
        </w:rPr>
        <w:t>t</w:t>
      </w:r>
      <w:r>
        <w:rPr>
          <w:spacing w:val="-1"/>
          <w:sz w:val="24"/>
          <w:szCs w:val="24"/>
        </w:rPr>
        <w:t>e</w:t>
      </w:r>
      <w:r>
        <w:rPr>
          <w:spacing w:val="6"/>
          <w:sz w:val="24"/>
          <w:szCs w:val="24"/>
        </w:rPr>
        <w:t>r</w:t>
      </w:r>
      <w:r>
        <w:rPr>
          <w:spacing w:val="-9"/>
          <w:sz w:val="24"/>
          <w:szCs w:val="24"/>
        </w:rPr>
        <w:t>j</w:t>
      </w:r>
      <w:r>
        <w:rPr>
          <w:spacing w:val="4"/>
          <w:sz w:val="24"/>
          <w:szCs w:val="24"/>
        </w:rPr>
        <w:t>a</w:t>
      </w:r>
      <w:r>
        <w:rPr>
          <w:spacing w:val="-5"/>
          <w:sz w:val="24"/>
          <w:szCs w:val="24"/>
        </w:rPr>
        <w:t>n</w:t>
      </w:r>
      <w:r>
        <w:rPr>
          <w:sz w:val="24"/>
          <w:szCs w:val="24"/>
        </w:rPr>
        <w:t>gk</w:t>
      </w:r>
      <w:r>
        <w:rPr>
          <w:spacing w:val="-1"/>
          <w:sz w:val="24"/>
          <w:szCs w:val="24"/>
        </w:rPr>
        <w:t>a</w:t>
      </w:r>
      <w:r>
        <w:rPr>
          <w:sz w:val="24"/>
          <w:szCs w:val="24"/>
        </w:rPr>
        <w:t>u</w:t>
      </w:r>
      <w:r>
        <w:rPr>
          <w:spacing w:val="10"/>
          <w:sz w:val="24"/>
          <w:szCs w:val="24"/>
        </w:rPr>
        <w:t xml:space="preserve"> </w:t>
      </w:r>
      <w:r>
        <w:rPr>
          <w:spacing w:val="-5"/>
          <w:sz w:val="24"/>
          <w:szCs w:val="24"/>
        </w:rPr>
        <w:t>b</w:t>
      </w:r>
      <w:r>
        <w:rPr>
          <w:spacing w:val="-1"/>
          <w:sz w:val="24"/>
          <w:szCs w:val="24"/>
        </w:rPr>
        <w:t>a</w:t>
      </w:r>
      <w:r>
        <w:rPr>
          <w:spacing w:val="5"/>
          <w:sz w:val="24"/>
          <w:szCs w:val="24"/>
        </w:rPr>
        <w:t>g</w:t>
      </w:r>
      <w:r>
        <w:rPr>
          <w:sz w:val="24"/>
          <w:szCs w:val="24"/>
        </w:rPr>
        <w:t xml:space="preserve">i </w:t>
      </w:r>
      <w:r>
        <w:rPr>
          <w:spacing w:val="-2"/>
          <w:sz w:val="24"/>
          <w:szCs w:val="24"/>
        </w:rPr>
        <w:t>s</w:t>
      </w:r>
      <w:r>
        <w:rPr>
          <w:spacing w:val="4"/>
          <w:sz w:val="24"/>
          <w:szCs w:val="24"/>
        </w:rPr>
        <w:t>e</w:t>
      </w:r>
      <w:r>
        <w:rPr>
          <w:spacing w:val="-4"/>
          <w:sz w:val="24"/>
          <w:szCs w:val="24"/>
        </w:rPr>
        <w:t>l</w:t>
      </w:r>
      <w:r>
        <w:rPr>
          <w:sz w:val="24"/>
          <w:szCs w:val="24"/>
        </w:rPr>
        <w:t>u</w:t>
      </w:r>
      <w:r>
        <w:rPr>
          <w:spacing w:val="1"/>
          <w:sz w:val="24"/>
          <w:szCs w:val="24"/>
        </w:rPr>
        <w:t>r</w:t>
      </w:r>
      <w:r>
        <w:rPr>
          <w:spacing w:val="5"/>
          <w:sz w:val="24"/>
          <w:szCs w:val="24"/>
        </w:rPr>
        <w:t>u</w:t>
      </w:r>
      <w:r>
        <w:rPr>
          <w:sz w:val="24"/>
          <w:szCs w:val="24"/>
        </w:rPr>
        <w:t>h</w:t>
      </w:r>
      <w:r>
        <w:rPr>
          <w:spacing w:val="5"/>
          <w:sz w:val="24"/>
          <w:szCs w:val="24"/>
        </w:rPr>
        <w:t xml:space="preserve"> </w:t>
      </w:r>
      <w:r>
        <w:rPr>
          <w:spacing w:val="-4"/>
          <w:sz w:val="24"/>
          <w:szCs w:val="24"/>
        </w:rPr>
        <w:t>m</w:t>
      </w:r>
      <w:r>
        <w:rPr>
          <w:spacing w:val="-1"/>
          <w:sz w:val="24"/>
          <w:szCs w:val="24"/>
        </w:rPr>
        <w:t>a</w:t>
      </w:r>
      <w:r>
        <w:rPr>
          <w:spacing w:val="2"/>
          <w:sz w:val="24"/>
          <w:szCs w:val="24"/>
        </w:rPr>
        <w:t>s</w:t>
      </w:r>
      <w:r>
        <w:rPr>
          <w:spacing w:val="-5"/>
          <w:sz w:val="24"/>
          <w:szCs w:val="24"/>
        </w:rPr>
        <w:t>y</w:t>
      </w:r>
      <w:r>
        <w:rPr>
          <w:spacing w:val="4"/>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t.</w:t>
      </w:r>
      <w:r>
        <w:rPr>
          <w:spacing w:val="7"/>
          <w:sz w:val="24"/>
          <w:szCs w:val="24"/>
        </w:rPr>
        <w:t xml:space="preserve"> </w:t>
      </w:r>
      <w:r>
        <w:rPr>
          <w:spacing w:val="-2"/>
          <w:sz w:val="24"/>
          <w:szCs w:val="24"/>
        </w:rPr>
        <w:t>M</w:t>
      </w:r>
      <w:r>
        <w:rPr>
          <w:spacing w:val="-4"/>
          <w:sz w:val="24"/>
          <w:szCs w:val="24"/>
        </w:rPr>
        <w:t>i</w:t>
      </w:r>
      <w:r>
        <w:rPr>
          <w:spacing w:val="2"/>
          <w:sz w:val="24"/>
          <w:szCs w:val="24"/>
        </w:rPr>
        <w:t>s</w:t>
      </w:r>
      <w:r>
        <w:rPr>
          <w:sz w:val="24"/>
          <w:szCs w:val="24"/>
        </w:rPr>
        <w:t>i</w:t>
      </w:r>
      <w:r>
        <w:rPr>
          <w:spacing w:val="5"/>
          <w:sz w:val="24"/>
          <w:szCs w:val="24"/>
        </w:rPr>
        <w:t xml:space="preserve"> </w:t>
      </w:r>
      <w:r>
        <w:rPr>
          <w:spacing w:val="-4"/>
          <w:sz w:val="24"/>
          <w:szCs w:val="24"/>
        </w:rPr>
        <w:t>i</w:t>
      </w:r>
      <w:r>
        <w:rPr>
          <w:spacing w:val="5"/>
          <w:sz w:val="24"/>
          <w:szCs w:val="24"/>
        </w:rPr>
        <w:t>n</w:t>
      </w:r>
      <w:r>
        <w:rPr>
          <w:sz w:val="24"/>
          <w:szCs w:val="24"/>
        </w:rPr>
        <w:t xml:space="preserve">i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 up</w:t>
      </w:r>
      <w:r>
        <w:rPr>
          <w:spacing w:val="4"/>
          <w:sz w:val="24"/>
          <w:szCs w:val="24"/>
        </w:rPr>
        <w:t>a</w:t>
      </w:r>
      <w:r>
        <w:rPr>
          <w:spacing w:val="-5"/>
          <w:sz w:val="24"/>
          <w:szCs w:val="24"/>
        </w:rPr>
        <w:t>y</w:t>
      </w:r>
      <w:r>
        <w:rPr>
          <w:sz w:val="24"/>
          <w:szCs w:val="24"/>
        </w:rPr>
        <w:t>a</w:t>
      </w:r>
      <w:r>
        <w:rPr>
          <w:spacing w:val="4"/>
          <w:sz w:val="24"/>
          <w:szCs w:val="24"/>
        </w:rPr>
        <w:t xml:space="preserve"> </w:t>
      </w:r>
      <w:r>
        <w:rPr>
          <w:spacing w:val="1"/>
          <w:sz w:val="24"/>
          <w:szCs w:val="24"/>
        </w:rPr>
        <w:t>P</w:t>
      </w:r>
      <w:r>
        <w:rPr>
          <w:spacing w:val="4"/>
          <w:sz w:val="24"/>
          <w:szCs w:val="24"/>
        </w:rPr>
        <w:t>e</w:t>
      </w:r>
      <w:r>
        <w:rPr>
          <w:spacing w:val="-9"/>
          <w:sz w:val="24"/>
          <w:szCs w:val="24"/>
        </w:rPr>
        <w:t>m</w:t>
      </w:r>
      <w:r>
        <w:rPr>
          <w:spacing w:val="-1"/>
          <w:sz w:val="24"/>
          <w:szCs w:val="24"/>
        </w:rPr>
        <w:t>e</w:t>
      </w:r>
      <w:r>
        <w:rPr>
          <w:spacing w:val="6"/>
          <w:sz w:val="24"/>
          <w:szCs w:val="24"/>
        </w:rPr>
        <w:t>r</w:t>
      </w:r>
      <w:r>
        <w:rPr>
          <w:spacing w:val="-4"/>
          <w:sz w:val="24"/>
          <w:szCs w:val="24"/>
        </w:rPr>
        <w:t>i</w:t>
      </w:r>
      <w:r>
        <w:rPr>
          <w:spacing w:val="-5"/>
          <w:sz w:val="24"/>
          <w:szCs w:val="24"/>
        </w:rPr>
        <w:t>n</w:t>
      </w:r>
      <w:r>
        <w:rPr>
          <w:spacing w:val="5"/>
          <w:sz w:val="24"/>
          <w:szCs w:val="24"/>
        </w:rPr>
        <w:t>t</w:t>
      </w:r>
      <w:r>
        <w:rPr>
          <w:spacing w:val="4"/>
          <w:sz w:val="24"/>
          <w:szCs w:val="24"/>
        </w:rPr>
        <w:t>a</w:t>
      </w:r>
      <w:r>
        <w:rPr>
          <w:sz w:val="24"/>
          <w:szCs w:val="24"/>
        </w:rPr>
        <w:t xml:space="preserve">h </w:t>
      </w:r>
      <w:r>
        <w:rPr>
          <w:spacing w:val="1"/>
          <w:sz w:val="24"/>
          <w:szCs w:val="24"/>
        </w:rPr>
        <w:t>Pr</w:t>
      </w:r>
      <w:r>
        <w:rPr>
          <w:spacing w:val="5"/>
          <w:sz w:val="24"/>
          <w:szCs w:val="24"/>
        </w:rPr>
        <w:t>o</w:t>
      </w:r>
      <w:r>
        <w:rPr>
          <w:sz w:val="24"/>
          <w:szCs w:val="24"/>
        </w:rPr>
        <w:t>v</w:t>
      </w:r>
      <w:r>
        <w:rPr>
          <w:spacing w:val="-4"/>
          <w:sz w:val="24"/>
          <w:szCs w:val="24"/>
        </w:rPr>
        <w:t>i</w:t>
      </w:r>
      <w:r>
        <w:rPr>
          <w:spacing w:val="-5"/>
          <w:sz w:val="24"/>
          <w:szCs w:val="24"/>
        </w:rPr>
        <w:t>n</w:t>
      </w:r>
      <w:r>
        <w:rPr>
          <w:spacing w:val="2"/>
          <w:sz w:val="24"/>
          <w:szCs w:val="24"/>
        </w:rPr>
        <w:t>s</w:t>
      </w:r>
      <w:r>
        <w:rPr>
          <w:sz w:val="24"/>
          <w:szCs w:val="24"/>
        </w:rPr>
        <w:t xml:space="preserve">i </w:t>
      </w:r>
      <w:r>
        <w:rPr>
          <w:spacing w:val="-2"/>
          <w:sz w:val="24"/>
          <w:szCs w:val="24"/>
        </w:rPr>
        <w:t>J</w:t>
      </w:r>
      <w:r>
        <w:rPr>
          <w:spacing w:val="-1"/>
          <w:sz w:val="24"/>
          <w:szCs w:val="24"/>
        </w:rPr>
        <w:t>a</w:t>
      </w:r>
      <w:r>
        <w:rPr>
          <w:sz w:val="24"/>
          <w:szCs w:val="24"/>
        </w:rPr>
        <w:t>wa</w:t>
      </w:r>
      <w:r>
        <w:rPr>
          <w:spacing w:val="3"/>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r>
        <w:rPr>
          <w:spacing w:val="5"/>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z w:val="24"/>
          <w:szCs w:val="24"/>
        </w:rPr>
        <w:t xml:space="preserve">ma </w:t>
      </w:r>
      <w:r>
        <w:rPr>
          <w:spacing w:val="-5"/>
          <w:sz w:val="24"/>
          <w:szCs w:val="24"/>
        </w:rPr>
        <w:t>K</w:t>
      </w:r>
      <w:r>
        <w:rPr>
          <w:spacing w:val="4"/>
          <w:sz w:val="24"/>
          <w:szCs w:val="24"/>
        </w:rPr>
        <w:t>a</w:t>
      </w:r>
      <w:r>
        <w:rPr>
          <w:spacing w:val="-5"/>
          <w:sz w:val="24"/>
          <w:szCs w:val="24"/>
        </w:rPr>
        <w:t>b</w:t>
      </w:r>
      <w:r>
        <w:rPr>
          <w:sz w:val="24"/>
          <w:szCs w:val="24"/>
        </w:rPr>
        <w:t>up</w:t>
      </w:r>
      <w:r>
        <w:rPr>
          <w:spacing w:val="-1"/>
          <w:sz w:val="24"/>
          <w:szCs w:val="24"/>
        </w:rPr>
        <w:t>a</w:t>
      </w:r>
      <w:r>
        <w:rPr>
          <w:spacing w:val="5"/>
          <w:sz w:val="24"/>
          <w:szCs w:val="24"/>
        </w:rPr>
        <w:t>t</w:t>
      </w:r>
      <w:r>
        <w:rPr>
          <w:spacing w:val="4"/>
          <w:sz w:val="24"/>
          <w:szCs w:val="24"/>
        </w:rPr>
        <w:t>e</w:t>
      </w:r>
      <w:r>
        <w:rPr>
          <w:spacing w:val="-5"/>
          <w:sz w:val="24"/>
          <w:szCs w:val="24"/>
        </w:rPr>
        <w:t>n</w:t>
      </w:r>
      <w:r>
        <w:rPr>
          <w:spacing w:val="5"/>
          <w:sz w:val="24"/>
          <w:szCs w:val="24"/>
        </w:rPr>
        <w:t>/</w:t>
      </w:r>
      <w:r>
        <w:rPr>
          <w:spacing w:val="-5"/>
          <w:sz w:val="24"/>
          <w:szCs w:val="24"/>
        </w:rPr>
        <w:t>K</w:t>
      </w:r>
      <w:r>
        <w:rPr>
          <w:sz w:val="24"/>
          <w:szCs w:val="24"/>
        </w:rPr>
        <w:t>o</w:t>
      </w:r>
      <w:r>
        <w:rPr>
          <w:spacing w:val="5"/>
          <w:sz w:val="24"/>
          <w:szCs w:val="24"/>
        </w:rPr>
        <w:t>t</w:t>
      </w:r>
      <w:r>
        <w:rPr>
          <w:sz w:val="24"/>
          <w:szCs w:val="24"/>
        </w:rPr>
        <w:t>a</w:t>
      </w:r>
      <w:r>
        <w:rPr>
          <w:spacing w:val="-13"/>
          <w:sz w:val="24"/>
          <w:szCs w:val="24"/>
        </w:rPr>
        <w:t xml:space="preserve"> </w:t>
      </w:r>
      <w:r>
        <w:rPr>
          <w:sz w:val="24"/>
          <w:szCs w:val="24"/>
        </w:rPr>
        <w:t>d</w:t>
      </w:r>
      <w:r>
        <w:rPr>
          <w:spacing w:val="-1"/>
          <w:sz w:val="24"/>
          <w:szCs w:val="24"/>
        </w:rPr>
        <w:t>a</w:t>
      </w:r>
      <w:r>
        <w:rPr>
          <w:spacing w:val="-4"/>
          <w:sz w:val="24"/>
          <w:szCs w:val="24"/>
        </w:rPr>
        <w:t>l</w:t>
      </w:r>
      <w:r>
        <w:rPr>
          <w:spacing w:val="4"/>
          <w:sz w:val="24"/>
          <w:szCs w:val="24"/>
        </w:rPr>
        <w:t>a</w:t>
      </w:r>
      <w:r>
        <w:rPr>
          <w:sz w:val="24"/>
          <w:szCs w:val="24"/>
        </w:rPr>
        <w:t>m</w:t>
      </w:r>
      <w:r>
        <w:rPr>
          <w:spacing w:val="-21"/>
          <w:sz w:val="24"/>
          <w:szCs w:val="24"/>
        </w:rPr>
        <w:t xml:space="preserve"> </w:t>
      </w:r>
      <w:r>
        <w:rPr>
          <w:spacing w:val="1"/>
          <w:sz w:val="24"/>
          <w:szCs w:val="24"/>
        </w:rPr>
        <w:t>r</w:t>
      </w:r>
      <w:r>
        <w:rPr>
          <w:spacing w:val="4"/>
          <w:sz w:val="24"/>
          <w:szCs w:val="24"/>
        </w:rPr>
        <w:t>a</w:t>
      </w:r>
      <w:r>
        <w:rPr>
          <w:spacing w:val="-5"/>
          <w:sz w:val="24"/>
          <w:szCs w:val="24"/>
        </w:rPr>
        <w:t>n</w:t>
      </w:r>
      <w:r>
        <w:rPr>
          <w:sz w:val="24"/>
          <w:szCs w:val="24"/>
        </w:rPr>
        <w:t>gka</w:t>
      </w:r>
      <w:r>
        <w:rPr>
          <w:spacing w:val="-8"/>
          <w:sz w:val="24"/>
          <w:szCs w:val="24"/>
        </w:rPr>
        <w:t xml:space="preserve"> </w:t>
      </w:r>
      <w:r>
        <w:rPr>
          <w:spacing w:val="-4"/>
          <w:sz w:val="24"/>
          <w:szCs w:val="24"/>
        </w:rPr>
        <w:t>m</w:t>
      </w:r>
      <w:r>
        <w:rPr>
          <w:spacing w:val="-1"/>
          <w:sz w:val="24"/>
          <w:szCs w:val="24"/>
        </w:rPr>
        <w:t>e</w:t>
      </w:r>
      <w:r>
        <w:rPr>
          <w:spacing w:val="1"/>
          <w:sz w:val="24"/>
          <w:szCs w:val="24"/>
        </w:rPr>
        <w:t>r</w:t>
      </w:r>
      <w:r>
        <w:rPr>
          <w:spacing w:val="-1"/>
          <w:sz w:val="24"/>
          <w:szCs w:val="24"/>
        </w:rPr>
        <w:t>e</w:t>
      </w:r>
      <w:r>
        <w:rPr>
          <w:spacing w:val="4"/>
          <w:sz w:val="24"/>
          <w:szCs w:val="24"/>
        </w:rPr>
        <w:t>a</w:t>
      </w:r>
      <w:r>
        <w:rPr>
          <w:sz w:val="24"/>
          <w:szCs w:val="24"/>
        </w:rPr>
        <w:t>l</w:t>
      </w:r>
      <w:r>
        <w:rPr>
          <w:spacing w:val="-4"/>
          <w:sz w:val="24"/>
          <w:szCs w:val="24"/>
        </w:rPr>
        <w:t>i</w:t>
      </w:r>
      <w:r>
        <w:rPr>
          <w:spacing w:val="-2"/>
          <w:sz w:val="24"/>
          <w:szCs w:val="24"/>
        </w:rPr>
        <w:t>s</w:t>
      </w:r>
      <w:r>
        <w:rPr>
          <w:spacing w:val="4"/>
          <w:sz w:val="24"/>
          <w:szCs w:val="24"/>
        </w:rPr>
        <w:t>a</w:t>
      </w:r>
      <w:r>
        <w:rPr>
          <w:spacing w:val="2"/>
          <w:sz w:val="24"/>
          <w:szCs w:val="24"/>
        </w:rPr>
        <w:t>s</w:t>
      </w:r>
      <w:r>
        <w:rPr>
          <w:spacing w:val="-4"/>
          <w:sz w:val="24"/>
          <w:szCs w:val="24"/>
        </w:rPr>
        <w:t>i</w:t>
      </w:r>
      <w:r>
        <w:rPr>
          <w:sz w:val="24"/>
          <w:szCs w:val="24"/>
        </w:rPr>
        <w:t>k</w:t>
      </w:r>
      <w:r>
        <w:rPr>
          <w:spacing w:val="4"/>
          <w:sz w:val="24"/>
          <w:szCs w:val="24"/>
        </w:rPr>
        <w:t>a</w:t>
      </w:r>
      <w:r>
        <w:rPr>
          <w:sz w:val="24"/>
          <w:szCs w:val="24"/>
        </w:rPr>
        <w:t>n</w:t>
      </w:r>
      <w:r>
        <w:rPr>
          <w:spacing w:val="-17"/>
          <w:sz w:val="24"/>
          <w:szCs w:val="24"/>
        </w:rPr>
        <w:t xml:space="preserve"> </w:t>
      </w:r>
      <w:r>
        <w:rPr>
          <w:spacing w:val="1"/>
          <w:sz w:val="24"/>
          <w:szCs w:val="24"/>
        </w:rPr>
        <w:t>Pr</w:t>
      </w:r>
      <w:r>
        <w:rPr>
          <w:spacing w:val="5"/>
          <w:sz w:val="24"/>
          <w:szCs w:val="24"/>
        </w:rPr>
        <w:t>o</w:t>
      </w:r>
      <w:r>
        <w:rPr>
          <w:spacing w:val="-5"/>
          <w:sz w:val="24"/>
          <w:szCs w:val="24"/>
        </w:rPr>
        <w:t>g</w:t>
      </w:r>
      <w:r>
        <w:rPr>
          <w:spacing w:val="1"/>
          <w:sz w:val="24"/>
          <w:szCs w:val="24"/>
        </w:rPr>
        <w:t>r</w:t>
      </w:r>
      <w:r>
        <w:rPr>
          <w:spacing w:val="4"/>
          <w:sz w:val="24"/>
          <w:szCs w:val="24"/>
        </w:rPr>
        <w:t>a</w:t>
      </w:r>
      <w:r>
        <w:rPr>
          <w:sz w:val="24"/>
          <w:szCs w:val="24"/>
        </w:rPr>
        <w:t>m</w:t>
      </w:r>
      <w:r>
        <w:rPr>
          <w:spacing w:val="-15"/>
          <w:sz w:val="24"/>
          <w:szCs w:val="24"/>
        </w:rPr>
        <w:t xml:space="preserve">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8"/>
          <w:sz w:val="24"/>
          <w:szCs w:val="24"/>
        </w:rPr>
        <w:t>a</w:t>
      </w:r>
      <w:r>
        <w:rPr>
          <w:sz w:val="24"/>
          <w:szCs w:val="24"/>
        </w:rPr>
        <w:t xml:space="preserve">n </w:t>
      </w:r>
      <w:r>
        <w:rPr>
          <w:spacing w:val="-2"/>
          <w:sz w:val="24"/>
          <w:szCs w:val="24"/>
        </w:rPr>
        <w:t>M</w:t>
      </w:r>
      <w:r>
        <w:rPr>
          <w:spacing w:val="4"/>
          <w:sz w:val="24"/>
          <w:szCs w:val="24"/>
        </w:rPr>
        <w:t>e</w:t>
      </w:r>
      <w:r>
        <w:rPr>
          <w:spacing w:val="-5"/>
          <w:sz w:val="24"/>
          <w:szCs w:val="24"/>
        </w:rPr>
        <w:t>n</w:t>
      </w:r>
      <w:r>
        <w:rPr>
          <w:spacing w:val="4"/>
          <w:sz w:val="24"/>
          <w:szCs w:val="24"/>
        </w:rPr>
        <w:t>e</w:t>
      </w:r>
      <w:r>
        <w:rPr>
          <w:spacing w:val="-5"/>
          <w:sz w:val="24"/>
          <w:szCs w:val="24"/>
        </w:rPr>
        <w:t>n</w:t>
      </w:r>
      <w:r>
        <w:rPr>
          <w:sz w:val="24"/>
          <w:szCs w:val="24"/>
        </w:rPr>
        <w:t>g</w:t>
      </w:r>
      <w:r>
        <w:rPr>
          <w:spacing w:val="4"/>
          <w:sz w:val="24"/>
          <w:szCs w:val="24"/>
        </w:rPr>
        <w:t>a</w:t>
      </w:r>
      <w:r>
        <w:rPr>
          <w:sz w:val="24"/>
          <w:szCs w:val="24"/>
        </w:rPr>
        <w:t>h</w:t>
      </w:r>
      <w:r>
        <w:rPr>
          <w:spacing w:val="-3"/>
          <w:sz w:val="24"/>
          <w:szCs w:val="24"/>
        </w:rPr>
        <w:t xml:space="preserve"> </w:t>
      </w:r>
      <w:r>
        <w:rPr>
          <w:spacing w:val="4"/>
          <w:sz w:val="24"/>
          <w:szCs w:val="24"/>
        </w:rPr>
        <w:t>U</w:t>
      </w:r>
      <w:r>
        <w:rPr>
          <w:sz w:val="24"/>
          <w:szCs w:val="24"/>
        </w:rPr>
        <w:t>n</w:t>
      </w:r>
      <w:r>
        <w:rPr>
          <w:spacing w:val="-4"/>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4"/>
          <w:sz w:val="24"/>
          <w:szCs w:val="24"/>
        </w:rPr>
        <w:t>a</w:t>
      </w:r>
      <w:r>
        <w:rPr>
          <w:sz w:val="24"/>
          <w:szCs w:val="24"/>
        </w:rPr>
        <w:t>l</w:t>
      </w:r>
      <w:r>
        <w:rPr>
          <w:spacing w:val="-7"/>
          <w:sz w:val="24"/>
          <w:szCs w:val="24"/>
        </w:rPr>
        <w:t xml:space="preserve"> </w:t>
      </w:r>
      <w:r>
        <w:rPr>
          <w:spacing w:val="5"/>
          <w:sz w:val="24"/>
          <w:szCs w:val="24"/>
        </w:rPr>
        <w:t>d</w:t>
      </w:r>
      <w:r>
        <w:rPr>
          <w:sz w:val="24"/>
          <w:szCs w:val="24"/>
        </w:rPr>
        <w:t>i</w:t>
      </w:r>
      <w:r>
        <w:rPr>
          <w:spacing w:val="-2"/>
          <w:sz w:val="24"/>
          <w:szCs w:val="24"/>
        </w:rPr>
        <w:t xml:space="preserve"> J</w:t>
      </w:r>
      <w:r>
        <w:rPr>
          <w:spacing w:val="-1"/>
          <w:sz w:val="24"/>
          <w:szCs w:val="24"/>
        </w:rPr>
        <w:t>a</w:t>
      </w:r>
      <w:r>
        <w:rPr>
          <w:spacing w:val="4"/>
          <w:sz w:val="24"/>
          <w:szCs w:val="24"/>
        </w:rPr>
        <w:t>w</w:t>
      </w:r>
      <w:r>
        <w:rPr>
          <w:sz w:val="24"/>
          <w:szCs w:val="24"/>
        </w:rPr>
        <w:t>a</w:t>
      </w:r>
      <w:r>
        <w:rPr>
          <w:spacing w:val="1"/>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h</w:t>
      </w:r>
      <w:r>
        <w:rPr>
          <w:sz w:val="24"/>
          <w:szCs w:val="24"/>
        </w:rPr>
        <w:t>.</w:t>
      </w:r>
    </w:p>
    <w:p w14:paraId="53263248" w14:textId="77777777" w:rsidR="00B57C0E" w:rsidRDefault="00A54C8A">
      <w:pPr>
        <w:tabs>
          <w:tab w:val="left" w:pos="2520"/>
        </w:tabs>
        <w:spacing w:before="8" w:line="359" w:lineRule="auto"/>
        <w:ind w:left="2536" w:right="72" w:hanging="428"/>
        <w:jc w:val="both"/>
        <w:rPr>
          <w:sz w:val="24"/>
          <w:szCs w:val="24"/>
        </w:rPr>
      </w:pPr>
      <w:r>
        <w:rPr>
          <w:sz w:val="24"/>
          <w:szCs w:val="24"/>
        </w:rPr>
        <w:t>4.</w:t>
      </w:r>
      <w:r>
        <w:rPr>
          <w:sz w:val="24"/>
          <w:szCs w:val="24"/>
        </w:rPr>
        <w:tab/>
      </w:r>
      <w:r>
        <w:rPr>
          <w:spacing w:val="-2"/>
          <w:sz w:val="24"/>
          <w:szCs w:val="24"/>
        </w:rPr>
        <w:t>M</w:t>
      </w:r>
      <w:r>
        <w:rPr>
          <w:spacing w:val="-1"/>
          <w:sz w:val="24"/>
          <w:szCs w:val="24"/>
        </w:rPr>
        <w:t>e</w:t>
      </w:r>
      <w:r>
        <w:rPr>
          <w:sz w:val="24"/>
          <w:szCs w:val="24"/>
        </w:rPr>
        <w:t>w</w:t>
      </w:r>
      <w:r>
        <w:rPr>
          <w:spacing w:val="4"/>
          <w:sz w:val="24"/>
          <w:szCs w:val="24"/>
        </w:rPr>
        <w:t>u</w:t>
      </w:r>
      <w:r>
        <w:rPr>
          <w:spacing w:val="-4"/>
          <w:sz w:val="24"/>
          <w:szCs w:val="24"/>
        </w:rPr>
        <w:t>j</w:t>
      </w:r>
      <w:r>
        <w:rPr>
          <w:sz w:val="24"/>
          <w:szCs w:val="24"/>
        </w:rPr>
        <w:t>udk</w:t>
      </w:r>
      <w:r>
        <w:rPr>
          <w:spacing w:val="4"/>
          <w:sz w:val="24"/>
          <w:szCs w:val="24"/>
        </w:rPr>
        <w:t>a</w:t>
      </w:r>
      <w:r>
        <w:rPr>
          <w:sz w:val="24"/>
          <w:szCs w:val="24"/>
        </w:rPr>
        <w:t>n</w:t>
      </w:r>
      <w:r>
        <w:rPr>
          <w:spacing w:val="-7"/>
          <w:sz w:val="24"/>
          <w:szCs w:val="24"/>
        </w:rPr>
        <w:t xml:space="preserve"> </w:t>
      </w:r>
      <w:r>
        <w:rPr>
          <w:spacing w:val="-3"/>
          <w:sz w:val="24"/>
          <w:szCs w:val="24"/>
        </w:rPr>
        <w:t>L</w:t>
      </w:r>
      <w:r>
        <w:rPr>
          <w:spacing w:val="4"/>
          <w:sz w:val="24"/>
          <w:szCs w:val="24"/>
        </w:rPr>
        <w:t>a</w:t>
      </w:r>
      <w:r>
        <w:rPr>
          <w:spacing w:val="-5"/>
          <w:sz w:val="24"/>
          <w:szCs w:val="24"/>
        </w:rPr>
        <w:t>y</w:t>
      </w:r>
      <w:r>
        <w:rPr>
          <w:spacing w:val="4"/>
          <w:sz w:val="24"/>
          <w:szCs w:val="24"/>
        </w:rPr>
        <w:t>a</w:t>
      </w:r>
      <w:r>
        <w:rPr>
          <w:sz w:val="24"/>
          <w:szCs w:val="24"/>
        </w:rPr>
        <w:t>n</w:t>
      </w:r>
      <w:r>
        <w:rPr>
          <w:spacing w:val="4"/>
          <w:sz w:val="24"/>
          <w:szCs w:val="24"/>
        </w:rPr>
        <w:t>a</w:t>
      </w:r>
      <w:r>
        <w:rPr>
          <w:sz w:val="24"/>
          <w:szCs w:val="24"/>
        </w:rPr>
        <w:t>n</w:t>
      </w:r>
      <w:r>
        <w:rPr>
          <w:spacing w:val="-7"/>
          <w:sz w:val="24"/>
          <w:szCs w:val="24"/>
        </w:rPr>
        <w:t xml:space="preserve">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K</w:t>
      </w:r>
      <w:r>
        <w:rPr>
          <w:spacing w:val="-5"/>
          <w:sz w:val="24"/>
          <w:szCs w:val="24"/>
        </w:rPr>
        <w:t>h</w:t>
      </w:r>
      <w:r>
        <w:rPr>
          <w:spacing w:val="5"/>
          <w:sz w:val="24"/>
          <w:szCs w:val="24"/>
        </w:rPr>
        <w:t>u</w:t>
      </w:r>
      <w:r>
        <w:rPr>
          <w:spacing w:val="-2"/>
          <w:sz w:val="24"/>
          <w:szCs w:val="24"/>
        </w:rPr>
        <w:t>s</w:t>
      </w:r>
      <w:r>
        <w:rPr>
          <w:sz w:val="24"/>
          <w:szCs w:val="24"/>
        </w:rPr>
        <w:t>us</w:t>
      </w:r>
      <w:r>
        <w:rPr>
          <w:spacing w:val="-5"/>
          <w:sz w:val="24"/>
          <w:szCs w:val="24"/>
        </w:rPr>
        <w:t xml:space="preserve"> </w:t>
      </w:r>
      <w:r>
        <w:rPr>
          <w:spacing w:val="1"/>
          <w:sz w:val="24"/>
          <w:szCs w:val="24"/>
        </w:rPr>
        <w:t>(</w:t>
      </w:r>
      <w:r>
        <w:rPr>
          <w:sz w:val="24"/>
          <w:szCs w:val="24"/>
        </w:rPr>
        <w:t>D</w:t>
      </w:r>
      <w:r>
        <w:rPr>
          <w:spacing w:val="1"/>
          <w:sz w:val="24"/>
          <w:szCs w:val="24"/>
        </w:rPr>
        <w:t>I</w:t>
      </w:r>
      <w:r>
        <w:rPr>
          <w:spacing w:val="-5"/>
          <w:sz w:val="24"/>
          <w:szCs w:val="24"/>
        </w:rPr>
        <w:t>K</w:t>
      </w:r>
      <w:r>
        <w:rPr>
          <w:spacing w:val="6"/>
          <w:sz w:val="24"/>
          <w:szCs w:val="24"/>
        </w:rPr>
        <w:t>S</w:t>
      </w:r>
      <w:r>
        <w:rPr>
          <w:sz w:val="24"/>
          <w:szCs w:val="24"/>
        </w:rPr>
        <w:t xml:space="preserve">US)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9"/>
          <w:sz w:val="24"/>
          <w:szCs w:val="24"/>
        </w:rPr>
        <w:t>m</w:t>
      </w:r>
      <w:r>
        <w:rPr>
          <w:spacing w:val="-1"/>
          <w:sz w:val="24"/>
          <w:szCs w:val="24"/>
        </w:rPr>
        <w:t>e</w:t>
      </w:r>
      <w:r>
        <w:rPr>
          <w:spacing w:val="1"/>
          <w:sz w:val="24"/>
          <w:szCs w:val="24"/>
        </w:rPr>
        <w:t>r</w:t>
      </w:r>
      <w:r>
        <w:rPr>
          <w:spacing w:val="-1"/>
          <w:sz w:val="24"/>
          <w:szCs w:val="24"/>
        </w:rPr>
        <w:t>a</w:t>
      </w:r>
      <w:r>
        <w:rPr>
          <w:spacing w:val="5"/>
          <w:sz w:val="24"/>
          <w:szCs w:val="24"/>
        </w:rPr>
        <w:t>t</w:t>
      </w:r>
      <w:r>
        <w:rPr>
          <w:sz w:val="24"/>
          <w:szCs w:val="24"/>
        </w:rPr>
        <w:t xml:space="preserve">a </w:t>
      </w:r>
      <w:r>
        <w:rPr>
          <w:spacing w:val="-5"/>
          <w:sz w:val="24"/>
          <w:szCs w:val="24"/>
        </w:rPr>
        <w:t>b</w:t>
      </w:r>
      <w:r>
        <w:rPr>
          <w:spacing w:val="-1"/>
          <w:sz w:val="24"/>
          <w:szCs w:val="24"/>
        </w:rPr>
        <w:t>e</w:t>
      </w:r>
      <w:r>
        <w:rPr>
          <w:spacing w:val="1"/>
          <w:sz w:val="24"/>
          <w:szCs w:val="24"/>
        </w:rPr>
        <w:t>r</w:t>
      </w:r>
      <w:r>
        <w:rPr>
          <w:sz w:val="24"/>
          <w:szCs w:val="24"/>
        </w:rPr>
        <w:t>ku</w:t>
      </w:r>
      <w:r>
        <w:rPr>
          <w:spacing w:val="4"/>
          <w:sz w:val="24"/>
          <w:szCs w:val="24"/>
        </w:rPr>
        <w:t>a</w:t>
      </w:r>
      <w:r>
        <w:rPr>
          <w:sz w:val="24"/>
          <w:szCs w:val="24"/>
        </w:rPr>
        <w:t>l</w:t>
      </w:r>
      <w:r>
        <w:rPr>
          <w:spacing w:val="-9"/>
          <w:sz w:val="24"/>
          <w:szCs w:val="24"/>
        </w:rPr>
        <w:t>i</w:t>
      </w:r>
      <w:r>
        <w:rPr>
          <w:spacing w:val="5"/>
          <w:sz w:val="24"/>
          <w:szCs w:val="24"/>
        </w:rPr>
        <w:t>t</w:t>
      </w:r>
      <w:r>
        <w:rPr>
          <w:spacing w:val="-1"/>
          <w:sz w:val="24"/>
          <w:szCs w:val="24"/>
        </w:rPr>
        <w:t>a</w:t>
      </w:r>
      <w:r>
        <w:rPr>
          <w:sz w:val="24"/>
          <w:szCs w:val="24"/>
        </w:rPr>
        <w:t>s</w:t>
      </w:r>
      <w:r>
        <w:rPr>
          <w:spacing w:val="3"/>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2"/>
          <w:sz w:val="24"/>
          <w:szCs w:val="24"/>
        </w:rPr>
        <w:t>s</w:t>
      </w:r>
      <w:r>
        <w:rPr>
          <w:spacing w:val="-1"/>
          <w:sz w:val="24"/>
          <w:szCs w:val="24"/>
        </w:rPr>
        <w:t>e</w:t>
      </w:r>
      <w:r>
        <w:rPr>
          <w:spacing w:val="5"/>
          <w:sz w:val="24"/>
          <w:szCs w:val="24"/>
        </w:rPr>
        <w:t>t</w:t>
      </w:r>
      <w:r>
        <w:rPr>
          <w:spacing w:val="-1"/>
          <w:sz w:val="24"/>
          <w:szCs w:val="24"/>
        </w:rPr>
        <w:t>a</w:t>
      </w:r>
      <w:r>
        <w:rPr>
          <w:spacing w:val="1"/>
          <w:sz w:val="24"/>
          <w:szCs w:val="24"/>
        </w:rPr>
        <w:t>r</w:t>
      </w:r>
      <w:r>
        <w:rPr>
          <w:spacing w:val="-1"/>
          <w:sz w:val="24"/>
          <w:szCs w:val="24"/>
        </w:rPr>
        <w:t>a</w:t>
      </w:r>
      <w:r>
        <w:rPr>
          <w:sz w:val="24"/>
          <w:szCs w:val="24"/>
        </w:rPr>
        <w:t>.</w:t>
      </w:r>
      <w:r>
        <w:rPr>
          <w:spacing w:val="7"/>
          <w:sz w:val="24"/>
          <w:szCs w:val="24"/>
        </w:rPr>
        <w:t xml:space="preserve"> </w:t>
      </w:r>
      <w:r>
        <w:rPr>
          <w:spacing w:val="-2"/>
          <w:sz w:val="24"/>
          <w:szCs w:val="24"/>
        </w:rPr>
        <w:t>M</w:t>
      </w:r>
      <w:r>
        <w:rPr>
          <w:spacing w:val="-4"/>
          <w:sz w:val="24"/>
          <w:szCs w:val="24"/>
        </w:rPr>
        <w:t>i</w:t>
      </w:r>
      <w:r>
        <w:rPr>
          <w:spacing w:val="2"/>
          <w:sz w:val="24"/>
          <w:szCs w:val="24"/>
        </w:rPr>
        <w:t>s</w:t>
      </w:r>
      <w:r>
        <w:rPr>
          <w:sz w:val="24"/>
          <w:szCs w:val="24"/>
        </w:rPr>
        <w:t>i</w:t>
      </w:r>
      <w:r>
        <w:rPr>
          <w:spacing w:val="1"/>
          <w:sz w:val="24"/>
          <w:szCs w:val="24"/>
        </w:rPr>
        <w:t xml:space="preserve"> </w:t>
      </w:r>
      <w:r>
        <w:rPr>
          <w:spacing w:val="-4"/>
          <w:sz w:val="24"/>
          <w:szCs w:val="24"/>
        </w:rPr>
        <w:t>i</w:t>
      </w:r>
      <w:r>
        <w:rPr>
          <w:spacing w:val="5"/>
          <w:sz w:val="24"/>
          <w:szCs w:val="24"/>
        </w:rPr>
        <w:t>n</w:t>
      </w:r>
      <w:r>
        <w:rPr>
          <w:sz w:val="24"/>
          <w:szCs w:val="24"/>
        </w:rPr>
        <w:t>i</w:t>
      </w:r>
      <w:r>
        <w:rPr>
          <w:spacing w:val="6"/>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 u</w:t>
      </w:r>
      <w:r>
        <w:rPr>
          <w:spacing w:val="5"/>
          <w:sz w:val="24"/>
          <w:szCs w:val="24"/>
        </w:rPr>
        <w:t>p</w:t>
      </w:r>
      <w:r>
        <w:rPr>
          <w:spacing w:val="4"/>
          <w:sz w:val="24"/>
          <w:szCs w:val="24"/>
        </w:rPr>
        <w:t>a</w:t>
      </w:r>
      <w:r>
        <w:rPr>
          <w:spacing w:val="-10"/>
          <w:sz w:val="24"/>
          <w:szCs w:val="24"/>
        </w:rPr>
        <w:t>y</w:t>
      </w:r>
      <w:r>
        <w:rPr>
          <w:sz w:val="24"/>
          <w:szCs w:val="24"/>
        </w:rPr>
        <w:t>a</w:t>
      </w:r>
      <w:r>
        <w:rPr>
          <w:spacing w:val="4"/>
          <w:sz w:val="24"/>
          <w:szCs w:val="24"/>
        </w:rPr>
        <w:t xml:space="preserve"> </w:t>
      </w:r>
      <w:r>
        <w:rPr>
          <w:spacing w:val="1"/>
          <w:sz w:val="24"/>
          <w:szCs w:val="24"/>
        </w:rPr>
        <w:t>P</w:t>
      </w:r>
      <w:r>
        <w:rPr>
          <w:spacing w:val="4"/>
          <w:sz w:val="24"/>
          <w:szCs w:val="24"/>
        </w:rPr>
        <w:t>e</w:t>
      </w:r>
      <w:r>
        <w:rPr>
          <w:spacing w:val="-4"/>
          <w:sz w:val="24"/>
          <w:szCs w:val="24"/>
        </w:rPr>
        <w:t>m</w:t>
      </w:r>
      <w:r>
        <w:rPr>
          <w:spacing w:val="-1"/>
          <w:sz w:val="24"/>
          <w:szCs w:val="24"/>
        </w:rPr>
        <w:t>e</w:t>
      </w:r>
      <w:r>
        <w:rPr>
          <w:spacing w:val="6"/>
          <w:sz w:val="24"/>
          <w:szCs w:val="24"/>
        </w:rPr>
        <w:t>r</w:t>
      </w:r>
      <w:r>
        <w:rPr>
          <w:spacing w:val="-4"/>
          <w:sz w:val="24"/>
          <w:szCs w:val="24"/>
        </w:rPr>
        <w:t>i</w:t>
      </w:r>
      <w:r>
        <w:rPr>
          <w:spacing w:val="-5"/>
          <w:sz w:val="24"/>
          <w:szCs w:val="24"/>
        </w:rPr>
        <w:t>n</w:t>
      </w:r>
      <w:r>
        <w:rPr>
          <w:spacing w:val="5"/>
          <w:sz w:val="24"/>
          <w:szCs w:val="24"/>
        </w:rPr>
        <w:t>t</w:t>
      </w:r>
      <w:r>
        <w:rPr>
          <w:spacing w:val="4"/>
          <w:sz w:val="24"/>
          <w:szCs w:val="24"/>
        </w:rPr>
        <w:t>a</w:t>
      </w:r>
      <w:r>
        <w:rPr>
          <w:sz w:val="24"/>
          <w:szCs w:val="24"/>
        </w:rPr>
        <w:t xml:space="preserve">h </w:t>
      </w:r>
      <w:r>
        <w:rPr>
          <w:spacing w:val="1"/>
          <w:sz w:val="24"/>
          <w:szCs w:val="24"/>
        </w:rPr>
        <w:t>P</w:t>
      </w:r>
      <w:r>
        <w:rPr>
          <w:spacing w:val="-3"/>
          <w:sz w:val="24"/>
          <w:szCs w:val="24"/>
        </w:rPr>
        <w:t>r</w:t>
      </w:r>
      <w:r>
        <w:rPr>
          <w:spacing w:val="5"/>
          <w:sz w:val="24"/>
          <w:szCs w:val="24"/>
        </w:rPr>
        <w:t>o</w:t>
      </w:r>
      <w:r>
        <w:rPr>
          <w:sz w:val="24"/>
          <w:szCs w:val="24"/>
        </w:rPr>
        <w:t>v</w:t>
      </w:r>
      <w:r>
        <w:rPr>
          <w:spacing w:val="-4"/>
          <w:sz w:val="24"/>
          <w:szCs w:val="24"/>
        </w:rPr>
        <w:t>i</w:t>
      </w:r>
      <w:r>
        <w:rPr>
          <w:sz w:val="24"/>
          <w:szCs w:val="24"/>
        </w:rPr>
        <w:t>n</w:t>
      </w:r>
      <w:r>
        <w:rPr>
          <w:spacing w:val="2"/>
          <w:sz w:val="24"/>
          <w:szCs w:val="24"/>
        </w:rPr>
        <w:t>s</w:t>
      </w:r>
      <w:r>
        <w:rPr>
          <w:sz w:val="24"/>
          <w:szCs w:val="24"/>
        </w:rPr>
        <w:t xml:space="preserve">i </w:t>
      </w:r>
      <w:r>
        <w:rPr>
          <w:spacing w:val="2"/>
          <w:sz w:val="24"/>
          <w:szCs w:val="24"/>
        </w:rPr>
        <w:t>J</w:t>
      </w:r>
      <w:r>
        <w:rPr>
          <w:spacing w:val="-1"/>
          <w:sz w:val="24"/>
          <w:szCs w:val="24"/>
        </w:rPr>
        <w:t>a</w:t>
      </w:r>
      <w:r>
        <w:rPr>
          <w:sz w:val="24"/>
          <w:szCs w:val="24"/>
        </w:rPr>
        <w:t>wa</w:t>
      </w:r>
      <w:r>
        <w:rPr>
          <w:spacing w:val="8"/>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r>
        <w:rPr>
          <w:spacing w:val="4"/>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1"/>
          <w:sz w:val="24"/>
          <w:szCs w:val="24"/>
        </w:rPr>
        <w:t>r</w:t>
      </w:r>
      <w:r>
        <w:rPr>
          <w:spacing w:val="-1"/>
          <w:sz w:val="24"/>
          <w:szCs w:val="24"/>
        </w:rPr>
        <w:t>a</w:t>
      </w:r>
      <w:r>
        <w:rPr>
          <w:spacing w:val="-5"/>
          <w:sz w:val="24"/>
          <w:szCs w:val="24"/>
        </w:rPr>
        <w:t>n</w:t>
      </w:r>
      <w:r>
        <w:rPr>
          <w:sz w:val="24"/>
          <w:szCs w:val="24"/>
        </w:rPr>
        <w:t>g</w:t>
      </w:r>
      <w:r>
        <w:rPr>
          <w:spacing w:val="5"/>
          <w:sz w:val="24"/>
          <w:szCs w:val="24"/>
        </w:rPr>
        <w:t>k</w:t>
      </w:r>
      <w:r>
        <w:rPr>
          <w:sz w:val="24"/>
          <w:szCs w:val="24"/>
        </w:rPr>
        <w:t>a</w:t>
      </w:r>
      <w:r>
        <w:rPr>
          <w:spacing w:val="8"/>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9"/>
          <w:sz w:val="24"/>
          <w:szCs w:val="24"/>
        </w:rPr>
        <w:t>l</w:t>
      </w:r>
      <w:r>
        <w:rPr>
          <w:spacing w:val="9"/>
          <w:sz w:val="24"/>
          <w:szCs w:val="24"/>
        </w:rPr>
        <w:t>o</w:t>
      </w:r>
      <w:r>
        <w:rPr>
          <w:spacing w:val="-4"/>
          <w:sz w:val="24"/>
          <w:szCs w:val="24"/>
        </w:rPr>
        <w:t>l</w:t>
      </w:r>
      <w:r>
        <w:rPr>
          <w:sz w:val="24"/>
          <w:szCs w:val="24"/>
        </w:rPr>
        <w:t>a</w:t>
      </w:r>
      <w:r>
        <w:rPr>
          <w:spacing w:val="8"/>
          <w:sz w:val="24"/>
          <w:szCs w:val="24"/>
        </w:rPr>
        <w:t xml:space="preserve"> </w:t>
      </w:r>
      <w:r>
        <w:rPr>
          <w:sz w:val="24"/>
          <w:szCs w:val="24"/>
        </w:rPr>
        <w:t>d</w:t>
      </w:r>
      <w:r>
        <w:rPr>
          <w:spacing w:val="4"/>
          <w:sz w:val="24"/>
          <w:szCs w:val="24"/>
        </w:rPr>
        <w:t>a</w:t>
      </w:r>
      <w:r>
        <w:rPr>
          <w:sz w:val="24"/>
          <w:szCs w:val="24"/>
        </w:rPr>
        <w:t xml:space="preserve">n </w:t>
      </w:r>
      <w:r>
        <w:rPr>
          <w:spacing w:val="-4"/>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w:t>
      </w:r>
      <w:r>
        <w:rPr>
          <w:spacing w:val="5"/>
          <w:sz w:val="24"/>
          <w:szCs w:val="24"/>
        </w:rPr>
        <w:t>g</w:t>
      </w:r>
      <w:r>
        <w:rPr>
          <w:spacing w:val="-1"/>
          <w:sz w:val="24"/>
          <w:szCs w:val="24"/>
        </w:rPr>
        <w:t>a</w:t>
      </w:r>
      <w:r>
        <w:rPr>
          <w:spacing w:val="1"/>
          <w:sz w:val="24"/>
          <w:szCs w:val="24"/>
        </w:rPr>
        <w:t>r</w:t>
      </w:r>
      <w:r>
        <w:rPr>
          <w:spacing w:val="-1"/>
          <w:sz w:val="24"/>
          <w:szCs w:val="24"/>
        </w:rPr>
        <w:t>a</w:t>
      </w:r>
      <w:r>
        <w:rPr>
          <w:sz w:val="24"/>
          <w:szCs w:val="24"/>
        </w:rPr>
        <w:t>k</w:t>
      </w:r>
      <w:r>
        <w:rPr>
          <w:spacing w:val="4"/>
          <w:sz w:val="24"/>
          <w:szCs w:val="24"/>
        </w:rPr>
        <w:t>a</w:t>
      </w:r>
      <w:r>
        <w:rPr>
          <w:sz w:val="24"/>
          <w:szCs w:val="24"/>
        </w:rPr>
        <w:t xml:space="preserve">n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 K</w:t>
      </w:r>
      <w:r>
        <w:rPr>
          <w:spacing w:val="-5"/>
          <w:sz w:val="24"/>
          <w:szCs w:val="24"/>
        </w:rPr>
        <w:t>h</w:t>
      </w:r>
      <w:r>
        <w:rPr>
          <w:spacing w:val="5"/>
          <w:sz w:val="24"/>
          <w:szCs w:val="24"/>
        </w:rPr>
        <w:t>u</w:t>
      </w:r>
      <w:r>
        <w:rPr>
          <w:spacing w:val="-2"/>
          <w:sz w:val="24"/>
          <w:szCs w:val="24"/>
        </w:rPr>
        <w:t>s</w:t>
      </w:r>
      <w:r>
        <w:rPr>
          <w:sz w:val="24"/>
          <w:szCs w:val="24"/>
        </w:rPr>
        <w:t>us</w:t>
      </w:r>
      <w:r>
        <w:rPr>
          <w:spacing w:val="2"/>
          <w:sz w:val="24"/>
          <w:szCs w:val="24"/>
        </w:rPr>
        <w:t xml:space="preserve"> </w:t>
      </w:r>
      <w:r>
        <w:rPr>
          <w:sz w:val="24"/>
          <w:szCs w:val="24"/>
        </w:rPr>
        <w:t>d</w:t>
      </w:r>
      <w:r>
        <w:rPr>
          <w:spacing w:val="4"/>
          <w:sz w:val="24"/>
          <w:szCs w:val="24"/>
        </w:rPr>
        <w:t>a</w:t>
      </w:r>
      <w:r>
        <w:rPr>
          <w:sz w:val="24"/>
          <w:szCs w:val="24"/>
        </w:rPr>
        <w:t xml:space="preserve">n </w:t>
      </w:r>
      <w:r>
        <w:rPr>
          <w:spacing w:val="1"/>
          <w:sz w:val="24"/>
          <w:szCs w:val="24"/>
        </w:rPr>
        <w:t>P</w:t>
      </w:r>
      <w:r>
        <w:rPr>
          <w:spacing w:val="-1"/>
          <w:sz w:val="24"/>
          <w:szCs w:val="24"/>
        </w:rPr>
        <w:t>e</w:t>
      </w:r>
      <w:r>
        <w:rPr>
          <w:spacing w:val="1"/>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 xml:space="preserve">n </w:t>
      </w:r>
      <w:r>
        <w:rPr>
          <w:spacing w:val="-3"/>
          <w:sz w:val="24"/>
          <w:szCs w:val="24"/>
        </w:rPr>
        <w:t>L</w:t>
      </w:r>
      <w:r>
        <w:rPr>
          <w:spacing w:val="4"/>
          <w:sz w:val="24"/>
          <w:szCs w:val="24"/>
        </w:rPr>
        <w:t>a</w:t>
      </w:r>
      <w:r>
        <w:rPr>
          <w:spacing w:val="-5"/>
          <w:sz w:val="24"/>
          <w:szCs w:val="24"/>
        </w:rPr>
        <w:t>y</w:t>
      </w:r>
      <w:r>
        <w:rPr>
          <w:spacing w:val="4"/>
          <w:sz w:val="24"/>
          <w:szCs w:val="24"/>
        </w:rPr>
        <w:t>a</w:t>
      </w:r>
      <w:r>
        <w:rPr>
          <w:spacing w:val="-5"/>
          <w:sz w:val="24"/>
          <w:szCs w:val="24"/>
        </w:rPr>
        <w:t>n</w:t>
      </w:r>
      <w:r>
        <w:rPr>
          <w:spacing w:val="8"/>
          <w:sz w:val="24"/>
          <w:szCs w:val="24"/>
        </w:rPr>
        <w:t>a</w:t>
      </w:r>
      <w:r>
        <w:rPr>
          <w:sz w:val="24"/>
          <w:szCs w:val="24"/>
        </w:rPr>
        <w:t>n K</w:t>
      </w:r>
      <w:r>
        <w:rPr>
          <w:spacing w:val="-5"/>
          <w:sz w:val="24"/>
          <w:szCs w:val="24"/>
        </w:rPr>
        <w:t>h</w:t>
      </w:r>
      <w:r>
        <w:rPr>
          <w:spacing w:val="5"/>
          <w:sz w:val="24"/>
          <w:szCs w:val="24"/>
        </w:rPr>
        <w:t>u</w:t>
      </w:r>
      <w:r>
        <w:rPr>
          <w:spacing w:val="-2"/>
          <w:sz w:val="24"/>
          <w:szCs w:val="24"/>
        </w:rPr>
        <w:t>s</w:t>
      </w:r>
      <w:r>
        <w:rPr>
          <w:sz w:val="24"/>
          <w:szCs w:val="24"/>
        </w:rPr>
        <w:t>us</w:t>
      </w:r>
      <w:r>
        <w:rPr>
          <w:spacing w:val="-5"/>
          <w:sz w:val="24"/>
          <w:szCs w:val="24"/>
        </w:rPr>
        <w:t xml:space="preserve"> </w:t>
      </w:r>
      <w:r>
        <w:rPr>
          <w:spacing w:val="1"/>
          <w:sz w:val="24"/>
          <w:szCs w:val="24"/>
        </w:rPr>
        <w:t>(P</w:t>
      </w:r>
      <w:r>
        <w:rPr>
          <w:spacing w:val="-4"/>
          <w:sz w:val="24"/>
          <w:szCs w:val="24"/>
        </w:rPr>
        <w:t>K</w:t>
      </w:r>
      <w:r>
        <w:rPr>
          <w:spacing w:val="2"/>
          <w:sz w:val="24"/>
          <w:szCs w:val="24"/>
        </w:rPr>
        <w:t>-</w:t>
      </w:r>
      <w:r>
        <w:rPr>
          <w:spacing w:val="1"/>
          <w:sz w:val="24"/>
          <w:szCs w:val="24"/>
        </w:rPr>
        <w:t>P</w:t>
      </w:r>
      <w:r>
        <w:rPr>
          <w:spacing w:val="2"/>
          <w:sz w:val="24"/>
          <w:szCs w:val="24"/>
        </w:rPr>
        <w:t>L</w:t>
      </w:r>
      <w:r>
        <w:rPr>
          <w:spacing w:val="-5"/>
          <w:sz w:val="24"/>
          <w:szCs w:val="24"/>
        </w:rPr>
        <w:t>K</w:t>
      </w:r>
      <w:r>
        <w:rPr>
          <w:sz w:val="24"/>
          <w:szCs w:val="24"/>
        </w:rPr>
        <w:t>)</w:t>
      </w:r>
      <w:r>
        <w:rPr>
          <w:spacing w:val="-1"/>
          <w:sz w:val="24"/>
          <w:szCs w:val="24"/>
        </w:rPr>
        <w:t xml:space="preserve"> </w:t>
      </w:r>
      <w:r>
        <w:rPr>
          <w:spacing w:val="5"/>
          <w:sz w:val="24"/>
          <w:szCs w:val="24"/>
        </w:rPr>
        <w:t>d</w:t>
      </w:r>
      <w:r>
        <w:rPr>
          <w:sz w:val="24"/>
          <w:szCs w:val="24"/>
        </w:rPr>
        <w:t>i</w:t>
      </w:r>
      <w:r>
        <w:rPr>
          <w:spacing w:val="-12"/>
          <w:sz w:val="24"/>
          <w:szCs w:val="24"/>
        </w:rPr>
        <w:t xml:space="preserve"> </w:t>
      </w:r>
      <w:r>
        <w:rPr>
          <w:spacing w:val="-2"/>
          <w:sz w:val="24"/>
          <w:szCs w:val="24"/>
        </w:rPr>
        <w:t>s</w:t>
      </w:r>
      <w:r>
        <w:rPr>
          <w:spacing w:val="4"/>
          <w:sz w:val="24"/>
          <w:szCs w:val="24"/>
        </w:rPr>
        <w:t>e</w:t>
      </w:r>
      <w:r>
        <w:rPr>
          <w:spacing w:val="-4"/>
          <w:sz w:val="24"/>
          <w:szCs w:val="24"/>
        </w:rPr>
        <w:t>m</w:t>
      </w:r>
      <w:r>
        <w:rPr>
          <w:sz w:val="24"/>
          <w:szCs w:val="24"/>
        </w:rPr>
        <w:t>ua</w:t>
      </w:r>
      <w:r>
        <w:rPr>
          <w:spacing w:val="1"/>
          <w:sz w:val="24"/>
          <w:szCs w:val="24"/>
        </w:rPr>
        <w:t xml:space="preserve"> </w:t>
      </w:r>
      <w:r>
        <w:rPr>
          <w:spacing w:val="-4"/>
          <w:sz w:val="24"/>
          <w:szCs w:val="24"/>
        </w:rPr>
        <w:t>j</w:t>
      </w:r>
      <w:r>
        <w:rPr>
          <w:spacing w:val="4"/>
          <w:sz w:val="24"/>
          <w:szCs w:val="24"/>
        </w:rPr>
        <w:t>e</w:t>
      </w:r>
      <w:r>
        <w:rPr>
          <w:sz w:val="24"/>
          <w:szCs w:val="24"/>
        </w:rPr>
        <w:t>n</w:t>
      </w:r>
      <w:r>
        <w:rPr>
          <w:spacing w:val="-4"/>
          <w:sz w:val="24"/>
          <w:szCs w:val="24"/>
        </w:rPr>
        <w:t>j</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d</w:t>
      </w:r>
      <w:r>
        <w:rPr>
          <w:spacing w:val="-1"/>
          <w:sz w:val="24"/>
          <w:szCs w:val="24"/>
        </w:rPr>
        <w:t>a</w:t>
      </w:r>
      <w:r>
        <w:rPr>
          <w:sz w:val="24"/>
          <w:szCs w:val="24"/>
        </w:rPr>
        <w:t>n</w:t>
      </w:r>
      <w:r>
        <w:rPr>
          <w:spacing w:val="-7"/>
          <w:sz w:val="24"/>
          <w:szCs w:val="24"/>
        </w:rPr>
        <w:t xml:space="preserve"> </w:t>
      </w:r>
      <w:r>
        <w:rPr>
          <w:sz w:val="24"/>
          <w:szCs w:val="24"/>
        </w:rPr>
        <w:t>k</w:t>
      </w:r>
      <w:r>
        <w:rPr>
          <w:spacing w:val="-1"/>
          <w:sz w:val="24"/>
          <w:szCs w:val="24"/>
        </w:rPr>
        <w:t>e</w:t>
      </w:r>
      <w:r>
        <w:rPr>
          <w:spacing w:val="5"/>
          <w:sz w:val="24"/>
          <w:szCs w:val="24"/>
        </w:rPr>
        <w:t>t</w:t>
      </w:r>
      <w:r>
        <w:rPr>
          <w:sz w:val="24"/>
          <w:szCs w:val="24"/>
        </w:rPr>
        <w:t>u</w:t>
      </w:r>
      <w:r>
        <w:rPr>
          <w:spacing w:val="-5"/>
          <w:sz w:val="24"/>
          <w:szCs w:val="24"/>
        </w:rPr>
        <w:t>n</w:t>
      </w:r>
      <w:r>
        <w:rPr>
          <w:spacing w:val="-1"/>
          <w:sz w:val="24"/>
          <w:szCs w:val="24"/>
        </w:rPr>
        <w:t>a</w:t>
      </w:r>
      <w:r>
        <w:rPr>
          <w:spacing w:val="4"/>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12"/>
          <w:sz w:val="24"/>
          <w:szCs w:val="24"/>
        </w:rPr>
        <w:t xml:space="preserve"> </w:t>
      </w:r>
      <w:r>
        <w:rPr>
          <w:spacing w:val="-2"/>
          <w:sz w:val="24"/>
          <w:szCs w:val="24"/>
        </w:rPr>
        <w:t>J</w:t>
      </w:r>
      <w:r>
        <w:rPr>
          <w:spacing w:val="-1"/>
          <w:sz w:val="24"/>
          <w:szCs w:val="24"/>
        </w:rPr>
        <w:t>a</w:t>
      </w:r>
      <w:r>
        <w:rPr>
          <w:sz w:val="24"/>
          <w:szCs w:val="24"/>
        </w:rPr>
        <w:t>wa</w:t>
      </w:r>
      <w:r>
        <w:rPr>
          <w:spacing w:val="-4"/>
          <w:sz w:val="24"/>
          <w:szCs w:val="24"/>
        </w:rPr>
        <w:t xml:space="preserve"> </w:t>
      </w:r>
      <w:r>
        <w:rPr>
          <w:spacing w:val="2"/>
          <w:sz w:val="24"/>
          <w:szCs w:val="24"/>
        </w:rPr>
        <w:t>T</w:t>
      </w:r>
      <w:r>
        <w:rPr>
          <w:spacing w:val="-1"/>
          <w:sz w:val="24"/>
          <w:szCs w:val="24"/>
        </w:rPr>
        <w:t>e</w:t>
      </w:r>
      <w:r>
        <w:rPr>
          <w:spacing w:val="-5"/>
          <w:sz w:val="24"/>
          <w:szCs w:val="24"/>
        </w:rPr>
        <w:t>n</w:t>
      </w:r>
      <w:r>
        <w:rPr>
          <w:spacing w:val="5"/>
          <w:sz w:val="24"/>
          <w:szCs w:val="24"/>
        </w:rPr>
        <w:t>g</w:t>
      </w:r>
      <w:r>
        <w:rPr>
          <w:spacing w:val="4"/>
          <w:sz w:val="24"/>
          <w:szCs w:val="24"/>
        </w:rPr>
        <w:t>a</w:t>
      </w:r>
      <w:r>
        <w:rPr>
          <w:spacing w:val="-5"/>
          <w:sz w:val="24"/>
          <w:szCs w:val="24"/>
        </w:rPr>
        <w:t>h</w:t>
      </w:r>
      <w:r>
        <w:rPr>
          <w:sz w:val="24"/>
          <w:szCs w:val="24"/>
        </w:rPr>
        <w:t>.</w:t>
      </w:r>
    </w:p>
    <w:p w14:paraId="7B63E944" w14:textId="77777777" w:rsidR="00B57C0E" w:rsidRDefault="00A54C8A">
      <w:pPr>
        <w:tabs>
          <w:tab w:val="left" w:pos="2520"/>
        </w:tabs>
        <w:spacing w:before="14" w:line="359" w:lineRule="auto"/>
        <w:ind w:left="2536" w:right="73" w:hanging="428"/>
        <w:jc w:val="both"/>
        <w:rPr>
          <w:sz w:val="24"/>
          <w:szCs w:val="24"/>
        </w:rPr>
      </w:pPr>
      <w:r>
        <w:rPr>
          <w:sz w:val="24"/>
          <w:szCs w:val="24"/>
        </w:rPr>
        <w:t>5.</w:t>
      </w:r>
      <w:r>
        <w:rPr>
          <w:sz w:val="24"/>
          <w:szCs w:val="24"/>
        </w:rPr>
        <w:tab/>
      </w:r>
      <w:r>
        <w:rPr>
          <w:spacing w:val="-2"/>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26"/>
          <w:sz w:val="24"/>
          <w:szCs w:val="24"/>
        </w:rPr>
        <w:t xml:space="preserve"> </w:t>
      </w:r>
      <w:r>
        <w:rPr>
          <w:sz w:val="24"/>
          <w:szCs w:val="24"/>
        </w:rPr>
        <w:t>ku</w:t>
      </w:r>
      <w:r>
        <w:rPr>
          <w:spacing w:val="4"/>
          <w:sz w:val="24"/>
          <w:szCs w:val="24"/>
        </w:rPr>
        <w:t>a</w:t>
      </w:r>
      <w:r>
        <w:rPr>
          <w:spacing w:val="-4"/>
          <w:sz w:val="24"/>
          <w:szCs w:val="24"/>
        </w:rPr>
        <w:t>l</w:t>
      </w:r>
      <w:r>
        <w:rPr>
          <w:spacing w:val="-9"/>
          <w:sz w:val="24"/>
          <w:szCs w:val="24"/>
        </w:rPr>
        <w:t>i</w:t>
      </w:r>
      <w:r>
        <w:rPr>
          <w:spacing w:val="5"/>
          <w:sz w:val="24"/>
          <w:szCs w:val="24"/>
        </w:rPr>
        <w:t>t</w:t>
      </w:r>
      <w:r>
        <w:rPr>
          <w:spacing w:val="4"/>
          <w:sz w:val="24"/>
          <w:szCs w:val="24"/>
        </w:rPr>
        <w:t>a</w:t>
      </w:r>
      <w:r>
        <w:rPr>
          <w:sz w:val="24"/>
          <w:szCs w:val="24"/>
        </w:rPr>
        <w:t>s</w:t>
      </w:r>
      <w:r>
        <w:rPr>
          <w:spacing w:val="29"/>
          <w:sz w:val="24"/>
          <w:szCs w:val="24"/>
        </w:rPr>
        <w:t xml:space="preserve">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31"/>
          <w:sz w:val="24"/>
          <w:szCs w:val="24"/>
        </w:rPr>
        <w:t xml:space="preserve"> </w:t>
      </w:r>
      <w:r>
        <w:rPr>
          <w:sz w:val="24"/>
          <w:szCs w:val="24"/>
        </w:rPr>
        <w:t>d</w:t>
      </w:r>
      <w:r>
        <w:rPr>
          <w:spacing w:val="-1"/>
          <w:sz w:val="24"/>
          <w:szCs w:val="24"/>
        </w:rPr>
        <w:t>a</w:t>
      </w:r>
      <w:r>
        <w:rPr>
          <w:sz w:val="24"/>
          <w:szCs w:val="24"/>
        </w:rPr>
        <w:t>n</w:t>
      </w:r>
      <w:r>
        <w:rPr>
          <w:spacing w:val="26"/>
          <w:sz w:val="24"/>
          <w:szCs w:val="24"/>
        </w:rPr>
        <w:t xml:space="preserve"> </w:t>
      </w:r>
      <w:r>
        <w:rPr>
          <w:spacing w:val="2"/>
          <w:sz w:val="24"/>
          <w:szCs w:val="24"/>
        </w:rPr>
        <w:t>T</w:t>
      </w:r>
      <w:r>
        <w:rPr>
          <w:spacing w:val="-1"/>
          <w:sz w:val="24"/>
          <w:szCs w:val="24"/>
        </w:rPr>
        <w:t>e</w:t>
      </w:r>
      <w:r>
        <w:rPr>
          <w:spacing w:val="-5"/>
          <w:sz w:val="24"/>
          <w:szCs w:val="24"/>
        </w:rPr>
        <w:t>n</w:t>
      </w:r>
      <w:r>
        <w:rPr>
          <w:spacing w:val="-1"/>
          <w:sz w:val="24"/>
          <w:szCs w:val="24"/>
        </w:rPr>
        <w:t>a</w:t>
      </w:r>
      <w:r>
        <w:rPr>
          <w:sz w:val="24"/>
          <w:szCs w:val="24"/>
        </w:rPr>
        <w:t>ga</w:t>
      </w:r>
      <w:r>
        <w:rPr>
          <w:spacing w:val="35"/>
          <w:sz w:val="24"/>
          <w:szCs w:val="24"/>
        </w:rPr>
        <w:t xml:space="preserve"> </w:t>
      </w:r>
      <w:r>
        <w:rPr>
          <w:spacing w:val="-5"/>
          <w:sz w:val="24"/>
          <w:szCs w:val="24"/>
        </w:rPr>
        <w:t>K</w:t>
      </w:r>
      <w:r>
        <w:rPr>
          <w:spacing w:val="-1"/>
          <w:sz w:val="24"/>
          <w:szCs w:val="24"/>
        </w:rPr>
        <w:t>e</w:t>
      </w:r>
      <w:r>
        <w:rPr>
          <w:spacing w:val="5"/>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31"/>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
          <w:sz w:val="24"/>
          <w:szCs w:val="24"/>
        </w:rPr>
        <w:t>m</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w:t>
      </w:r>
      <w:r>
        <w:rPr>
          <w:spacing w:val="7"/>
          <w:sz w:val="24"/>
          <w:szCs w:val="24"/>
        </w:rPr>
        <w:t xml:space="preserve"> </w:t>
      </w:r>
      <w:r>
        <w:rPr>
          <w:spacing w:val="-2"/>
          <w:sz w:val="24"/>
          <w:szCs w:val="24"/>
        </w:rPr>
        <w:t>M</w:t>
      </w:r>
      <w:r>
        <w:rPr>
          <w:spacing w:val="-4"/>
          <w:sz w:val="24"/>
          <w:szCs w:val="24"/>
        </w:rPr>
        <w:t>i</w:t>
      </w:r>
      <w:r>
        <w:rPr>
          <w:spacing w:val="2"/>
          <w:sz w:val="24"/>
          <w:szCs w:val="24"/>
        </w:rPr>
        <w:t>s</w:t>
      </w:r>
      <w:r>
        <w:rPr>
          <w:sz w:val="24"/>
          <w:szCs w:val="24"/>
        </w:rPr>
        <w:t>i</w:t>
      </w:r>
      <w:r>
        <w:rPr>
          <w:spacing w:val="1"/>
          <w:sz w:val="24"/>
          <w:szCs w:val="24"/>
        </w:rPr>
        <w:t xml:space="preserve"> </w:t>
      </w:r>
      <w:r>
        <w:rPr>
          <w:spacing w:val="-4"/>
          <w:sz w:val="24"/>
          <w:szCs w:val="24"/>
        </w:rPr>
        <w:t>i</w:t>
      </w:r>
      <w:r>
        <w:rPr>
          <w:spacing w:val="5"/>
          <w:sz w:val="24"/>
          <w:szCs w:val="24"/>
        </w:rPr>
        <w:t>n</w:t>
      </w:r>
      <w:r>
        <w:rPr>
          <w:sz w:val="24"/>
          <w:szCs w:val="24"/>
        </w:rPr>
        <w:t>i</w:t>
      </w:r>
      <w:r>
        <w:rPr>
          <w:spacing w:val="5"/>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 up</w:t>
      </w:r>
      <w:r>
        <w:rPr>
          <w:spacing w:val="4"/>
          <w:sz w:val="24"/>
          <w:szCs w:val="24"/>
        </w:rPr>
        <w:t>a</w:t>
      </w:r>
      <w:r>
        <w:rPr>
          <w:spacing w:val="-5"/>
          <w:sz w:val="24"/>
          <w:szCs w:val="24"/>
        </w:rPr>
        <w:t>y</w:t>
      </w:r>
      <w:r>
        <w:rPr>
          <w:sz w:val="24"/>
          <w:szCs w:val="24"/>
        </w:rPr>
        <w:t>a</w:t>
      </w:r>
      <w:r>
        <w:rPr>
          <w:spacing w:val="4"/>
          <w:sz w:val="24"/>
          <w:szCs w:val="24"/>
        </w:rPr>
        <w:t xml:space="preserve"> </w:t>
      </w:r>
      <w:r>
        <w:rPr>
          <w:spacing w:val="1"/>
          <w:sz w:val="24"/>
          <w:szCs w:val="24"/>
        </w:rPr>
        <w:t>P</w:t>
      </w:r>
      <w:r>
        <w:rPr>
          <w:spacing w:val="4"/>
          <w:sz w:val="24"/>
          <w:szCs w:val="24"/>
        </w:rPr>
        <w:t>e</w:t>
      </w:r>
      <w:r>
        <w:rPr>
          <w:spacing w:val="-9"/>
          <w:sz w:val="24"/>
          <w:szCs w:val="24"/>
        </w:rPr>
        <w:t>m</w:t>
      </w:r>
      <w:r>
        <w:rPr>
          <w:spacing w:val="-1"/>
          <w:sz w:val="24"/>
          <w:szCs w:val="24"/>
        </w:rPr>
        <w:t>e</w:t>
      </w:r>
      <w:r>
        <w:rPr>
          <w:spacing w:val="6"/>
          <w:sz w:val="24"/>
          <w:szCs w:val="24"/>
        </w:rPr>
        <w:t>r</w:t>
      </w:r>
      <w:r>
        <w:rPr>
          <w:spacing w:val="-4"/>
          <w:sz w:val="24"/>
          <w:szCs w:val="24"/>
        </w:rPr>
        <w:t>i</w:t>
      </w:r>
      <w:r>
        <w:rPr>
          <w:spacing w:val="-5"/>
          <w:sz w:val="24"/>
          <w:szCs w:val="24"/>
        </w:rPr>
        <w:t>n</w:t>
      </w:r>
      <w:r>
        <w:rPr>
          <w:spacing w:val="5"/>
          <w:sz w:val="24"/>
          <w:szCs w:val="24"/>
        </w:rPr>
        <w:t>t</w:t>
      </w:r>
      <w:r>
        <w:rPr>
          <w:spacing w:val="4"/>
          <w:sz w:val="24"/>
          <w:szCs w:val="24"/>
        </w:rPr>
        <w:t>a</w:t>
      </w:r>
      <w:r>
        <w:rPr>
          <w:sz w:val="24"/>
          <w:szCs w:val="24"/>
        </w:rPr>
        <w:t>h</w:t>
      </w:r>
      <w:r>
        <w:rPr>
          <w:spacing w:val="5"/>
          <w:sz w:val="24"/>
          <w:szCs w:val="24"/>
        </w:rPr>
        <w:t xml:space="preserve"> </w:t>
      </w:r>
      <w:r>
        <w:rPr>
          <w:spacing w:val="1"/>
          <w:sz w:val="24"/>
          <w:szCs w:val="24"/>
        </w:rPr>
        <w:t>P</w:t>
      </w:r>
      <w:r>
        <w:rPr>
          <w:spacing w:val="-3"/>
          <w:sz w:val="24"/>
          <w:szCs w:val="24"/>
        </w:rPr>
        <w:t>r</w:t>
      </w:r>
      <w:r>
        <w:rPr>
          <w:spacing w:val="5"/>
          <w:sz w:val="24"/>
          <w:szCs w:val="24"/>
        </w:rPr>
        <w:t>o</w:t>
      </w:r>
      <w:r>
        <w:rPr>
          <w:sz w:val="24"/>
          <w:szCs w:val="24"/>
        </w:rPr>
        <w:t>v</w:t>
      </w:r>
      <w:r>
        <w:rPr>
          <w:spacing w:val="-4"/>
          <w:sz w:val="24"/>
          <w:szCs w:val="24"/>
        </w:rPr>
        <w:t>i</w:t>
      </w:r>
      <w:r>
        <w:rPr>
          <w:spacing w:val="-5"/>
          <w:sz w:val="24"/>
          <w:szCs w:val="24"/>
        </w:rPr>
        <w:t>n</w:t>
      </w:r>
      <w:r>
        <w:rPr>
          <w:spacing w:val="2"/>
          <w:sz w:val="24"/>
          <w:szCs w:val="24"/>
        </w:rPr>
        <w:t>s</w:t>
      </w:r>
      <w:r>
        <w:rPr>
          <w:sz w:val="24"/>
          <w:szCs w:val="24"/>
        </w:rPr>
        <w:t>i</w:t>
      </w:r>
      <w:r>
        <w:rPr>
          <w:spacing w:val="1"/>
          <w:sz w:val="24"/>
          <w:szCs w:val="24"/>
        </w:rPr>
        <w:t xml:space="preserve"> </w:t>
      </w:r>
      <w:r>
        <w:rPr>
          <w:spacing w:val="-2"/>
          <w:sz w:val="24"/>
          <w:szCs w:val="24"/>
        </w:rPr>
        <w:t>J</w:t>
      </w:r>
      <w:r>
        <w:rPr>
          <w:spacing w:val="4"/>
          <w:sz w:val="24"/>
          <w:szCs w:val="24"/>
        </w:rPr>
        <w:t>a</w:t>
      </w:r>
      <w:r>
        <w:rPr>
          <w:sz w:val="24"/>
          <w:szCs w:val="24"/>
        </w:rPr>
        <w:t xml:space="preserve">wa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z w:val="24"/>
          <w:szCs w:val="24"/>
        </w:rPr>
        <w:t>a</w:t>
      </w:r>
      <w:r>
        <w:rPr>
          <w:spacing w:val="8"/>
          <w:sz w:val="24"/>
          <w:szCs w:val="24"/>
        </w:rPr>
        <w:t xml:space="preserve"> </w:t>
      </w:r>
      <w:r>
        <w:rPr>
          <w:spacing w:val="-5"/>
          <w:sz w:val="24"/>
          <w:szCs w:val="24"/>
        </w:rPr>
        <w:t>K</w:t>
      </w:r>
      <w:r>
        <w:rPr>
          <w:spacing w:val="4"/>
          <w:sz w:val="24"/>
          <w:szCs w:val="24"/>
        </w:rPr>
        <w:t>a</w:t>
      </w:r>
      <w:r>
        <w:rPr>
          <w:spacing w:val="-5"/>
          <w:sz w:val="24"/>
          <w:szCs w:val="24"/>
        </w:rPr>
        <w:t>b</w:t>
      </w:r>
      <w:r>
        <w:rPr>
          <w:sz w:val="24"/>
          <w:szCs w:val="24"/>
        </w:rPr>
        <w:t>up</w:t>
      </w:r>
      <w:r>
        <w:rPr>
          <w:spacing w:val="-1"/>
          <w:sz w:val="24"/>
          <w:szCs w:val="24"/>
        </w:rPr>
        <w:t>a</w:t>
      </w:r>
      <w:r>
        <w:rPr>
          <w:spacing w:val="5"/>
          <w:sz w:val="24"/>
          <w:szCs w:val="24"/>
        </w:rPr>
        <w:t>t</w:t>
      </w:r>
      <w:r>
        <w:rPr>
          <w:spacing w:val="-1"/>
          <w:sz w:val="24"/>
          <w:szCs w:val="24"/>
        </w:rPr>
        <w:t>e</w:t>
      </w:r>
      <w:r>
        <w:rPr>
          <w:spacing w:val="-5"/>
          <w:sz w:val="24"/>
          <w:szCs w:val="24"/>
        </w:rPr>
        <w:t>n</w:t>
      </w:r>
      <w:r>
        <w:rPr>
          <w:spacing w:val="5"/>
          <w:sz w:val="24"/>
          <w:szCs w:val="24"/>
        </w:rPr>
        <w:t>/</w:t>
      </w:r>
      <w:r>
        <w:rPr>
          <w:spacing w:val="-5"/>
          <w:sz w:val="24"/>
          <w:szCs w:val="24"/>
        </w:rPr>
        <w:t>K</w:t>
      </w:r>
      <w:r>
        <w:rPr>
          <w:spacing w:val="5"/>
          <w:sz w:val="24"/>
          <w:szCs w:val="24"/>
        </w:rPr>
        <w:t>ot</w:t>
      </w:r>
      <w:r>
        <w:rPr>
          <w:sz w:val="24"/>
          <w:szCs w:val="24"/>
        </w:rPr>
        <w:t>a</w:t>
      </w:r>
      <w:r>
        <w:rPr>
          <w:spacing w:val="3"/>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 xml:space="preserve">m </w:t>
      </w:r>
      <w:r>
        <w:rPr>
          <w:spacing w:val="1"/>
          <w:sz w:val="24"/>
          <w:szCs w:val="24"/>
        </w:rPr>
        <w:t>r</w:t>
      </w:r>
      <w:r>
        <w:rPr>
          <w:spacing w:val="4"/>
          <w:sz w:val="24"/>
          <w:szCs w:val="24"/>
        </w:rPr>
        <w:t>a</w:t>
      </w:r>
      <w:r>
        <w:rPr>
          <w:spacing w:val="-5"/>
          <w:sz w:val="24"/>
          <w:szCs w:val="24"/>
        </w:rPr>
        <w:t>n</w:t>
      </w:r>
      <w:r>
        <w:rPr>
          <w:sz w:val="24"/>
          <w:szCs w:val="24"/>
        </w:rPr>
        <w:t>gka</w:t>
      </w:r>
      <w:r>
        <w:rPr>
          <w:spacing w:val="12"/>
          <w:sz w:val="24"/>
          <w:szCs w:val="24"/>
        </w:rPr>
        <w:t xml:space="preserve"> </w:t>
      </w:r>
      <w:r>
        <w:rPr>
          <w:spacing w:val="-9"/>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1"/>
          <w:sz w:val="24"/>
          <w:szCs w:val="24"/>
        </w:rPr>
        <w:t>a</w:t>
      </w:r>
      <w:r>
        <w:rPr>
          <w:sz w:val="24"/>
          <w:szCs w:val="24"/>
        </w:rPr>
        <w:t>n ku</w:t>
      </w:r>
      <w:r>
        <w:rPr>
          <w:spacing w:val="4"/>
          <w:sz w:val="24"/>
          <w:szCs w:val="24"/>
        </w:rPr>
        <w:t>a</w:t>
      </w:r>
      <w:r>
        <w:rPr>
          <w:spacing w:val="-4"/>
          <w:sz w:val="24"/>
          <w:szCs w:val="24"/>
        </w:rPr>
        <w:t>l</w:t>
      </w:r>
      <w:r>
        <w:rPr>
          <w:sz w:val="24"/>
          <w:szCs w:val="24"/>
        </w:rPr>
        <w:t>i</w:t>
      </w:r>
      <w:r>
        <w:rPr>
          <w:spacing w:val="-3"/>
          <w:sz w:val="24"/>
          <w:szCs w:val="24"/>
        </w:rPr>
        <w:t>f</w:t>
      </w:r>
      <w:r>
        <w:rPr>
          <w:spacing w:val="-4"/>
          <w:sz w:val="24"/>
          <w:szCs w:val="24"/>
        </w:rPr>
        <w:t>i</w:t>
      </w:r>
      <w:r>
        <w:rPr>
          <w:spacing w:val="5"/>
          <w:sz w:val="24"/>
          <w:szCs w:val="24"/>
        </w:rPr>
        <w:t>k</w:t>
      </w:r>
      <w:r>
        <w:rPr>
          <w:spacing w:val="-1"/>
          <w:sz w:val="24"/>
          <w:szCs w:val="24"/>
        </w:rPr>
        <w:t>a</w:t>
      </w:r>
      <w:r>
        <w:rPr>
          <w:spacing w:val="2"/>
          <w:sz w:val="24"/>
          <w:szCs w:val="24"/>
        </w:rPr>
        <w:t>s</w:t>
      </w:r>
      <w:r>
        <w:rPr>
          <w:sz w:val="24"/>
          <w:szCs w:val="24"/>
        </w:rPr>
        <w:t xml:space="preserve">i </w:t>
      </w:r>
      <w:r>
        <w:rPr>
          <w:spacing w:val="5"/>
          <w:sz w:val="24"/>
          <w:szCs w:val="24"/>
        </w:rPr>
        <w:t>d</w:t>
      </w:r>
      <w:r>
        <w:rPr>
          <w:spacing w:val="4"/>
          <w:sz w:val="24"/>
          <w:szCs w:val="24"/>
        </w:rPr>
        <w:t>a</w:t>
      </w:r>
      <w:r>
        <w:rPr>
          <w:sz w:val="24"/>
          <w:szCs w:val="24"/>
        </w:rPr>
        <w:t>n</w:t>
      </w:r>
      <w:r>
        <w:rPr>
          <w:spacing w:val="4"/>
          <w:sz w:val="24"/>
          <w:szCs w:val="24"/>
        </w:rPr>
        <w:t xml:space="preserve"> </w:t>
      </w:r>
      <w:r>
        <w:rPr>
          <w:sz w:val="24"/>
          <w:szCs w:val="24"/>
        </w:rPr>
        <w:t>k</w:t>
      </w:r>
      <w:r>
        <w:rPr>
          <w:spacing w:val="5"/>
          <w:sz w:val="24"/>
          <w:szCs w:val="24"/>
        </w:rPr>
        <w:t>o</w:t>
      </w:r>
      <w:r>
        <w:rPr>
          <w:spacing w:val="-9"/>
          <w:sz w:val="24"/>
          <w:szCs w:val="24"/>
        </w:rPr>
        <w:t>m</w:t>
      </w:r>
      <w:r>
        <w:rPr>
          <w:sz w:val="24"/>
          <w:szCs w:val="24"/>
        </w:rPr>
        <w:t>p</w:t>
      </w:r>
      <w:r>
        <w:rPr>
          <w:spacing w:val="-1"/>
          <w:sz w:val="24"/>
          <w:szCs w:val="24"/>
        </w:rPr>
        <w:t>e</w:t>
      </w:r>
      <w:r>
        <w:rPr>
          <w:spacing w:val="5"/>
          <w:sz w:val="24"/>
          <w:szCs w:val="24"/>
        </w:rPr>
        <w:t>t</w:t>
      </w:r>
      <w:r>
        <w:rPr>
          <w:spacing w:val="-1"/>
          <w:sz w:val="24"/>
          <w:szCs w:val="24"/>
        </w:rPr>
        <w:t>e</w:t>
      </w:r>
      <w:r>
        <w:rPr>
          <w:sz w:val="24"/>
          <w:szCs w:val="24"/>
        </w:rPr>
        <w:t>n</w:t>
      </w:r>
      <w:r>
        <w:rPr>
          <w:spacing w:val="2"/>
          <w:sz w:val="24"/>
          <w:szCs w:val="24"/>
        </w:rPr>
        <w:t>s</w:t>
      </w:r>
      <w:r>
        <w:rPr>
          <w:sz w:val="24"/>
          <w:szCs w:val="24"/>
        </w:rPr>
        <w:t>i 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9"/>
          <w:sz w:val="24"/>
          <w:szCs w:val="24"/>
        </w:rPr>
        <w:t xml:space="preserve"> </w:t>
      </w:r>
      <w:r>
        <w:rPr>
          <w:sz w:val="24"/>
          <w:szCs w:val="24"/>
        </w:rPr>
        <w:t>d</w:t>
      </w:r>
      <w:r>
        <w:rPr>
          <w:spacing w:val="4"/>
          <w:sz w:val="24"/>
          <w:szCs w:val="24"/>
        </w:rPr>
        <w:t>a</w:t>
      </w:r>
      <w:r>
        <w:rPr>
          <w:sz w:val="24"/>
          <w:szCs w:val="24"/>
        </w:rPr>
        <w:t>n</w:t>
      </w:r>
      <w:r>
        <w:rPr>
          <w:spacing w:val="4"/>
          <w:sz w:val="24"/>
          <w:szCs w:val="24"/>
        </w:rPr>
        <w:t xml:space="preserve"> </w:t>
      </w:r>
      <w:r>
        <w:rPr>
          <w:spacing w:val="5"/>
          <w:sz w:val="24"/>
          <w:szCs w:val="24"/>
        </w:rPr>
        <w:t>t</w:t>
      </w:r>
      <w:r>
        <w:rPr>
          <w:spacing w:val="-1"/>
          <w:sz w:val="24"/>
          <w:szCs w:val="24"/>
        </w:rPr>
        <w:t>e</w:t>
      </w:r>
      <w:r>
        <w:rPr>
          <w:spacing w:val="-5"/>
          <w:sz w:val="24"/>
          <w:szCs w:val="24"/>
        </w:rPr>
        <w:t>n</w:t>
      </w:r>
      <w:r>
        <w:rPr>
          <w:spacing w:val="-1"/>
          <w:sz w:val="24"/>
          <w:szCs w:val="24"/>
        </w:rPr>
        <w:t>a</w:t>
      </w:r>
      <w:r>
        <w:rPr>
          <w:sz w:val="24"/>
          <w:szCs w:val="24"/>
        </w:rPr>
        <w:t>ga</w:t>
      </w:r>
      <w:r>
        <w:rPr>
          <w:spacing w:val="8"/>
          <w:sz w:val="24"/>
          <w:szCs w:val="24"/>
        </w:rPr>
        <w:t xml:space="preserve"> </w:t>
      </w:r>
      <w:r>
        <w:rPr>
          <w:sz w:val="24"/>
          <w:szCs w:val="24"/>
        </w:rPr>
        <w:t>k</w:t>
      </w:r>
      <w:r>
        <w:rPr>
          <w:spacing w:val="-1"/>
          <w:sz w:val="24"/>
          <w:szCs w:val="24"/>
        </w:rPr>
        <w:t>e</w:t>
      </w:r>
      <w:r>
        <w:rPr>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4"/>
          <w:sz w:val="24"/>
          <w:szCs w:val="24"/>
        </w:rPr>
        <w:t xml:space="preserve"> </w:t>
      </w:r>
      <w:r>
        <w:rPr>
          <w:spacing w:val="9"/>
          <w:sz w:val="24"/>
          <w:szCs w:val="24"/>
        </w:rPr>
        <w:t>d</w:t>
      </w:r>
      <w:r>
        <w:rPr>
          <w:sz w:val="24"/>
          <w:szCs w:val="24"/>
        </w:rPr>
        <w:t xml:space="preserve">i </w:t>
      </w:r>
      <w:r>
        <w:rPr>
          <w:spacing w:val="-2"/>
          <w:sz w:val="24"/>
          <w:szCs w:val="24"/>
        </w:rPr>
        <w:t>J</w:t>
      </w:r>
      <w:r>
        <w:rPr>
          <w:spacing w:val="-1"/>
          <w:sz w:val="24"/>
          <w:szCs w:val="24"/>
        </w:rPr>
        <w:t>a</w:t>
      </w:r>
      <w:r>
        <w:rPr>
          <w:sz w:val="24"/>
          <w:szCs w:val="24"/>
        </w:rPr>
        <w:t>wa</w:t>
      </w:r>
      <w:r>
        <w:rPr>
          <w:spacing w:val="1"/>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h</w:t>
      </w:r>
      <w:r>
        <w:rPr>
          <w:sz w:val="24"/>
          <w:szCs w:val="24"/>
        </w:rPr>
        <w:t>.</w:t>
      </w:r>
    </w:p>
    <w:p w14:paraId="42F8D23C" w14:textId="77777777" w:rsidR="00B57C0E" w:rsidRDefault="00A54C8A">
      <w:pPr>
        <w:tabs>
          <w:tab w:val="left" w:pos="2520"/>
        </w:tabs>
        <w:spacing w:before="9" w:line="360" w:lineRule="auto"/>
        <w:ind w:left="2536" w:right="73" w:hanging="428"/>
        <w:jc w:val="both"/>
        <w:rPr>
          <w:sz w:val="24"/>
          <w:szCs w:val="24"/>
        </w:rPr>
        <w:sectPr w:rsidR="00B57C0E">
          <w:pgSz w:w="11920" w:h="16840"/>
          <w:pgMar w:top="1480" w:right="1200" w:bottom="280" w:left="1680" w:header="0" w:footer="499" w:gutter="0"/>
          <w:cols w:space="720"/>
        </w:sectPr>
      </w:pPr>
      <w:r>
        <w:rPr>
          <w:sz w:val="24"/>
          <w:szCs w:val="24"/>
        </w:rPr>
        <w:t>6.</w:t>
      </w:r>
      <w:r>
        <w:rPr>
          <w:sz w:val="24"/>
          <w:szCs w:val="24"/>
        </w:rPr>
        <w:tab/>
      </w:r>
      <w:r>
        <w:rPr>
          <w:spacing w:val="-2"/>
          <w:sz w:val="24"/>
          <w:szCs w:val="24"/>
        </w:rPr>
        <w:t>M</w:t>
      </w:r>
      <w:r>
        <w:rPr>
          <w:spacing w:val="-1"/>
          <w:sz w:val="24"/>
          <w:szCs w:val="24"/>
        </w:rPr>
        <w:t>e</w:t>
      </w:r>
      <w:r>
        <w:rPr>
          <w:sz w:val="24"/>
          <w:szCs w:val="24"/>
        </w:rPr>
        <w:t>w</w:t>
      </w:r>
      <w:r>
        <w:rPr>
          <w:spacing w:val="4"/>
          <w:sz w:val="24"/>
          <w:szCs w:val="24"/>
        </w:rPr>
        <w:t>u</w:t>
      </w:r>
      <w:r>
        <w:rPr>
          <w:spacing w:val="-4"/>
          <w:sz w:val="24"/>
          <w:szCs w:val="24"/>
        </w:rPr>
        <w:t>j</w:t>
      </w:r>
      <w:r>
        <w:rPr>
          <w:sz w:val="24"/>
          <w:szCs w:val="24"/>
        </w:rPr>
        <w:t>udk</w:t>
      </w:r>
      <w:r>
        <w:rPr>
          <w:spacing w:val="4"/>
          <w:sz w:val="24"/>
          <w:szCs w:val="24"/>
        </w:rPr>
        <w:t>a</w:t>
      </w:r>
      <w:r>
        <w:rPr>
          <w:sz w:val="24"/>
          <w:szCs w:val="24"/>
        </w:rPr>
        <w:t xml:space="preserve">n   </w:t>
      </w:r>
      <w:r>
        <w:rPr>
          <w:spacing w:val="38"/>
          <w:sz w:val="24"/>
          <w:szCs w:val="24"/>
        </w:rPr>
        <w:t xml:space="preserve"> </w:t>
      </w:r>
      <w:r>
        <w:rPr>
          <w:spacing w:val="-3"/>
          <w:sz w:val="24"/>
          <w:szCs w:val="24"/>
        </w:rPr>
        <w:t>L</w:t>
      </w:r>
      <w:r>
        <w:rPr>
          <w:spacing w:val="4"/>
          <w:sz w:val="24"/>
          <w:szCs w:val="24"/>
        </w:rPr>
        <w:t>a</w:t>
      </w:r>
      <w:r>
        <w:rPr>
          <w:spacing w:val="-5"/>
          <w:sz w:val="24"/>
          <w:szCs w:val="24"/>
        </w:rPr>
        <w:t>y</w:t>
      </w:r>
      <w:r>
        <w:rPr>
          <w:spacing w:val="4"/>
          <w:sz w:val="24"/>
          <w:szCs w:val="24"/>
        </w:rPr>
        <w:t>a</w:t>
      </w:r>
      <w:r>
        <w:rPr>
          <w:sz w:val="24"/>
          <w:szCs w:val="24"/>
        </w:rPr>
        <w:t>n</w:t>
      </w:r>
      <w:r>
        <w:rPr>
          <w:spacing w:val="4"/>
          <w:sz w:val="24"/>
          <w:szCs w:val="24"/>
        </w:rPr>
        <w:t>a</w:t>
      </w:r>
      <w:r>
        <w:rPr>
          <w:sz w:val="24"/>
          <w:szCs w:val="24"/>
        </w:rPr>
        <w:t xml:space="preserve">n   </w:t>
      </w:r>
      <w:r>
        <w:rPr>
          <w:spacing w:val="38"/>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z w:val="24"/>
          <w:szCs w:val="24"/>
        </w:rPr>
        <w:t>ngg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 xml:space="preserve">n   </w:t>
      </w:r>
      <w:r>
        <w:rPr>
          <w:spacing w:val="38"/>
          <w:sz w:val="24"/>
          <w:szCs w:val="24"/>
        </w:rPr>
        <w:t xml:space="preserve"> </w:t>
      </w:r>
      <w:r>
        <w:rPr>
          <w:sz w:val="24"/>
          <w:szCs w:val="24"/>
        </w:rPr>
        <w:t>p</w:t>
      </w:r>
      <w:r>
        <w:rPr>
          <w:spacing w:val="4"/>
          <w:sz w:val="24"/>
          <w:szCs w:val="24"/>
        </w:rPr>
        <w:t>e</w:t>
      </w:r>
      <w:r>
        <w:rPr>
          <w:sz w:val="24"/>
          <w:szCs w:val="24"/>
        </w:rPr>
        <w:t>n</w:t>
      </w:r>
      <w:r>
        <w:rPr>
          <w:spacing w:val="5"/>
          <w:sz w:val="24"/>
          <w:szCs w:val="24"/>
        </w:rPr>
        <w:t>d</w:t>
      </w:r>
      <w:r>
        <w:rPr>
          <w:spacing w:val="-9"/>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 xml:space="preserve">n   </w:t>
      </w:r>
      <w:r>
        <w:rPr>
          <w:spacing w:val="43"/>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1"/>
          <w:sz w:val="24"/>
          <w:szCs w:val="24"/>
        </w:rPr>
        <w:t>a</w:t>
      </w:r>
      <w:r>
        <w:rPr>
          <w:sz w:val="24"/>
          <w:szCs w:val="24"/>
        </w:rPr>
        <w:t>ku</w:t>
      </w:r>
      <w:r>
        <w:rPr>
          <w:spacing w:val="-5"/>
          <w:sz w:val="24"/>
          <w:szCs w:val="24"/>
        </w:rPr>
        <w:t>n</w:t>
      </w:r>
      <w:r>
        <w:rPr>
          <w:spacing w:val="5"/>
          <w:sz w:val="24"/>
          <w:szCs w:val="24"/>
        </w:rPr>
        <w:t>t</w:t>
      </w:r>
      <w:r>
        <w:rPr>
          <w:spacing w:val="-1"/>
          <w:sz w:val="24"/>
          <w:szCs w:val="24"/>
        </w:rPr>
        <w:t>a</w:t>
      </w:r>
      <w:r>
        <w:rPr>
          <w:spacing w:val="-5"/>
          <w:sz w:val="24"/>
          <w:szCs w:val="24"/>
        </w:rPr>
        <w:t>b</w:t>
      </w:r>
      <w:r>
        <w:rPr>
          <w:spacing w:val="4"/>
          <w:sz w:val="24"/>
          <w:szCs w:val="24"/>
        </w:rPr>
        <w:t>e</w:t>
      </w:r>
      <w:r>
        <w:rPr>
          <w:spacing w:val="-4"/>
          <w:sz w:val="24"/>
          <w:szCs w:val="24"/>
        </w:rPr>
        <w:t>l</w:t>
      </w:r>
      <w:r>
        <w:rPr>
          <w:sz w:val="24"/>
          <w:szCs w:val="24"/>
        </w:rPr>
        <w:t>,</w:t>
      </w:r>
      <w:r>
        <w:rPr>
          <w:spacing w:val="7"/>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z w:val="24"/>
          <w:szCs w:val="24"/>
        </w:rPr>
        <w:t>ud</w:t>
      </w:r>
      <w:r>
        <w:rPr>
          <w:spacing w:val="4"/>
          <w:sz w:val="24"/>
          <w:szCs w:val="24"/>
        </w:rPr>
        <w:t>a</w:t>
      </w:r>
      <w:r>
        <w:rPr>
          <w:spacing w:val="-5"/>
          <w:sz w:val="24"/>
          <w:szCs w:val="24"/>
        </w:rPr>
        <w:t>y</w:t>
      </w:r>
      <w:r>
        <w:rPr>
          <w:sz w:val="24"/>
          <w:szCs w:val="24"/>
        </w:rPr>
        <w:t>a</w:t>
      </w:r>
      <w:r>
        <w:rPr>
          <w:spacing w:val="3"/>
          <w:sz w:val="24"/>
          <w:szCs w:val="24"/>
        </w:rPr>
        <w:t xml:space="preserve"> </w:t>
      </w:r>
      <w:r>
        <w:rPr>
          <w:sz w:val="24"/>
          <w:szCs w:val="24"/>
        </w:rPr>
        <w:t>d</w:t>
      </w:r>
      <w:r>
        <w:rPr>
          <w:spacing w:val="4"/>
          <w:sz w:val="24"/>
          <w:szCs w:val="24"/>
        </w:rPr>
        <w:t>a</w:t>
      </w:r>
      <w:r>
        <w:rPr>
          <w:sz w:val="24"/>
          <w:szCs w:val="24"/>
        </w:rPr>
        <w:t>n</w:t>
      </w:r>
      <w:r>
        <w:rPr>
          <w:spacing w:val="4"/>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a</w:t>
      </w:r>
      <w:r>
        <w:rPr>
          <w:spacing w:val="1"/>
          <w:sz w:val="24"/>
          <w:szCs w:val="24"/>
        </w:rPr>
        <w:t>r</w:t>
      </w:r>
      <w:r>
        <w:rPr>
          <w:spacing w:val="-1"/>
          <w:sz w:val="24"/>
          <w:szCs w:val="24"/>
        </w:rPr>
        <w:t>a</w:t>
      </w:r>
      <w:r>
        <w:rPr>
          <w:sz w:val="24"/>
          <w:szCs w:val="24"/>
        </w:rPr>
        <w:t>k</w:t>
      </w:r>
      <w:r>
        <w:rPr>
          <w:spacing w:val="5"/>
          <w:sz w:val="24"/>
          <w:szCs w:val="24"/>
        </w:rPr>
        <w:t>t</w:t>
      </w:r>
      <w:r>
        <w:rPr>
          <w:spacing w:val="-1"/>
          <w:sz w:val="24"/>
          <w:szCs w:val="24"/>
        </w:rPr>
        <w:t>e</w:t>
      </w:r>
      <w:r>
        <w:rPr>
          <w:spacing w:val="1"/>
          <w:sz w:val="24"/>
          <w:szCs w:val="24"/>
        </w:rPr>
        <w:t>r</w:t>
      </w:r>
      <w:r>
        <w:rPr>
          <w:sz w:val="24"/>
          <w:szCs w:val="24"/>
        </w:rPr>
        <w:t>.</w:t>
      </w:r>
      <w:r>
        <w:rPr>
          <w:spacing w:val="2"/>
          <w:sz w:val="24"/>
          <w:szCs w:val="24"/>
        </w:rPr>
        <w:t xml:space="preserve"> M</w:t>
      </w:r>
      <w:r>
        <w:rPr>
          <w:spacing w:val="-9"/>
          <w:sz w:val="24"/>
          <w:szCs w:val="24"/>
        </w:rPr>
        <w:t>i</w:t>
      </w:r>
      <w:r>
        <w:rPr>
          <w:spacing w:val="2"/>
          <w:sz w:val="24"/>
          <w:szCs w:val="24"/>
        </w:rPr>
        <w:t>s</w:t>
      </w:r>
      <w:r>
        <w:rPr>
          <w:sz w:val="24"/>
          <w:szCs w:val="24"/>
        </w:rPr>
        <w:t xml:space="preserve">i </w:t>
      </w:r>
      <w:r>
        <w:rPr>
          <w:spacing w:val="-4"/>
          <w:sz w:val="24"/>
          <w:szCs w:val="24"/>
        </w:rPr>
        <w:t>i</w:t>
      </w:r>
      <w:r>
        <w:rPr>
          <w:spacing w:val="5"/>
          <w:sz w:val="24"/>
          <w:szCs w:val="24"/>
        </w:rPr>
        <w:t>n</w:t>
      </w:r>
      <w:r>
        <w:rPr>
          <w:sz w:val="24"/>
          <w:szCs w:val="24"/>
        </w:rPr>
        <w:t>i</w:t>
      </w:r>
      <w:r>
        <w:rPr>
          <w:spacing w:val="5"/>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1"/>
          <w:sz w:val="24"/>
          <w:szCs w:val="24"/>
        </w:rPr>
        <w:t>a</w:t>
      </w:r>
      <w:r>
        <w:rPr>
          <w:sz w:val="24"/>
          <w:szCs w:val="24"/>
        </w:rPr>
        <w:t>n up</w:t>
      </w:r>
      <w:r>
        <w:rPr>
          <w:spacing w:val="4"/>
          <w:sz w:val="24"/>
          <w:szCs w:val="24"/>
        </w:rPr>
        <w:t>a</w:t>
      </w:r>
      <w:r>
        <w:rPr>
          <w:sz w:val="24"/>
          <w:szCs w:val="24"/>
        </w:rPr>
        <w:t xml:space="preserve">ya </w:t>
      </w:r>
      <w:r>
        <w:rPr>
          <w:spacing w:val="1"/>
          <w:sz w:val="24"/>
          <w:szCs w:val="24"/>
        </w:rPr>
        <w:t>P</w:t>
      </w:r>
      <w:r>
        <w:rPr>
          <w:spacing w:val="4"/>
          <w:sz w:val="24"/>
          <w:szCs w:val="24"/>
        </w:rPr>
        <w:t>e</w:t>
      </w:r>
      <w:r>
        <w:rPr>
          <w:spacing w:val="-9"/>
          <w:sz w:val="24"/>
          <w:szCs w:val="24"/>
        </w:rPr>
        <w:t>m</w:t>
      </w:r>
      <w:r>
        <w:rPr>
          <w:spacing w:val="-1"/>
          <w:sz w:val="24"/>
          <w:szCs w:val="24"/>
        </w:rPr>
        <w:t>e</w:t>
      </w:r>
      <w:r>
        <w:rPr>
          <w:spacing w:val="6"/>
          <w:sz w:val="24"/>
          <w:szCs w:val="24"/>
        </w:rPr>
        <w:t>r</w:t>
      </w:r>
      <w:r>
        <w:rPr>
          <w:spacing w:val="-4"/>
          <w:sz w:val="24"/>
          <w:szCs w:val="24"/>
        </w:rPr>
        <w:t>i</w:t>
      </w:r>
      <w:r>
        <w:rPr>
          <w:spacing w:val="-5"/>
          <w:sz w:val="24"/>
          <w:szCs w:val="24"/>
        </w:rPr>
        <w:t>n</w:t>
      </w:r>
      <w:r>
        <w:rPr>
          <w:spacing w:val="5"/>
          <w:sz w:val="24"/>
          <w:szCs w:val="24"/>
        </w:rPr>
        <w:t>t</w:t>
      </w:r>
      <w:r>
        <w:rPr>
          <w:spacing w:val="4"/>
          <w:sz w:val="24"/>
          <w:szCs w:val="24"/>
        </w:rPr>
        <w:t>a</w:t>
      </w:r>
      <w:r>
        <w:rPr>
          <w:sz w:val="24"/>
          <w:szCs w:val="24"/>
        </w:rPr>
        <w:t>h</w:t>
      </w:r>
      <w:r>
        <w:rPr>
          <w:spacing w:val="-7"/>
          <w:sz w:val="24"/>
          <w:szCs w:val="24"/>
        </w:rPr>
        <w:t xml:space="preserve"> </w:t>
      </w:r>
      <w:r>
        <w:rPr>
          <w:spacing w:val="1"/>
          <w:sz w:val="24"/>
          <w:szCs w:val="24"/>
        </w:rPr>
        <w:t>P</w:t>
      </w:r>
      <w:r>
        <w:rPr>
          <w:spacing w:val="-3"/>
          <w:sz w:val="24"/>
          <w:szCs w:val="24"/>
        </w:rPr>
        <w:t>r</w:t>
      </w:r>
      <w:r>
        <w:rPr>
          <w:spacing w:val="5"/>
          <w:sz w:val="24"/>
          <w:szCs w:val="24"/>
        </w:rPr>
        <w:t>o</w:t>
      </w:r>
      <w:r>
        <w:rPr>
          <w:sz w:val="24"/>
          <w:szCs w:val="24"/>
        </w:rPr>
        <w:t>v</w:t>
      </w:r>
      <w:r>
        <w:rPr>
          <w:spacing w:val="-4"/>
          <w:sz w:val="24"/>
          <w:szCs w:val="24"/>
        </w:rPr>
        <w:t>i</w:t>
      </w:r>
      <w:r>
        <w:rPr>
          <w:sz w:val="24"/>
          <w:szCs w:val="24"/>
        </w:rPr>
        <w:t>n</w:t>
      </w:r>
      <w:r>
        <w:rPr>
          <w:spacing w:val="2"/>
          <w:sz w:val="24"/>
          <w:szCs w:val="24"/>
        </w:rPr>
        <w:t>s</w:t>
      </w:r>
      <w:r>
        <w:rPr>
          <w:sz w:val="24"/>
          <w:szCs w:val="24"/>
        </w:rPr>
        <w:t>i</w:t>
      </w:r>
      <w:r>
        <w:rPr>
          <w:spacing w:val="-12"/>
          <w:sz w:val="24"/>
          <w:szCs w:val="24"/>
        </w:rPr>
        <w:t xml:space="preserve"> </w:t>
      </w:r>
      <w:r>
        <w:rPr>
          <w:spacing w:val="2"/>
          <w:sz w:val="24"/>
          <w:szCs w:val="24"/>
        </w:rPr>
        <w:t>J</w:t>
      </w:r>
      <w:r>
        <w:rPr>
          <w:spacing w:val="-1"/>
          <w:sz w:val="24"/>
          <w:szCs w:val="24"/>
        </w:rPr>
        <w:t>a</w:t>
      </w:r>
      <w:r>
        <w:rPr>
          <w:sz w:val="24"/>
          <w:szCs w:val="24"/>
        </w:rPr>
        <w:t>wa</w:t>
      </w:r>
      <w:r>
        <w:rPr>
          <w:spacing w:val="-4"/>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r>
        <w:rPr>
          <w:spacing w:val="-3"/>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z w:val="24"/>
          <w:szCs w:val="24"/>
        </w:rPr>
        <w:t>a</w:t>
      </w:r>
      <w:r>
        <w:rPr>
          <w:spacing w:val="1"/>
          <w:sz w:val="24"/>
          <w:szCs w:val="24"/>
        </w:rPr>
        <w:t xml:space="preserve"> </w:t>
      </w:r>
      <w:r>
        <w:rPr>
          <w:spacing w:val="-5"/>
          <w:sz w:val="24"/>
          <w:szCs w:val="24"/>
        </w:rPr>
        <w:t>K</w:t>
      </w:r>
      <w:r>
        <w:rPr>
          <w:spacing w:val="4"/>
          <w:sz w:val="24"/>
          <w:szCs w:val="24"/>
        </w:rPr>
        <w:t>a</w:t>
      </w:r>
      <w:r>
        <w:rPr>
          <w:spacing w:val="-5"/>
          <w:sz w:val="24"/>
          <w:szCs w:val="24"/>
        </w:rPr>
        <w:t>b</w:t>
      </w:r>
      <w:r>
        <w:rPr>
          <w:sz w:val="24"/>
          <w:szCs w:val="24"/>
        </w:rPr>
        <w:t>up</w:t>
      </w:r>
      <w:r>
        <w:rPr>
          <w:spacing w:val="4"/>
          <w:sz w:val="24"/>
          <w:szCs w:val="24"/>
        </w:rPr>
        <w:t>a</w:t>
      </w:r>
      <w:r>
        <w:rPr>
          <w:spacing w:val="5"/>
          <w:sz w:val="24"/>
          <w:szCs w:val="24"/>
        </w:rPr>
        <w:t>t</w:t>
      </w:r>
      <w:r>
        <w:rPr>
          <w:spacing w:val="-1"/>
          <w:sz w:val="24"/>
          <w:szCs w:val="24"/>
        </w:rPr>
        <w:t>e</w:t>
      </w:r>
      <w:r>
        <w:rPr>
          <w:spacing w:val="-5"/>
          <w:sz w:val="24"/>
          <w:szCs w:val="24"/>
        </w:rPr>
        <w:t>n</w:t>
      </w:r>
      <w:r>
        <w:rPr>
          <w:sz w:val="24"/>
          <w:szCs w:val="24"/>
        </w:rPr>
        <w:t>/</w:t>
      </w:r>
      <w:r>
        <w:rPr>
          <w:spacing w:val="-5"/>
          <w:sz w:val="24"/>
          <w:szCs w:val="24"/>
        </w:rPr>
        <w:t>K</w:t>
      </w:r>
      <w:r>
        <w:rPr>
          <w:spacing w:val="5"/>
          <w:sz w:val="24"/>
          <w:szCs w:val="24"/>
        </w:rPr>
        <w:t>ot</w:t>
      </w:r>
      <w:r>
        <w:rPr>
          <w:sz w:val="24"/>
          <w:szCs w:val="24"/>
        </w:rPr>
        <w:t>a</w:t>
      </w:r>
      <w:r>
        <w:rPr>
          <w:spacing w:val="-8"/>
          <w:sz w:val="24"/>
          <w:szCs w:val="24"/>
        </w:rPr>
        <w:t xml:space="preserve"> </w:t>
      </w:r>
      <w:r>
        <w:rPr>
          <w:sz w:val="24"/>
          <w:szCs w:val="24"/>
        </w:rPr>
        <w:t>d</w:t>
      </w:r>
      <w:r>
        <w:rPr>
          <w:spacing w:val="4"/>
          <w:sz w:val="24"/>
          <w:szCs w:val="24"/>
        </w:rPr>
        <w:t>a</w:t>
      </w:r>
      <w:r>
        <w:rPr>
          <w:spacing w:val="-9"/>
          <w:sz w:val="24"/>
          <w:szCs w:val="24"/>
        </w:rPr>
        <w:t>l</w:t>
      </w:r>
      <w:r>
        <w:rPr>
          <w:spacing w:val="8"/>
          <w:sz w:val="24"/>
          <w:szCs w:val="24"/>
        </w:rPr>
        <w:t>a</w:t>
      </w:r>
      <w:r>
        <w:rPr>
          <w:sz w:val="24"/>
          <w:szCs w:val="24"/>
        </w:rPr>
        <w:t xml:space="preserve">m </w:t>
      </w:r>
      <w:r>
        <w:rPr>
          <w:spacing w:val="1"/>
          <w:sz w:val="24"/>
          <w:szCs w:val="24"/>
        </w:rPr>
        <w:t>r</w:t>
      </w:r>
      <w:r>
        <w:rPr>
          <w:spacing w:val="-1"/>
          <w:sz w:val="24"/>
          <w:szCs w:val="24"/>
        </w:rPr>
        <w:t>a</w:t>
      </w:r>
      <w:r>
        <w:rPr>
          <w:spacing w:val="-5"/>
          <w:sz w:val="24"/>
          <w:szCs w:val="24"/>
        </w:rPr>
        <w:t>n</w:t>
      </w:r>
      <w:r>
        <w:rPr>
          <w:sz w:val="24"/>
          <w:szCs w:val="24"/>
        </w:rPr>
        <w:t>gka</w:t>
      </w:r>
      <w:r>
        <w:rPr>
          <w:spacing w:val="11"/>
          <w:sz w:val="24"/>
          <w:szCs w:val="24"/>
        </w:rPr>
        <w:t xml:space="preserve"> </w:t>
      </w:r>
      <w:r>
        <w:rPr>
          <w:spacing w:val="-9"/>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4"/>
          <w:sz w:val="24"/>
          <w:szCs w:val="24"/>
        </w:rPr>
        <w:t>a</w:t>
      </w:r>
      <w:r>
        <w:rPr>
          <w:sz w:val="24"/>
          <w:szCs w:val="24"/>
        </w:rPr>
        <w:t>n</w:t>
      </w:r>
      <w:r>
        <w:rPr>
          <w:spacing w:val="7"/>
          <w:sz w:val="24"/>
          <w:szCs w:val="24"/>
        </w:rPr>
        <w:t xml:space="preserve"> </w:t>
      </w:r>
      <w:r>
        <w:rPr>
          <w:spacing w:val="-9"/>
          <w:sz w:val="24"/>
          <w:szCs w:val="24"/>
        </w:rPr>
        <w:t>l</w:t>
      </w:r>
      <w:r>
        <w:rPr>
          <w:spacing w:val="4"/>
          <w:sz w:val="24"/>
          <w:szCs w:val="24"/>
        </w:rPr>
        <w:t>a</w:t>
      </w:r>
      <w:r>
        <w:rPr>
          <w:spacing w:val="-5"/>
          <w:sz w:val="24"/>
          <w:szCs w:val="24"/>
        </w:rPr>
        <w:t>y</w:t>
      </w:r>
      <w:r>
        <w:rPr>
          <w:spacing w:val="4"/>
          <w:sz w:val="24"/>
          <w:szCs w:val="24"/>
        </w:rPr>
        <w:t>a</w:t>
      </w:r>
      <w:r>
        <w:rPr>
          <w:spacing w:val="-5"/>
          <w:sz w:val="24"/>
          <w:szCs w:val="24"/>
        </w:rPr>
        <w:t>n</w:t>
      </w:r>
      <w:r>
        <w:rPr>
          <w:spacing w:val="4"/>
          <w:sz w:val="24"/>
          <w:szCs w:val="24"/>
        </w:rPr>
        <w:t>a</w:t>
      </w:r>
      <w:r>
        <w:rPr>
          <w:sz w:val="24"/>
          <w:szCs w:val="24"/>
        </w:rPr>
        <w:t>n</w:t>
      </w:r>
      <w:r>
        <w:rPr>
          <w:spacing w:val="2"/>
          <w:sz w:val="24"/>
          <w:szCs w:val="24"/>
        </w:rPr>
        <w:t xml:space="preserve"> </w:t>
      </w:r>
      <w:r>
        <w:rPr>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d</w:t>
      </w:r>
      <w:r>
        <w:rPr>
          <w:sz w:val="24"/>
          <w:szCs w:val="24"/>
        </w:rPr>
        <w:t>i</w:t>
      </w:r>
      <w:r>
        <w:rPr>
          <w:spacing w:val="-2"/>
          <w:sz w:val="24"/>
          <w:szCs w:val="24"/>
        </w:rPr>
        <w:t xml:space="preserve"> s</w:t>
      </w:r>
      <w:r>
        <w:rPr>
          <w:spacing w:val="4"/>
          <w:sz w:val="24"/>
          <w:szCs w:val="24"/>
        </w:rPr>
        <w:t>e</w:t>
      </w:r>
      <w:r>
        <w:rPr>
          <w:spacing w:val="-4"/>
          <w:sz w:val="24"/>
          <w:szCs w:val="24"/>
        </w:rPr>
        <w:t>m</w:t>
      </w:r>
      <w:r>
        <w:rPr>
          <w:spacing w:val="5"/>
          <w:sz w:val="24"/>
          <w:szCs w:val="24"/>
        </w:rPr>
        <w:t>u</w:t>
      </w:r>
      <w:r>
        <w:rPr>
          <w:sz w:val="24"/>
          <w:szCs w:val="24"/>
        </w:rPr>
        <w:t>a</w:t>
      </w:r>
      <w:r>
        <w:rPr>
          <w:spacing w:val="6"/>
          <w:sz w:val="24"/>
          <w:szCs w:val="24"/>
        </w:rPr>
        <w:t xml:space="preserve"> </w:t>
      </w:r>
      <w:r>
        <w:rPr>
          <w:spacing w:val="-4"/>
          <w:sz w:val="24"/>
          <w:szCs w:val="24"/>
        </w:rPr>
        <w:t>j</w:t>
      </w:r>
      <w:r>
        <w:rPr>
          <w:spacing w:val="4"/>
          <w:sz w:val="24"/>
          <w:szCs w:val="24"/>
        </w:rPr>
        <w:t>e</w:t>
      </w:r>
      <w:r>
        <w:rPr>
          <w:sz w:val="24"/>
          <w:szCs w:val="24"/>
        </w:rPr>
        <w:t>n</w:t>
      </w:r>
      <w:r>
        <w:rPr>
          <w:spacing w:val="-4"/>
          <w:sz w:val="24"/>
          <w:szCs w:val="24"/>
        </w:rPr>
        <w:t>j</w:t>
      </w:r>
      <w:r>
        <w:rPr>
          <w:spacing w:val="4"/>
          <w:sz w:val="24"/>
          <w:szCs w:val="24"/>
        </w:rPr>
        <w:t>a</w:t>
      </w:r>
      <w:r>
        <w:rPr>
          <w:spacing w:val="-5"/>
          <w:sz w:val="24"/>
          <w:szCs w:val="24"/>
        </w:rPr>
        <w:t>n</w:t>
      </w:r>
      <w:r>
        <w:rPr>
          <w:sz w:val="24"/>
          <w:szCs w:val="24"/>
        </w:rPr>
        <w:t>g</w:t>
      </w:r>
      <w:r>
        <w:rPr>
          <w:spacing w:val="7"/>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 p</w:t>
      </w:r>
      <w:r>
        <w:rPr>
          <w:spacing w:val="1"/>
          <w:sz w:val="24"/>
          <w:szCs w:val="24"/>
        </w:rPr>
        <w:t>r</w:t>
      </w:r>
      <w:r>
        <w:rPr>
          <w:spacing w:val="5"/>
          <w:sz w:val="24"/>
          <w:szCs w:val="24"/>
        </w:rPr>
        <w:t>o</w:t>
      </w:r>
      <w:r>
        <w:rPr>
          <w:spacing w:val="-8"/>
          <w:sz w:val="24"/>
          <w:szCs w:val="24"/>
        </w:rPr>
        <w:t>f</w:t>
      </w:r>
      <w:r>
        <w:rPr>
          <w:spacing w:val="-1"/>
          <w:sz w:val="24"/>
          <w:szCs w:val="24"/>
        </w:rPr>
        <w:t>e</w:t>
      </w:r>
      <w:r>
        <w:rPr>
          <w:spacing w:val="2"/>
          <w:sz w:val="24"/>
          <w:szCs w:val="24"/>
        </w:rPr>
        <w:t>s</w:t>
      </w:r>
      <w:r>
        <w:rPr>
          <w:spacing w:val="-9"/>
          <w:sz w:val="24"/>
          <w:szCs w:val="24"/>
        </w:rPr>
        <w:t>i</w:t>
      </w:r>
      <w:r>
        <w:rPr>
          <w:spacing w:val="9"/>
          <w:sz w:val="24"/>
          <w:szCs w:val="24"/>
        </w:rPr>
        <w:t>o</w:t>
      </w:r>
      <w:r>
        <w:rPr>
          <w:spacing w:val="-5"/>
          <w:sz w:val="24"/>
          <w:szCs w:val="24"/>
        </w:rPr>
        <w:t>n</w:t>
      </w:r>
      <w:r>
        <w:rPr>
          <w:spacing w:val="4"/>
          <w:sz w:val="24"/>
          <w:szCs w:val="24"/>
        </w:rPr>
        <w:t>a</w:t>
      </w:r>
      <w:r>
        <w:rPr>
          <w:spacing w:val="-9"/>
          <w:sz w:val="24"/>
          <w:szCs w:val="24"/>
        </w:rPr>
        <w:t>l</w:t>
      </w:r>
      <w:r>
        <w:rPr>
          <w:sz w:val="24"/>
          <w:szCs w:val="24"/>
        </w:rPr>
        <w:t>,</w:t>
      </w:r>
      <w:r>
        <w:rPr>
          <w:spacing w:val="-5"/>
          <w:sz w:val="24"/>
          <w:szCs w:val="24"/>
        </w:rPr>
        <w:t xml:space="preserve"> </w:t>
      </w:r>
      <w:r>
        <w:rPr>
          <w:spacing w:val="-1"/>
          <w:sz w:val="24"/>
          <w:szCs w:val="24"/>
        </w:rPr>
        <w:t>a</w:t>
      </w:r>
      <w:r>
        <w:rPr>
          <w:sz w:val="24"/>
          <w:szCs w:val="24"/>
        </w:rPr>
        <w:t>k</w:t>
      </w:r>
      <w:r>
        <w:rPr>
          <w:spacing w:val="5"/>
          <w:sz w:val="24"/>
          <w:szCs w:val="24"/>
        </w:rPr>
        <w:t>u</w:t>
      </w:r>
      <w:r>
        <w:rPr>
          <w:spacing w:val="-5"/>
          <w:sz w:val="24"/>
          <w:szCs w:val="24"/>
        </w:rPr>
        <w:t>n</w:t>
      </w:r>
      <w:r>
        <w:rPr>
          <w:spacing w:val="5"/>
          <w:sz w:val="24"/>
          <w:szCs w:val="24"/>
        </w:rPr>
        <w:t>t</w:t>
      </w:r>
      <w:r>
        <w:rPr>
          <w:spacing w:val="-1"/>
          <w:sz w:val="24"/>
          <w:szCs w:val="24"/>
        </w:rPr>
        <w:t>a</w:t>
      </w:r>
      <w:r>
        <w:rPr>
          <w:sz w:val="24"/>
          <w:szCs w:val="24"/>
        </w:rPr>
        <w:t>b</w:t>
      </w:r>
      <w:r>
        <w:rPr>
          <w:spacing w:val="4"/>
          <w:sz w:val="24"/>
          <w:szCs w:val="24"/>
        </w:rPr>
        <w:t>e</w:t>
      </w:r>
      <w:r>
        <w:rPr>
          <w:spacing w:val="-9"/>
          <w:sz w:val="24"/>
          <w:szCs w:val="24"/>
        </w:rPr>
        <w:t>l</w:t>
      </w:r>
      <w:r>
        <w:rPr>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z w:val="24"/>
          <w:szCs w:val="24"/>
        </w:rPr>
        <w:t>ud</w:t>
      </w:r>
      <w:r>
        <w:rPr>
          <w:spacing w:val="4"/>
          <w:sz w:val="24"/>
          <w:szCs w:val="24"/>
        </w:rPr>
        <w:t>a</w:t>
      </w:r>
      <w:r>
        <w:rPr>
          <w:spacing w:val="-5"/>
          <w:sz w:val="24"/>
          <w:szCs w:val="24"/>
        </w:rPr>
        <w:t>y</w:t>
      </w:r>
      <w:r>
        <w:rPr>
          <w:sz w:val="24"/>
          <w:szCs w:val="24"/>
        </w:rPr>
        <w:t>a</w:t>
      </w:r>
      <w:r>
        <w:rPr>
          <w:spacing w:val="-8"/>
          <w:sz w:val="24"/>
          <w:szCs w:val="24"/>
        </w:rPr>
        <w:t xml:space="preserve"> </w:t>
      </w:r>
      <w:r>
        <w:rPr>
          <w:sz w:val="24"/>
          <w:szCs w:val="24"/>
        </w:rPr>
        <w:t>d</w:t>
      </w:r>
      <w:r>
        <w:rPr>
          <w:spacing w:val="4"/>
          <w:sz w:val="24"/>
          <w:szCs w:val="24"/>
        </w:rPr>
        <w:t>a</w:t>
      </w:r>
      <w:r>
        <w:rPr>
          <w:sz w:val="24"/>
          <w:szCs w:val="24"/>
        </w:rPr>
        <w:t>n</w:t>
      </w:r>
      <w:r>
        <w:rPr>
          <w:spacing w:val="-7"/>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a</w:t>
      </w:r>
      <w:r>
        <w:rPr>
          <w:spacing w:val="1"/>
          <w:sz w:val="24"/>
          <w:szCs w:val="24"/>
        </w:rPr>
        <w:t>r</w:t>
      </w:r>
      <w:r>
        <w:rPr>
          <w:spacing w:val="-1"/>
          <w:sz w:val="24"/>
          <w:szCs w:val="24"/>
        </w:rPr>
        <w:t>a</w:t>
      </w:r>
      <w:r>
        <w:rPr>
          <w:sz w:val="24"/>
          <w:szCs w:val="24"/>
        </w:rPr>
        <w:t>k</w:t>
      </w:r>
      <w:r>
        <w:rPr>
          <w:spacing w:val="5"/>
          <w:sz w:val="24"/>
          <w:szCs w:val="24"/>
        </w:rPr>
        <w:t>t</w:t>
      </w:r>
      <w:r>
        <w:rPr>
          <w:spacing w:val="-1"/>
          <w:sz w:val="24"/>
          <w:szCs w:val="24"/>
        </w:rPr>
        <w:t>e</w:t>
      </w:r>
      <w:r>
        <w:rPr>
          <w:sz w:val="24"/>
          <w:szCs w:val="24"/>
        </w:rPr>
        <w:t>r</w:t>
      </w:r>
      <w:r>
        <w:rPr>
          <w:spacing w:val="-11"/>
          <w:sz w:val="24"/>
          <w:szCs w:val="24"/>
        </w:rPr>
        <w:t xml:space="preserve"> </w:t>
      </w:r>
      <w:r>
        <w:rPr>
          <w:spacing w:val="5"/>
          <w:sz w:val="24"/>
          <w:szCs w:val="24"/>
        </w:rPr>
        <w:t>d</w:t>
      </w:r>
      <w:r>
        <w:rPr>
          <w:sz w:val="24"/>
          <w:szCs w:val="24"/>
        </w:rPr>
        <w:t>i</w:t>
      </w:r>
      <w:r>
        <w:rPr>
          <w:spacing w:val="-16"/>
          <w:sz w:val="24"/>
          <w:szCs w:val="24"/>
        </w:rPr>
        <w:t xml:space="preserve"> </w:t>
      </w:r>
      <w:r>
        <w:rPr>
          <w:spacing w:val="-2"/>
          <w:sz w:val="24"/>
          <w:szCs w:val="24"/>
        </w:rPr>
        <w:t>J</w:t>
      </w:r>
      <w:r>
        <w:rPr>
          <w:spacing w:val="-1"/>
          <w:sz w:val="24"/>
          <w:szCs w:val="24"/>
        </w:rPr>
        <w:t>a</w:t>
      </w:r>
      <w:r>
        <w:rPr>
          <w:spacing w:val="4"/>
          <w:sz w:val="24"/>
          <w:szCs w:val="24"/>
        </w:rPr>
        <w:t>w</w:t>
      </w:r>
      <w:r>
        <w:rPr>
          <w:sz w:val="24"/>
          <w:szCs w:val="24"/>
        </w:rPr>
        <w:t>a</w:t>
      </w:r>
      <w:r>
        <w:rPr>
          <w:spacing w:val="-8"/>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h</w:t>
      </w:r>
      <w:r>
        <w:rPr>
          <w:sz w:val="24"/>
          <w:szCs w:val="24"/>
        </w:rPr>
        <w:t>.</w:t>
      </w:r>
    </w:p>
    <w:p w14:paraId="5EA61D70" w14:textId="77777777" w:rsidR="00B57C0E" w:rsidRDefault="00A54C8A">
      <w:pPr>
        <w:spacing w:before="73"/>
        <w:ind w:left="1786"/>
        <w:rPr>
          <w:sz w:val="24"/>
          <w:szCs w:val="24"/>
        </w:rPr>
      </w:pPr>
      <w:r>
        <w:rPr>
          <w:spacing w:val="1"/>
          <w:sz w:val="24"/>
          <w:szCs w:val="24"/>
        </w:rPr>
        <w:lastRenderedPageBreak/>
        <w:t>S</w:t>
      </w:r>
      <w:r>
        <w:rPr>
          <w:sz w:val="24"/>
          <w:szCs w:val="24"/>
        </w:rPr>
        <w:t>t</w:t>
      </w:r>
      <w:r>
        <w:rPr>
          <w:spacing w:val="2"/>
          <w:sz w:val="24"/>
          <w:szCs w:val="24"/>
        </w:rPr>
        <w:t>r</w:t>
      </w:r>
      <w:r>
        <w:rPr>
          <w:sz w:val="24"/>
          <w:szCs w:val="24"/>
        </w:rPr>
        <w:t>u</w:t>
      </w:r>
      <w:r>
        <w:rPr>
          <w:spacing w:val="-5"/>
          <w:sz w:val="24"/>
          <w:szCs w:val="24"/>
        </w:rPr>
        <w:t>k</w:t>
      </w:r>
      <w:r>
        <w:rPr>
          <w:spacing w:val="5"/>
          <w:sz w:val="24"/>
          <w:szCs w:val="24"/>
        </w:rPr>
        <w:t>t</w:t>
      </w:r>
      <w:r>
        <w:rPr>
          <w:sz w:val="24"/>
          <w:szCs w:val="24"/>
        </w:rPr>
        <w:t xml:space="preserve">ur </w:t>
      </w:r>
      <w:r>
        <w:rPr>
          <w:spacing w:val="16"/>
          <w:sz w:val="24"/>
          <w:szCs w:val="24"/>
        </w:rPr>
        <w:t xml:space="preserve"> </w:t>
      </w:r>
      <w:r>
        <w:rPr>
          <w:sz w:val="24"/>
          <w:szCs w:val="24"/>
        </w:rPr>
        <w:t>O</w:t>
      </w:r>
      <w:r>
        <w:rPr>
          <w:spacing w:val="1"/>
          <w:sz w:val="24"/>
          <w:szCs w:val="24"/>
        </w:rPr>
        <w:t>r</w:t>
      </w:r>
      <w:r>
        <w:rPr>
          <w:sz w:val="24"/>
          <w:szCs w:val="24"/>
        </w:rPr>
        <w:t>g</w:t>
      </w:r>
      <w:r>
        <w:rPr>
          <w:spacing w:val="-1"/>
          <w:sz w:val="24"/>
          <w:szCs w:val="24"/>
        </w:rPr>
        <w:t>a</w:t>
      </w:r>
      <w:r>
        <w:rPr>
          <w:sz w:val="24"/>
          <w:szCs w:val="24"/>
        </w:rPr>
        <w:t>n</w:t>
      </w:r>
      <w:r>
        <w:rPr>
          <w:spacing w:val="-9"/>
          <w:sz w:val="24"/>
          <w:szCs w:val="24"/>
        </w:rPr>
        <w:t>i</w:t>
      </w:r>
      <w:r>
        <w:rPr>
          <w:spacing w:val="2"/>
          <w:sz w:val="24"/>
          <w:szCs w:val="24"/>
        </w:rPr>
        <w:t>s</w:t>
      </w:r>
      <w:r>
        <w:rPr>
          <w:spacing w:val="-1"/>
          <w:sz w:val="24"/>
          <w:szCs w:val="24"/>
        </w:rPr>
        <w:t>a</w:t>
      </w:r>
      <w:r>
        <w:rPr>
          <w:spacing w:val="2"/>
          <w:sz w:val="24"/>
          <w:szCs w:val="24"/>
        </w:rPr>
        <w:t>s</w:t>
      </w:r>
      <w:r>
        <w:rPr>
          <w:sz w:val="24"/>
          <w:szCs w:val="24"/>
        </w:rPr>
        <w:t xml:space="preserve">i </w:t>
      </w:r>
      <w:r>
        <w:rPr>
          <w:spacing w:val="10"/>
          <w:sz w:val="24"/>
          <w:szCs w:val="24"/>
        </w:rPr>
        <w:t xml:space="preserve"> </w:t>
      </w:r>
      <w:r>
        <w:rPr>
          <w:spacing w:val="4"/>
          <w:sz w:val="24"/>
          <w:szCs w:val="24"/>
        </w:rPr>
        <w:t>D</w:t>
      </w:r>
      <w:r>
        <w:rPr>
          <w:spacing w:val="-4"/>
          <w:sz w:val="24"/>
          <w:szCs w:val="24"/>
        </w:rPr>
        <w:t>i</w:t>
      </w:r>
      <w:r>
        <w:rPr>
          <w:sz w:val="24"/>
          <w:szCs w:val="24"/>
        </w:rPr>
        <w:t>n</w:t>
      </w:r>
      <w:r>
        <w:rPr>
          <w:spacing w:val="4"/>
          <w:sz w:val="24"/>
          <w:szCs w:val="24"/>
        </w:rPr>
        <w:t>a</w:t>
      </w:r>
      <w:r>
        <w:rPr>
          <w:sz w:val="24"/>
          <w:szCs w:val="24"/>
        </w:rPr>
        <w:t xml:space="preserve">s </w:t>
      </w:r>
      <w:r>
        <w:rPr>
          <w:spacing w:val="20"/>
          <w:sz w:val="24"/>
          <w:szCs w:val="24"/>
        </w:rPr>
        <w:t xml:space="preserve">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 xml:space="preserve">n </w:t>
      </w:r>
      <w:r>
        <w:rPr>
          <w:spacing w:val="14"/>
          <w:sz w:val="24"/>
          <w:szCs w:val="24"/>
        </w:rPr>
        <w:t xml:space="preserve"> </w:t>
      </w:r>
      <w:r>
        <w:rPr>
          <w:sz w:val="24"/>
          <w:szCs w:val="24"/>
        </w:rPr>
        <w:t>d</w:t>
      </w:r>
      <w:r>
        <w:rPr>
          <w:spacing w:val="4"/>
          <w:sz w:val="24"/>
          <w:szCs w:val="24"/>
        </w:rPr>
        <w:t>a</w:t>
      </w:r>
      <w:r>
        <w:rPr>
          <w:sz w:val="24"/>
          <w:szCs w:val="24"/>
        </w:rPr>
        <w:t xml:space="preserve">n </w:t>
      </w:r>
      <w:r>
        <w:rPr>
          <w:spacing w:val="14"/>
          <w:sz w:val="24"/>
          <w:szCs w:val="24"/>
        </w:rPr>
        <w:t xml:space="preserve"> </w:t>
      </w:r>
      <w:r>
        <w:rPr>
          <w:spacing w:val="-5"/>
          <w:sz w:val="24"/>
          <w:szCs w:val="24"/>
        </w:rPr>
        <w:t>K</w:t>
      </w:r>
      <w:r>
        <w:rPr>
          <w:spacing w:val="4"/>
          <w:sz w:val="24"/>
          <w:szCs w:val="24"/>
        </w:rPr>
        <w:t>e</w:t>
      </w:r>
      <w:r>
        <w:rPr>
          <w:sz w:val="24"/>
          <w:szCs w:val="24"/>
        </w:rPr>
        <w:t>bud</w:t>
      </w:r>
      <w:r>
        <w:rPr>
          <w:spacing w:val="4"/>
          <w:sz w:val="24"/>
          <w:szCs w:val="24"/>
        </w:rPr>
        <w:t>a</w:t>
      </w:r>
      <w:r>
        <w:rPr>
          <w:spacing w:val="-10"/>
          <w:sz w:val="24"/>
          <w:szCs w:val="24"/>
        </w:rPr>
        <w:t>y</w:t>
      </w:r>
      <w:r>
        <w:rPr>
          <w:spacing w:val="4"/>
          <w:sz w:val="24"/>
          <w:szCs w:val="24"/>
        </w:rPr>
        <w:t>aa</w:t>
      </w:r>
      <w:r>
        <w:rPr>
          <w:sz w:val="24"/>
          <w:szCs w:val="24"/>
        </w:rPr>
        <w:t xml:space="preserve">n </w:t>
      </w:r>
      <w:r>
        <w:rPr>
          <w:spacing w:val="14"/>
          <w:sz w:val="24"/>
          <w:szCs w:val="24"/>
        </w:rPr>
        <w:t xml:space="preserve"> </w:t>
      </w:r>
      <w:r>
        <w:rPr>
          <w:spacing w:val="1"/>
          <w:sz w:val="24"/>
          <w:szCs w:val="24"/>
        </w:rPr>
        <w:t>P</w:t>
      </w:r>
      <w:r>
        <w:rPr>
          <w:spacing w:val="-3"/>
          <w:sz w:val="24"/>
          <w:szCs w:val="24"/>
        </w:rPr>
        <w:t>r</w:t>
      </w:r>
      <w:r>
        <w:rPr>
          <w:spacing w:val="5"/>
          <w:sz w:val="24"/>
          <w:szCs w:val="24"/>
        </w:rPr>
        <w:t>o</w:t>
      </w:r>
      <w:r>
        <w:rPr>
          <w:sz w:val="24"/>
          <w:szCs w:val="24"/>
        </w:rPr>
        <w:t>v</w:t>
      </w:r>
      <w:r>
        <w:rPr>
          <w:spacing w:val="-4"/>
          <w:sz w:val="24"/>
          <w:szCs w:val="24"/>
        </w:rPr>
        <w:t>i</w:t>
      </w:r>
      <w:r>
        <w:rPr>
          <w:sz w:val="24"/>
          <w:szCs w:val="24"/>
        </w:rPr>
        <w:t>n</w:t>
      </w:r>
      <w:r>
        <w:rPr>
          <w:spacing w:val="2"/>
          <w:sz w:val="24"/>
          <w:szCs w:val="24"/>
        </w:rPr>
        <w:t>s</w:t>
      </w:r>
      <w:r>
        <w:rPr>
          <w:sz w:val="24"/>
          <w:szCs w:val="24"/>
        </w:rPr>
        <w:t xml:space="preserve">i </w:t>
      </w:r>
      <w:r>
        <w:rPr>
          <w:spacing w:val="10"/>
          <w:sz w:val="24"/>
          <w:szCs w:val="24"/>
        </w:rPr>
        <w:t xml:space="preserve"> </w:t>
      </w:r>
      <w:r>
        <w:rPr>
          <w:spacing w:val="-2"/>
          <w:sz w:val="24"/>
          <w:szCs w:val="24"/>
        </w:rPr>
        <w:t>J</w:t>
      </w:r>
      <w:r>
        <w:rPr>
          <w:spacing w:val="4"/>
          <w:sz w:val="24"/>
          <w:szCs w:val="24"/>
        </w:rPr>
        <w:t>a</w:t>
      </w:r>
      <w:r>
        <w:rPr>
          <w:sz w:val="24"/>
          <w:szCs w:val="24"/>
        </w:rPr>
        <w:t>wa</w:t>
      </w:r>
    </w:p>
    <w:p w14:paraId="25C44321" w14:textId="77777777" w:rsidR="00B57C0E" w:rsidRDefault="00B57C0E">
      <w:pPr>
        <w:spacing w:before="7" w:line="120" w:lineRule="exact"/>
        <w:rPr>
          <w:sz w:val="13"/>
          <w:szCs w:val="13"/>
        </w:rPr>
      </w:pPr>
    </w:p>
    <w:p w14:paraId="755022F9" w14:textId="77777777" w:rsidR="00B57C0E" w:rsidRDefault="00A54C8A">
      <w:pPr>
        <w:ind w:left="1359"/>
        <w:rPr>
          <w:sz w:val="24"/>
          <w:szCs w:val="24"/>
        </w:rPr>
      </w:pP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r>
        <w:rPr>
          <w:spacing w:val="-2"/>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3"/>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i</w:t>
      </w:r>
      <w:r>
        <w:rPr>
          <w:sz w:val="24"/>
          <w:szCs w:val="24"/>
        </w:rPr>
        <w:t>kut</w:t>
      </w:r>
      <w:r>
        <w:rPr>
          <w:spacing w:val="7"/>
          <w:sz w:val="24"/>
          <w:szCs w:val="24"/>
        </w:rPr>
        <w:t xml:space="preserve"> </w:t>
      </w:r>
      <w:r>
        <w:rPr>
          <w:sz w:val="24"/>
          <w:szCs w:val="24"/>
        </w:rPr>
        <w:t>:</w:t>
      </w:r>
    </w:p>
    <w:p w14:paraId="1E5AB06E" w14:textId="77777777" w:rsidR="00B57C0E" w:rsidRDefault="00B57C0E">
      <w:pPr>
        <w:spacing w:before="2" w:line="140" w:lineRule="exact"/>
        <w:rPr>
          <w:sz w:val="14"/>
          <w:szCs w:val="14"/>
        </w:rPr>
      </w:pPr>
    </w:p>
    <w:p w14:paraId="182F3D1C" w14:textId="77777777" w:rsidR="00B57C0E" w:rsidRDefault="00A54C8A">
      <w:pPr>
        <w:ind w:left="1786"/>
        <w:rPr>
          <w:sz w:val="24"/>
          <w:szCs w:val="24"/>
        </w:rPr>
      </w:pPr>
      <w:r>
        <w:rPr>
          <w:sz w:val="24"/>
          <w:szCs w:val="24"/>
        </w:rPr>
        <w:t xml:space="preserve">1. </w:t>
      </w:r>
      <w:r>
        <w:rPr>
          <w:spacing w:val="17"/>
          <w:sz w:val="24"/>
          <w:szCs w:val="24"/>
        </w:rPr>
        <w:t xml:space="preserve"> </w:t>
      </w:r>
      <w:r>
        <w:rPr>
          <w:spacing w:val="-5"/>
          <w:sz w:val="24"/>
          <w:szCs w:val="24"/>
        </w:rPr>
        <w:t>K</w:t>
      </w:r>
      <w:r>
        <w:rPr>
          <w:spacing w:val="-1"/>
          <w:sz w:val="24"/>
          <w:szCs w:val="24"/>
        </w:rPr>
        <w:t>e</w:t>
      </w:r>
      <w:r>
        <w:rPr>
          <w:sz w:val="24"/>
          <w:szCs w:val="24"/>
        </w:rPr>
        <w:t>p</w:t>
      </w:r>
      <w:r>
        <w:rPr>
          <w:spacing w:val="4"/>
          <w:sz w:val="24"/>
          <w:szCs w:val="24"/>
        </w:rPr>
        <w:t>a</w:t>
      </w:r>
      <w:r>
        <w:rPr>
          <w:spacing w:val="-4"/>
          <w:sz w:val="24"/>
          <w:szCs w:val="24"/>
        </w:rPr>
        <w:t>l</w:t>
      </w:r>
      <w:r>
        <w:rPr>
          <w:sz w:val="24"/>
          <w:szCs w:val="24"/>
        </w:rPr>
        <w:t>a</w:t>
      </w:r>
      <w:r>
        <w:rPr>
          <w:spacing w:val="1"/>
          <w:sz w:val="24"/>
          <w:szCs w:val="24"/>
        </w:rPr>
        <w:t xml:space="preserve"> </w:t>
      </w:r>
      <w:r>
        <w:rPr>
          <w:spacing w:val="4"/>
          <w:sz w:val="24"/>
          <w:szCs w:val="24"/>
        </w:rPr>
        <w:t>D</w:t>
      </w:r>
      <w:r>
        <w:rPr>
          <w:spacing w:val="-4"/>
          <w:sz w:val="24"/>
          <w:szCs w:val="24"/>
        </w:rPr>
        <w:t>i</w:t>
      </w:r>
      <w:r>
        <w:rPr>
          <w:sz w:val="24"/>
          <w:szCs w:val="24"/>
        </w:rPr>
        <w:t>n</w:t>
      </w:r>
      <w:r>
        <w:rPr>
          <w:spacing w:val="4"/>
          <w:sz w:val="24"/>
          <w:szCs w:val="24"/>
        </w:rPr>
        <w:t>a</w:t>
      </w:r>
      <w:r>
        <w:rPr>
          <w:sz w:val="24"/>
          <w:szCs w:val="24"/>
        </w:rPr>
        <w:t>s</w:t>
      </w:r>
    </w:p>
    <w:p w14:paraId="67482A25" w14:textId="77777777" w:rsidR="00B57C0E" w:rsidRDefault="00B57C0E">
      <w:pPr>
        <w:spacing w:before="7" w:line="120" w:lineRule="exact"/>
        <w:rPr>
          <w:sz w:val="13"/>
          <w:szCs w:val="13"/>
        </w:rPr>
      </w:pPr>
    </w:p>
    <w:p w14:paraId="5685B883" w14:textId="77777777" w:rsidR="00B57C0E" w:rsidRDefault="00A54C8A">
      <w:pPr>
        <w:ind w:left="1786"/>
        <w:rPr>
          <w:sz w:val="24"/>
          <w:szCs w:val="24"/>
        </w:rPr>
      </w:pPr>
      <w:r>
        <w:rPr>
          <w:sz w:val="24"/>
          <w:szCs w:val="24"/>
        </w:rPr>
        <w:t xml:space="preserve">2. </w:t>
      </w:r>
      <w:r>
        <w:rPr>
          <w:spacing w:val="17"/>
          <w:sz w:val="24"/>
          <w:szCs w:val="24"/>
        </w:rPr>
        <w:t xml:space="preserve"> </w:t>
      </w:r>
      <w:r>
        <w:rPr>
          <w:spacing w:val="1"/>
          <w:sz w:val="24"/>
          <w:szCs w:val="24"/>
        </w:rPr>
        <w:t>S</w:t>
      </w:r>
      <w:r>
        <w:rPr>
          <w:spacing w:val="-1"/>
          <w:sz w:val="24"/>
          <w:szCs w:val="24"/>
        </w:rPr>
        <w:t>e</w:t>
      </w:r>
      <w:r>
        <w:rPr>
          <w:sz w:val="24"/>
          <w:szCs w:val="24"/>
        </w:rPr>
        <w:t>k</w:t>
      </w:r>
      <w:r>
        <w:rPr>
          <w:spacing w:val="1"/>
          <w:sz w:val="24"/>
          <w:szCs w:val="24"/>
        </w:rPr>
        <w:t>r</w:t>
      </w:r>
      <w:r>
        <w:rPr>
          <w:spacing w:val="-1"/>
          <w:sz w:val="24"/>
          <w:szCs w:val="24"/>
        </w:rPr>
        <w:t>e</w:t>
      </w:r>
      <w:r>
        <w:rPr>
          <w:spacing w:val="5"/>
          <w:sz w:val="24"/>
          <w:szCs w:val="24"/>
        </w:rPr>
        <w:t>t</w:t>
      </w:r>
      <w:r>
        <w:rPr>
          <w:spacing w:val="-1"/>
          <w:sz w:val="24"/>
          <w:szCs w:val="24"/>
        </w:rPr>
        <w:t>a</w:t>
      </w:r>
      <w:r>
        <w:rPr>
          <w:spacing w:val="1"/>
          <w:sz w:val="24"/>
          <w:szCs w:val="24"/>
        </w:rPr>
        <w:t>r</w:t>
      </w:r>
      <w:r>
        <w:rPr>
          <w:spacing w:val="-9"/>
          <w:sz w:val="24"/>
          <w:szCs w:val="24"/>
        </w:rPr>
        <w:t>i</w:t>
      </w:r>
      <w:r>
        <w:rPr>
          <w:sz w:val="24"/>
          <w:szCs w:val="24"/>
        </w:rPr>
        <w:t>s</w:t>
      </w:r>
    </w:p>
    <w:p w14:paraId="63046915" w14:textId="77777777" w:rsidR="00B57C0E" w:rsidRDefault="00B57C0E">
      <w:pPr>
        <w:spacing w:before="7" w:line="120" w:lineRule="exact"/>
        <w:rPr>
          <w:sz w:val="13"/>
          <w:szCs w:val="13"/>
        </w:rPr>
      </w:pPr>
    </w:p>
    <w:p w14:paraId="3B402F42" w14:textId="77777777" w:rsidR="00B57C0E" w:rsidRDefault="00A54C8A">
      <w:pPr>
        <w:ind w:left="1786"/>
        <w:rPr>
          <w:sz w:val="24"/>
          <w:szCs w:val="24"/>
        </w:rPr>
      </w:pPr>
      <w:r>
        <w:rPr>
          <w:sz w:val="24"/>
          <w:szCs w:val="24"/>
        </w:rPr>
        <w:t xml:space="preserve">3. </w:t>
      </w:r>
      <w:r>
        <w:rPr>
          <w:spacing w:val="17"/>
          <w:sz w:val="24"/>
          <w:szCs w:val="24"/>
        </w:rPr>
        <w:t xml:space="preserve"> </w:t>
      </w:r>
      <w:r>
        <w:rPr>
          <w:spacing w:val="3"/>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2"/>
          <w:sz w:val="24"/>
          <w:szCs w:val="24"/>
        </w:rPr>
        <w:t>i</w:t>
      </w:r>
      <w:r>
        <w:rPr>
          <w:sz w:val="24"/>
          <w:szCs w:val="24"/>
        </w:rPr>
        <w:t>n</w:t>
      </w:r>
      <w:r>
        <w:rPr>
          <w:spacing w:val="-1"/>
          <w:sz w:val="24"/>
          <w:szCs w:val="24"/>
        </w:rPr>
        <w:t>a</w:t>
      </w:r>
      <w:r>
        <w:rPr>
          <w:spacing w:val="4"/>
          <w:sz w:val="24"/>
          <w:szCs w:val="24"/>
        </w:rPr>
        <w:t>a</w:t>
      </w:r>
      <w:r>
        <w:rPr>
          <w:sz w:val="24"/>
          <w:szCs w:val="24"/>
        </w:rPr>
        <w:t>n</w:t>
      </w:r>
      <w:r>
        <w:rPr>
          <w:spacing w:val="-3"/>
          <w:sz w:val="24"/>
          <w:szCs w:val="24"/>
        </w:rPr>
        <w:t xml:space="preserve"> </w:t>
      </w:r>
      <w:r>
        <w:rPr>
          <w:spacing w:val="1"/>
          <w:sz w:val="24"/>
          <w:szCs w:val="24"/>
        </w:rPr>
        <w:t>S</w:t>
      </w:r>
      <w:r>
        <w:rPr>
          <w:spacing w:val="-1"/>
          <w:sz w:val="24"/>
          <w:szCs w:val="24"/>
        </w:rPr>
        <w:t>e</w:t>
      </w:r>
      <w:r>
        <w:rPr>
          <w:sz w:val="24"/>
          <w:szCs w:val="24"/>
        </w:rPr>
        <w:t>k</w:t>
      </w:r>
      <w:r>
        <w:rPr>
          <w:spacing w:val="5"/>
          <w:sz w:val="24"/>
          <w:szCs w:val="24"/>
        </w:rPr>
        <w:t>o</w:t>
      </w:r>
      <w:r>
        <w:rPr>
          <w:spacing w:val="-4"/>
          <w:sz w:val="24"/>
          <w:szCs w:val="24"/>
        </w:rPr>
        <w:t>l</w:t>
      </w:r>
      <w:r>
        <w:rPr>
          <w:spacing w:val="4"/>
          <w:sz w:val="24"/>
          <w:szCs w:val="24"/>
        </w:rPr>
        <w:t>a</w:t>
      </w:r>
      <w:r>
        <w:rPr>
          <w:sz w:val="24"/>
          <w:szCs w:val="24"/>
        </w:rPr>
        <w:t>h</w:t>
      </w:r>
      <w:r>
        <w:rPr>
          <w:spacing w:val="-3"/>
          <w:sz w:val="24"/>
          <w:szCs w:val="24"/>
        </w:rPr>
        <w:t xml:space="preserve"> </w:t>
      </w:r>
      <w:r>
        <w:rPr>
          <w:spacing w:val="-2"/>
          <w:sz w:val="24"/>
          <w:szCs w:val="24"/>
        </w:rPr>
        <w:t>M</w:t>
      </w:r>
      <w:r>
        <w:rPr>
          <w:spacing w:val="4"/>
          <w:sz w:val="24"/>
          <w:szCs w:val="24"/>
        </w:rPr>
        <w:t>e</w:t>
      </w:r>
      <w:r>
        <w:rPr>
          <w:spacing w:val="-5"/>
          <w:sz w:val="24"/>
          <w:szCs w:val="24"/>
        </w:rPr>
        <w:t>n</w:t>
      </w:r>
      <w:r>
        <w:rPr>
          <w:spacing w:val="4"/>
          <w:sz w:val="24"/>
          <w:szCs w:val="24"/>
        </w:rPr>
        <w:t>e</w:t>
      </w:r>
      <w:r>
        <w:rPr>
          <w:spacing w:val="-5"/>
          <w:sz w:val="24"/>
          <w:szCs w:val="24"/>
        </w:rPr>
        <w:t>n</w:t>
      </w:r>
      <w:r>
        <w:rPr>
          <w:sz w:val="24"/>
          <w:szCs w:val="24"/>
        </w:rPr>
        <w:t>g</w:t>
      </w:r>
      <w:r>
        <w:rPr>
          <w:spacing w:val="4"/>
          <w:sz w:val="24"/>
          <w:szCs w:val="24"/>
        </w:rPr>
        <w:t>a</w:t>
      </w:r>
      <w:r>
        <w:rPr>
          <w:sz w:val="24"/>
          <w:szCs w:val="24"/>
        </w:rPr>
        <w:t>h</w:t>
      </w:r>
      <w:r>
        <w:rPr>
          <w:spacing w:val="2"/>
          <w:sz w:val="24"/>
          <w:szCs w:val="24"/>
        </w:rPr>
        <w:t xml:space="preserve"> </w:t>
      </w:r>
      <w:r>
        <w:rPr>
          <w:spacing w:val="-5"/>
          <w:sz w:val="24"/>
          <w:szCs w:val="24"/>
        </w:rPr>
        <w:t>A</w:t>
      </w:r>
      <w:r>
        <w:rPr>
          <w:spacing w:val="5"/>
          <w:sz w:val="24"/>
          <w:szCs w:val="24"/>
        </w:rPr>
        <w:t>t</w:t>
      </w:r>
      <w:r>
        <w:rPr>
          <w:spacing w:val="-1"/>
          <w:sz w:val="24"/>
          <w:szCs w:val="24"/>
        </w:rPr>
        <w:t>a</w:t>
      </w:r>
      <w:r>
        <w:rPr>
          <w:sz w:val="24"/>
          <w:szCs w:val="24"/>
        </w:rPr>
        <w:t xml:space="preserve">s </w:t>
      </w:r>
      <w:r>
        <w:rPr>
          <w:spacing w:val="1"/>
          <w:sz w:val="24"/>
          <w:szCs w:val="24"/>
        </w:rPr>
        <w:t>(S</w:t>
      </w:r>
      <w:r>
        <w:rPr>
          <w:spacing w:val="-2"/>
          <w:sz w:val="24"/>
          <w:szCs w:val="24"/>
        </w:rPr>
        <w:t>M</w:t>
      </w:r>
      <w:r>
        <w:rPr>
          <w:sz w:val="24"/>
          <w:szCs w:val="24"/>
        </w:rPr>
        <w:t>A)</w:t>
      </w:r>
    </w:p>
    <w:p w14:paraId="2861CEA5" w14:textId="77777777" w:rsidR="00B57C0E" w:rsidRDefault="00B57C0E">
      <w:pPr>
        <w:spacing w:before="7" w:line="120" w:lineRule="exact"/>
        <w:rPr>
          <w:sz w:val="13"/>
          <w:szCs w:val="13"/>
        </w:rPr>
      </w:pPr>
    </w:p>
    <w:p w14:paraId="4B415759" w14:textId="77777777" w:rsidR="00B57C0E" w:rsidRDefault="00A54C8A">
      <w:pPr>
        <w:ind w:left="1786"/>
        <w:rPr>
          <w:sz w:val="24"/>
          <w:szCs w:val="24"/>
        </w:rPr>
      </w:pPr>
      <w:r>
        <w:rPr>
          <w:sz w:val="24"/>
          <w:szCs w:val="24"/>
        </w:rPr>
        <w:t xml:space="preserve">4. </w:t>
      </w:r>
      <w:r>
        <w:rPr>
          <w:spacing w:val="17"/>
          <w:sz w:val="24"/>
          <w:szCs w:val="24"/>
        </w:rPr>
        <w:t xml:space="preserve"> </w:t>
      </w:r>
      <w:r>
        <w:rPr>
          <w:spacing w:val="3"/>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3"/>
          <w:sz w:val="24"/>
          <w:szCs w:val="24"/>
        </w:rPr>
        <w:t xml:space="preserve"> </w:t>
      </w:r>
      <w:r>
        <w:rPr>
          <w:spacing w:val="1"/>
          <w:sz w:val="24"/>
          <w:szCs w:val="24"/>
        </w:rPr>
        <w:t>S</w:t>
      </w:r>
      <w:r>
        <w:rPr>
          <w:spacing w:val="-1"/>
          <w:sz w:val="24"/>
          <w:szCs w:val="24"/>
        </w:rPr>
        <w:t>e</w:t>
      </w:r>
      <w:r>
        <w:rPr>
          <w:sz w:val="24"/>
          <w:szCs w:val="24"/>
        </w:rPr>
        <w:t>k</w:t>
      </w:r>
      <w:r>
        <w:rPr>
          <w:spacing w:val="5"/>
          <w:sz w:val="24"/>
          <w:szCs w:val="24"/>
        </w:rPr>
        <w:t>o</w:t>
      </w:r>
      <w:r>
        <w:rPr>
          <w:spacing w:val="-4"/>
          <w:sz w:val="24"/>
          <w:szCs w:val="24"/>
        </w:rPr>
        <w:t>l</w:t>
      </w:r>
      <w:r>
        <w:rPr>
          <w:spacing w:val="4"/>
          <w:sz w:val="24"/>
          <w:szCs w:val="24"/>
        </w:rPr>
        <w:t>a</w:t>
      </w:r>
      <w:r>
        <w:rPr>
          <w:sz w:val="24"/>
          <w:szCs w:val="24"/>
        </w:rPr>
        <w:t>h</w:t>
      </w:r>
      <w:r>
        <w:rPr>
          <w:spacing w:val="-3"/>
          <w:sz w:val="24"/>
          <w:szCs w:val="24"/>
        </w:rPr>
        <w:t xml:space="preserve"> </w:t>
      </w:r>
      <w:r>
        <w:rPr>
          <w:spacing w:val="-2"/>
          <w:sz w:val="24"/>
          <w:szCs w:val="24"/>
        </w:rPr>
        <w:t>M</w:t>
      </w:r>
      <w:r>
        <w:rPr>
          <w:spacing w:val="4"/>
          <w:sz w:val="24"/>
          <w:szCs w:val="24"/>
        </w:rPr>
        <w:t>e</w:t>
      </w:r>
      <w:r>
        <w:rPr>
          <w:spacing w:val="-5"/>
          <w:sz w:val="24"/>
          <w:szCs w:val="24"/>
        </w:rPr>
        <w:t>n</w:t>
      </w:r>
      <w:r>
        <w:rPr>
          <w:spacing w:val="4"/>
          <w:sz w:val="24"/>
          <w:szCs w:val="24"/>
        </w:rPr>
        <w:t>e</w:t>
      </w:r>
      <w:r>
        <w:rPr>
          <w:spacing w:val="-5"/>
          <w:sz w:val="24"/>
          <w:szCs w:val="24"/>
        </w:rPr>
        <w:t>n</w:t>
      </w:r>
      <w:r>
        <w:rPr>
          <w:sz w:val="24"/>
          <w:szCs w:val="24"/>
        </w:rPr>
        <w:t>g</w:t>
      </w:r>
      <w:r>
        <w:rPr>
          <w:spacing w:val="4"/>
          <w:sz w:val="24"/>
          <w:szCs w:val="24"/>
        </w:rPr>
        <w:t>a</w:t>
      </w:r>
      <w:r>
        <w:rPr>
          <w:sz w:val="24"/>
          <w:szCs w:val="24"/>
        </w:rPr>
        <w:t>h</w:t>
      </w:r>
      <w:r>
        <w:rPr>
          <w:spacing w:val="2"/>
          <w:sz w:val="24"/>
          <w:szCs w:val="24"/>
        </w:rPr>
        <w:t xml:space="preserve"> </w:t>
      </w:r>
      <w:r>
        <w:rPr>
          <w:spacing w:val="-5"/>
          <w:sz w:val="24"/>
          <w:szCs w:val="24"/>
        </w:rPr>
        <w:t>K</w:t>
      </w:r>
      <w:r>
        <w:rPr>
          <w:spacing w:val="4"/>
          <w:sz w:val="24"/>
          <w:szCs w:val="24"/>
        </w:rPr>
        <w:t>e</w:t>
      </w:r>
      <w:r>
        <w:rPr>
          <w:spacing w:val="-4"/>
          <w:sz w:val="24"/>
          <w:szCs w:val="24"/>
        </w:rPr>
        <w:t>j</w:t>
      </w:r>
      <w:r>
        <w:rPr>
          <w:sz w:val="24"/>
          <w:szCs w:val="24"/>
        </w:rPr>
        <w:t>u</w:t>
      </w:r>
      <w:r>
        <w:rPr>
          <w:spacing w:val="1"/>
          <w:sz w:val="24"/>
          <w:szCs w:val="24"/>
        </w:rPr>
        <w:t>r</w:t>
      </w:r>
      <w:r>
        <w:rPr>
          <w:sz w:val="24"/>
          <w:szCs w:val="24"/>
        </w:rPr>
        <w:t>u</w:t>
      </w:r>
      <w:r>
        <w:rPr>
          <w:spacing w:val="4"/>
          <w:sz w:val="24"/>
          <w:szCs w:val="24"/>
        </w:rPr>
        <w:t>a</w:t>
      </w:r>
      <w:r>
        <w:rPr>
          <w:sz w:val="24"/>
          <w:szCs w:val="24"/>
        </w:rPr>
        <w:t>n</w:t>
      </w:r>
      <w:r>
        <w:rPr>
          <w:spacing w:val="-3"/>
          <w:sz w:val="24"/>
          <w:szCs w:val="24"/>
        </w:rPr>
        <w:t xml:space="preserve"> </w:t>
      </w:r>
      <w:r>
        <w:rPr>
          <w:spacing w:val="1"/>
          <w:sz w:val="24"/>
          <w:szCs w:val="24"/>
        </w:rPr>
        <w:t>(S</w:t>
      </w:r>
      <w:r>
        <w:rPr>
          <w:spacing w:val="-2"/>
          <w:sz w:val="24"/>
          <w:szCs w:val="24"/>
        </w:rPr>
        <w:t>M</w:t>
      </w:r>
      <w:r>
        <w:rPr>
          <w:spacing w:val="-5"/>
          <w:sz w:val="24"/>
          <w:szCs w:val="24"/>
        </w:rPr>
        <w:t>K</w:t>
      </w:r>
      <w:r>
        <w:rPr>
          <w:sz w:val="24"/>
          <w:szCs w:val="24"/>
        </w:rPr>
        <w:t>)</w:t>
      </w:r>
    </w:p>
    <w:p w14:paraId="24C0CF25" w14:textId="77777777" w:rsidR="00B57C0E" w:rsidRDefault="00B57C0E">
      <w:pPr>
        <w:spacing w:before="2" w:line="140" w:lineRule="exact"/>
        <w:rPr>
          <w:sz w:val="14"/>
          <w:szCs w:val="14"/>
        </w:rPr>
      </w:pPr>
    </w:p>
    <w:p w14:paraId="13D781CE" w14:textId="77777777" w:rsidR="00B57C0E" w:rsidRDefault="00A54C8A">
      <w:pPr>
        <w:ind w:left="1786"/>
        <w:rPr>
          <w:sz w:val="24"/>
          <w:szCs w:val="24"/>
        </w:rPr>
      </w:pPr>
      <w:r>
        <w:rPr>
          <w:sz w:val="24"/>
          <w:szCs w:val="24"/>
        </w:rPr>
        <w:t xml:space="preserve">5. </w:t>
      </w:r>
      <w:r>
        <w:rPr>
          <w:spacing w:val="17"/>
          <w:sz w:val="24"/>
          <w:szCs w:val="24"/>
        </w:rPr>
        <w:t xml:space="preserve"> </w:t>
      </w:r>
      <w:r>
        <w:rPr>
          <w:spacing w:val="3"/>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3"/>
          <w:sz w:val="24"/>
          <w:szCs w:val="24"/>
        </w:rPr>
        <w:t xml:space="preserve"> </w:t>
      </w:r>
      <w:r>
        <w:rPr>
          <w:spacing w:val="1"/>
          <w:sz w:val="24"/>
          <w:szCs w:val="24"/>
        </w:rPr>
        <w:t>S</w:t>
      </w:r>
      <w:r>
        <w:rPr>
          <w:spacing w:val="-1"/>
          <w:sz w:val="24"/>
          <w:szCs w:val="24"/>
        </w:rPr>
        <w:t>e</w:t>
      </w:r>
      <w:r>
        <w:rPr>
          <w:sz w:val="24"/>
          <w:szCs w:val="24"/>
        </w:rPr>
        <w:t>k</w:t>
      </w:r>
      <w:r>
        <w:rPr>
          <w:spacing w:val="5"/>
          <w:sz w:val="24"/>
          <w:szCs w:val="24"/>
        </w:rPr>
        <w:t>o</w:t>
      </w:r>
      <w:r>
        <w:rPr>
          <w:spacing w:val="-4"/>
          <w:sz w:val="24"/>
          <w:szCs w:val="24"/>
        </w:rPr>
        <w:t>l</w:t>
      </w:r>
      <w:r>
        <w:rPr>
          <w:spacing w:val="4"/>
          <w:sz w:val="24"/>
          <w:szCs w:val="24"/>
        </w:rPr>
        <w:t>a</w:t>
      </w:r>
      <w:r>
        <w:rPr>
          <w:sz w:val="24"/>
          <w:szCs w:val="24"/>
        </w:rPr>
        <w:t>h</w:t>
      </w:r>
      <w:r>
        <w:rPr>
          <w:spacing w:val="-3"/>
          <w:sz w:val="24"/>
          <w:szCs w:val="24"/>
        </w:rPr>
        <w:t xml:space="preserve"> </w:t>
      </w:r>
      <w:r>
        <w:rPr>
          <w:sz w:val="24"/>
          <w:szCs w:val="24"/>
        </w:rPr>
        <w:t>K</w:t>
      </w:r>
      <w:r>
        <w:rPr>
          <w:spacing w:val="-5"/>
          <w:sz w:val="24"/>
          <w:szCs w:val="24"/>
        </w:rPr>
        <w:t>h</w:t>
      </w:r>
      <w:r>
        <w:rPr>
          <w:spacing w:val="5"/>
          <w:sz w:val="24"/>
          <w:szCs w:val="24"/>
        </w:rPr>
        <w:t>u</w:t>
      </w:r>
      <w:r>
        <w:rPr>
          <w:spacing w:val="-2"/>
          <w:sz w:val="24"/>
          <w:szCs w:val="24"/>
        </w:rPr>
        <w:t>s</w:t>
      </w:r>
      <w:r>
        <w:rPr>
          <w:sz w:val="24"/>
          <w:szCs w:val="24"/>
        </w:rPr>
        <w:t>us</w:t>
      </w:r>
    </w:p>
    <w:p w14:paraId="4D9B7AA0" w14:textId="77777777" w:rsidR="00B57C0E" w:rsidRDefault="00B57C0E">
      <w:pPr>
        <w:spacing w:before="7" w:line="120" w:lineRule="exact"/>
        <w:rPr>
          <w:sz w:val="13"/>
          <w:szCs w:val="13"/>
        </w:rPr>
      </w:pPr>
    </w:p>
    <w:p w14:paraId="60BC2E34" w14:textId="77777777" w:rsidR="00B57C0E" w:rsidRDefault="00A54C8A">
      <w:pPr>
        <w:ind w:left="1786"/>
        <w:rPr>
          <w:sz w:val="24"/>
          <w:szCs w:val="24"/>
        </w:rPr>
      </w:pPr>
      <w:r>
        <w:rPr>
          <w:sz w:val="24"/>
          <w:szCs w:val="24"/>
        </w:rPr>
        <w:t xml:space="preserve">6. </w:t>
      </w:r>
      <w:r>
        <w:rPr>
          <w:spacing w:val="17"/>
          <w:sz w:val="24"/>
          <w:szCs w:val="24"/>
        </w:rPr>
        <w:t xml:space="preserve"> </w:t>
      </w:r>
      <w:r>
        <w:rPr>
          <w:spacing w:val="3"/>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K</w:t>
      </w:r>
      <w:r>
        <w:rPr>
          <w:spacing w:val="4"/>
          <w:sz w:val="24"/>
          <w:szCs w:val="24"/>
        </w:rPr>
        <w:t>e</w:t>
      </w:r>
      <w:r>
        <w:rPr>
          <w:spacing w:val="-5"/>
          <w:sz w:val="24"/>
          <w:szCs w:val="24"/>
        </w:rPr>
        <w:t>b</w:t>
      </w:r>
      <w:r>
        <w:rPr>
          <w:sz w:val="24"/>
          <w:szCs w:val="24"/>
        </w:rPr>
        <w:t>ud</w:t>
      </w:r>
      <w:r>
        <w:rPr>
          <w:spacing w:val="4"/>
          <w:sz w:val="24"/>
          <w:szCs w:val="24"/>
        </w:rPr>
        <w:t>a</w:t>
      </w:r>
      <w:r>
        <w:rPr>
          <w:spacing w:val="-5"/>
          <w:sz w:val="24"/>
          <w:szCs w:val="24"/>
        </w:rPr>
        <w:t>y</w:t>
      </w:r>
      <w:r>
        <w:rPr>
          <w:spacing w:val="-1"/>
          <w:sz w:val="24"/>
          <w:szCs w:val="24"/>
        </w:rPr>
        <w:t>a</w:t>
      </w:r>
      <w:r>
        <w:rPr>
          <w:spacing w:val="4"/>
          <w:sz w:val="24"/>
          <w:szCs w:val="24"/>
        </w:rPr>
        <w:t>a</w:t>
      </w:r>
      <w:r>
        <w:rPr>
          <w:sz w:val="24"/>
          <w:szCs w:val="24"/>
        </w:rPr>
        <w:t>n</w:t>
      </w:r>
    </w:p>
    <w:p w14:paraId="2E45782E" w14:textId="77777777" w:rsidR="00B57C0E" w:rsidRDefault="00B57C0E">
      <w:pPr>
        <w:spacing w:before="7" w:line="120" w:lineRule="exact"/>
        <w:rPr>
          <w:sz w:val="13"/>
          <w:szCs w:val="13"/>
        </w:rPr>
      </w:pPr>
    </w:p>
    <w:p w14:paraId="3A2036C8" w14:textId="77777777" w:rsidR="00B57C0E" w:rsidRDefault="00A54C8A">
      <w:pPr>
        <w:ind w:left="1786"/>
        <w:rPr>
          <w:sz w:val="24"/>
          <w:szCs w:val="24"/>
        </w:rPr>
      </w:pPr>
      <w:r>
        <w:rPr>
          <w:sz w:val="24"/>
          <w:szCs w:val="24"/>
        </w:rPr>
        <w:t xml:space="preserve">7. </w:t>
      </w:r>
      <w:r>
        <w:rPr>
          <w:spacing w:val="17"/>
          <w:sz w:val="24"/>
          <w:szCs w:val="24"/>
        </w:rPr>
        <w:t xml:space="preserve"> </w:t>
      </w:r>
      <w:r>
        <w:rPr>
          <w:spacing w:val="3"/>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K</w:t>
      </w:r>
      <w:r>
        <w:rPr>
          <w:spacing w:val="-1"/>
          <w:sz w:val="24"/>
          <w:szCs w:val="24"/>
        </w:rPr>
        <w:t>e</w:t>
      </w:r>
      <w:r>
        <w:rPr>
          <w:spacing w:val="5"/>
          <w:sz w:val="24"/>
          <w:szCs w:val="24"/>
        </w:rPr>
        <w:t>t</w:t>
      </w:r>
      <w:r>
        <w:rPr>
          <w:spacing w:val="-1"/>
          <w:sz w:val="24"/>
          <w:szCs w:val="24"/>
        </w:rPr>
        <w:t>e</w:t>
      </w:r>
      <w:r>
        <w:rPr>
          <w:spacing w:val="-5"/>
          <w:sz w:val="24"/>
          <w:szCs w:val="24"/>
        </w:rPr>
        <w:t>n</w:t>
      </w:r>
      <w:r>
        <w:rPr>
          <w:spacing w:val="-1"/>
          <w:sz w:val="24"/>
          <w:szCs w:val="24"/>
        </w:rPr>
        <w:t>a</w:t>
      </w:r>
      <w:r>
        <w:rPr>
          <w:sz w:val="24"/>
          <w:szCs w:val="24"/>
        </w:rPr>
        <w:t>g</w:t>
      </w:r>
      <w:r>
        <w:rPr>
          <w:spacing w:val="-1"/>
          <w:sz w:val="24"/>
          <w:szCs w:val="24"/>
        </w:rPr>
        <w:t>a</w:t>
      </w:r>
      <w:r>
        <w:rPr>
          <w:spacing w:val="4"/>
          <w:sz w:val="24"/>
          <w:szCs w:val="24"/>
        </w:rPr>
        <w:t>a</w:t>
      </w:r>
      <w:r>
        <w:rPr>
          <w:sz w:val="24"/>
          <w:szCs w:val="24"/>
        </w:rPr>
        <w:t>n</w:t>
      </w:r>
      <w:r>
        <w:rPr>
          <w:spacing w:val="-3"/>
          <w:sz w:val="24"/>
          <w:szCs w:val="24"/>
        </w:rPr>
        <w:t xml:space="preserve"> </w:t>
      </w:r>
      <w:r>
        <w:rPr>
          <w:spacing w:val="1"/>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K</w:t>
      </w:r>
      <w:r>
        <w:rPr>
          <w:spacing w:val="4"/>
          <w:sz w:val="24"/>
          <w:szCs w:val="24"/>
        </w:rPr>
        <w:t>e</w:t>
      </w:r>
      <w:r>
        <w:rPr>
          <w:spacing w:val="-5"/>
          <w:sz w:val="24"/>
          <w:szCs w:val="24"/>
        </w:rPr>
        <w:t>b</w:t>
      </w:r>
      <w:r>
        <w:rPr>
          <w:sz w:val="24"/>
          <w:szCs w:val="24"/>
        </w:rPr>
        <w:t>ud</w:t>
      </w:r>
      <w:r>
        <w:rPr>
          <w:spacing w:val="4"/>
          <w:sz w:val="24"/>
          <w:szCs w:val="24"/>
        </w:rPr>
        <w:t>a</w:t>
      </w:r>
      <w:r>
        <w:rPr>
          <w:spacing w:val="-5"/>
          <w:sz w:val="24"/>
          <w:szCs w:val="24"/>
        </w:rPr>
        <w:t>y</w:t>
      </w:r>
      <w:r>
        <w:rPr>
          <w:spacing w:val="4"/>
          <w:sz w:val="24"/>
          <w:szCs w:val="24"/>
        </w:rPr>
        <w:t>aa</w:t>
      </w:r>
      <w:r>
        <w:rPr>
          <w:sz w:val="24"/>
          <w:szCs w:val="24"/>
        </w:rPr>
        <w:t>n</w:t>
      </w:r>
    </w:p>
    <w:p w14:paraId="00E267BC" w14:textId="77777777" w:rsidR="00B57C0E" w:rsidRDefault="00B57C0E">
      <w:pPr>
        <w:spacing w:before="7" w:line="120" w:lineRule="exact"/>
        <w:rPr>
          <w:sz w:val="13"/>
          <w:szCs w:val="13"/>
        </w:rPr>
      </w:pPr>
    </w:p>
    <w:p w14:paraId="08B238F2" w14:textId="77777777" w:rsidR="00B57C0E" w:rsidRDefault="00A54C8A">
      <w:pPr>
        <w:ind w:left="1786"/>
        <w:rPr>
          <w:sz w:val="24"/>
          <w:szCs w:val="24"/>
        </w:rPr>
      </w:pPr>
      <w:r>
        <w:rPr>
          <w:sz w:val="24"/>
          <w:szCs w:val="24"/>
        </w:rPr>
        <w:t xml:space="preserve">8. </w:t>
      </w:r>
      <w:r>
        <w:rPr>
          <w:spacing w:val="17"/>
          <w:sz w:val="24"/>
          <w:szCs w:val="24"/>
        </w:rPr>
        <w:t xml:space="preserve"> </w:t>
      </w:r>
      <w:r>
        <w:rPr>
          <w:spacing w:val="-5"/>
          <w:sz w:val="24"/>
          <w:szCs w:val="24"/>
        </w:rPr>
        <w:t>K</w:t>
      </w:r>
      <w:r>
        <w:rPr>
          <w:spacing w:val="4"/>
          <w:sz w:val="24"/>
          <w:szCs w:val="24"/>
        </w:rPr>
        <w:t>e</w:t>
      </w:r>
      <w:r>
        <w:rPr>
          <w:spacing w:val="-9"/>
          <w:sz w:val="24"/>
          <w:szCs w:val="24"/>
        </w:rPr>
        <w:t>l</w:t>
      </w:r>
      <w:r>
        <w:rPr>
          <w:spacing w:val="9"/>
          <w:sz w:val="24"/>
          <w:szCs w:val="24"/>
        </w:rPr>
        <w:t>o</w:t>
      </w:r>
      <w:r>
        <w:rPr>
          <w:spacing w:val="-4"/>
          <w:sz w:val="24"/>
          <w:szCs w:val="24"/>
        </w:rPr>
        <w:t>m</w:t>
      </w:r>
      <w:r>
        <w:rPr>
          <w:sz w:val="24"/>
          <w:szCs w:val="24"/>
        </w:rPr>
        <w:t>p</w:t>
      </w:r>
      <w:r>
        <w:rPr>
          <w:spacing w:val="5"/>
          <w:sz w:val="24"/>
          <w:szCs w:val="24"/>
        </w:rPr>
        <w:t>o</w:t>
      </w:r>
      <w:r>
        <w:rPr>
          <w:sz w:val="24"/>
          <w:szCs w:val="24"/>
        </w:rPr>
        <w:t>k</w:t>
      </w:r>
      <w:r>
        <w:rPr>
          <w:spacing w:val="2"/>
          <w:sz w:val="24"/>
          <w:szCs w:val="24"/>
        </w:rPr>
        <w:t xml:space="preserve"> </w:t>
      </w:r>
      <w:r>
        <w:rPr>
          <w:spacing w:val="-2"/>
          <w:sz w:val="24"/>
          <w:szCs w:val="24"/>
        </w:rPr>
        <w:t>J</w:t>
      </w:r>
      <w:r>
        <w:rPr>
          <w:spacing w:val="-1"/>
          <w:sz w:val="24"/>
          <w:szCs w:val="24"/>
        </w:rPr>
        <w:t>a</w:t>
      </w:r>
      <w:r>
        <w:rPr>
          <w:spacing w:val="-5"/>
          <w:sz w:val="24"/>
          <w:szCs w:val="24"/>
        </w:rPr>
        <w:t>b</w:t>
      </w:r>
      <w:r>
        <w:rPr>
          <w:spacing w:val="-1"/>
          <w:sz w:val="24"/>
          <w:szCs w:val="24"/>
        </w:rPr>
        <w:t>a</w:t>
      </w:r>
      <w:r>
        <w:rPr>
          <w:spacing w:val="5"/>
          <w:sz w:val="24"/>
          <w:szCs w:val="24"/>
        </w:rPr>
        <w:t>t</w:t>
      </w:r>
      <w:r>
        <w:rPr>
          <w:spacing w:val="-1"/>
          <w:sz w:val="24"/>
          <w:szCs w:val="24"/>
        </w:rPr>
        <w:t>a</w:t>
      </w:r>
      <w:r>
        <w:rPr>
          <w:sz w:val="24"/>
          <w:szCs w:val="24"/>
        </w:rPr>
        <w:t>n</w:t>
      </w:r>
      <w:r>
        <w:rPr>
          <w:spacing w:val="2"/>
          <w:sz w:val="24"/>
          <w:szCs w:val="24"/>
        </w:rPr>
        <w:t xml:space="preserve"> </w:t>
      </w:r>
      <w:r>
        <w:rPr>
          <w:spacing w:val="-4"/>
          <w:sz w:val="24"/>
          <w:szCs w:val="24"/>
        </w:rPr>
        <w:t>F</w:t>
      </w:r>
      <w:r>
        <w:rPr>
          <w:spacing w:val="5"/>
          <w:sz w:val="24"/>
          <w:szCs w:val="24"/>
        </w:rPr>
        <w:t>u</w:t>
      </w:r>
      <w:r>
        <w:rPr>
          <w:spacing w:val="-5"/>
          <w:sz w:val="24"/>
          <w:szCs w:val="24"/>
        </w:rPr>
        <w:t>n</w:t>
      </w:r>
      <w:r>
        <w:rPr>
          <w:sz w:val="24"/>
          <w:szCs w:val="24"/>
        </w:rPr>
        <w:t>g</w:t>
      </w:r>
      <w:r>
        <w:rPr>
          <w:spacing w:val="2"/>
          <w:sz w:val="24"/>
          <w:szCs w:val="24"/>
        </w:rPr>
        <w:t>s</w:t>
      </w:r>
      <w:r>
        <w:rPr>
          <w:spacing w:val="-9"/>
          <w:sz w:val="24"/>
          <w:szCs w:val="24"/>
        </w:rPr>
        <w:t>i</w:t>
      </w:r>
      <w:r>
        <w:rPr>
          <w:spacing w:val="9"/>
          <w:sz w:val="24"/>
          <w:szCs w:val="24"/>
        </w:rPr>
        <w:t>o</w:t>
      </w:r>
      <w:r>
        <w:rPr>
          <w:spacing w:val="-5"/>
          <w:sz w:val="24"/>
          <w:szCs w:val="24"/>
        </w:rPr>
        <w:t>n</w:t>
      </w:r>
      <w:r>
        <w:rPr>
          <w:spacing w:val="4"/>
          <w:sz w:val="24"/>
          <w:szCs w:val="24"/>
        </w:rPr>
        <w:t>a</w:t>
      </w:r>
      <w:r>
        <w:rPr>
          <w:sz w:val="24"/>
          <w:szCs w:val="24"/>
        </w:rPr>
        <w:t>l</w:t>
      </w:r>
    </w:p>
    <w:p w14:paraId="383F3E62" w14:textId="77777777" w:rsidR="00B57C0E" w:rsidRDefault="00B57C0E">
      <w:pPr>
        <w:spacing w:line="200" w:lineRule="exact"/>
      </w:pPr>
    </w:p>
    <w:p w14:paraId="6D4909DB" w14:textId="77777777" w:rsidR="00B57C0E" w:rsidRDefault="00B57C0E">
      <w:pPr>
        <w:spacing w:line="200" w:lineRule="exact"/>
      </w:pPr>
    </w:p>
    <w:p w14:paraId="260C0D66" w14:textId="77777777" w:rsidR="00B57C0E" w:rsidRDefault="00B57C0E">
      <w:pPr>
        <w:spacing w:before="5" w:line="260" w:lineRule="exact"/>
        <w:rPr>
          <w:sz w:val="26"/>
          <w:szCs w:val="26"/>
        </w:rPr>
      </w:pPr>
    </w:p>
    <w:p w14:paraId="376AB8D4" w14:textId="77777777" w:rsidR="00B57C0E" w:rsidRDefault="00A54C8A">
      <w:pPr>
        <w:ind w:left="120"/>
        <w:rPr>
          <w:sz w:val="24"/>
          <w:szCs w:val="24"/>
        </w:rPr>
      </w:pPr>
      <w:r>
        <w:rPr>
          <w:b/>
          <w:spacing w:val="-4"/>
          <w:sz w:val="24"/>
          <w:szCs w:val="24"/>
        </w:rPr>
        <w:t>3</w:t>
      </w:r>
      <w:r>
        <w:rPr>
          <w:b/>
          <w:sz w:val="24"/>
          <w:szCs w:val="24"/>
        </w:rPr>
        <w:t>.</w:t>
      </w:r>
      <w:r>
        <w:rPr>
          <w:b/>
          <w:spacing w:val="-3"/>
          <w:sz w:val="24"/>
          <w:szCs w:val="24"/>
        </w:rPr>
        <w:t>2</w:t>
      </w:r>
      <w:r>
        <w:rPr>
          <w:b/>
          <w:sz w:val="24"/>
          <w:szCs w:val="24"/>
        </w:rPr>
        <w:t xml:space="preserve">.  </w:t>
      </w:r>
      <w:r>
        <w:rPr>
          <w:b/>
          <w:spacing w:val="38"/>
          <w:sz w:val="24"/>
          <w:szCs w:val="24"/>
        </w:rPr>
        <w:t xml:space="preserve"> </w:t>
      </w:r>
      <w:r>
        <w:rPr>
          <w:b/>
          <w:spacing w:val="-2"/>
          <w:sz w:val="24"/>
          <w:szCs w:val="24"/>
        </w:rPr>
        <w:t>L</w:t>
      </w:r>
      <w:r>
        <w:rPr>
          <w:b/>
          <w:sz w:val="24"/>
          <w:szCs w:val="24"/>
        </w:rPr>
        <w:t>o</w:t>
      </w:r>
      <w:r>
        <w:rPr>
          <w:b/>
          <w:spacing w:val="-4"/>
          <w:sz w:val="24"/>
          <w:szCs w:val="24"/>
        </w:rPr>
        <w:t>k</w:t>
      </w:r>
      <w:r>
        <w:rPr>
          <w:b/>
          <w:spacing w:val="5"/>
          <w:sz w:val="24"/>
          <w:szCs w:val="24"/>
        </w:rPr>
        <w:t>a</w:t>
      </w:r>
      <w:r>
        <w:rPr>
          <w:b/>
          <w:spacing w:val="-2"/>
          <w:sz w:val="24"/>
          <w:szCs w:val="24"/>
        </w:rPr>
        <w:t>s</w:t>
      </w:r>
      <w:r>
        <w:rPr>
          <w:b/>
          <w:sz w:val="24"/>
          <w:szCs w:val="24"/>
        </w:rPr>
        <w:t>i</w:t>
      </w:r>
      <w:r>
        <w:rPr>
          <w:b/>
          <w:spacing w:val="3"/>
          <w:sz w:val="24"/>
          <w:szCs w:val="24"/>
        </w:rPr>
        <w:t xml:space="preserve"> </w:t>
      </w:r>
      <w:r>
        <w:rPr>
          <w:b/>
          <w:spacing w:val="1"/>
          <w:sz w:val="24"/>
          <w:szCs w:val="24"/>
        </w:rPr>
        <w:t>d</w:t>
      </w:r>
      <w:r>
        <w:rPr>
          <w:b/>
          <w:sz w:val="24"/>
          <w:szCs w:val="24"/>
        </w:rPr>
        <w:t>an</w:t>
      </w:r>
      <w:r>
        <w:rPr>
          <w:b/>
          <w:spacing w:val="-2"/>
          <w:sz w:val="24"/>
          <w:szCs w:val="24"/>
        </w:rPr>
        <w:t xml:space="preserve"> </w:t>
      </w:r>
      <w:r>
        <w:rPr>
          <w:b/>
          <w:spacing w:val="5"/>
          <w:sz w:val="24"/>
          <w:szCs w:val="24"/>
        </w:rPr>
        <w:t>K</w:t>
      </w:r>
      <w:r>
        <w:rPr>
          <w:b/>
          <w:sz w:val="24"/>
          <w:szCs w:val="24"/>
        </w:rPr>
        <w:t>o</w:t>
      </w:r>
      <w:r>
        <w:rPr>
          <w:b/>
          <w:spacing w:val="-4"/>
          <w:sz w:val="24"/>
          <w:szCs w:val="24"/>
        </w:rPr>
        <w:t>n</w:t>
      </w:r>
      <w:r>
        <w:rPr>
          <w:b/>
          <w:spacing w:val="1"/>
          <w:sz w:val="24"/>
          <w:szCs w:val="24"/>
        </w:rPr>
        <w:t>t</w:t>
      </w:r>
      <w:r>
        <w:rPr>
          <w:b/>
          <w:sz w:val="24"/>
          <w:szCs w:val="24"/>
        </w:rPr>
        <w:t>ak</w:t>
      </w:r>
      <w:r>
        <w:rPr>
          <w:b/>
          <w:spacing w:val="1"/>
          <w:sz w:val="24"/>
          <w:szCs w:val="24"/>
        </w:rPr>
        <w:t xml:space="preserve"> </w:t>
      </w:r>
      <w:r>
        <w:rPr>
          <w:b/>
          <w:spacing w:val="-3"/>
          <w:sz w:val="24"/>
          <w:szCs w:val="24"/>
        </w:rPr>
        <w:t>P</w:t>
      </w:r>
      <w:r>
        <w:rPr>
          <w:b/>
          <w:spacing w:val="-1"/>
          <w:sz w:val="24"/>
          <w:szCs w:val="24"/>
        </w:rPr>
        <w:t>e</w:t>
      </w:r>
      <w:r>
        <w:rPr>
          <w:b/>
          <w:spacing w:val="-6"/>
          <w:sz w:val="24"/>
          <w:szCs w:val="24"/>
        </w:rPr>
        <w:t>r</w:t>
      </w:r>
      <w:r>
        <w:rPr>
          <w:b/>
          <w:spacing w:val="6"/>
          <w:sz w:val="24"/>
          <w:szCs w:val="24"/>
        </w:rPr>
        <w:t>u</w:t>
      </w:r>
      <w:r>
        <w:rPr>
          <w:b/>
          <w:spacing w:val="-2"/>
          <w:sz w:val="24"/>
          <w:szCs w:val="24"/>
        </w:rPr>
        <w:t>s</w:t>
      </w:r>
      <w:r>
        <w:rPr>
          <w:b/>
          <w:sz w:val="24"/>
          <w:szCs w:val="24"/>
        </w:rPr>
        <w:t>a</w:t>
      </w:r>
      <w:r>
        <w:rPr>
          <w:b/>
          <w:spacing w:val="1"/>
          <w:sz w:val="24"/>
          <w:szCs w:val="24"/>
        </w:rPr>
        <w:t>h</w:t>
      </w:r>
      <w:r>
        <w:rPr>
          <w:b/>
          <w:sz w:val="24"/>
          <w:szCs w:val="24"/>
        </w:rPr>
        <w:t>aan</w:t>
      </w:r>
    </w:p>
    <w:p w14:paraId="14416E64" w14:textId="77777777" w:rsidR="00B57C0E" w:rsidRDefault="00B57C0E">
      <w:pPr>
        <w:spacing w:before="12" w:line="240" w:lineRule="exact"/>
        <w:rPr>
          <w:sz w:val="24"/>
          <w:szCs w:val="24"/>
        </w:rPr>
      </w:pPr>
    </w:p>
    <w:p w14:paraId="2D34AFD9" w14:textId="77777777" w:rsidR="00B57C0E" w:rsidRDefault="00A54C8A">
      <w:pPr>
        <w:spacing w:line="359" w:lineRule="auto"/>
        <w:ind w:left="792" w:right="655" w:firstLine="566"/>
        <w:rPr>
          <w:sz w:val="24"/>
          <w:szCs w:val="24"/>
        </w:rPr>
      </w:pPr>
      <w:r>
        <w:rPr>
          <w:spacing w:val="-3"/>
          <w:sz w:val="24"/>
          <w:szCs w:val="24"/>
        </w:rPr>
        <w:t>L</w:t>
      </w:r>
      <w:r>
        <w:rPr>
          <w:spacing w:val="5"/>
          <w:sz w:val="24"/>
          <w:szCs w:val="24"/>
        </w:rPr>
        <w:t>o</w:t>
      </w:r>
      <w:r>
        <w:rPr>
          <w:sz w:val="24"/>
          <w:szCs w:val="24"/>
        </w:rPr>
        <w:t>k</w:t>
      </w:r>
      <w:r>
        <w:rPr>
          <w:spacing w:val="-1"/>
          <w:sz w:val="24"/>
          <w:szCs w:val="24"/>
        </w:rPr>
        <w:t>a</w:t>
      </w:r>
      <w:r>
        <w:rPr>
          <w:spacing w:val="2"/>
          <w:sz w:val="24"/>
          <w:szCs w:val="24"/>
        </w:rPr>
        <w:t>s</w:t>
      </w:r>
      <w:r>
        <w:rPr>
          <w:sz w:val="24"/>
          <w:szCs w:val="24"/>
        </w:rPr>
        <w:t>i</w:t>
      </w:r>
      <w:r>
        <w:rPr>
          <w:spacing w:val="-7"/>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5"/>
          <w:sz w:val="24"/>
          <w:szCs w:val="24"/>
        </w:rPr>
        <w:t>o</w:t>
      </w:r>
      <w:r>
        <w:rPr>
          <w:spacing w:val="-5"/>
          <w:sz w:val="24"/>
          <w:szCs w:val="24"/>
        </w:rPr>
        <w:t>n</w:t>
      </w:r>
      <w:r>
        <w:rPr>
          <w:spacing w:val="5"/>
          <w:sz w:val="24"/>
          <w:szCs w:val="24"/>
        </w:rPr>
        <w:t>t</w:t>
      </w:r>
      <w:r>
        <w:rPr>
          <w:spacing w:val="-1"/>
          <w:sz w:val="24"/>
          <w:szCs w:val="24"/>
        </w:rPr>
        <w:t>a</w:t>
      </w:r>
      <w:r>
        <w:rPr>
          <w:sz w:val="24"/>
          <w:szCs w:val="24"/>
        </w:rPr>
        <w:t>k</w:t>
      </w:r>
      <w:r>
        <w:rPr>
          <w:spacing w:val="5"/>
          <w:sz w:val="24"/>
          <w:szCs w:val="24"/>
        </w:rPr>
        <w:t xml:space="preserve"> </w:t>
      </w:r>
      <w:r>
        <w:rPr>
          <w:sz w:val="24"/>
          <w:szCs w:val="24"/>
        </w:rPr>
        <w:t>D</w:t>
      </w:r>
      <w:r>
        <w:rPr>
          <w:spacing w:val="-5"/>
          <w:sz w:val="24"/>
          <w:szCs w:val="24"/>
        </w:rPr>
        <w:t>in</w:t>
      </w:r>
      <w:r>
        <w:rPr>
          <w:spacing w:val="-1"/>
          <w:sz w:val="24"/>
          <w:szCs w:val="24"/>
        </w:rPr>
        <w:t>a</w:t>
      </w:r>
      <w:r>
        <w:rPr>
          <w:sz w:val="24"/>
          <w:szCs w:val="24"/>
        </w:rPr>
        <w:t xml:space="preserve">s </w:t>
      </w:r>
      <w:r>
        <w:rPr>
          <w:spacing w:val="1"/>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K</w:t>
      </w:r>
      <w:r>
        <w:rPr>
          <w:spacing w:val="4"/>
          <w:sz w:val="24"/>
          <w:szCs w:val="24"/>
        </w:rPr>
        <w:t>e</w:t>
      </w:r>
      <w:r>
        <w:rPr>
          <w:spacing w:val="-5"/>
          <w:sz w:val="24"/>
          <w:szCs w:val="24"/>
        </w:rPr>
        <w:t>b</w:t>
      </w:r>
      <w:r>
        <w:rPr>
          <w:sz w:val="24"/>
          <w:szCs w:val="24"/>
        </w:rPr>
        <w:t>u</w:t>
      </w:r>
      <w:r>
        <w:rPr>
          <w:spacing w:val="5"/>
          <w:sz w:val="24"/>
          <w:szCs w:val="24"/>
        </w:rPr>
        <w:t>d</w:t>
      </w:r>
      <w:r>
        <w:rPr>
          <w:spacing w:val="4"/>
          <w:sz w:val="24"/>
          <w:szCs w:val="24"/>
        </w:rPr>
        <w:t>a</w:t>
      </w:r>
      <w:r>
        <w:rPr>
          <w:sz w:val="24"/>
          <w:szCs w:val="24"/>
        </w:rPr>
        <w:t>y</w:t>
      </w:r>
      <w:r>
        <w:rPr>
          <w:spacing w:val="-1"/>
          <w:sz w:val="24"/>
          <w:szCs w:val="24"/>
        </w:rPr>
        <w:t>aa</w:t>
      </w:r>
      <w:r>
        <w:rPr>
          <w:sz w:val="24"/>
          <w:szCs w:val="24"/>
        </w:rPr>
        <w:t>n</w:t>
      </w:r>
      <w:r>
        <w:rPr>
          <w:spacing w:val="-3"/>
          <w:sz w:val="24"/>
          <w:szCs w:val="24"/>
        </w:rPr>
        <w:t xml:space="preserve"> </w:t>
      </w:r>
      <w:r>
        <w:rPr>
          <w:spacing w:val="1"/>
          <w:sz w:val="24"/>
          <w:szCs w:val="24"/>
        </w:rPr>
        <w:t>Pr</w:t>
      </w:r>
      <w:r>
        <w:rPr>
          <w:spacing w:val="5"/>
          <w:sz w:val="24"/>
          <w:szCs w:val="24"/>
        </w:rPr>
        <w:t>o</w:t>
      </w:r>
      <w:r>
        <w:rPr>
          <w:sz w:val="24"/>
          <w:szCs w:val="24"/>
        </w:rPr>
        <w:t>v</w:t>
      </w:r>
      <w:r>
        <w:rPr>
          <w:spacing w:val="-4"/>
          <w:sz w:val="24"/>
          <w:szCs w:val="24"/>
        </w:rPr>
        <w:t>i</w:t>
      </w:r>
      <w:r>
        <w:rPr>
          <w:sz w:val="24"/>
          <w:szCs w:val="24"/>
        </w:rPr>
        <w:t>n</w:t>
      </w:r>
      <w:r>
        <w:rPr>
          <w:spacing w:val="2"/>
          <w:sz w:val="24"/>
          <w:szCs w:val="24"/>
        </w:rPr>
        <w:t>s</w:t>
      </w:r>
      <w:r>
        <w:rPr>
          <w:sz w:val="24"/>
          <w:szCs w:val="24"/>
        </w:rPr>
        <w:t>i</w:t>
      </w:r>
      <w:r>
        <w:rPr>
          <w:spacing w:val="-7"/>
          <w:sz w:val="24"/>
          <w:szCs w:val="24"/>
        </w:rPr>
        <w:t xml:space="preserve"> </w:t>
      </w:r>
      <w:r>
        <w:rPr>
          <w:spacing w:val="2"/>
          <w:sz w:val="24"/>
          <w:szCs w:val="24"/>
        </w:rPr>
        <w:t>J</w:t>
      </w:r>
      <w:r>
        <w:rPr>
          <w:spacing w:val="-1"/>
          <w:sz w:val="24"/>
          <w:szCs w:val="24"/>
        </w:rPr>
        <w:t>a</w:t>
      </w:r>
      <w:r>
        <w:rPr>
          <w:sz w:val="24"/>
          <w:szCs w:val="24"/>
        </w:rPr>
        <w:t>wa</w:t>
      </w:r>
      <w:r>
        <w:rPr>
          <w:spacing w:val="1"/>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 xml:space="preserve">h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2"/>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z w:val="24"/>
          <w:szCs w:val="24"/>
        </w:rPr>
        <w:t>b</w:t>
      </w:r>
      <w:r>
        <w:rPr>
          <w:spacing w:val="-1"/>
          <w:sz w:val="24"/>
          <w:szCs w:val="24"/>
        </w:rPr>
        <w:t>e</w:t>
      </w:r>
      <w:r>
        <w:rPr>
          <w:spacing w:val="6"/>
          <w:sz w:val="24"/>
          <w:szCs w:val="24"/>
        </w:rPr>
        <w:t>r</w:t>
      </w:r>
      <w:r>
        <w:rPr>
          <w:spacing w:val="-9"/>
          <w:sz w:val="24"/>
          <w:szCs w:val="24"/>
        </w:rPr>
        <w:t>i</w:t>
      </w:r>
      <w:r>
        <w:rPr>
          <w:sz w:val="24"/>
          <w:szCs w:val="24"/>
        </w:rPr>
        <w:t>kut</w:t>
      </w:r>
      <w:r>
        <w:rPr>
          <w:spacing w:val="7"/>
          <w:sz w:val="24"/>
          <w:szCs w:val="24"/>
        </w:rPr>
        <w:t xml:space="preserve"> </w:t>
      </w:r>
      <w:r>
        <w:rPr>
          <w:sz w:val="24"/>
          <w:szCs w:val="24"/>
        </w:rPr>
        <w:t>:</w:t>
      </w:r>
    </w:p>
    <w:p w14:paraId="594AD02D" w14:textId="77777777" w:rsidR="00B57C0E" w:rsidRDefault="00A54C8A">
      <w:pPr>
        <w:spacing w:line="260" w:lineRule="exact"/>
        <w:ind w:left="2790" w:right="1531" w:hanging="1983"/>
        <w:rPr>
          <w:sz w:val="24"/>
          <w:szCs w:val="24"/>
        </w:rPr>
      </w:pPr>
      <w:r>
        <w:rPr>
          <w:sz w:val="24"/>
          <w:szCs w:val="24"/>
        </w:rPr>
        <w:t>A</w:t>
      </w:r>
      <w:r>
        <w:rPr>
          <w:spacing w:val="-5"/>
          <w:sz w:val="24"/>
          <w:szCs w:val="24"/>
        </w:rPr>
        <w:t>l</w:t>
      </w:r>
      <w:r>
        <w:rPr>
          <w:spacing w:val="4"/>
          <w:sz w:val="24"/>
          <w:szCs w:val="24"/>
        </w:rPr>
        <w:t>a</w:t>
      </w:r>
      <w:r>
        <w:rPr>
          <w:spacing w:val="-4"/>
          <w:sz w:val="24"/>
          <w:szCs w:val="24"/>
        </w:rPr>
        <w:t>m</w:t>
      </w:r>
      <w:r>
        <w:rPr>
          <w:spacing w:val="-1"/>
          <w:sz w:val="24"/>
          <w:szCs w:val="24"/>
        </w:rPr>
        <w:t>a</w:t>
      </w:r>
      <w:r>
        <w:rPr>
          <w:sz w:val="24"/>
          <w:szCs w:val="24"/>
        </w:rPr>
        <w:t>t</w:t>
      </w:r>
      <w:r>
        <w:rPr>
          <w:spacing w:val="4"/>
          <w:sz w:val="24"/>
          <w:szCs w:val="24"/>
        </w:rPr>
        <w:t xml:space="preserve"> </w:t>
      </w:r>
      <w:r>
        <w:rPr>
          <w:spacing w:val="-5"/>
          <w:sz w:val="24"/>
          <w:szCs w:val="24"/>
        </w:rPr>
        <w:t>K</w:t>
      </w:r>
      <w:r>
        <w:rPr>
          <w:spacing w:val="4"/>
          <w:sz w:val="24"/>
          <w:szCs w:val="24"/>
        </w:rPr>
        <w:t>a</w:t>
      </w:r>
      <w:r>
        <w:rPr>
          <w:spacing w:val="-5"/>
          <w:sz w:val="24"/>
          <w:szCs w:val="24"/>
        </w:rPr>
        <w:t>n</w:t>
      </w:r>
      <w:r>
        <w:rPr>
          <w:spacing w:val="5"/>
          <w:sz w:val="24"/>
          <w:szCs w:val="24"/>
        </w:rPr>
        <w:t>to</w:t>
      </w:r>
      <w:r>
        <w:rPr>
          <w:sz w:val="24"/>
          <w:szCs w:val="24"/>
        </w:rPr>
        <w:t xml:space="preserve">r   </w:t>
      </w:r>
      <w:r>
        <w:rPr>
          <w:spacing w:val="2"/>
          <w:sz w:val="24"/>
          <w:szCs w:val="24"/>
        </w:rPr>
        <w:t xml:space="preserve"> </w:t>
      </w:r>
      <w:r>
        <w:rPr>
          <w:sz w:val="24"/>
          <w:szCs w:val="24"/>
        </w:rPr>
        <w:t xml:space="preserve">:   </w:t>
      </w:r>
      <w:r>
        <w:rPr>
          <w:spacing w:val="1"/>
          <w:sz w:val="24"/>
          <w:szCs w:val="24"/>
        </w:rPr>
        <w:t xml:space="preserve"> </w:t>
      </w:r>
      <w:r>
        <w:rPr>
          <w:color w:val="1F2023"/>
          <w:spacing w:val="2"/>
          <w:sz w:val="24"/>
          <w:szCs w:val="24"/>
        </w:rPr>
        <w:t>J</w:t>
      </w:r>
      <w:r>
        <w:rPr>
          <w:color w:val="1F2023"/>
          <w:spacing w:val="-9"/>
          <w:sz w:val="24"/>
          <w:szCs w:val="24"/>
        </w:rPr>
        <w:t>l</w:t>
      </w:r>
      <w:r>
        <w:rPr>
          <w:color w:val="1F2023"/>
          <w:sz w:val="24"/>
          <w:szCs w:val="24"/>
        </w:rPr>
        <w:t>.</w:t>
      </w:r>
      <w:r>
        <w:rPr>
          <w:color w:val="1F2023"/>
          <w:spacing w:val="4"/>
          <w:sz w:val="24"/>
          <w:szCs w:val="24"/>
        </w:rPr>
        <w:t xml:space="preserve"> </w:t>
      </w:r>
      <w:r>
        <w:rPr>
          <w:color w:val="1F2023"/>
          <w:spacing w:val="1"/>
          <w:sz w:val="24"/>
          <w:szCs w:val="24"/>
        </w:rPr>
        <w:t>P</w:t>
      </w:r>
      <w:r>
        <w:rPr>
          <w:color w:val="1F2023"/>
          <w:spacing w:val="4"/>
          <w:sz w:val="24"/>
          <w:szCs w:val="24"/>
        </w:rPr>
        <w:t>e</w:t>
      </w:r>
      <w:r>
        <w:rPr>
          <w:color w:val="1F2023"/>
          <w:spacing w:val="-9"/>
          <w:sz w:val="24"/>
          <w:szCs w:val="24"/>
        </w:rPr>
        <w:t>m</w:t>
      </w:r>
      <w:r>
        <w:rPr>
          <w:color w:val="1F2023"/>
          <w:sz w:val="24"/>
          <w:szCs w:val="24"/>
        </w:rPr>
        <w:t>uda</w:t>
      </w:r>
      <w:r>
        <w:rPr>
          <w:color w:val="1F2023"/>
          <w:spacing w:val="1"/>
          <w:sz w:val="24"/>
          <w:szCs w:val="24"/>
        </w:rPr>
        <w:t xml:space="preserve"> </w:t>
      </w:r>
      <w:r>
        <w:rPr>
          <w:color w:val="1F2023"/>
          <w:sz w:val="24"/>
          <w:szCs w:val="24"/>
        </w:rPr>
        <w:t>N</w:t>
      </w:r>
      <w:r>
        <w:rPr>
          <w:color w:val="1F2023"/>
          <w:spacing w:val="4"/>
          <w:sz w:val="24"/>
          <w:szCs w:val="24"/>
        </w:rPr>
        <w:t>o</w:t>
      </w:r>
      <w:r>
        <w:rPr>
          <w:color w:val="1F2023"/>
          <w:spacing w:val="2"/>
          <w:sz w:val="24"/>
          <w:szCs w:val="24"/>
        </w:rPr>
        <w:t>.</w:t>
      </w:r>
      <w:r>
        <w:rPr>
          <w:color w:val="1F2023"/>
          <w:sz w:val="24"/>
          <w:szCs w:val="24"/>
        </w:rPr>
        <w:t xml:space="preserve">134, </w:t>
      </w:r>
      <w:r>
        <w:rPr>
          <w:color w:val="1F2023"/>
          <w:spacing w:val="1"/>
          <w:sz w:val="24"/>
          <w:szCs w:val="24"/>
        </w:rPr>
        <w:t>S</w:t>
      </w:r>
      <w:r>
        <w:rPr>
          <w:color w:val="1F2023"/>
          <w:spacing w:val="-1"/>
          <w:sz w:val="24"/>
          <w:szCs w:val="24"/>
        </w:rPr>
        <w:t>e</w:t>
      </w:r>
      <w:r>
        <w:rPr>
          <w:color w:val="1F2023"/>
          <w:sz w:val="24"/>
          <w:szCs w:val="24"/>
        </w:rPr>
        <w:t>k</w:t>
      </w:r>
      <w:r>
        <w:rPr>
          <w:color w:val="1F2023"/>
          <w:spacing w:val="4"/>
          <w:sz w:val="24"/>
          <w:szCs w:val="24"/>
        </w:rPr>
        <w:t>a</w:t>
      </w:r>
      <w:r>
        <w:rPr>
          <w:color w:val="1F2023"/>
          <w:spacing w:val="-10"/>
          <w:sz w:val="24"/>
          <w:szCs w:val="24"/>
        </w:rPr>
        <w:t>y</w:t>
      </w:r>
      <w:r>
        <w:rPr>
          <w:color w:val="1F2023"/>
          <w:sz w:val="24"/>
          <w:szCs w:val="24"/>
        </w:rPr>
        <w:t>u,</w:t>
      </w:r>
      <w:r>
        <w:rPr>
          <w:color w:val="1F2023"/>
          <w:spacing w:val="4"/>
          <w:sz w:val="24"/>
          <w:szCs w:val="24"/>
        </w:rPr>
        <w:t xml:space="preserve"> </w:t>
      </w:r>
      <w:r>
        <w:rPr>
          <w:color w:val="1F2023"/>
          <w:spacing w:val="-5"/>
          <w:sz w:val="24"/>
          <w:szCs w:val="24"/>
        </w:rPr>
        <w:t>K</w:t>
      </w:r>
      <w:r>
        <w:rPr>
          <w:color w:val="1F2023"/>
          <w:spacing w:val="-1"/>
          <w:sz w:val="24"/>
          <w:szCs w:val="24"/>
        </w:rPr>
        <w:t>ec</w:t>
      </w:r>
      <w:r>
        <w:rPr>
          <w:color w:val="1F2023"/>
          <w:sz w:val="24"/>
          <w:szCs w:val="24"/>
        </w:rPr>
        <w:t>.</w:t>
      </w:r>
      <w:r>
        <w:rPr>
          <w:color w:val="1F2023"/>
          <w:spacing w:val="4"/>
          <w:sz w:val="24"/>
          <w:szCs w:val="24"/>
        </w:rPr>
        <w:t xml:space="preserve"> </w:t>
      </w:r>
      <w:r>
        <w:rPr>
          <w:color w:val="1F2023"/>
          <w:spacing w:val="1"/>
          <w:sz w:val="24"/>
          <w:szCs w:val="24"/>
        </w:rPr>
        <w:t>S</w:t>
      </w:r>
      <w:r>
        <w:rPr>
          <w:color w:val="1F2023"/>
          <w:spacing w:val="4"/>
          <w:sz w:val="24"/>
          <w:szCs w:val="24"/>
        </w:rPr>
        <w:t>e</w:t>
      </w:r>
      <w:r>
        <w:rPr>
          <w:color w:val="1F2023"/>
          <w:spacing w:val="-9"/>
          <w:sz w:val="24"/>
          <w:szCs w:val="24"/>
        </w:rPr>
        <w:t>m</w:t>
      </w:r>
      <w:r>
        <w:rPr>
          <w:color w:val="1F2023"/>
          <w:spacing w:val="-1"/>
          <w:sz w:val="24"/>
          <w:szCs w:val="24"/>
        </w:rPr>
        <w:t>a</w:t>
      </w:r>
      <w:r>
        <w:rPr>
          <w:color w:val="1F2023"/>
          <w:spacing w:val="1"/>
          <w:sz w:val="24"/>
          <w:szCs w:val="24"/>
        </w:rPr>
        <w:t>r</w:t>
      </w:r>
      <w:r>
        <w:rPr>
          <w:color w:val="1F2023"/>
          <w:spacing w:val="4"/>
          <w:sz w:val="24"/>
          <w:szCs w:val="24"/>
        </w:rPr>
        <w:t>a</w:t>
      </w:r>
      <w:r>
        <w:rPr>
          <w:color w:val="1F2023"/>
          <w:spacing w:val="-5"/>
          <w:sz w:val="24"/>
          <w:szCs w:val="24"/>
        </w:rPr>
        <w:t>n</w:t>
      </w:r>
      <w:r>
        <w:rPr>
          <w:color w:val="1F2023"/>
          <w:sz w:val="24"/>
          <w:szCs w:val="24"/>
        </w:rPr>
        <w:t>g</w:t>
      </w:r>
      <w:r>
        <w:rPr>
          <w:color w:val="1F2023"/>
          <w:spacing w:val="2"/>
          <w:sz w:val="24"/>
          <w:szCs w:val="24"/>
        </w:rPr>
        <w:t xml:space="preserve"> T</w:t>
      </w:r>
      <w:r>
        <w:rPr>
          <w:color w:val="1F2023"/>
          <w:spacing w:val="-1"/>
          <w:sz w:val="24"/>
          <w:szCs w:val="24"/>
        </w:rPr>
        <w:t>e</w:t>
      </w:r>
      <w:r>
        <w:rPr>
          <w:color w:val="1F2023"/>
          <w:spacing w:val="-5"/>
          <w:sz w:val="24"/>
          <w:szCs w:val="24"/>
        </w:rPr>
        <w:t>n</w:t>
      </w:r>
      <w:r>
        <w:rPr>
          <w:color w:val="1F2023"/>
          <w:sz w:val="24"/>
          <w:szCs w:val="24"/>
        </w:rPr>
        <w:t>g</w:t>
      </w:r>
      <w:r>
        <w:rPr>
          <w:color w:val="1F2023"/>
          <w:spacing w:val="4"/>
          <w:sz w:val="24"/>
          <w:szCs w:val="24"/>
        </w:rPr>
        <w:t>a</w:t>
      </w:r>
      <w:r>
        <w:rPr>
          <w:color w:val="1F2023"/>
          <w:spacing w:val="-5"/>
          <w:sz w:val="24"/>
          <w:szCs w:val="24"/>
        </w:rPr>
        <w:t>h</w:t>
      </w:r>
      <w:r>
        <w:rPr>
          <w:color w:val="1F2023"/>
          <w:sz w:val="24"/>
          <w:szCs w:val="24"/>
        </w:rPr>
        <w:t xml:space="preserve">, </w:t>
      </w:r>
      <w:r>
        <w:rPr>
          <w:color w:val="1F2023"/>
          <w:spacing w:val="-5"/>
          <w:sz w:val="24"/>
          <w:szCs w:val="24"/>
        </w:rPr>
        <w:t>K</w:t>
      </w:r>
      <w:r>
        <w:rPr>
          <w:color w:val="1F2023"/>
          <w:spacing w:val="5"/>
          <w:sz w:val="24"/>
          <w:szCs w:val="24"/>
        </w:rPr>
        <w:t>ot</w:t>
      </w:r>
      <w:r>
        <w:rPr>
          <w:color w:val="1F2023"/>
          <w:sz w:val="24"/>
          <w:szCs w:val="24"/>
        </w:rPr>
        <w:t>a</w:t>
      </w:r>
      <w:r>
        <w:rPr>
          <w:color w:val="1F2023"/>
          <w:spacing w:val="-3"/>
          <w:sz w:val="24"/>
          <w:szCs w:val="24"/>
        </w:rPr>
        <w:t xml:space="preserve"> </w:t>
      </w:r>
      <w:r>
        <w:rPr>
          <w:color w:val="1F2023"/>
          <w:spacing w:val="1"/>
          <w:sz w:val="24"/>
          <w:szCs w:val="24"/>
        </w:rPr>
        <w:t>S</w:t>
      </w:r>
      <w:r>
        <w:rPr>
          <w:color w:val="1F2023"/>
          <w:spacing w:val="4"/>
          <w:sz w:val="24"/>
          <w:szCs w:val="24"/>
        </w:rPr>
        <w:t>e</w:t>
      </w:r>
      <w:r>
        <w:rPr>
          <w:color w:val="1F2023"/>
          <w:spacing w:val="-9"/>
          <w:sz w:val="24"/>
          <w:szCs w:val="24"/>
        </w:rPr>
        <w:t>m</w:t>
      </w:r>
      <w:r>
        <w:rPr>
          <w:color w:val="1F2023"/>
          <w:spacing w:val="-1"/>
          <w:sz w:val="24"/>
          <w:szCs w:val="24"/>
        </w:rPr>
        <w:t>a</w:t>
      </w:r>
      <w:r>
        <w:rPr>
          <w:color w:val="1F2023"/>
          <w:spacing w:val="1"/>
          <w:sz w:val="24"/>
          <w:szCs w:val="24"/>
        </w:rPr>
        <w:t>r</w:t>
      </w:r>
      <w:r>
        <w:rPr>
          <w:color w:val="1F2023"/>
          <w:spacing w:val="4"/>
          <w:sz w:val="24"/>
          <w:szCs w:val="24"/>
        </w:rPr>
        <w:t>a</w:t>
      </w:r>
      <w:r>
        <w:rPr>
          <w:color w:val="1F2023"/>
          <w:spacing w:val="-5"/>
          <w:sz w:val="24"/>
          <w:szCs w:val="24"/>
        </w:rPr>
        <w:t>n</w:t>
      </w:r>
      <w:r>
        <w:rPr>
          <w:color w:val="1F2023"/>
          <w:sz w:val="24"/>
          <w:szCs w:val="24"/>
        </w:rPr>
        <w:t>g,</w:t>
      </w:r>
      <w:r>
        <w:rPr>
          <w:color w:val="1F2023"/>
          <w:spacing w:val="4"/>
          <w:sz w:val="24"/>
          <w:szCs w:val="24"/>
        </w:rPr>
        <w:t xml:space="preserve"> </w:t>
      </w:r>
      <w:r>
        <w:rPr>
          <w:color w:val="1F2023"/>
          <w:sz w:val="24"/>
          <w:szCs w:val="24"/>
        </w:rPr>
        <w:t>50132</w:t>
      </w:r>
    </w:p>
    <w:p w14:paraId="26213EF7" w14:textId="77777777" w:rsidR="00B57C0E" w:rsidRDefault="00A54C8A">
      <w:pPr>
        <w:spacing w:before="58"/>
        <w:ind w:left="807"/>
        <w:rPr>
          <w:sz w:val="24"/>
          <w:szCs w:val="24"/>
        </w:rPr>
      </w:pPr>
      <w:r>
        <w:rPr>
          <w:spacing w:val="1"/>
          <w:sz w:val="24"/>
          <w:szCs w:val="24"/>
        </w:rPr>
        <w:t>P</w:t>
      </w:r>
      <w:r>
        <w:rPr>
          <w:spacing w:val="-3"/>
          <w:sz w:val="24"/>
          <w:szCs w:val="24"/>
        </w:rPr>
        <w:t>r</w:t>
      </w:r>
      <w:r>
        <w:rPr>
          <w:spacing w:val="5"/>
          <w:sz w:val="24"/>
          <w:szCs w:val="24"/>
        </w:rPr>
        <w:t>o</w:t>
      </w:r>
      <w:r>
        <w:rPr>
          <w:sz w:val="24"/>
          <w:szCs w:val="24"/>
        </w:rPr>
        <w:t>v</w:t>
      </w:r>
      <w:r>
        <w:rPr>
          <w:spacing w:val="-4"/>
          <w:sz w:val="24"/>
          <w:szCs w:val="24"/>
        </w:rPr>
        <w:t>i</w:t>
      </w:r>
      <w:r>
        <w:rPr>
          <w:sz w:val="24"/>
          <w:szCs w:val="24"/>
        </w:rPr>
        <w:t>n</w:t>
      </w:r>
      <w:r>
        <w:rPr>
          <w:spacing w:val="2"/>
          <w:sz w:val="24"/>
          <w:szCs w:val="24"/>
        </w:rPr>
        <w:t>s</w:t>
      </w:r>
      <w:r>
        <w:rPr>
          <w:sz w:val="24"/>
          <w:szCs w:val="24"/>
        </w:rPr>
        <w:t xml:space="preserve">i             </w:t>
      </w:r>
      <w:r>
        <w:rPr>
          <w:spacing w:val="2"/>
          <w:sz w:val="24"/>
          <w:szCs w:val="24"/>
        </w:rPr>
        <w:t xml:space="preserve"> </w:t>
      </w:r>
      <w:r>
        <w:rPr>
          <w:sz w:val="24"/>
          <w:szCs w:val="24"/>
        </w:rPr>
        <w:t xml:space="preserve">:   </w:t>
      </w:r>
      <w:r>
        <w:rPr>
          <w:spacing w:val="35"/>
          <w:sz w:val="24"/>
          <w:szCs w:val="24"/>
        </w:rPr>
        <w:t xml:space="preserve"> </w:t>
      </w:r>
      <w:r>
        <w:rPr>
          <w:spacing w:val="-2"/>
          <w:sz w:val="24"/>
          <w:szCs w:val="24"/>
        </w:rPr>
        <w:t>J</w:t>
      </w:r>
      <w:r>
        <w:rPr>
          <w:spacing w:val="-1"/>
          <w:sz w:val="24"/>
          <w:szCs w:val="24"/>
        </w:rPr>
        <w:t>a</w:t>
      </w:r>
      <w:r>
        <w:rPr>
          <w:sz w:val="24"/>
          <w:szCs w:val="24"/>
        </w:rPr>
        <w:t>wa</w:t>
      </w:r>
      <w:r>
        <w:rPr>
          <w:spacing w:val="1"/>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p>
    <w:p w14:paraId="647963CB" w14:textId="77777777" w:rsidR="00B57C0E" w:rsidRDefault="00B57C0E">
      <w:pPr>
        <w:spacing w:before="7" w:line="120" w:lineRule="exact"/>
        <w:rPr>
          <w:sz w:val="13"/>
          <w:szCs w:val="13"/>
        </w:rPr>
      </w:pPr>
    </w:p>
    <w:p w14:paraId="1FF64953" w14:textId="77777777" w:rsidR="00B57C0E" w:rsidRDefault="00A54C8A">
      <w:pPr>
        <w:ind w:left="773" w:right="5176"/>
        <w:jc w:val="center"/>
        <w:rPr>
          <w:sz w:val="24"/>
          <w:szCs w:val="24"/>
        </w:rPr>
      </w:pPr>
      <w:r>
        <w:rPr>
          <w:spacing w:val="2"/>
          <w:sz w:val="24"/>
          <w:szCs w:val="24"/>
        </w:rPr>
        <w:t>T</w:t>
      </w:r>
      <w:r>
        <w:rPr>
          <w:spacing w:val="4"/>
          <w:sz w:val="24"/>
          <w:szCs w:val="24"/>
        </w:rPr>
        <w:t>e</w:t>
      </w:r>
      <w:r>
        <w:rPr>
          <w:spacing w:val="-9"/>
          <w:sz w:val="24"/>
          <w:szCs w:val="24"/>
        </w:rPr>
        <w:t>l</w:t>
      </w:r>
      <w:r>
        <w:rPr>
          <w:spacing w:val="-1"/>
          <w:sz w:val="24"/>
          <w:szCs w:val="24"/>
        </w:rPr>
        <w:t>e</w:t>
      </w:r>
      <w:r>
        <w:rPr>
          <w:sz w:val="24"/>
          <w:szCs w:val="24"/>
        </w:rPr>
        <w:t>p</w:t>
      </w:r>
      <w:r>
        <w:rPr>
          <w:spacing w:val="5"/>
          <w:sz w:val="24"/>
          <w:szCs w:val="24"/>
        </w:rPr>
        <w:t>o</w:t>
      </w:r>
      <w:r>
        <w:rPr>
          <w:sz w:val="24"/>
          <w:szCs w:val="24"/>
        </w:rPr>
        <w:t xml:space="preserve">n             </w:t>
      </w:r>
      <w:r>
        <w:rPr>
          <w:spacing w:val="6"/>
          <w:sz w:val="24"/>
          <w:szCs w:val="24"/>
        </w:rPr>
        <w:t xml:space="preserve"> </w:t>
      </w:r>
      <w:r>
        <w:rPr>
          <w:sz w:val="24"/>
          <w:szCs w:val="24"/>
        </w:rPr>
        <w:t xml:space="preserve">:   </w:t>
      </w:r>
      <w:r>
        <w:rPr>
          <w:spacing w:val="39"/>
          <w:sz w:val="24"/>
          <w:szCs w:val="24"/>
        </w:rPr>
        <w:t xml:space="preserve"> </w:t>
      </w:r>
      <w:r>
        <w:rPr>
          <w:color w:val="1F2023"/>
          <w:spacing w:val="1"/>
          <w:sz w:val="24"/>
          <w:szCs w:val="24"/>
        </w:rPr>
        <w:t>(</w:t>
      </w:r>
      <w:r>
        <w:rPr>
          <w:color w:val="1F2023"/>
          <w:sz w:val="24"/>
          <w:szCs w:val="24"/>
        </w:rPr>
        <w:t>024)</w:t>
      </w:r>
      <w:r>
        <w:rPr>
          <w:color w:val="1F2023"/>
          <w:spacing w:val="4"/>
          <w:sz w:val="24"/>
          <w:szCs w:val="24"/>
        </w:rPr>
        <w:t xml:space="preserve"> </w:t>
      </w:r>
      <w:r>
        <w:rPr>
          <w:color w:val="1F2023"/>
          <w:sz w:val="24"/>
          <w:szCs w:val="24"/>
        </w:rPr>
        <w:t>3515301</w:t>
      </w:r>
    </w:p>
    <w:p w14:paraId="4667C22E" w14:textId="77777777" w:rsidR="00B57C0E" w:rsidRDefault="00B57C0E">
      <w:pPr>
        <w:spacing w:before="3" w:line="120" w:lineRule="exact"/>
        <w:rPr>
          <w:sz w:val="12"/>
          <w:szCs w:val="12"/>
        </w:rPr>
      </w:pPr>
    </w:p>
    <w:p w14:paraId="15912E10" w14:textId="77777777" w:rsidR="00B57C0E" w:rsidRDefault="00A54C8A">
      <w:pPr>
        <w:ind w:left="807"/>
        <w:rPr>
          <w:sz w:val="24"/>
          <w:szCs w:val="24"/>
        </w:rPr>
      </w:pPr>
      <w:r>
        <w:rPr>
          <w:spacing w:val="-6"/>
          <w:sz w:val="24"/>
          <w:szCs w:val="24"/>
        </w:rPr>
        <w:t>W</w:t>
      </w:r>
      <w:r>
        <w:rPr>
          <w:spacing w:val="4"/>
          <w:sz w:val="24"/>
          <w:szCs w:val="24"/>
        </w:rPr>
        <w:t>e</w:t>
      </w:r>
      <w:r>
        <w:rPr>
          <w:sz w:val="24"/>
          <w:szCs w:val="24"/>
        </w:rPr>
        <w:t xml:space="preserve">b                   </w:t>
      </w:r>
      <w:r>
        <w:rPr>
          <w:spacing w:val="5"/>
          <w:sz w:val="24"/>
          <w:szCs w:val="24"/>
        </w:rPr>
        <w:t xml:space="preserve"> </w:t>
      </w:r>
      <w:r>
        <w:rPr>
          <w:sz w:val="24"/>
          <w:szCs w:val="24"/>
        </w:rPr>
        <w:t xml:space="preserve">:   </w:t>
      </w:r>
      <w:r>
        <w:rPr>
          <w:spacing w:val="20"/>
          <w:sz w:val="24"/>
          <w:szCs w:val="24"/>
        </w:rPr>
        <w:t xml:space="preserve"> </w:t>
      </w:r>
      <w:r>
        <w:rPr>
          <w:spacing w:val="-5"/>
          <w:sz w:val="24"/>
          <w:szCs w:val="24"/>
        </w:rPr>
        <w:t>h</w:t>
      </w:r>
      <w:r>
        <w:rPr>
          <w:spacing w:val="5"/>
          <w:sz w:val="24"/>
          <w:szCs w:val="24"/>
        </w:rPr>
        <w:t>tt</w:t>
      </w:r>
      <w:r>
        <w:rPr>
          <w:sz w:val="24"/>
          <w:szCs w:val="24"/>
        </w:rPr>
        <w:t>p</w:t>
      </w:r>
      <w:r>
        <w:rPr>
          <w:spacing w:val="-2"/>
          <w:sz w:val="24"/>
          <w:szCs w:val="24"/>
        </w:rPr>
        <w:t>s</w:t>
      </w:r>
      <w:r>
        <w:rPr>
          <w:sz w:val="24"/>
          <w:szCs w:val="24"/>
        </w:rPr>
        <w:t>:</w:t>
      </w:r>
      <w:r>
        <w:rPr>
          <w:spacing w:val="1"/>
          <w:sz w:val="24"/>
          <w:szCs w:val="24"/>
        </w:rPr>
        <w:t>/</w:t>
      </w:r>
      <w:hyperlink r:id="rId12">
        <w:r>
          <w:rPr>
            <w:sz w:val="24"/>
            <w:szCs w:val="24"/>
          </w:rPr>
          <w:t>/ww</w:t>
        </w:r>
        <w:r>
          <w:rPr>
            <w:spacing w:val="-1"/>
            <w:sz w:val="24"/>
            <w:szCs w:val="24"/>
          </w:rPr>
          <w:t>w</w:t>
        </w:r>
        <w:r>
          <w:rPr>
            <w:spacing w:val="2"/>
            <w:sz w:val="24"/>
            <w:szCs w:val="24"/>
          </w:rPr>
          <w:t>.</w:t>
        </w:r>
        <w:r>
          <w:rPr>
            <w:sz w:val="24"/>
            <w:szCs w:val="24"/>
          </w:rPr>
          <w:t>pdk</w:t>
        </w:r>
        <w:r>
          <w:rPr>
            <w:spacing w:val="-9"/>
            <w:sz w:val="24"/>
            <w:szCs w:val="24"/>
          </w:rPr>
          <w:t>j</w:t>
        </w:r>
        <w:r>
          <w:rPr>
            <w:spacing w:val="-1"/>
            <w:sz w:val="24"/>
            <w:szCs w:val="24"/>
          </w:rPr>
          <w:t>a</w:t>
        </w:r>
        <w:r>
          <w:rPr>
            <w:spacing w:val="5"/>
            <w:sz w:val="24"/>
            <w:szCs w:val="24"/>
          </w:rPr>
          <w:t>t</w:t>
        </w:r>
        <w:r>
          <w:rPr>
            <w:spacing w:val="-1"/>
            <w:sz w:val="24"/>
            <w:szCs w:val="24"/>
          </w:rPr>
          <w:t>e</w:t>
        </w:r>
        <w:r>
          <w:rPr>
            <w:spacing w:val="-5"/>
            <w:sz w:val="24"/>
            <w:szCs w:val="24"/>
          </w:rPr>
          <w:t>n</w:t>
        </w:r>
        <w:r>
          <w:rPr>
            <w:sz w:val="24"/>
            <w:szCs w:val="24"/>
          </w:rPr>
          <w:t>g</w:t>
        </w:r>
        <w:r>
          <w:rPr>
            <w:spacing w:val="2"/>
            <w:sz w:val="24"/>
            <w:szCs w:val="24"/>
          </w:rPr>
          <w:t>.</w:t>
        </w:r>
        <w:r>
          <w:rPr>
            <w:sz w:val="24"/>
            <w:szCs w:val="24"/>
          </w:rPr>
          <w:t>g</w:t>
        </w:r>
        <w:r>
          <w:rPr>
            <w:spacing w:val="5"/>
            <w:sz w:val="24"/>
            <w:szCs w:val="24"/>
          </w:rPr>
          <w:t>o</w:t>
        </w:r>
        <w:r>
          <w:rPr>
            <w:spacing w:val="2"/>
            <w:sz w:val="24"/>
            <w:szCs w:val="24"/>
          </w:rPr>
          <w:t>.</w:t>
        </w:r>
        <w:r>
          <w:rPr>
            <w:spacing w:val="-9"/>
            <w:sz w:val="24"/>
            <w:szCs w:val="24"/>
          </w:rPr>
          <w:t>i</w:t>
        </w:r>
        <w:r>
          <w:rPr>
            <w:sz w:val="24"/>
            <w:szCs w:val="24"/>
          </w:rPr>
          <w:t>d/</w:t>
        </w:r>
      </w:hyperlink>
    </w:p>
    <w:p w14:paraId="7DA0DCFF" w14:textId="77777777" w:rsidR="00B57C0E" w:rsidRDefault="00B57C0E">
      <w:pPr>
        <w:spacing w:line="200" w:lineRule="exact"/>
      </w:pPr>
    </w:p>
    <w:p w14:paraId="1F4B23E4" w14:textId="77777777" w:rsidR="00B57C0E" w:rsidRDefault="00B57C0E">
      <w:pPr>
        <w:spacing w:line="200" w:lineRule="exact"/>
      </w:pPr>
    </w:p>
    <w:p w14:paraId="20ACA20B" w14:textId="77777777" w:rsidR="00B57C0E" w:rsidRDefault="00B57C0E">
      <w:pPr>
        <w:spacing w:before="14" w:line="280" w:lineRule="exact"/>
        <w:rPr>
          <w:sz w:val="28"/>
          <w:szCs w:val="28"/>
        </w:rPr>
      </w:pPr>
    </w:p>
    <w:p w14:paraId="19D14D06" w14:textId="77777777" w:rsidR="00B57C0E" w:rsidRDefault="002A211A">
      <w:pPr>
        <w:ind w:left="124"/>
        <w:rPr>
          <w:sz w:val="24"/>
          <w:szCs w:val="24"/>
        </w:rPr>
      </w:pPr>
      <w:r>
        <w:pict w14:anchorId="7E4740EC">
          <v:group id="_x0000_s1194" style="position:absolute;left:0;text-align:left;margin-left:270.3pt;margin-top:152.55pt;width:274.5pt;height:.6pt;z-index:-1852;mso-position-horizontal-relative:page" coordorigin="5406,3051" coordsize="5490,12">
            <v:shape id="_x0000_s1210" style="position:absolute;left:5412;top:3057;width:216;height:0" coordorigin="5412,3057" coordsize="216,0" path="m5412,3057r216,e" filled="f" strokeweight=".58pt">
              <v:path arrowok="t"/>
            </v:shape>
            <v:shape id="_x0000_s1209" style="position:absolute;left:5638;top:3057;width:278;height:0" coordorigin="5638,3057" coordsize="278,0" path="m5638,3057r278,e" filled="f" strokeweight=".58pt">
              <v:path arrowok="t"/>
            </v:shape>
            <v:shape id="_x0000_s1208" style="position:absolute;left:5926;top:3057;width:274;height:0" coordorigin="5926,3057" coordsize="274,0" path="m5926,3057r273,e" filled="f" strokeweight=".58pt">
              <v:path arrowok="t"/>
            </v:shape>
            <v:shape id="_x0000_s1207" style="position:absolute;left:6209;top:3057;width:418;height:0" coordorigin="6209,3057" coordsize="418,0" path="m6209,3057r418,e" filled="f" strokeweight=".58pt">
              <v:path arrowok="t"/>
            </v:shape>
            <v:shape id="_x0000_s1206" style="position:absolute;left:6636;top:3057;width:317;height:0" coordorigin="6636,3057" coordsize="317,0" path="m6636,3057r317,e" filled="f" strokeweight=".58pt">
              <v:path arrowok="t"/>
            </v:shape>
            <v:shape id="_x0000_s1205" style="position:absolute;left:6963;top:3057;width:370;height:0" coordorigin="6963,3057" coordsize="370,0" path="m6963,3057r369,e" filled="f" strokeweight=".58pt">
              <v:path arrowok="t"/>
            </v:shape>
            <v:shape id="_x0000_s1204" style="position:absolute;left:7342;top:3057;width:274;height:0" coordorigin="7342,3057" coordsize="274,0" path="m7342,3057r274,e" filled="f" strokeweight=".58pt">
              <v:path arrowok="t"/>
            </v:shape>
            <v:shape id="_x0000_s1203" style="position:absolute;left:7625;top:3057;width:327;height:0" coordorigin="7625,3057" coordsize="327,0" path="m7625,3057r327,e" filled="f" strokeweight=".58pt">
              <v:path arrowok="t"/>
            </v:shape>
            <v:shape id="_x0000_s1202" style="position:absolute;left:7962;top:3057;width:398;height:0" coordorigin="7962,3057" coordsize="398,0" path="m7962,3057r398,e" filled="f" strokeweight=".58pt">
              <v:path arrowok="t"/>
            </v:shape>
            <v:shape id="_x0000_s1201" style="position:absolute;left:8370;top:3057;width:384;height:0" coordorigin="8370,3057" coordsize="384,0" path="m8370,3057r384,e" filled="f" strokeweight=".58pt">
              <v:path arrowok="t"/>
            </v:shape>
            <v:shape id="_x0000_s1200" style="position:absolute;left:8763;top:3057;width:279;height:0" coordorigin="8763,3057" coordsize="279,0" path="m8763,3057r279,e" filled="f" strokeweight=".58pt">
              <v:path arrowok="t"/>
            </v:shape>
            <v:shape id="_x0000_s1199" style="position:absolute;left:9052;top:3057;width:322;height:0" coordorigin="9052,3057" coordsize="322,0" path="m9052,3057r321,e" filled="f" strokeweight=".58pt">
              <v:path arrowok="t"/>
            </v:shape>
            <v:shape id="_x0000_s1198" style="position:absolute;left:9383;top:3057;width:370;height:0" coordorigin="9383,3057" coordsize="370,0" path="m9383,3057r370,e" filled="f" strokeweight=".58pt">
              <v:path arrowok="t"/>
            </v:shape>
            <v:shape id="_x0000_s1197" style="position:absolute;left:9762;top:3057;width:365;height:0" coordorigin="9762,3057" coordsize="365,0" path="m9762,3057r365,e" filled="f" strokeweight=".58pt">
              <v:path arrowok="t"/>
            </v:shape>
            <v:shape id="_x0000_s1196" style="position:absolute;left:10137;top:3057;width:446;height:0" coordorigin="10137,3057" coordsize="446,0" path="m10137,3057r447,e" filled="f" strokeweight=".58pt">
              <v:path arrowok="t"/>
            </v:shape>
            <v:shape id="_x0000_s1195" style="position:absolute;left:10593;top:3057;width:298;height:0" coordorigin="10593,3057" coordsize="298,0" path="m10593,3057r298,e" filled="f" strokeweight=".58pt">
              <v:path arrowok="t"/>
            </v:shape>
            <w10:wrap anchorx="page"/>
          </v:group>
        </w:pict>
      </w:r>
      <w:r>
        <w:pict w14:anchorId="0E928750">
          <v:group id="_x0000_s1177" style="position:absolute;left:0;text-align:left;margin-left:270.3pt;margin-top:672.6pt;width:274.5pt;height:.6pt;z-index:-1851;mso-position-horizontal-relative:page;mso-position-vertical-relative:page" coordorigin="5406,13452" coordsize="5490,12">
            <v:shape id="_x0000_s1193" style="position:absolute;left:5412;top:13458;width:216;height:0" coordorigin="5412,13458" coordsize="216,0" path="m5412,13458r216,e" filled="f" strokeweight=".58pt">
              <v:path arrowok="t"/>
            </v:shape>
            <v:shape id="_x0000_s1192" style="position:absolute;left:5638;top:13458;width:278;height:0" coordorigin="5638,13458" coordsize="278,0" path="m5638,13458r278,e" filled="f" strokeweight=".58pt">
              <v:path arrowok="t"/>
            </v:shape>
            <v:shape id="_x0000_s1191" style="position:absolute;left:5926;top:13458;width:274;height:0" coordorigin="5926,13458" coordsize="274,0" path="m5926,13458r273,e" filled="f" strokeweight=".58pt">
              <v:path arrowok="t"/>
            </v:shape>
            <v:shape id="_x0000_s1190" style="position:absolute;left:6209;top:13458;width:418;height:0" coordorigin="6209,13458" coordsize="418,0" path="m6209,13458r418,e" filled="f" strokeweight=".58pt">
              <v:path arrowok="t"/>
            </v:shape>
            <v:shape id="_x0000_s1189" style="position:absolute;left:6636;top:13458;width:317;height:0" coordorigin="6636,13458" coordsize="317,0" path="m6636,13458r317,e" filled="f" strokeweight=".58pt">
              <v:path arrowok="t"/>
            </v:shape>
            <v:shape id="_x0000_s1188" style="position:absolute;left:6963;top:13458;width:370;height:0" coordorigin="6963,13458" coordsize="370,0" path="m6963,13458r369,e" filled="f" strokeweight=".58pt">
              <v:path arrowok="t"/>
            </v:shape>
            <v:shape id="_x0000_s1187" style="position:absolute;left:7342;top:13458;width:274;height:0" coordorigin="7342,13458" coordsize="274,0" path="m7342,13458r274,e" filled="f" strokeweight=".58pt">
              <v:path arrowok="t"/>
            </v:shape>
            <v:shape id="_x0000_s1186" style="position:absolute;left:7625;top:13458;width:327;height:0" coordorigin="7625,13458" coordsize="327,0" path="m7625,13458r327,e" filled="f" strokeweight=".58pt">
              <v:path arrowok="t"/>
            </v:shape>
            <v:shape id="_x0000_s1185" style="position:absolute;left:7962;top:13458;width:398;height:0" coordorigin="7962,13458" coordsize="398,0" path="m7962,13458r398,e" filled="f" strokeweight=".58pt">
              <v:path arrowok="t"/>
            </v:shape>
            <v:shape id="_x0000_s1184" style="position:absolute;left:8370;top:13458;width:384;height:0" coordorigin="8370,13458" coordsize="384,0" path="m8370,13458r384,e" filled="f" strokeweight=".58pt">
              <v:path arrowok="t"/>
            </v:shape>
            <v:shape id="_x0000_s1183" style="position:absolute;left:8763;top:13458;width:279;height:0" coordorigin="8763,13458" coordsize="279,0" path="m8763,13458r279,e" filled="f" strokeweight=".58pt">
              <v:path arrowok="t"/>
            </v:shape>
            <v:shape id="_x0000_s1182" style="position:absolute;left:9052;top:13458;width:322;height:0" coordorigin="9052,13458" coordsize="322,0" path="m9052,13458r321,e" filled="f" strokeweight=".58pt">
              <v:path arrowok="t"/>
            </v:shape>
            <v:shape id="_x0000_s1181" style="position:absolute;left:9383;top:13458;width:370;height:0" coordorigin="9383,13458" coordsize="370,0" path="m9383,13458r370,e" filled="f" strokeweight=".58pt">
              <v:path arrowok="t"/>
            </v:shape>
            <v:shape id="_x0000_s1180" style="position:absolute;left:9762;top:13458;width:365;height:0" coordorigin="9762,13458" coordsize="365,0" path="m9762,13458r365,e" filled="f" strokeweight=".58pt">
              <v:path arrowok="t"/>
            </v:shape>
            <v:shape id="_x0000_s1179" style="position:absolute;left:10137;top:13458;width:446;height:0" coordorigin="10137,13458" coordsize="446,0" path="m10137,13458r447,e" filled="f" strokeweight=".58pt">
              <v:path arrowok="t"/>
            </v:shape>
            <v:shape id="_x0000_s1178" style="position:absolute;left:10593;top:13458;width:298;height:0" coordorigin="10593,13458" coordsize="298,0" path="m10593,13458r298,e" filled="f" strokeweight=".58pt">
              <v:path arrowok="t"/>
            </v:shape>
            <w10:wrap anchorx="page" anchory="page"/>
          </v:group>
        </w:pict>
      </w:r>
      <w:r w:rsidR="00A54C8A">
        <w:rPr>
          <w:b/>
          <w:spacing w:val="-4"/>
          <w:sz w:val="24"/>
          <w:szCs w:val="24"/>
        </w:rPr>
        <w:t>3</w:t>
      </w:r>
      <w:r w:rsidR="00A54C8A">
        <w:rPr>
          <w:b/>
          <w:sz w:val="24"/>
          <w:szCs w:val="24"/>
        </w:rPr>
        <w:t>.</w:t>
      </w:r>
      <w:r w:rsidR="00A54C8A">
        <w:rPr>
          <w:b/>
          <w:spacing w:val="-3"/>
          <w:sz w:val="24"/>
          <w:szCs w:val="24"/>
        </w:rPr>
        <w:t>3</w:t>
      </w:r>
      <w:r w:rsidR="00A54C8A">
        <w:rPr>
          <w:b/>
          <w:sz w:val="24"/>
          <w:szCs w:val="24"/>
        </w:rPr>
        <w:t xml:space="preserve">.     </w:t>
      </w:r>
      <w:r w:rsidR="00A54C8A">
        <w:rPr>
          <w:b/>
          <w:spacing w:val="7"/>
          <w:sz w:val="24"/>
          <w:szCs w:val="24"/>
        </w:rPr>
        <w:t xml:space="preserve"> </w:t>
      </w:r>
      <w:r w:rsidR="00A54C8A">
        <w:rPr>
          <w:b/>
          <w:sz w:val="24"/>
          <w:szCs w:val="24"/>
        </w:rPr>
        <w:t>Ja</w:t>
      </w:r>
      <w:r w:rsidR="00A54C8A">
        <w:rPr>
          <w:b/>
          <w:spacing w:val="1"/>
          <w:sz w:val="24"/>
          <w:szCs w:val="24"/>
        </w:rPr>
        <w:t>d</w:t>
      </w:r>
      <w:r w:rsidR="00A54C8A">
        <w:rPr>
          <w:b/>
          <w:sz w:val="24"/>
          <w:szCs w:val="24"/>
        </w:rPr>
        <w:t>wal</w:t>
      </w:r>
      <w:r w:rsidR="00A54C8A">
        <w:rPr>
          <w:b/>
          <w:spacing w:val="-3"/>
          <w:sz w:val="24"/>
          <w:szCs w:val="24"/>
        </w:rPr>
        <w:t xml:space="preserve"> </w:t>
      </w:r>
      <w:r w:rsidR="00A54C8A">
        <w:rPr>
          <w:b/>
          <w:spacing w:val="5"/>
          <w:sz w:val="24"/>
          <w:szCs w:val="24"/>
        </w:rPr>
        <w:t>K</w:t>
      </w:r>
      <w:r w:rsidR="00A54C8A">
        <w:rPr>
          <w:b/>
          <w:spacing w:val="-1"/>
          <w:sz w:val="24"/>
          <w:szCs w:val="24"/>
        </w:rPr>
        <w:t>e</w:t>
      </w:r>
      <w:r w:rsidR="00A54C8A">
        <w:rPr>
          <w:b/>
          <w:sz w:val="24"/>
          <w:szCs w:val="24"/>
        </w:rPr>
        <w:t>gia</w:t>
      </w:r>
      <w:r w:rsidR="00A54C8A">
        <w:rPr>
          <w:b/>
          <w:spacing w:val="2"/>
          <w:sz w:val="24"/>
          <w:szCs w:val="24"/>
        </w:rPr>
        <w:t>t</w:t>
      </w:r>
      <w:r w:rsidR="00A54C8A">
        <w:rPr>
          <w:b/>
          <w:sz w:val="24"/>
          <w:szCs w:val="24"/>
        </w:rPr>
        <w:t xml:space="preserve">an </w:t>
      </w:r>
      <w:r w:rsidR="00A54C8A">
        <w:rPr>
          <w:b/>
          <w:spacing w:val="-7"/>
          <w:sz w:val="24"/>
          <w:szCs w:val="24"/>
        </w:rPr>
        <w:t>P</w:t>
      </w:r>
      <w:r w:rsidR="00A54C8A">
        <w:rPr>
          <w:b/>
          <w:spacing w:val="5"/>
          <w:sz w:val="24"/>
          <w:szCs w:val="24"/>
        </w:rPr>
        <w:t>K</w:t>
      </w:r>
      <w:r w:rsidR="00A54C8A">
        <w:rPr>
          <w:b/>
          <w:sz w:val="24"/>
          <w:szCs w:val="24"/>
        </w:rPr>
        <w:t>L</w:t>
      </w:r>
    </w:p>
    <w:p w14:paraId="0D84AE88" w14:textId="77777777" w:rsidR="00B57C0E" w:rsidRDefault="00B57C0E">
      <w:pPr>
        <w:spacing w:before="11" w:line="260" w:lineRule="exact"/>
        <w:rPr>
          <w:sz w:val="26"/>
          <w:szCs w:val="26"/>
        </w:rPr>
      </w:pPr>
    </w:p>
    <w:tbl>
      <w:tblPr>
        <w:tblW w:w="0" w:type="auto"/>
        <w:tblInd w:w="123" w:type="dxa"/>
        <w:tblLayout w:type="fixed"/>
        <w:tblCellMar>
          <w:left w:w="0" w:type="dxa"/>
          <w:right w:w="0" w:type="dxa"/>
        </w:tblCellMar>
        <w:tblLook w:val="01E0" w:firstRow="1" w:lastRow="1" w:firstColumn="1" w:lastColumn="1" w:noHBand="0" w:noVBand="0"/>
      </w:tblPr>
      <w:tblGrid>
        <w:gridCol w:w="509"/>
        <w:gridCol w:w="1762"/>
        <w:gridCol w:w="298"/>
        <w:gridCol w:w="298"/>
        <w:gridCol w:w="350"/>
        <w:gridCol w:w="483"/>
        <w:gridCol w:w="223"/>
        <w:gridCol w:w="288"/>
        <w:gridCol w:w="283"/>
        <w:gridCol w:w="428"/>
        <w:gridCol w:w="326"/>
        <w:gridCol w:w="379"/>
        <w:gridCol w:w="283"/>
        <w:gridCol w:w="337"/>
        <w:gridCol w:w="408"/>
        <w:gridCol w:w="394"/>
        <w:gridCol w:w="288"/>
        <w:gridCol w:w="331"/>
        <w:gridCol w:w="379"/>
        <w:gridCol w:w="375"/>
        <w:gridCol w:w="456"/>
        <w:gridCol w:w="307"/>
      </w:tblGrid>
      <w:tr w:rsidR="00B57C0E" w14:paraId="3FED8B51" w14:textId="77777777">
        <w:trPr>
          <w:trHeight w:hRule="exact" w:val="836"/>
        </w:trPr>
        <w:tc>
          <w:tcPr>
            <w:tcW w:w="509" w:type="dxa"/>
            <w:vMerge w:val="restart"/>
            <w:tcBorders>
              <w:top w:val="single" w:sz="5" w:space="0" w:color="000000"/>
              <w:left w:val="single" w:sz="5" w:space="0" w:color="000000"/>
              <w:right w:val="single" w:sz="5" w:space="0" w:color="000000"/>
            </w:tcBorders>
          </w:tcPr>
          <w:p w14:paraId="36285898" w14:textId="77777777" w:rsidR="00B57C0E" w:rsidRDefault="00A54C8A">
            <w:pPr>
              <w:spacing w:line="260" w:lineRule="exact"/>
              <w:ind w:left="4"/>
              <w:rPr>
                <w:sz w:val="24"/>
                <w:szCs w:val="24"/>
              </w:rPr>
            </w:pPr>
            <w:r>
              <w:rPr>
                <w:sz w:val="24"/>
                <w:szCs w:val="24"/>
              </w:rPr>
              <w:t>No</w:t>
            </w:r>
          </w:p>
        </w:tc>
        <w:tc>
          <w:tcPr>
            <w:tcW w:w="1762" w:type="dxa"/>
            <w:vMerge w:val="restart"/>
            <w:tcBorders>
              <w:top w:val="single" w:sz="5" w:space="0" w:color="000000"/>
              <w:left w:val="single" w:sz="5" w:space="0" w:color="000000"/>
              <w:right w:val="single" w:sz="8" w:space="0" w:color="000000"/>
            </w:tcBorders>
          </w:tcPr>
          <w:p w14:paraId="44DB9A1B" w14:textId="77777777" w:rsidR="00B57C0E" w:rsidRDefault="00A54C8A">
            <w:pPr>
              <w:spacing w:line="260" w:lineRule="exact"/>
              <w:ind w:left="4"/>
              <w:rPr>
                <w:sz w:val="24"/>
                <w:szCs w:val="24"/>
              </w:rPr>
            </w:pPr>
            <w:r>
              <w:rPr>
                <w:spacing w:val="-5"/>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p>
        </w:tc>
        <w:tc>
          <w:tcPr>
            <w:tcW w:w="1429" w:type="dxa"/>
            <w:gridSpan w:val="4"/>
            <w:tcBorders>
              <w:top w:val="single" w:sz="5" w:space="0" w:color="000000"/>
              <w:left w:val="single" w:sz="8" w:space="0" w:color="000000"/>
              <w:bottom w:val="single" w:sz="5" w:space="0" w:color="000000"/>
              <w:right w:val="single" w:sz="8" w:space="0" w:color="000000"/>
            </w:tcBorders>
          </w:tcPr>
          <w:p w14:paraId="37B3E450" w14:textId="77777777" w:rsidR="00B57C0E" w:rsidRDefault="00A54C8A">
            <w:pPr>
              <w:spacing w:line="260" w:lineRule="exact"/>
              <w:ind w:left="179" w:right="187"/>
              <w:jc w:val="center"/>
              <w:rPr>
                <w:sz w:val="24"/>
                <w:szCs w:val="24"/>
              </w:rPr>
            </w:pPr>
            <w:r>
              <w:rPr>
                <w:sz w:val="24"/>
                <w:szCs w:val="24"/>
              </w:rPr>
              <w:t>D</w:t>
            </w:r>
            <w:r>
              <w:rPr>
                <w:spacing w:val="-1"/>
                <w:sz w:val="24"/>
                <w:szCs w:val="24"/>
              </w:rPr>
              <w:t>e</w:t>
            </w:r>
            <w:r>
              <w:rPr>
                <w:spacing w:val="-2"/>
                <w:sz w:val="24"/>
                <w:szCs w:val="24"/>
              </w:rPr>
              <w:t>s</w:t>
            </w:r>
            <w:r>
              <w:rPr>
                <w:spacing w:val="4"/>
                <w:sz w:val="24"/>
                <w:szCs w:val="24"/>
              </w:rPr>
              <w:t>e</w:t>
            </w:r>
            <w:r>
              <w:rPr>
                <w:spacing w:val="-4"/>
                <w:sz w:val="24"/>
                <w:szCs w:val="24"/>
              </w:rPr>
              <w:t>m</w:t>
            </w:r>
            <w:r>
              <w:rPr>
                <w:sz w:val="24"/>
                <w:szCs w:val="24"/>
              </w:rPr>
              <w:t>b</w:t>
            </w:r>
            <w:r>
              <w:rPr>
                <w:spacing w:val="-1"/>
                <w:sz w:val="24"/>
                <w:szCs w:val="24"/>
              </w:rPr>
              <w:t>e</w:t>
            </w:r>
            <w:r>
              <w:rPr>
                <w:sz w:val="24"/>
                <w:szCs w:val="24"/>
              </w:rPr>
              <w:t>r</w:t>
            </w:r>
          </w:p>
          <w:p w14:paraId="0B4A9720" w14:textId="77777777" w:rsidR="00B57C0E" w:rsidRDefault="00B57C0E">
            <w:pPr>
              <w:spacing w:before="2" w:line="140" w:lineRule="exact"/>
              <w:rPr>
                <w:sz w:val="14"/>
                <w:szCs w:val="14"/>
              </w:rPr>
            </w:pPr>
          </w:p>
          <w:p w14:paraId="479453BB" w14:textId="77777777" w:rsidR="00B57C0E" w:rsidRDefault="00A54C8A">
            <w:pPr>
              <w:ind w:left="423" w:right="430"/>
              <w:jc w:val="center"/>
              <w:rPr>
                <w:sz w:val="24"/>
                <w:szCs w:val="24"/>
              </w:rPr>
            </w:pPr>
            <w:r>
              <w:rPr>
                <w:sz w:val="24"/>
                <w:szCs w:val="24"/>
              </w:rPr>
              <w:t>2020</w:t>
            </w:r>
          </w:p>
        </w:tc>
        <w:tc>
          <w:tcPr>
            <w:tcW w:w="1222" w:type="dxa"/>
            <w:gridSpan w:val="4"/>
            <w:tcBorders>
              <w:top w:val="single" w:sz="5" w:space="0" w:color="000000"/>
              <w:left w:val="single" w:sz="8" w:space="0" w:color="000000"/>
              <w:bottom w:val="single" w:sz="5" w:space="0" w:color="000000"/>
              <w:right w:val="single" w:sz="5" w:space="0" w:color="000000"/>
            </w:tcBorders>
          </w:tcPr>
          <w:p w14:paraId="205D141D" w14:textId="77777777" w:rsidR="00B57C0E" w:rsidRDefault="00A54C8A">
            <w:pPr>
              <w:spacing w:line="260" w:lineRule="exact"/>
              <w:ind w:left="214" w:right="222"/>
              <w:jc w:val="center"/>
              <w:rPr>
                <w:sz w:val="24"/>
                <w:szCs w:val="24"/>
              </w:rPr>
            </w:pPr>
            <w:r>
              <w:rPr>
                <w:spacing w:val="-2"/>
                <w:sz w:val="24"/>
                <w:szCs w:val="24"/>
              </w:rPr>
              <w:t>J</w:t>
            </w:r>
            <w:r>
              <w:rPr>
                <w:spacing w:val="4"/>
                <w:sz w:val="24"/>
                <w:szCs w:val="24"/>
              </w:rPr>
              <w:t>a</w:t>
            </w:r>
            <w:r>
              <w:rPr>
                <w:spacing w:val="-5"/>
                <w:sz w:val="24"/>
                <w:szCs w:val="24"/>
              </w:rPr>
              <w:t>n</w:t>
            </w:r>
            <w:r>
              <w:rPr>
                <w:sz w:val="24"/>
                <w:szCs w:val="24"/>
              </w:rPr>
              <w:t>u</w:t>
            </w:r>
            <w:r>
              <w:rPr>
                <w:spacing w:val="-1"/>
                <w:sz w:val="24"/>
                <w:szCs w:val="24"/>
              </w:rPr>
              <w:t>a</w:t>
            </w:r>
            <w:r>
              <w:rPr>
                <w:spacing w:val="6"/>
                <w:sz w:val="24"/>
                <w:szCs w:val="24"/>
              </w:rPr>
              <w:t>r</w:t>
            </w:r>
            <w:r>
              <w:rPr>
                <w:sz w:val="24"/>
                <w:szCs w:val="24"/>
              </w:rPr>
              <w:t>i</w:t>
            </w:r>
          </w:p>
          <w:p w14:paraId="2DD95495" w14:textId="77777777" w:rsidR="00B57C0E" w:rsidRDefault="00B57C0E">
            <w:pPr>
              <w:spacing w:before="2" w:line="140" w:lineRule="exact"/>
              <w:rPr>
                <w:sz w:val="14"/>
                <w:szCs w:val="14"/>
              </w:rPr>
            </w:pPr>
          </w:p>
          <w:p w14:paraId="058EACE0" w14:textId="77777777" w:rsidR="00B57C0E" w:rsidRDefault="00A54C8A">
            <w:pPr>
              <w:ind w:left="320" w:right="331"/>
              <w:jc w:val="center"/>
              <w:rPr>
                <w:sz w:val="24"/>
                <w:szCs w:val="24"/>
              </w:rPr>
            </w:pPr>
            <w:r>
              <w:rPr>
                <w:sz w:val="24"/>
                <w:szCs w:val="24"/>
              </w:rPr>
              <w:t>2021</w:t>
            </w:r>
          </w:p>
        </w:tc>
        <w:tc>
          <w:tcPr>
            <w:tcW w:w="1325" w:type="dxa"/>
            <w:gridSpan w:val="4"/>
            <w:tcBorders>
              <w:top w:val="single" w:sz="5" w:space="0" w:color="000000"/>
              <w:left w:val="single" w:sz="5" w:space="0" w:color="000000"/>
              <w:bottom w:val="single" w:sz="5" w:space="0" w:color="000000"/>
              <w:right w:val="single" w:sz="5" w:space="0" w:color="000000"/>
            </w:tcBorders>
          </w:tcPr>
          <w:p w14:paraId="4D8AD18F" w14:textId="77777777" w:rsidR="00B57C0E" w:rsidRDefault="00A54C8A">
            <w:pPr>
              <w:spacing w:line="260" w:lineRule="exact"/>
              <w:ind w:left="220" w:right="203"/>
              <w:jc w:val="center"/>
              <w:rPr>
                <w:sz w:val="24"/>
                <w:szCs w:val="24"/>
              </w:rPr>
            </w:pPr>
            <w:r>
              <w:rPr>
                <w:spacing w:val="-4"/>
                <w:sz w:val="24"/>
                <w:szCs w:val="24"/>
              </w:rPr>
              <w:t>F</w:t>
            </w:r>
            <w:r>
              <w:rPr>
                <w:spacing w:val="4"/>
                <w:sz w:val="24"/>
                <w:szCs w:val="24"/>
              </w:rPr>
              <w:t>e</w:t>
            </w:r>
            <w:r>
              <w:rPr>
                <w:spacing w:val="-5"/>
                <w:sz w:val="24"/>
                <w:szCs w:val="24"/>
              </w:rPr>
              <w:t>b</w:t>
            </w:r>
            <w:r>
              <w:rPr>
                <w:spacing w:val="1"/>
                <w:sz w:val="24"/>
                <w:szCs w:val="24"/>
              </w:rPr>
              <w:t>r</w:t>
            </w:r>
            <w:r>
              <w:rPr>
                <w:sz w:val="24"/>
                <w:szCs w:val="24"/>
              </w:rPr>
              <w:t>u</w:t>
            </w:r>
            <w:r>
              <w:rPr>
                <w:spacing w:val="-1"/>
                <w:sz w:val="24"/>
                <w:szCs w:val="24"/>
              </w:rPr>
              <w:t>a</w:t>
            </w:r>
            <w:r>
              <w:rPr>
                <w:spacing w:val="6"/>
                <w:sz w:val="24"/>
                <w:szCs w:val="24"/>
              </w:rPr>
              <w:t>r</w:t>
            </w:r>
            <w:r>
              <w:rPr>
                <w:sz w:val="24"/>
                <w:szCs w:val="24"/>
              </w:rPr>
              <w:t>i</w:t>
            </w:r>
          </w:p>
          <w:p w14:paraId="61964007" w14:textId="77777777" w:rsidR="00B57C0E" w:rsidRDefault="00B57C0E">
            <w:pPr>
              <w:spacing w:before="2" w:line="140" w:lineRule="exact"/>
              <w:rPr>
                <w:sz w:val="14"/>
                <w:szCs w:val="14"/>
              </w:rPr>
            </w:pPr>
          </w:p>
          <w:p w14:paraId="5C2327A8" w14:textId="77777777" w:rsidR="00B57C0E" w:rsidRDefault="00A54C8A">
            <w:pPr>
              <w:ind w:left="383" w:right="374"/>
              <w:jc w:val="center"/>
              <w:rPr>
                <w:sz w:val="24"/>
                <w:szCs w:val="24"/>
              </w:rPr>
            </w:pPr>
            <w:r>
              <w:rPr>
                <w:sz w:val="24"/>
                <w:szCs w:val="24"/>
              </w:rPr>
              <w:t>2021</w:t>
            </w:r>
          </w:p>
        </w:tc>
        <w:tc>
          <w:tcPr>
            <w:tcW w:w="1421" w:type="dxa"/>
            <w:gridSpan w:val="4"/>
            <w:tcBorders>
              <w:top w:val="single" w:sz="5" w:space="0" w:color="000000"/>
              <w:left w:val="single" w:sz="5" w:space="0" w:color="000000"/>
              <w:bottom w:val="single" w:sz="5" w:space="0" w:color="000000"/>
              <w:right w:val="single" w:sz="5" w:space="0" w:color="000000"/>
            </w:tcBorders>
          </w:tcPr>
          <w:p w14:paraId="4BB52D13" w14:textId="77777777" w:rsidR="00B57C0E" w:rsidRDefault="00A54C8A">
            <w:pPr>
              <w:spacing w:line="260" w:lineRule="exact"/>
              <w:ind w:left="421"/>
              <w:rPr>
                <w:sz w:val="24"/>
                <w:szCs w:val="24"/>
              </w:rPr>
            </w:pPr>
            <w:r>
              <w:rPr>
                <w:spacing w:val="-2"/>
                <w:sz w:val="24"/>
                <w:szCs w:val="24"/>
              </w:rPr>
              <w:t>M</w:t>
            </w:r>
            <w:r>
              <w:rPr>
                <w:spacing w:val="-1"/>
                <w:sz w:val="24"/>
                <w:szCs w:val="24"/>
              </w:rPr>
              <w:t>a</w:t>
            </w:r>
            <w:r>
              <w:rPr>
                <w:spacing w:val="1"/>
                <w:sz w:val="24"/>
                <w:szCs w:val="24"/>
              </w:rPr>
              <w:t>r</w:t>
            </w:r>
            <w:r>
              <w:rPr>
                <w:spacing w:val="-1"/>
                <w:sz w:val="24"/>
                <w:szCs w:val="24"/>
              </w:rPr>
              <w:t>e</w:t>
            </w:r>
            <w:r>
              <w:rPr>
                <w:sz w:val="24"/>
                <w:szCs w:val="24"/>
              </w:rPr>
              <w:t>t</w:t>
            </w:r>
          </w:p>
          <w:p w14:paraId="008F11F7" w14:textId="77777777" w:rsidR="00B57C0E" w:rsidRDefault="00B57C0E">
            <w:pPr>
              <w:spacing w:before="2" w:line="140" w:lineRule="exact"/>
              <w:rPr>
                <w:sz w:val="14"/>
                <w:szCs w:val="14"/>
              </w:rPr>
            </w:pPr>
          </w:p>
          <w:p w14:paraId="0BB0DEF7" w14:textId="77777777" w:rsidR="00B57C0E" w:rsidRDefault="00A54C8A">
            <w:pPr>
              <w:ind w:left="469"/>
              <w:rPr>
                <w:sz w:val="24"/>
                <w:szCs w:val="24"/>
              </w:rPr>
            </w:pPr>
            <w:r>
              <w:rPr>
                <w:sz w:val="24"/>
                <w:szCs w:val="24"/>
              </w:rPr>
              <w:t>2021</w:t>
            </w:r>
          </w:p>
        </w:tc>
        <w:tc>
          <w:tcPr>
            <w:tcW w:w="1517" w:type="dxa"/>
            <w:gridSpan w:val="4"/>
            <w:tcBorders>
              <w:top w:val="single" w:sz="5" w:space="0" w:color="000000"/>
              <w:left w:val="single" w:sz="5" w:space="0" w:color="000000"/>
              <w:bottom w:val="single" w:sz="5" w:space="0" w:color="000000"/>
              <w:right w:val="single" w:sz="5" w:space="0" w:color="000000"/>
            </w:tcBorders>
          </w:tcPr>
          <w:p w14:paraId="1B665FFB" w14:textId="77777777" w:rsidR="00B57C0E" w:rsidRDefault="00A54C8A">
            <w:pPr>
              <w:spacing w:line="260" w:lineRule="exact"/>
              <w:ind w:left="460" w:right="462"/>
              <w:jc w:val="center"/>
              <w:rPr>
                <w:sz w:val="24"/>
                <w:szCs w:val="24"/>
              </w:rPr>
            </w:pPr>
            <w:r>
              <w:rPr>
                <w:spacing w:val="-5"/>
                <w:sz w:val="24"/>
                <w:szCs w:val="24"/>
              </w:rPr>
              <w:t>A</w:t>
            </w:r>
            <w:r>
              <w:rPr>
                <w:sz w:val="24"/>
                <w:szCs w:val="24"/>
              </w:rPr>
              <w:t>p</w:t>
            </w:r>
            <w:r>
              <w:rPr>
                <w:spacing w:val="6"/>
                <w:sz w:val="24"/>
                <w:szCs w:val="24"/>
              </w:rPr>
              <w:t>r</w:t>
            </w:r>
            <w:r>
              <w:rPr>
                <w:sz w:val="24"/>
                <w:szCs w:val="24"/>
              </w:rPr>
              <w:t>il</w:t>
            </w:r>
          </w:p>
          <w:p w14:paraId="417CF2A4" w14:textId="77777777" w:rsidR="00B57C0E" w:rsidRDefault="00B57C0E">
            <w:pPr>
              <w:spacing w:before="2" w:line="140" w:lineRule="exact"/>
              <w:rPr>
                <w:sz w:val="14"/>
                <w:szCs w:val="14"/>
              </w:rPr>
            </w:pPr>
          </w:p>
          <w:p w14:paraId="71756696" w14:textId="77777777" w:rsidR="00B57C0E" w:rsidRDefault="00A54C8A">
            <w:pPr>
              <w:ind w:left="475" w:right="475"/>
              <w:jc w:val="center"/>
              <w:rPr>
                <w:sz w:val="24"/>
                <w:szCs w:val="24"/>
              </w:rPr>
            </w:pPr>
            <w:r>
              <w:rPr>
                <w:sz w:val="24"/>
                <w:szCs w:val="24"/>
              </w:rPr>
              <w:t>20</w:t>
            </w:r>
            <w:r>
              <w:rPr>
                <w:spacing w:val="1"/>
                <w:sz w:val="24"/>
                <w:szCs w:val="24"/>
              </w:rPr>
              <w:t>2</w:t>
            </w:r>
            <w:r>
              <w:rPr>
                <w:sz w:val="24"/>
                <w:szCs w:val="24"/>
              </w:rPr>
              <w:t>1</w:t>
            </w:r>
          </w:p>
        </w:tc>
      </w:tr>
      <w:tr w:rsidR="00B57C0E" w14:paraId="07F8EA5B" w14:textId="77777777">
        <w:trPr>
          <w:trHeight w:hRule="exact" w:val="432"/>
        </w:trPr>
        <w:tc>
          <w:tcPr>
            <w:tcW w:w="509" w:type="dxa"/>
            <w:vMerge/>
            <w:tcBorders>
              <w:left w:val="single" w:sz="5" w:space="0" w:color="000000"/>
              <w:bottom w:val="single" w:sz="5" w:space="0" w:color="000000"/>
              <w:right w:val="single" w:sz="5" w:space="0" w:color="000000"/>
            </w:tcBorders>
          </w:tcPr>
          <w:p w14:paraId="170681F6" w14:textId="77777777" w:rsidR="00B57C0E" w:rsidRDefault="00B57C0E"/>
        </w:tc>
        <w:tc>
          <w:tcPr>
            <w:tcW w:w="1762" w:type="dxa"/>
            <w:vMerge/>
            <w:tcBorders>
              <w:left w:val="single" w:sz="5" w:space="0" w:color="000000"/>
              <w:bottom w:val="single" w:sz="8" w:space="0" w:color="000000"/>
              <w:right w:val="single" w:sz="8" w:space="0" w:color="000000"/>
            </w:tcBorders>
          </w:tcPr>
          <w:p w14:paraId="6FB4848B" w14:textId="77777777" w:rsidR="00B57C0E" w:rsidRDefault="00B57C0E"/>
        </w:tc>
        <w:tc>
          <w:tcPr>
            <w:tcW w:w="298" w:type="dxa"/>
            <w:tcBorders>
              <w:top w:val="single" w:sz="5" w:space="0" w:color="000000"/>
              <w:left w:val="single" w:sz="8" w:space="0" w:color="000000"/>
              <w:bottom w:val="single" w:sz="8" w:space="0" w:color="000000"/>
              <w:right w:val="single" w:sz="8" w:space="0" w:color="000000"/>
            </w:tcBorders>
          </w:tcPr>
          <w:p w14:paraId="7B4DC1F4" w14:textId="77777777" w:rsidR="00B57C0E" w:rsidRDefault="00A54C8A">
            <w:pPr>
              <w:spacing w:line="260" w:lineRule="exact"/>
              <w:ind w:left="63" w:right="63"/>
              <w:jc w:val="center"/>
              <w:rPr>
                <w:sz w:val="24"/>
                <w:szCs w:val="24"/>
              </w:rPr>
            </w:pPr>
            <w:r>
              <w:rPr>
                <w:w w:val="95"/>
                <w:sz w:val="24"/>
                <w:szCs w:val="24"/>
              </w:rPr>
              <w:t>I</w:t>
            </w:r>
          </w:p>
        </w:tc>
        <w:tc>
          <w:tcPr>
            <w:tcW w:w="298" w:type="dxa"/>
            <w:tcBorders>
              <w:top w:val="single" w:sz="5" w:space="0" w:color="000000"/>
              <w:left w:val="single" w:sz="8" w:space="0" w:color="000000"/>
              <w:bottom w:val="single" w:sz="8" w:space="0" w:color="000000"/>
              <w:right w:val="single" w:sz="8" w:space="0" w:color="000000"/>
            </w:tcBorders>
          </w:tcPr>
          <w:p w14:paraId="71169869" w14:textId="77777777" w:rsidR="00B57C0E" w:rsidRDefault="00A54C8A">
            <w:pPr>
              <w:spacing w:line="260" w:lineRule="exact"/>
              <w:ind w:left="66"/>
              <w:rPr>
                <w:sz w:val="24"/>
                <w:szCs w:val="24"/>
              </w:rPr>
            </w:pPr>
            <w:r>
              <w:rPr>
                <w:spacing w:val="2"/>
                <w:sz w:val="24"/>
                <w:szCs w:val="24"/>
              </w:rPr>
              <w:t>II</w:t>
            </w:r>
          </w:p>
        </w:tc>
        <w:tc>
          <w:tcPr>
            <w:tcW w:w="350" w:type="dxa"/>
            <w:tcBorders>
              <w:top w:val="single" w:sz="5" w:space="0" w:color="000000"/>
              <w:left w:val="single" w:sz="8" w:space="0" w:color="000000"/>
              <w:bottom w:val="single" w:sz="8" w:space="0" w:color="000000"/>
              <w:right w:val="single" w:sz="5" w:space="0" w:color="000000"/>
            </w:tcBorders>
          </w:tcPr>
          <w:p w14:paraId="0AE1EE35" w14:textId="77777777" w:rsidR="00B57C0E" w:rsidRDefault="00A54C8A">
            <w:pPr>
              <w:spacing w:line="260" w:lineRule="exact"/>
              <w:ind w:left="42"/>
              <w:rPr>
                <w:sz w:val="24"/>
                <w:szCs w:val="24"/>
              </w:rPr>
            </w:pPr>
            <w:r>
              <w:rPr>
                <w:spacing w:val="2"/>
                <w:sz w:val="24"/>
                <w:szCs w:val="24"/>
              </w:rPr>
              <w:t>III</w:t>
            </w:r>
          </w:p>
        </w:tc>
        <w:tc>
          <w:tcPr>
            <w:tcW w:w="483" w:type="dxa"/>
            <w:tcBorders>
              <w:top w:val="single" w:sz="5" w:space="0" w:color="000000"/>
              <w:left w:val="single" w:sz="5" w:space="0" w:color="000000"/>
              <w:bottom w:val="single" w:sz="5" w:space="0" w:color="000000"/>
              <w:right w:val="single" w:sz="8" w:space="0" w:color="000000"/>
            </w:tcBorders>
          </w:tcPr>
          <w:p w14:paraId="187C16B0" w14:textId="77777777" w:rsidR="00B57C0E" w:rsidRDefault="00A54C8A">
            <w:pPr>
              <w:spacing w:line="260" w:lineRule="exact"/>
              <w:ind w:left="114"/>
              <w:rPr>
                <w:sz w:val="24"/>
                <w:szCs w:val="24"/>
              </w:rPr>
            </w:pPr>
            <w:r>
              <w:rPr>
                <w:spacing w:val="2"/>
                <w:sz w:val="24"/>
                <w:szCs w:val="24"/>
              </w:rPr>
              <w:t>IV</w:t>
            </w:r>
          </w:p>
        </w:tc>
        <w:tc>
          <w:tcPr>
            <w:tcW w:w="223" w:type="dxa"/>
            <w:tcBorders>
              <w:top w:val="single" w:sz="5" w:space="0" w:color="000000"/>
              <w:left w:val="single" w:sz="8" w:space="0" w:color="000000"/>
              <w:bottom w:val="single" w:sz="5" w:space="0" w:color="000000"/>
              <w:right w:val="single" w:sz="5" w:space="0" w:color="000000"/>
            </w:tcBorders>
          </w:tcPr>
          <w:p w14:paraId="6B7F1096" w14:textId="77777777" w:rsidR="00B57C0E" w:rsidRDefault="00A54C8A">
            <w:pPr>
              <w:spacing w:line="260" w:lineRule="exact"/>
              <w:ind w:left="31"/>
              <w:rPr>
                <w:sz w:val="24"/>
                <w:szCs w:val="24"/>
              </w:rPr>
            </w:pPr>
            <w:r>
              <w:rPr>
                <w:sz w:val="24"/>
                <w:szCs w:val="24"/>
              </w:rPr>
              <w:t>I</w:t>
            </w:r>
          </w:p>
        </w:tc>
        <w:tc>
          <w:tcPr>
            <w:tcW w:w="288" w:type="dxa"/>
            <w:tcBorders>
              <w:top w:val="single" w:sz="5" w:space="0" w:color="000000"/>
              <w:left w:val="single" w:sz="5" w:space="0" w:color="000000"/>
              <w:bottom w:val="single" w:sz="5" w:space="0" w:color="000000"/>
              <w:right w:val="single" w:sz="5" w:space="0" w:color="000000"/>
            </w:tcBorders>
          </w:tcPr>
          <w:p w14:paraId="04AC429B" w14:textId="77777777" w:rsidR="00B57C0E" w:rsidRDefault="00A54C8A">
            <w:pPr>
              <w:spacing w:line="260" w:lineRule="exact"/>
              <w:ind w:left="85" w:right="-28"/>
              <w:rPr>
                <w:sz w:val="24"/>
                <w:szCs w:val="24"/>
              </w:rPr>
            </w:pPr>
            <w:r>
              <w:rPr>
                <w:spacing w:val="2"/>
                <w:sz w:val="24"/>
                <w:szCs w:val="24"/>
              </w:rPr>
              <w:t>II</w:t>
            </w:r>
          </w:p>
        </w:tc>
        <w:tc>
          <w:tcPr>
            <w:tcW w:w="283" w:type="dxa"/>
            <w:tcBorders>
              <w:top w:val="single" w:sz="5" w:space="0" w:color="000000"/>
              <w:left w:val="single" w:sz="5" w:space="0" w:color="000000"/>
              <w:bottom w:val="single" w:sz="5" w:space="0" w:color="000000"/>
              <w:right w:val="single" w:sz="5" w:space="0" w:color="000000"/>
            </w:tcBorders>
          </w:tcPr>
          <w:p w14:paraId="5F83EE60" w14:textId="77777777" w:rsidR="00B57C0E" w:rsidRDefault="00A54C8A">
            <w:pPr>
              <w:spacing w:line="260" w:lineRule="exact"/>
              <w:ind w:left="13" w:right="-43"/>
              <w:rPr>
                <w:sz w:val="24"/>
                <w:szCs w:val="24"/>
              </w:rPr>
            </w:pPr>
            <w:r>
              <w:rPr>
                <w:spacing w:val="2"/>
                <w:sz w:val="24"/>
                <w:szCs w:val="24"/>
              </w:rPr>
              <w:t>III</w:t>
            </w:r>
          </w:p>
        </w:tc>
        <w:tc>
          <w:tcPr>
            <w:tcW w:w="428" w:type="dxa"/>
            <w:tcBorders>
              <w:top w:val="single" w:sz="5" w:space="0" w:color="000000"/>
              <w:left w:val="single" w:sz="5" w:space="0" w:color="000000"/>
              <w:bottom w:val="single" w:sz="5" w:space="0" w:color="000000"/>
              <w:right w:val="single" w:sz="5" w:space="0" w:color="000000"/>
            </w:tcBorders>
          </w:tcPr>
          <w:p w14:paraId="635CD04F" w14:textId="77777777" w:rsidR="00B57C0E" w:rsidRDefault="00A54C8A">
            <w:pPr>
              <w:spacing w:line="260" w:lineRule="exact"/>
              <w:ind w:left="81"/>
              <w:rPr>
                <w:sz w:val="24"/>
                <w:szCs w:val="24"/>
              </w:rPr>
            </w:pPr>
            <w:r>
              <w:rPr>
                <w:spacing w:val="2"/>
                <w:sz w:val="24"/>
                <w:szCs w:val="24"/>
              </w:rPr>
              <w:t>IV</w:t>
            </w:r>
          </w:p>
        </w:tc>
        <w:tc>
          <w:tcPr>
            <w:tcW w:w="326" w:type="dxa"/>
            <w:tcBorders>
              <w:top w:val="single" w:sz="5" w:space="0" w:color="000000"/>
              <w:left w:val="single" w:sz="5" w:space="0" w:color="000000"/>
              <w:bottom w:val="single" w:sz="5" w:space="0" w:color="000000"/>
              <w:right w:val="single" w:sz="5" w:space="0" w:color="000000"/>
            </w:tcBorders>
          </w:tcPr>
          <w:p w14:paraId="7AB05511" w14:textId="77777777" w:rsidR="00B57C0E" w:rsidRDefault="00A54C8A">
            <w:pPr>
              <w:spacing w:line="260" w:lineRule="exact"/>
              <w:ind w:left="86" w:right="77"/>
              <w:jc w:val="center"/>
              <w:rPr>
                <w:sz w:val="24"/>
                <w:szCs w:val="24"/>
              </w:rPr>
            </w:pPr>
            <w:r>
              <w:rPr>
                <w:w w:val="95"/>
                <w:sz w:val="24"/>
                <w:szCs w:val="24"/>
              </w:rPr>
              <w:t>I</w:t>
            </w:r>
          </w:p>
        </w:tc>
        <w:tc>
          <w:tcPr>
            <w:tcW w:w="379" w:type="dxa"/>
            <w:tcBorders>
              <w:top w:val="single" w:sz="5" w:space="0" w:color="000000"/>
              <w:left w:val="single" w:sz="5" w:space="0" w:color="000000"/>
              <w:bottom w:val="single" w:sz="5" w:space="0" w:color="000000"/>
              <w:right w:val="single" w:sz="5" w:space="0" w:color="000000"/>
            </w:tcBorders>
          </w:tcPr>
          <w:p w14:paraId="59BC5C5E" w14:textId="77777777" w:rsidR="00B57C0E" w:rsidRDefault="00A54C8A">
            <w:pPr>
              <w:spacing w:line="260" w:lineRule="exact"/>
              <w:ind w:left="105"/>
              <w:rPr>
                <w:sz w:val="24"/>
                <w:szCs w:val="24"/>
              </w:rPr>
            </w:pPr>
            <w:r>
              <w:rPr>
                <w:spacing w:val="2"/>
                <w:sz w:val="24"/>
                <w:szCs w:val="24"/>
              </w:rPr>
              <w:t>II</w:t>
            </w:r>
          </w:p>
        </w:tc>
        <w:tc>
          <w:tcPr>
            <w:tcW w:w="283" w:type="dxa"/>
            <w:tcBorders>
              <w:top w:val="single" w:sz="5" w:space="0" w:color="000000"/>
              <w:left w:val="single" w:sz="5" w:space="0" w:color="000000"/>
              <w:bottom w:val="single" w:sz="5" w:space="0" w:color="000000"/>
              <w:right w:val="single" w:sz="5" w:space="0" w:color="000000"/>
            </w:tcBorders>
          </w:tcPr>
          <w:p w14:paraId="2A307145" w14:textId="77777777" w:rsidR="00B57C0E" w:rsidRDefault="00A54C8A">
            <w:pPr>
              <w:spacing w:line="260" w:lineRule="exact"/>
              <w:ind w:left="23" w:right="-52"/>
              <w:rPr>
                <w:sz w:val="24"/>
                <w:szCs w:val="24"/>
              </w:rPr>
            </w:pPr>
            <w:r>
              <w:rPr>
                <w:spacing w:val="2"/>
                <w:sz w:val="24"/>
                <w:szCs w:val="24"/>
              </w:rPr>
              <w:t>III</w:t>
            </w:r>
          </w:p>
        </w:tc>
        <w:tc>
          <w:tcPr>
            <w:tcW w:w="337" w:type="dxa"/>
            <w:tcBorders>
              <w:top w:val="single" w:sz="5" w:space="0" w:color="000000"/>
              <w:left w:val="single" w:sz="5" w:space="0" w:color="000000"/>
              <w:bottom w:val="single" w:sz="5" w:space="0" w:color="000000"/>
              <w:right w:val="single" w:sz="5" w:space="0" w:color="000000"/>
            </w:tcBorders>
          </w:tcPr>
          <w:p w14:paraId="1F7625DB" w14:textId="77777777" w:rsidR="00B57C0E" w:rsidRDefault="00A54C8A">
            <w:pPr>
              <w:spacing w:line="260" w:lineRule="exact"/>
              <w:ind w:left="42" w:right="-30"/>
              <w:rPr>
                <w:sz w:val="24"/>
                <w:szCs w:val="24"/>
              </w:rPr>
            </w:pPr>
            <w:r>
              <w:rPr>
                <w:spacing w:val="2"/>
                <w:sz w:val="24"/>
                <w:szCs w:val="24"/>
              </w:rPr>
              <w:t>IV</w:t>
            </w:r>
          </w:p>
        </w:tc>
        <w:tc>
          <w:tcPr>
            <w:tcW w:w="408" w:type="dxa"/>
            <w:tcBorders>
              <w:top w:val="single" w:sz="5" w:space="0" w:color="000000"/>
              <w:left w:val="single" w:sz="5" w:space="0" w:color="000000"/>
              <w:bottom w:val="single" w:sz="5" w:space="0" w:color="000000"/>
              <w:right w:val="single" w:sz="5" w:space="0" w:color="000000"/>
            </w:tcBorders>
          </w:tcPr>
          <w:p w14:paraId="12970878" w14:textId="77777777" w:rsidR="00B57C0E" w:rsidRDefault="00A54C8A">
            <w:pPr>
              <w:spacing w:line="260" w:lineRule="exact"/>
              <w:ind w:left="124" w:right="120"/>
              <w:jc w:val="center"/>
              <w:rPr>
                <w:sz w:val="24"/>
                <w:szCs w:val="24"/>
              </w:rPr>
            </w:pPr>
            <w:r>
              <w:rPr>
                <w:w w:val="95"/>
                <w:sz w:val="24"/>
                <w:szCs w:val="24"/>
              </w:rPr>
              <w:t>I</w:t>
            </w:r>
          </w:p>
        </w:tc>
        <w:tc>
          <w:tcPr>
            <w:tcW w:w="394" w:type="dxa"/>
            <w:tcBorders>
              <w:top w:val="single" w:sz="5" w:space="0" w:color="000000"/>
              <w:left w:val="single" w:sz="5" w:space="0" w:color="000000"/>
              <w:bottom w:val="single" w:sz="5" w:space="0" w:color="000000"/>
              <w:right w:val="single" w:sz="5" w:space="0" w:color="000000"/>
            </w:tcBorders>
          </w:tcPr>
          <w:p w14:paraId="472CA921" w14:textId="77777777" w:rsidR="00B57C0E" w:rsidRDefault="00A54C8A">
            <w:pPr>
              <w:spacing w:line="260" w:lineRule="exact"/>
              <w:ind w:left="114"/>
              <w:rPr>
                <w:sz w:val="24"/>
                <w:szCs w:val="24"/>
              </w:rPr>
            </w:pPr>
            <w:r>
              <w:rPr>
                <w:spacing w:val="2"/>
                <w:sz w:val="24"/>
                <w:szCs w:val="24"/>
              </w:rPr>
              <w:t>II</w:t>
            </w:r>
          </w:p>
        </w:tc>
        <w:tc>
          <w:tcPr>
            <w:tcW w:w="288" w:type="dxa"/>
            <w:tcBorders>
              <w:top w:val="single" w:sz="5" w:space="0" w:color="000000"/>
              <w:left w:val="single" w:sz="5" w:space="0" w:color="000000"/>
              <w:bottom w:val="single" w:sz="5" w:space="0" w:color="000000"/>
              <w:right w:val="single" w:sz="5" w:space="0" w:color="000000"/>
            </w:tcBorders>
          </w:tcPr>
          <w:p w14:paraId="1761200C" w14:textId="77777777" w:rsidR="00B57C0E" w:rsidRDefault="00A54C8A">
            <w:pPr>
              <w:spacing w:line="260" w:lineRule="exact"/>
              <w:ind w:left="18" w:right="-42"/>
              <w:rPr>
                <w:sz w:val="24"/>
                <w:szCs w:val="24"/>
              </w:rPr>
            </w:pPr>
            <w:r>
              <w:rPr>
                <w:spacing w:val="2"/>
                <w:sz w:val="24"/>
                <w:szCs w:val="24"/>
              </w:rPr>
              <w:t>III</w:t>
            </w:r>
          </w:p>
        </w:tc>
        <w:tc>
          <w:tcPr>
            <w:tcW w:w="331" w:type="dxa"/>
            <w:tcBorders>
              <w:top w:val="single" w:sz="5" w:space="0" w:color="000000"/>
              <w:left w:val="single" w:sz="5" w:space="0" w:color="000000"/>
              <w:bottom w:val="single" w:sz="5" w:space="0" w:color="000000"/>
              <w:right w:val="single" w:sz="5" w:space="0" w:color="000000"/>
            </w:tcBorders>
          </w:tcPr>
          <w:p w14:paraId="041723A9" w14:textId="77777777" w:rsidR="00B57C0E" w:rsidRDefault="00A54C8A">
            <w:pPr>
              <w:spacing w:line="260" w:lineRule="exact"/>
              <w:ind w:left="37" w:right="-30"/>
              <w:rPr>
                <w:sz w:val="24"/>
                <w:szCs w:val="24"/>
              </w:rPr>
            </w:pPr>
            <w:r>
              <w:rPr>
                <w:spacing w:val="2"/>
                <w:sz w:val="24"/>
                <w:szCs w:val="24"/>
              </w:rPr>
              <w:t>IV</w:t>
            </w:r>
          </w:p>
        </w:tc>
        <w:tc>
          <w:tcPr>
            <w:tcW w:w="379" w:type="dxa"/>
            <w:tcBorders>
              <w:top w:val="single" w:sz="5" w:space="0" w:color="000000"/>
              <w:left w:val="single" w:sz="5" w:space="0" w:color="000000"/>
              <w:bottom w:val="single" w:sz="5" w:space="0" w:color="000000"/>
              <w:right w:val="single" w:sz="5" w:space="0" w:color="000000"/>
            </w:tcBorders>
          </w:tcPr>
          <w:p w14:paraId="06BFBFD2" w14:textId="77777777" w:rsidR="00B57C0E" w:rsidRDefault="00A54C8A">
            <w:pPr>
              <w:spacing w:line="260" w:lineRule="exact"/>
              <w:ind w:left="105" w:right="111"/>
              <w:jc w:val="center"/>
              <w:rPr>
                <w:sz w:val="24"/>
                <w:szCs w:val="24"/>
              </w:rPr>
            </w:pPr>
            <w:r>
              <w:rPr>
                <w:w w:val="95"/>
                <w:sz w:val="24"/>
                <w:szCs w:val="24"/>
              </w:rPr>
              <w:t>I</w:t>
            </w:r>
          </w:p>
        </w:tc>
        <w:tc>
          <w:tcPr>
            <w:tcW w:w="375" w:type="dxa"/>
            <w:tcBorders>
              <w:top w:val="single" w:sz="5" w:space="0" w:color="000000"/>
              <w:left w:val="single" w:sz="5" w:space="0" w:color="000000"/>
              <w:bottom w:val="single" w:sz="5" w:space="0" w:color="000000"/>
              <w:right w:val="single" w:sz="5" w:space="0" w:color="000000"/>
            </w:tcBorders>
          </w:tcPr>
          <w:p w14:paraId="052EA253" w14:textId="77777777" w:rsidR="00B57C0E" w:rsidRDefault="00A54C8A">
            <w:pPr>
              <w:spacing w:line="260" w:lineRule="exact"/>
              <w:ind w:left="100"/>
              <w:rPr>
                <w:sz w:val="24"/>
                <w:szCs w:val="24"/>
              </w:rPr>
            </w:pPr>
            <w:r>
              <w:rPr>
                <w:spacing w:val="2"/>
                <w:sz w:val="24"/>
                <w:szCs w:val="24"/>
              </w:rPr>
              <w:t>II</w:t>
            </w:r>
          </w:p>
        </w:tc>
        <w:tc>
          <w:tcPr>
            <w:tcW w:w="456" w:type="dxa"/>
            <w:tcBorders>
              <w:top w:val="single" w:sz="5" w:space="0" w:color="000000"/>
              <w:left w:val="single" w:sz="5" w:space="0" w:color="000000"/>
              <w:bottom w:val="single" w:sz="5" w:space="0" w:color="000000"/>
              <w:right w:val="single" w:sz="5" w:space="0" w:color="000000"/>
            </w:tcBorders>
          </w:tcPr>
          <w:p w14:paraId="6916051E" w14:textId="77777777" w:rsidR="00B57C0E" w:rsidRDefault="00A54C8A">
            <w:pPr>
              <w:spacing w:line="260" w:lineRule="exact"/>
              <w:ind w:left="105"/>
              <w:rPr>
                <w:sz w:val="24"/>
                <w:szCs w:val="24"/>
              </w:rPr>
            </w:pPr>
            <w:r>
              <w:rPr>
                <w:spacing w:val="2"/>
                <w:sz w:val="24"/>
                <w:szCs w:val="24"/>
              </w:rPr>
              <w:t>III</w:t>
            </w:r>
          </w:p>
        </w:tc>
        <w:tc>
          <w:tcPr>
            <w:tcW w:w="307" w:type="dxa"/>
            <w:tcBorders>
              <w:top w:val="single" w:sz="5" w:space="0" w:color="000000"/>
              <w:left w:val="single" w:sz="5" w:space="0" w:color="000000"/>
              <w:bottom w:val="single" w:sz="5" w:space="0" w:color="000000"/>
              <w:right w:val="single" w:sz="5" w:space="0" w:color="000000"/>
            </w:tcBorders>
          </w:tcPr>
          <w:p w14:paraId="0CCF4E3B" w14:textId="77777777" w:rsidR="00B57C0E" w:rsidRDefault="00A54C8A">
            <w:pPr>
              <w:spacing w:line="260" w:lineRule="exact"/>
              <w:ind w:left="23" w:right="-40"/>
              <w:rPr>
                <w:sz w:val="24"/>
                <w:szCs w:val="24"/>
              </w:rPr>
            </w:pPr>
            <w:r>
              <w:rPr>
                <w:spacing w:val="2"/>
                <w:sz w:val="24"/>
                <w:szCs w:val="24"/>
              </w:rPr>
              <w:t>IV</w:t>
            </w:r>
          </w:p>
        </w:tc>
      </w:tr>
      <w:tr w:rsidR="00B57C0E" w14:paraId="160F7579" w14:textId="77777777">
        <w:trPr>
          <w:trHeight w:hRule="exact" w:val="353"/>
        </w:trPr>
        <w:tc>
          <w:tcPr>
            <w:tcW w:w="509" w:type="dxa"/>
            <w:vMerge w:val="restart"/>
            <w:tcBorders>
              <w:top w:val="single" w:sz="5" w:space="0" w:color="000000"/>
              <w:left w:val="single" w:sz="5" w:space="0" w:color="000000"/>
              <w:right w:val="single" w:sz="5" w:space="0" w:color="000000"/>
            </w:tcBorders>
          </w:tcPr>
          <w:p w14:paraId="73434C05" w14:textId="77777777" w:rsidR="00B57C0E" w:rsidRDefault="00A54C8A">
            <w:pPr>
              <w:ind w:left="4"/>
              <w:rPr>
                <w:sz w:val="24"/>
                <w:szCs w:val="24"/>
              </w:rPr>
            </w:pPr>
            <w:r>
              <w:rPr>
                <w:sz w:val="24"/>
                <w:szCs w:val="24"/>
              </w:rPr>
              <w:t>1</w:t>
            </w:r>
          </w:p>
        </w:tc>
        <w:tc>
          <w:tcPr>
            <w:tcW w:w="1762" w:type="dxa"/>
            <w:tcBorders>
              <w:top w:val="single" w:sz="8" w:space="0" w:color="000000"/>
              <w:left w:val="single" w:sz="5" w:space="0" w:color="000000"/>
              <w:bottom w:val="nil"/>
              <w:right w:val="single" w:sz="8" w:space="0" w:color="000000"/>
            </w:tcBorders>
          </w:tcPr>
          <w:p w14:paraId="77C84709" w14:textId="77777777" w:rsidR="00B57C0E" w:rsidRDefault="00A54C8A">
            <w:pPr>
              <w:spacing w:line="260" w:lineRule="exact"/>
              <w:ind w:left="4"/>
              <w:rPr>
                <w:sz w:val="24"/>
                <w:szCs w:val="24"/>
              </w:rPr>
            </w:pPr>
            <w:r>
              <w:rPr>
                <w:spacing w:val="1"/>
                <w:sz w:val="24"/>
                <w:szCs w:val="24"/>
              </w:rPr>
              <w:t>P</w:t>
            </w:r>
            <w:r>
              <w:rPr>
                <w:spacing w:val="-1"/>
                <w:sz w:val="24"/>
                <w:szCs w:val="24"/>
              </w:rPr>
              <w:t>e</w:t>
            </w:r>
            <w:r>
              <w:rPr>
                <w:spacing w:val="1"/>
                <w:sz w:val="24"/>
                <w:szCs w:val="24"/>
              </w:rPr>
              <w:t>r</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p>
        </w:tc>
        <w:tc>
          <w:tcPr>
            <w:tcW w:w="298" w:type="dxa"/>
            <w:tcBorders>
              <w:top w:val="single" w:sz="8" w:space="0" w:color="000000"/>
              <w:left w:val="single" w:sz="8" w:space="0" w:color="000000"/>
              <w:bottom w:val="nil"/>
              <w:right w:val="nil"/>
            </w:tcBorders>
            <w:shd w:val="clear" w:color="auto" w:fill="000000"/>
          </w:tcPr>
          <w:p w14:paraId="595A21C6" w14:textId="77777777" w:rsidR="00B57C0E" w:rsidRDefault="00B57C0E"/>
        </w:tc>
        <w:tc>
          <w:tcPr>
            <w:tcW w:w="298" w:type="dxa"/>
            <w:tcBorders>
              <w:top w:val="single" w:sz="8" w:space="0" w:color="000000"/>
              <w:left w:val="nil"/>
              <w:bottom w:val="nil"/>
              <w:right w:val="single" w:sz="8" w:space="0" w:color="000000"/>
            </w:tcBorders>
            <w:shd w:val="clear" w:color="auto" w:fill="000000"/>
          </w:tcPr>
          <w:p w14:paraId="71CE8C5B" w14:textId="77777777" w:rsidR="00B57C0E" w:rsidRDefault="00B57C0E"/>
        </w:tc>
        <w:tc>
          <w:tcPr>
            <w:tcW w:w="350" w:type="dxa"/>
            <w:tcBorders>
              <w:top w:val="single" w:sz="8" w:space="0" w:color="000000"/>
              <w:left w:val="single" w:sz="8" w:space="0" w:color="000000"/>
              <w:bottom w:val="nil"/>
              <w:right w:val="nil"/>
            </w:tcBorders>
            <w:shd w:val="clear" w:color="auto" w:fill="000000"/>
          </w:tcPr>
          <w:p w14:paraId="1BEB80B0" w14:textId="77777777" w:rsidR="00B57C0E" w:rsidRDefault="00B57C0E"/>
        </w:tc>
        <w:tc>
          <w:tcPr>
            <w:tcW w:w="483" w:type="dxa"/>
            <w:tcBorders>
              <w:top w:val="single" w:sz="5" w:space="0" w:color="000000"/>
              <w:left w:val="nil"/>
              <w:bottom w:val="nil"/>
              <w:right w:val="single" w:sz="8" w:space="0" w:color="000000"/>
            </w:tcBorders>
            <w:shd w:val="clear" w:color="auto" w:fill="000000"/>
          </w:tcPr>
          <w:p w14:paraId="34B49CB5" w14:textId="77777777" w:rsidR="00B57C0E" w:rsidRDefault="00B57C0E"/>
        </w:tc>
        <w:tc>
          <w:tcPr>
            <w:tcW w:w="223" w:type="dxa"/>
            <w:tcBorders>
              <w:top w:val="single" w:sz="5" w:space="0" w:color="000000"/>
              <w:left w:val="single" w:sz="8" w:space="0" w:color="000000"/>
              <w:bottom w:val="nil"/>
              <w:right w:val="single" w:sz="5" w:space="0" w:color="000000"/>
            </w:tcBorders>
          </w:tcPr>
          <w:p w14:paraId="0FEC8B26" w14:textId="77777777" w:rsidR="00B57C0E" w:rsidRDefault="00B57C0E"/>
        </w:tc>
        <w:tc>
          <w:tcPr>
            <w:tcW w:w="288" w:type="dxa"/>
            <w:tcBorders>
              <w:top w:val="single" w:sz="5" w:space="0" w:color="000000"/>
              <w:left w:val="single" w:sz="5" w:space="0" w:color="000000"/>
              <w:bottom w:val="nil"/>
              <w:right w:val="single" w:sz="5" w:space="0" w:color="000000"/>
            </w:tcBorders>
          </w:tcPr>
          <w:p w14:paraId="00A2D78C" w14:textId="77777777" w:rsidR="00B57C0E" w:rsidRDefault="00B57C0E"/>
        </w:tc>
        <w:tc>
          <w:tcPr>
            <w:tcW w:w="283" w:type="dxa"/>
            <w:tcBorders>
              <w:top w:val="single" w:sz="5" w:space="0" w:color="000000"/>
              <w:left w:val="single" w:sz="5" w:space="0" w:color="000000"/>
              <w:bottom w:val="nil"/>
              <w:right w:val="single" w:sz="5" w:space="0" w:color="000000"/>
            </w:tcBorders>
          </w:tcPr>
          <w:p w14:paraId="0233C5D1" w14:textId="77777777" w:rsidR="00B57C0E" w:rsidRDefault="00B57C0E"/>
        </w:tc>
        <w:tc>
          <w:tcPr>
            <w:tcW w:w="428" w:type="dxa"/>
            <w:tcBorders>
              <w:top w:val="single" w:sz="5" w:space="0" w:color="000000"/>
              <w:left w:val="single" w:sz="5" w:space="0" w:color="000000"/>
              <w:bottom w:val="nil"/>
              <w:right w:val="single" w:sz="5" w:space="0" w:color="000000"/>
            </w:tcBorders>
          </w:tcPr>
          <w:p w14:paraId="17389FFF" w14:textId="77777777" w:rsidR="00B57C0E" w:rsidRDefault="00B57C0E"/>
        </w:tc>
        <w:tc>
          <w:tcPr>
            <w:tcW w:w="326" w:type="dxa"/>
            <w:tcBorders>
              <w:top w:val="single" w:sz="5" w:space="0" w:color="000000"/>
              <w:left w:val="single" w:sz="5" w:space="0" w:color="000000"/>
              <w:bottom w:val="nil"/>
              <w:right w:val="single" w:sz="5" w:space="0" w:color="000000"/>
            </w:tcBorders>
          </w:tcPr>
          <w:p w14:paraId="725EBA08" w14:textId="77777777" w:rsidR="00B57C0E" w:rsidRDefault="00B57C0E"/>
        </w:tc>
        <w:tc>
          <w:tcPr>
            <w:tcW w:w="379" w:type="dxa"/>
            <w:tcBorders>
              <w:top w:val="single" w:sz="5" w:space="0" w:color="000000"/>
              <w:left w:val="single" w:sz="5" w:space="0" w:color="000000"/>
              <w:bottom w:val="nil"/>
              <w:right w:val="single" w:sz="5" w:space="0" w:color="000000"/>
            </w:tcBorders>
          </w:tcPr>
          <w:p w14:paraId="3713C5E5" w14:textId="77777777" w:rsidR="00B57C0E" w:rsidRDefault="00B57C0E"/>
        </w:tc>
        <w:tc>
          <w:tcPr>
            <w:tcW w:w="283" w:type="dxa"/>
            <w:tcBorders>
              <w:top w:val="single" w:sz="5" w:space="0" w:color="000000"/>
              <w:left w:val="single" w:sz="5" w:space="0" w:color="000000"/>
              <w:bottom w:val="nil"/>
              <w:right w:val="single" w:sz="5" w:space="0" w:color="000000"/>
            </w:tcBorders>
          </w:tcPr>
          <w:p w14:paraId="0C9BC387" w14:textId="77777777" w:rsidR="00B57C0E" w:rsidRDefault="00B57C0E"/>
        </w:tc>
        <w:tc>
          <w:tcPr>
            <w:tcW w:w="337" w:type="dxa"/>
            <w:tcBorders>
              <w:top w:val="single" w:sz="5" w:space="0" w:color="000000"/>
              <w:left w:val="single" w:sz="5" w:space="0" w:color="000000"/>
              <w:bottom w:val="nil"/>
              <w:right w:val="single" w:sz="5" w:space="0" w:color="000000"/>
            </w:tcBorders>
          </w:tcPr>
          <w:p w14:paraId="4EA8C3A5" w14:textId="77777777" w:rsidR="00B57C0E" w:rsidRDefault="00B57C0E"/>
        </w:tc>
        <w:tc>
          <w:tcPr>
            <w:tcW w:w="408" w:type="dxa"/>
            <w:tcBorders>
              <w:top w:val="single" w:sz="5" w:space="0" w:color="000000"/>
              <w:left w:val="single" w:sz="5" w:space="0" w:color="000000"/>
              <w:bottom w:val="nil"/>
              <w:right w:val="single" w:sz="5" w:space="0" w:color="000000"/>
            </w:tcBorders>
          </w:tcPr>
          <w:p w14:paraId="3B667439" w14:textId="77777777" w:rsidR="00B57C0E" w:rsidRDefault="00B57C0E"/>
        </w:tc>
        <w:tc>
          <w:tcPr>
            <w:tcW w:w="394" w:type="dxa"/>
            <w:tcBorders>
              <w:top w:val="single" w:sz="5" w:space="0" w:color="000000"/>
              <w:left w:val="single" w:sz="5" w:space="0" w:color="000000"/>
              <w:bottom w:val="nil"/>
              <w:right w:val="single" w:sz="5" w:space="0" w:color="000000"/>
            </w:tcBorders>
          </w:tcPr>
          <w:p w14:paraId="64857C08" w14:textId="77777777" w:rsidR="00B57C0E" w:rsidRDefault="00B57C0E"/>
        </w:tc>
        <w:tc>
          <w:tcPr>
            <w:tcW w:w="288" w:type="dxa"/>
            <w:tcBorders>
              <w:top w:val="single" w:sz="5" w:space="0" w:color="000000"/>
              <w:left w:val="single" w:sz="5" w:space="0" w:color="000000"/>
              <w:bottom w:val="nil"/>
              <w:right w:val="single" w:sz="5" w:space="0" w:color="000000"/>
            </w:tcBorders>
          </w:tcPr>
          <w:p w14:paraId="6FF42A20" w14:textId="77777777" w:rsidR="00B57C0E" w:rsidRDefault="00B57C0E"/>
        </w:tc>
        <w:tc>
          <w:tcPr>
            <w:tcW w:w="331" w:type="dxa"/>
            <w:tcBorders>
              <w:top w:val="single" w:sz="5" w:space="0" w:color="000000"/>
              <w:left w:val="single" w:sz="5" w:space="0" w:color="000000"/>
              <w:bottom w:val="nil"/>
              <w:right w:val="single" w:sz="5" w:space="0" w:color="000000"/>
            </w:tcBorders>
          </w:tcPr>
          <w:p w14:paraId="05010B0F" w14:textId="77777777" w:rsidR="00B57C0E" w:rsidRDefault="00B57C0E"/>
        </w:tc>
        <w:tc>
          <w:tcPr>
            <w:tcW w:w="379" w:type="dxa"/>
            <w:tcBorders>
              <w:top w:val="single" w:sz="5" w:space="0" w:color="000000"/>
              <w:left w:val="single" w:sz="5" w:space="0" w:color="000000"/>
              <w:bottom w:val="nil"/>
              <w:right w:val="single" w:sz="5" w:space="0" w:color="000000"/>
            </w:tcBorders>
          </w:tcPr>
          <w:p w14:paraId="1411F4A0" w14:textId="77777777" w:rsidR="00B57C0E" w:rsidRDefault="00B57C0E"/>
        </w:tc>
        <w:tc>
          <w:tcPr>
            <w:tcW w:w="375" w:type="dxa"/>
            <w:tcBorders>
              <w:top w:val="single" w:sz="5" w:space="0" w:color="000000"/>
              <w:left w:val="single" w:sz="5" w:space="0" w:color="000000"/>
              <w:bottom w:val="nil"/>
              <w:right w:val="single" w:sz="5" w:space="0" w:color="000000"/>
            </w:tcBorders>
          </w:tcPr>
          <w:p w14:paraId="0FE25E1E" w14:textId="77777777" w:rsidR="00B57C0E" w:rsidRDefault="00B57C0E"/>
        </w:tc>
        <w:tc>
          <w:tcPr>
            <w:tcW w:w="456" w:type="dxa"/>
            <w:tcBorders>
              <w:top w:val="single" w:sz="5" w:space="0" w:color="000000"/>
              <w:left w:val="single" w:sz="5" w:space="0" w:color="000000"/>
              <w:bottom w:val="nil"/>
              <w:right w:val="single" w:sz="5" w:space="0" w:color="000000"/>
            </w:tcBorders>
          </w:tcPr>
          <w:p w14:paraId="7A415D04" w14:textId="77777777" w:rsidR="00B57C0E" w:rsidRDefault="00B57C0E"/>
        </w:tc>
        <w:tc>
          <w:tcPr>
            <w:tcW w:w="307" w:type="dxa"/>
            <w:tcBorders>
              <w:top w:val="single" w:sz="5" w:space="0" w:color="000000"/>
              <w:left w:val="single" w:sz="5" w:space="0" w:color="000000"/>
              <w:bottom w:val="nil"/>
              <w:right w:val="single" w:sz="5" w:space="0" w:color="000000"/>
            </w:tcBorders>
          </w:tcPr>
          <w:p w14:paraId="389A6488" w14:textId="77777777" w:rsidR="00B57C0E" w:rsidRDefault="00B57C0E"/>
        </w:tc>
      </w:tr>
      <w:tr w:rsidR="00B57C0E" w14:paraId="6BD13F41" w14:textId="77777777">
        <w:trPr>
          <w:trHeight w:hRule="exact" w:val="411"/>
        </w:trPr>
        <w:tc>
          <w:tcPr>
            <w:tcW w:w="509" w:type="dxa"/>
            <w:vMerge/>
            <w:tcBorders>
              <w:left w:val="single" w:sz="5" w:space="0" w:color="000000"/>
              <w:right w:val="single" w:sz="5" w:space="0" w:color="000000"/>
            </w:tcBorders>
          </w:tcPr>
          <w:p w14:paraId="6A1A620B" w14:textId="77777777" w:rsidR="00B57C0E" w:rsidRDefault="00B57C0E"/>
        </w:tc>
        <w:tc>
          <w:tcPr>
            <w:tcW w:w="1762" w:type="dxa"/>
            <w:tcBorders>
              <w:top w:val="nil"/>
              <w:left w:val="single" w:sz="5" w:space="0" w:color="000000"/>
              <w:bottom w:val="nil"/>
              <w:right w:val="single" w:sz="8" w:space="0" w:color="000000"/>
            </w:tcBorders>
          </w:tcPr>
          <w:p w14:paraId="11303DF4" w14:textId="77777777" w:rsidR="00B57C0E" w:rsidRDefault="00A54C8A">
            <w:pPr>
              <w:spacing w:before="55"/>
              <w:ind w:left="4"/>
              <w:rPr>
                <w:sz w:val="24"/>
                <w:szCs w:val="24"/>
              </w:rPr>
            </w:pPr>
            <w:r>
              <w:rPr>
                <w:sz w:val="24"/>
                <w:szCs w:val="24"/>
              </w:rPr>
              <w:t>p</w:t>
            </w:r>
            <w:r>
              <w:rPr>
                <w:spacing w:val="4"/>
                <w:sz w:val="24"/>
                <w:szCs w:val="24"/>
              </w:rPr>
              <w:t>e</w:t>
            </w:r>
            <w:r>
              <w:rPr>
                <w:spacing w:val="-4"/>
                <w:sz w:val="24"/>
                <w:szCs w:val="24"/>
              </w:rPr>
              <w:t>m</w:t>
            </w:r>
            <w:r>
              <w:rPr>
                <w:spacing w:val="-5"/>
                <w:sz w:val="24"/>
                <w:szCs w:val="24"/>
              </w:rPr>
              <w:t>b</w:t>
            </w:r>
            <w:r>
              <w:rPr>
                <w:sz w:val="24"/>
                <w:szCs w:val="24"/>
              </w:rPr>
              <w:t>u</w:t>
            </w:r>
            <w:r>
              <w:rPr>
                <w:spacing w:val="-1"/>
                <w:sz w:val="24"/>
                <w:szCs w:val="24"/>
              </w:rPr>
              <w:t>a</w:t>
            </w:r>
            <w:r>
              <w:rPr>
                <w:spacing w:val="5"/>
                <w:sz w:val="24"/>
                <w:szCs w:val="24"/>
              </w:rPr>
              <w:t>t</w:t>
            </w:r>
            <w:r>
              <w:rPr>
                <w:spacing w:val="-1"/>
                <w:sz w:val="24"/>
                <w:szCs w:val="24"/>
              </w:rPr>
              <w:t>a</w:t>
            </w:r>
            <w:r>
              <w:rPr>
                <w:sz w:val="24"/>
                <w:szCs w:val="24"/>
              </w:rPr>
              <w:t>n</w:t>
            </w:r>
          </w:p>
        </w:tc>
        <w:tc>
          <w:tcPr>
            <w:tcW w:w="298" w:type="dxa"/>
            <w:tcBorders>
              <w:top w:val="nil"/>
              <w:left w:val="single" w:sz="8" w:space="0" w:color="000000"/>
              <w:bottom w:val="nil"/>
              <w:right w:val="nil"/>
            </w:tcBorders>
            <w:shd w:val="clear" w:color="auto" w:fill="000000"/>
          </w:tcPr>
          <w:p w14:paraId="02C57A15" w14:textId="77777777" w:rsidR="00B57C0E" w:rsidRDefault="00B57C0E"/>
        </w:tc>
        <w:tc>
          <w:tcPr>
            <w:tcW w:w="298" w:type="dxa"/>
            <w:tcBorders>
              <w:top w:val="nil"/>
              <w:left w:val="nil"/>
              <w:bottom w:val="nil"/>
              <w:right w:val="single" w:sz="8" w:space="0" w:color="000000"/>
            </w:tcBorders>
            <w:shd w:val="clear" w:color="auto" w:fill="000000"/>
          </w:tcPr>
          <w:p w14:paraId="6CE93332" w14:textId="77777777" w:rsidR="00B57C0E" w:rsidRDefault="00B57C0E"/>
        </w:tc>
        <w:tc>
          <w:tcPr>
            <w:tcW w:w="350" w:type="dxa"/>
            <w:tcBorders>
              <w:top w:val="nil"/>
              <w:left w:val="single" w:sz="8" w:space="0" w:color="000000"/>
              <w:bottom w:val="nil"/>
              <w:right w:val="nil"/>
            </w:tcBorders>
            <w:shd w:val="clear" w:color="auto" w:fill="000000"/>
          </w:tcPr>
          <w:p w14:paraId="495DEE84" w14:textId="77777777" w:rsidR="00B57C0E" w:rsidRDefault="00B57C0E"/>
        </w:tc>
        <w:tc>
          <w:tcPr>
            <w:tcW w:w="483" w:type="dxa"/>
            <w:tcBorders>
              <w:top w:val="nil"/>
              <w:left w:val="nil"/>
              <w:bottom w:val="nil"/>
              <w:right w:val="single" w:sz="8" w:space="0" w:color="000000"/>
            </w:tcBorders>
            <w:shd w:val="clear" w:color="auto" w:fill="000000"/>
          </w:tcPr>
          <w:p w14:paraId="33941758" w14:textId="77777777" w:rsidR="00B57C0E" w:rsidRDefault="00B57C0E"/>
        </w:tc>
        <w:tc>
          <w:tcPr>
            <w:tcW w:w="223" w:type="dxa"/>
            <w:tcBorders>
              <w:top w:val="nil"/>
              <w:left w:val="single" w:sz="8" w:space="0" w:color="000000"/>
              <w:bottom w:val="nil"/>
              <w:right w:val="single" w:sz="5" w:space="0" w:color="000000"/>
            </w:tcBorders>
          </w:tcPr>
          <w:p w14:paraId="53505931" w14:textId="77777777" w:rsidR="00B57C0E" w:rsidRDefault="00B57C0E"/>
        </w:tc>
        <w:tc>
          <w:tcPr>
            <w:tcW w:w="288" w:type="dxa"/>
            <w:tcBorders>
              <w:top w:val="nil"/>
              <w:left w:val="single" w:sz="5" w:space="0" w:color="000000"/>
              <w:bottom w:val="nil"/>
              <w:right w:val="single" w:sz="5" w:space="0" w:color="000000"/>
            </w:tcBorders>
          </w:tcPr>
          <w:p w14:paraId="4C7A9EEB" w14:textId="77777777" w:rsidR="00B57C0E" w:rsidRDefault="00B57C0E"/>
        </w:tc>
        <w:tc>
          <w:tcPr>
            <w:tcW w:w="283" w:type="dxa"/>
            <w:tcBorders>
              <w:top w:val="nil"/>
              <w:left w:val="single" w:sz="5" w:space="0" w:color="000000"/>
              <w:bottom w:val="nil"/>
              <w:right w:val="single" w:sz="5" w:space="0" w:color="000000"/>
            </w:tcBorders>
          </w:tcPr>
          <w:p w14:paraId="172F695A" w14:textId="77777777" w:rsidR="00B57C0E" w:rsidRDefault="00B57C0E"/>
        </w:tc>
        <w:tc>
          <w:tcPr>
            <w:tcW w:w="428" w:type="dxa"/>
            <w:tcBorders>
              <w:top w:val="nil"/>
              <w:left w:val="single" w:sz="5" w:space="0" w:color="000000"/>
              <w:bottom w:val="nil"/>
              <w:right w:val="single" w:sz="5" w:space="0" w:color="000000"/>
            </w:tcBorders>
          </w:tcPr>
          <w:p w14:paraId="10E95C38" w14:textId="77777777" w:rsidR="00B57C0E" w:rsidRDefault="00B57C0E"/>
        </w:tc>
        <w:tc>
          <w:tcPr>
            <w:tcW w:w="326" w:type="dxa"/>
            <w:tcBorders>
              <w:top w:val="nil"/>
              <w:left w:val="single" w:sz="5" w:space="0" w:color="000000"/>
              <w:bottom w:val="nil"/>
              <w:right w:val="single" w:sz="5" w:space="0" w:color="000000"/>
            </w:tcBorders>
          </w:tcPr>
          <w:p w14:paraId="63837E7F" w14:textId="77777777" w:rsidR="00B57C0E" w:rsidRDefault="00B57C0E"/>
        </w:tc>
        <w:tc>
          <w:tcPr>
            <w:tcW w:w="379" w:type="dxa"/>
            <w:tcBorders>
              <w:top w:val="nil"/>
              <w:left w:val="single" w:sz="5" w:space="0" w:color="000000"/>
              <w:bottom w:val="nil"/>
              <w:right w:val="single" w:sz="5" w:space="0" w:color="000000"/>
            </w:tcBorders>
          </w:tcPr>
          <w:p w14:paraId="4698CA25" w14:textId="77777777" w:rsidR="00B57C0E" w:rsidRDefault="00B57C0E"/>
        </w:tc>
        <w:tc>
          <w:tcPr>
            <w:tcW w:w="283" w:type="dxa"/>
            <w:tcBorders>
              <w:top w:val="nil"/>
              <w:left w:val="single" w:sz="5" w:space="0" w:color="000000"/>
              <w:bottom w:val="nil"/>
              <w:right w:val="single" w:sz="5" w:space="0" w:color="000000"/>
            </w:tcBorders>
          </w:tcPr>
          <w:p w14:paraId="6E8FB884" w14:textId="77777777" w:rsidR="00B57C0E" w:rsidRDefault="00B57C0E"/>
        </w:tc>
        <w:tc>
          <w:tcPr>
            <w:tcW w:w="337" w:type="dxa"/>
            <w:tcBorders>
              <w:top w:val="nil"/>
              <w:left w:val="single" w:sz="5" w:space="0" w:color="000000"/>
              <w:bottom w:val="nil"/>
              <w:right w:val="single" w:sz="5" w:space="0" w:color="000000"/>
            </w:tcBorders>
          </w:tcPr>
          <w:p w14:paraId="1AA6A04F" w14:textId="77777777" w:rsidR="00B57C0E" w:rsidRDefault="00B57C0E"/>
        </w:tc>
        <w:tc>
          <w:tcPr>
            <w:tcW w:w="408" w:type="dxa"/>
            <w:tcBorders>
              <w:top w:val="nil"/>
              <w:left w:val="single" w:sz="5" w:space="0" w:color="000000"/>
              <w:bottom w:val="nil"/>
              <w:right w:val="single" w:sz="5" w:space="0" w:color="000000"/>
            </w:tcBorders>
          </w:tcPr>
          <w:p w14:paraId="0560B006" w14:textId="77777777" w:rsidR="00B57C0E" w:rsidRDefault="00B57C0E"/>
        </w:tc>
        <w:tc>
          <w:tcPr>
            <w:tcW w:w="394" w:type="dxa"/>
            <w:tcBorders>
              <w:top w:val="nil"/>
              <w:left w:val="single" w:sz="5" w:space="0" w:color="000000"/>
              <w:bottom w:val="nil"/>
              <w:right w:val="single" w:sz="5" w:space="0" w:color="000000"/>
            </w:tcBorders>
          </w:tcPr>
          <w:p w14:paraId="694D87EE" w14:textId="77777777" w:rsidR="00B57C0E" w:rsidRDefault="00B57C0E"/>
        </w:tc>
        <w:tc>
          <w:tcPr>
            <w:tcW w:w="288" w:type="dxa"/>
            <w:tcBorders>
              <w:top w:val="nil"/>
              <w:left w:val="single" w:sz="5" w:space="0" w:color="000000"/>
              <w:bottom w:val="nil"/>
              <w:right w:val="single" w:sz="5" w:space="0" w:color="000000"/>
            </w:tcBorders>
          </w:tcPr>
          <w:p w14:paraId="5E64A6AD" w14:textId="77777777" w:rsidR="00B57C0E" w:rsidRDefault="00B57C0E"/>
        </w:tc>
        <w:tc>
          <w:tcPr>
            <w:tcW w:w="331" w:type="dxa"/>
            <w:tcBorders>
              <w:top w:val="nil"/>
              <w:left w:val="single" w:sz="5" w:space="0" w:color="000000"/>
              <w:bottom w:val="nil"/>
              <w:right w:val="single" w:sz="5" w:space="0" w:color="000000"/>
            </w:tcBorders>
          </w:tcPr>
          <w:p w14:paraId="565B264B" w14:textId="77777777" w:rsidR="00B57C0E" w:rsidRDefault="00B57C0E"/>
        </w:tc>
        <w:tc>
          <w:tcPr>
            <w:tcW w:w="379" w:type="dxa"/>
            <w:tcBorders>
              <w:top w:val="nil"/>
              <w:left w:val="single" w:sz="5" w:space="0" w:color="000000"/>
              <w:bottom w:val="nil"/>
              <w:right w:val="single" w:sz="5" w:space="0" w:color="000000"/>
            </w:tcBorders>
          </w:tcPr>
          <w:p w14:paraId="01D8F739" w14:textId="77777777" w:rsidR="00B57C0E" w:rsidRDefault="00B57C0E"/>
        </w:tc>
        <w:tc>
          <w:tcPr>
            <w:tcW w:w="375" w:type="dxa"/>
            <w:tcBorders>
              <w:top w:val="nil"/>
              <w:left w:val="single" w:sz="5" w:space="0" w:color="000000"/>
              <w:bottom w:val="nil"/>
              <w:right w:val="single" w:sz="5" w:space="0" w:color="000000"/>
            </w:tcBorders>
          </w:tcPr>
          <w:p w14:paraId="7B90EF5D" w14:textId="77777777" w:rsidR="00B57C0E" w:rsidRDefault="00B57C0E"/>
        </w:tc>
        <w:tc>
          <w:tcPr>
            <w:tcW w:w="456" w:type="dxa"/>
            <w:tcBorders>
              <w:top w:val="nil"/>
              <w:left w:val="single" w:sz="5" w:space="0" w:color="000000"/>
              <w:bottom w:val="nil"/>
              <w:right w:val="single" w:sz="5" w:space="0" w:color="000000"/>
            </w:tcBorders>
          </w:tcPr>
          <w:p w14:paraId="023BC2B2" w14:textId="77777777" w:rsidR="00B57C0E" w:rsidRDefault="00B57C0E"/>
        </w:tc>
        <w:tc>
          <w:tcPr>
            <w:tcW w:w="307" w:type="dxa"/>
            <w:tcBorders>
              <w:top w:val="nil"/>
              <w:left w:val="single" w:sz="5" w:space="0" w:color="000000"/>
              <w:bottom w:val="nil"/>
              <w:right w:val="single" w:sz="5" w:space="0" w:color="000000"/>
            </w:tcBorders>
          </w:tcPr>
          <w:p w14:paraId="49A8CD1A" w14:textId="77777777" w:rsidR="00B57C0E" w:rsidRDefault="00B57C0E"/>
        </w:tc>
      </w:tr>
      <w:tr w:rsidR="00B57C0E" w14:paraId="5967D622" w14:textId="77777777">
        <w:trPr>
          <w:trHeight w:hRule="exact" w:val="494"/>
        </w:trPr>
        <w:tc>
          <w:tcPr>
            <w:tcW w:w="509" w:type="dxa"/>
            <w:vMerge/>
            <w:tcBorders>
              <w:left w:val="single" w:sz="5" w:space="0" w:color="000000"/>
              <w:bottom w:val="single" w:sz="5" w:space="0" w:color="000000"/>
              <w:right w:val="single" w:sz="5" w:space="0" w:color="000000"/>
            </w:tcBorders>
          </w:tcPr>
          <w:p w14:paraId="5574852B" w14:textId="77777777" w:rsidR="00B57C0E" w:rsidRDefault="00B57C0E"/>
        </w:tc>
        <w:tc>
          <w:tcPr>
            <w:tcW w:w="1762" w:type="dxa"/>
            <w:tcBorders>
              <w:top w:val="nil"/>
              <w:left w:val="single" w:sz="5" w:space="0" w:color="000000"/>
              <w:bottom w:val="single" w:sz="8" w:space="0" w:color="000000"/>
              <w:right w:val="single" w:sz="8" w:space="0" w:color="000000"/>
            </w:tcBorders>
          </w:tcPr>
          <w:p w14:paraId="72259377" w14:textId="77777777" w:rsidR="00B57C0E" w:rsidRDefault="00A54C8A">
            <w:pPr>
              <w:spacing w:before="53"/>
              <w:ind w:left="4"/>
              <w:rPr>
                <w:sz w:val="24"/>
                <w:szCs w:val="24"/>
              </w:rPr>
            </w:pPr>
            <w:r>
              <w:rPr>
                <w:sz w:val="24"/>
                <w:szCs w:val="24"/>
              </w:rPr>
              <w:t>p</w:t>
            </w:r>
            <w:r>
              <w:rPr>
                <w:spacing w:val="1"/>
                <w:sz w:val="24"/>
                <w:szCs w:val="24"/>
              </w:rPr>
              <w:t>r</w:t>
            </w:r>
            <w:r>
              <w:rPr>
                <w:spacing w:val="5"/>
                <w:sz w:val="24"/>
                <w:szCs w:val="24"/>
              </w:rPr>
              <w:t>o</w:t>
            </w:r>
            <w:r>
              <w:rPr>
                <w:spacing w:val="-5"/>
                <w:sz w:val="24"/>
                <w:szCs w:val="24"/>
              </w:rPr>
              <w:t>p</w:t>
            </w:r>
            <w:r>
              <w:rPr>
                <w:spacing w:val="5"/>
                <w:sz w:val="24"/>
                <w:szCs w:val="24"/>
              </w:rPr>
              <w:t>o</w:t>
            </w:r>
            <w:r>
              <w:rPr>
                <w:spacing w:val="-2"/>
                <w:sz w:val="24"/>
                <w:szCs w:val="24"/>
              </w:rPr>
              <w:t>s</w:t>
            </w:r>
            <w:r>
              <w:rPr>
                <w:spacing w:val="-1"/>
                <w:sz w:val="24"/>
                <w:szCs w:val="24"/>
              </w:rPr>
              <w:t>a</w:t>
            </w:r>
            <w:r>
              <w:rPr>
                <w:sz w:val="24"/>
                <w:szCs w:val="24"/>
              </w:rPr>
              <w:t>l</w:t>
            </w:r>
          </w:p>
        </w:tc>
        <w:tc>
          <w:tcPr>
            <w:tcW w:w="298" w:type="dxa"/>
            <w:tcBorders>
              <w:top w:val="nil"/>
              <w:left w:val="single" w:sz="8" w:space="0" w:color="000000"/>
              <w:bottom w:val="single" w:sz="8" w:space="0" w:color="000000"/>
              <w:right w:val="nil"/>
            </w:tcBorders>
            <w:shd w:val="clear" w:color="auto" w:fill="000000"/>
          </w:tcPr>
          <w:p w14:paraId="26973C0F" w14:textId="77777777" w:rsidR="00B57C0E" w:rsidRDefault="00B57C0E"/>
        </w:tc>
        <w:tc>
          <w:tcPr>
            <w:tcW w:w="298" w:type="dxa"/>
            <w:tcBorders>
              <w:top w:val="nil"/>
              <w:left w:val="nil"/>
              <w:bottom w:val="single" w:sz="8" w:space="0" w:color="000000"/>
              <w:right w:val="single" w:sz="8" w:space="0" w:color="000000"/>
            </w:tcBorders>
            <w:shd w:val="clear" w:color="auto" w:fill="000000"/>
          </w:tcPr>
          <w:p w14:paraId="12E7E0CC" w14:textId="77777777" w:rsidR="00B57C0E" w:rsidRDefault="00B57C0E"/>
        </w:tc>
        <w:tc>
          <w:tcPr>
            <w:tcW w:w="350" w:type="dxa"/>
            <w:tcBorders>
              <w:top w:val="nil"/>
              <w:left w:val="single" w:sz="8" w:space="0" w:color="000000"/>
              <w:bottom w:val="nil"/>
              <w:right w:val="nil"/>
            </w:tcBorders>
            <w:shd w:val="clear" w:color="auto" w:fill="000000"/>
          </w:tcPr>
          <w:p w14:paraId="64A7A150" w14:textId="77777777" w:rsidR="00B57C0E" w:rsidRDefault="00B57C0E"/>
        </w:tc>
        <w:tc>
          <w:tcPr>
            <w:tcW w:w="483" w:type="dxa"/>
            <w:tcBorders>
              <w:top w:val="nil"/>
              <w:left w:val="nil"/>
              <w:bottom w:val="nil"/>
              <w:right w:val="single" w:sz="8" w:space="0" w:color="000000"/>
            </w:tcBorders>
            <w:shd w:val="clear" w:color="auto" w:fill="000000"/>
          </w:tcPr>
          <w:p w14:paraId="0DE4648A" w14:textId="77777777" w:rsidR="00B57C0E" w:rsidRDefault="00B57C0E"/>
        </w:tc>
        <w:tc>
          <w:tcPr>
            <w:tcW w:w="223" w:type="dxa"/>
            <w:tcBorders>
              <w:top w:val="nil"/>
              <w:left w:val="single" w:sz="8" w:space="0" w:color="000000"/>
              <w:bottom w:val="nil"/>
              <w:right w:val="single" w:sz="5" w:space="0" w:color="000000"/>
            </w:tcBorders>
          </w:tcPr>
          <w:p w14:paraId="0DF1B9E2" w14:textId="77777777" w:rsidR="00B57C0E" w:rsidRDefault="00B57C0E"/>
        </w:tc>
        <w:tc>
          <w:tcPr>
            <w:tcW w:w="288" w:type="dxa"/>
            <w:tcBorders>
              <w:top w:val="nil"/>
              <w:left w:val="single" w:sz="5" w:space="0" w:color="000000"/>
              <w:bottom w:val="nil"/>
              <w:right w:val="single" w:sz="5" w:space="0" w:color="000000"/>
            </w:tcBorders>
          </w:tcPr>
          <w:p w14:paraId="0D74CBFA" w14:textId="77777777" w:rsidR="00B57C0E" w:rsidRDefault="00B57C0E"/>
        </w:tc>
        <w:tc>
          <w:tcPr>
            <w:tcW w:w="283" w:type="dxa"/>
            <w:tcBorders>
              <w:top w:val="nil"/>
              <w:left w:val="single" w:sz="5" w:space="0" w:color="000000"/>
              <w:bottom w:val="nil"/>
              <w:right w:val="single" w:sz="5" w:space="0" w:color="000000"/>
            </w:tcBorders>
          </w:tcPr>
          <w:p w14:paraId="54C1E420" w14:textId="77777777" w:rsidR="00B57C0E" w:rsidRDefault="00B57C0E"/>
        </w:tc>
        <w:tc>
          <w:tcPr>
            <w:tcW w:w="428" w:type="dxa"/>
            <w:tcBorders>
              <w:top w:val="nil"/>
              <w:left w:val="single" w:sz="5" w:space="0" w:color="000000"/>
              <w:bottom w:val="nil"/>
              <w:right w:val="single" w:sz="5" w:space="0" w:color="000000"/>
            </w:tcBorders>
          </w:tcPr>
          <w:p w14:paraId="2D598335" w14:textId="77777777" w:rsidR="00B57C0E" w:rsidRDefault="00B57C0E"/>
        </w:tc>
        <w:tc>
          <w:tcPr>
            <w:tcW w:w="326" w:type="dxa"/>
            <w:tcBorders>
              <w:top w:val="nil"/>
              <w:left w:val="single" w:sz="5" w:space="0" w:color="000000"/>
              <w:bottom w:val="nil"/>
              <w:right w:val="single" w:sz="5" w:space="0" w:color="000000"/>
            </w:tcBorders>
          </w:tcPr>
          <w:p w14:paraId="5E0B4B17" w14:textId="77777777" w:rsidR="00B57C0E" w:rsidRDefault="00B57C0E"/>
        </w:tc>
        <w:tc>
          <w:tcPr>
            <w:tcW w:w="379" w:type="dxa"/>
            <w:tcBorders>
              <w:top w:val="nil"/>
              <w:left w:val="single" w:sz="5" w:space="0" w:color="000000"/>
              <w:bottom w:val="nil"/>
              <w:right w:val="single" w:sz="5" w:space="0" w:color="000000"/>
            </w:tcBorders>
          </w:tcPr>
          <w:p w14:paraId="724C8C17" w14:textId="77777777" w:rsidR="00B57C0E" w:rsidRDefault="00B57C0E"/>
        </w:tc>
        <w:tc>
          <w:tcPr>
            <w:tcW w:w="283" w:type="dxa"/>
            <w:tcBorders>
              <w:top w:val="nil"/>
              <w:left w:val="single" w:sz="5" w:space="0" w:color="000000"/>
              <w:bottom w:val="nil"/>
              <w:right w:val="single" w:sz="5" w:space="0" w:color="000000"/>
            </w:tcBorders>
          </w:tcPr>
          <w:p w14:paraId="7DA74D48" w14:textId="77777777" w:rsidR="00B57C0E" w:rsidRDefault="00B57C0E"/>
        </w:tc>
        <w:tc>
          <w:tcPr>
            <w:tcW w:w="337" w:type="dxa"/>
            <w:tcBorders>
              <w:top w:val="nil"/>
              <w:left w:val="single" w:sz="5" w:space="0" w:color="000000"/>
              <w:bottom w:val="nil"/>
              <w:right w:val="single" w:sz="5" w:space="0" w:color="000000"/>
            </w:tcBorders>
          </w:tcPr>
          <w:p w14:paraId="164CB7F9" w14:textId="77777777" w:rsidR="00B57C0E" w:rsidRDefault="00B57C0E"/>
        </w:tc>
        <w:tc>
          <w:tcPr>
            <w:tcW w:w="408" w:type="dxa"/>
            <w:tcBorders>
              <w:top w:val="nil"/>
              <w:left w:val="single" w:sz="5" w:space="0" w:color="000000"/>
              <w:bottom w:val="nil"/>
              <w:right w:val="single" w:sz="5" w:space="0" w:color="000000"/>
            </w:tcBorders>
          </w:tcPr>
          <w:p w14:paraId="183A85D4" w14:textId="77777777" w:rsidR="00B57C0E" w:rsidRDefault="00B57C0E"/>
        </w:tc>
        <w:tc>
          <w:tcPr>
            <w:tcW w:w="394" w:type="dxa"/>
            <w:tcBorders>
              <w:top w:val="nil"/>
              <w:left w:val="single" w:sz="5" w:space="0" w:color="000000"/>
              <w:bottom w:val="nil"/>
              <w:right w:val="single" w:sz="5" w:space="0" w:color="000000"/>
            </w:tcBorders>
          </w:tcPr>
          <w:p w14:paraId="182CDC9A" w14:textId="77777777" w:rsidR="00B57C0E" w:rsidRDefault="00B57C0E"/>
        </w:tc>
        <w:tc>
          <w:tcPr>
            <w:tcW w:w="288" w:type="dxa"/>
            <w:tcBorders>
              <w:top w:val="nil"/>
              <w:left w:val="single" w:sz="5" w:space="0" w:color="000000"/>
              <w:bottom w:val="nil"/>
              <w:right w:val="single" w:sz="5" w:space="0" w:color="000000"/>
            </w:tcBorders>
          </w:tcPr>
          <w:p w14:paraId="0C17B778" w14:textId="77777777" w:rsidR="00B57C0E" w:rsidRDefault="00B57C0E"/>
        </w:tc>
        <w:tc>
          <w:tcPr>
            <w:tcW w:w="331" w:type="dxa"/>
            <w:tcBorders>
              <w:top w:val="nil"/>
              <w:left w:val="single" w:sz="5" w:space="0" w:color="000000"/>
              <w:bottom w:val="nil"/>
              <w:right w:val="single" w:sz="5" w:space="0" w:color="000000"/>
            </w:tcBorders>
          </w:tcPr>
          <w:p w14:paraId="04E640ED" w14:textId="77777777" w:rsidR="00B57C0E" w:rsidRDefault="00B57C0E"/>
        </w:tc>
        <w:tc>
          <w:tcPr>
            <w:tcW w:w="379" w:type="dxa"/>
            <w:tcBorders>
              <w:top w:val="nil"/>
              <w:left w:val="single" w:sz="5" w:space="0" w:color="000000"/>
              <w:bottom w:val="nil"/>
              <w:right w:val="single" w:sz="5" w:space="0" w:color="000000"/>
            </w:tcBorders>
          </w:tcPr>
          <w:p w14:paraId="10557EC5" w14:textId="77777777" w:rsidR="00B57C0E" w:rsidRDefault="00B57C0E"/>
        </w:tc>
        <w:tc>
          <w:tcPr>
            <w:tcW w:w="375" w:type="dxa"/>
            <w:tcBorders>
              <w:top w:val="nil"/>
              <w:left w:val="single" w:sz="5" w:space="0" w:color="000000"/>
              <w:bottom w:val="nil"/>
              <w:right w:val="single" w:sz="5" w:space="0" w:color="000000"/>
            </w:tcBorders>
          </w:tcPr>
          <w:p w14:paraId="3AED07A9" w14:textId="77777777" w:rsidR="00B57C0E" w:rsidRDefault="00B57C0E"/>
        </w:tc>
        <w:tc>
          <w:tcPr>
            <w:tcW w:w="456" w:type="dxa"/>
            <w:tcBorders>
              <w:top w:val="nil"/>
              <w:left w:val="single" w:sz="5" w:space="0" w:color="000000"/>
              <w:bottom w:val="nil"/>
              <w:right w:val="single" w:sz="5" w:space="0" w:color="000000"/>
            </w:tcBorders>
          </w:tcPr>
          <w:p w14:paraId="324BABCC" w14:textId="77777777" w:rsidR="00B57C0E" w:rsidRDefault="00B57C0E"/>
        </w:tc>
        <w:tc>
          <w:tcPr>
            <w:tcW w:w="307" w:type="dxa"/>
            <w:tcBorders>
              <w:top w:val="nil"/>
              <w:left w:val="single" w:sz="5" w:space="0" w:color="000000"/>
              <w:bottom w:val="nil"/>
              <w:right w:val="single" w:sz="5" w:space="0" w:color="000000"/>
            </w:tcBorders>
          </w:tcPr>
          <w:p w14:paraId="1C0A7CF0" w14:textId="77777777" w:rsidR="00B57C0E" w:rsidRDefault="00B57C0E"/>
        </w:tc>
      </w:tr>
      <w:tr w:rsidR="00B57C0E" w14:paraId="4D0ADCC2" w14:textId="77777777">
        <w:trPr>
          <w:trHeight w:hRule="exact" w:val="437"/>
        </w:trPr>
        <w:tc>
          <w:tcPr>
            <w:tcW w:w="509" w:type="dxa"/>
            <w:tcBorders>
              <w:top w:val="single" w:sz="5" w:space="0" w:color="000000"/>
              <w:left w:val="single" w:sz="5" w:space="0" w:color="000000"/>
              <w:bottom w:val="single" w:sz="5" w:space="0" w:color="000000"/>
              <w:right w:val="single" w:sz="5" w:space="0" w:color="000000"/>
            </w:tcBorders>
          </w:tcPr>
          <w:p w14:paraId="7F8EB31C" w14:textId="77777777" w:rsidR="00B57C0E" w:rsidRDefault="00A54C8A">
            <w:pPr>
              <w:spacing w:before="5"/>
              <w:ind w:left="4"/>
              <w:rPr>
                <w:sz w:val="24"/>
                <w:szCs w:val="24"/>
              </w:rPr>
            </w:pPr>
            <w:r>
              <w:rPr>
                <w:sz w:val="24"/>
                <w:szCs w:val="24"/>
              </w:rPr>
              <w:t>2</w:t>
            </w:r>
          </w:p>
        </w:tc>
        <w:tc>
          <w:tcPr>
            <w:tcW w:w="1762" w:type="dxa"/>
            <w:tcBorders>
              <w:top w:val="single" w:sz="8" w:space="0" w:color="000000"/>
              <w:left w:val="single" w:sz="5" w:space="0" w:color="000000"/>
              <w:bottom w:val="single" w:sz="8" w:space="0" w:color="000000"/>
              <w:right w:val="single" w:sz="8" w:space="0" w:color="000000"/>
            </w:tcBorders>
          </w:tcPr>
          <w:p w14:paraId="207A346E" w14:textId="77777777" w:rsidR="00B57C0E" w:rsidRDefault="00A54C8A">
            <w:pPr>
              <w:ind w:left="4"/>
              <w:rPr>
                <w:sz w:val="24"/>
                <w:szCs w:val="24"/>
              </w:rPr>
            </w:pPr>
            <w:r>
              <w:rPr>
                <w:spacing w:val="1"/>
                <w:sz w:val="24"/>
                <w:szCs w:val="24"/>
              </w:rPr>
              <w:t>P</w:t>
            </w:r>
            <w:r>
              <w:rPr>
                <w:spacing w:val="-1"/>
                <w:sz w:val="24"/>
                <w:szCs w:val="24"/>
              </w:rPr>
              <w:t>e</w:t>
            </w:r>
            <w:r>
              <w:rPr>
                <w:spacing w:val="6"/>
                <w:sz w:val="24"/>
                <w:szCs w:val="24"/>
              </w:rPr>
              <w:t>r</w:t>
            </w:r>
            <w:r>
              <w:rPr>
                <w:spacing w:val="-9"/>
                <w:sz w:val="24"/>
                <w:szCs w:val="24"/>
              </w:rPr>
              <w:t>i</w:t>
            </w:r>
            <w:r>
              <w:rPr>
                <w:spacing w:val="4"/>
                <w:sz w:val="24"/>
                <w:szCs w:val="24"/>
              </w:rPr>
              <w:t>z</w:t>
            </w:r>
            <w:r>
              <w:rPr>
                <w:spacing w:val="-4"/>
                <w:sz w:val="24"/>
                <w:szCs w:val="24"/>
              </w:rPr>
              <w:t>i</w:t>
            </w:r>
            <w:r>
              <w:rPr>
                <w:sz w:val="24"/>
                <w:szCs w:val="24"/>
              </w:rPr>
              <w:t>n</w:t>
            </w:r>
            <w:r>
              <w:rPr>
                <w:spacing w:val="4"/>
                <w:sz w:val="24"/>
                <w:szCs w:val="24"/>
              </w:rPr>
              <w:t>a</w:t>
            </w:r>
            <w:r>
              <w:rPr>
                <w:sz w:val="24"/>
                <w:szCs w:val="24"/>
              </w:rPr>
              <w:t>n</w:t>
            </w:r>
            <w:r>
              <w:rPr>
                <w:spacing w:val="-3"/>
                <w:sz w:val="24"/>
                <w:szCs w:val="24"/>
              </w:rPr>
              <w:t xml:space="preserve"> </w:t>
            </w:r>
            <w:r>
              <w:rPr>
                <w:spacing w:val="1"/>
                <w:sz w:val="24"/>
                <w:szCs w:val="24"/>
              </w:rPr>
              <w:t>P</w:t>
            </w:r>
            <w:r>
              <w:rPr>
                <w:sz w:val="24"/>
                <w:szCs w:val="24"/>
              </w:rPr>
              <w:t>KL</w:t>
            </w:r>
          </w:p>
        </w:tc>
        <w:tc>
          <w:tcPr>
            <w:tcW w:w="298" w:type="dxa"/>
            <w:tcBorders>
              <w:top w:val="single" w:sz="8" w:space="0" w:color="000000"/>
              <w:left w:val="single" w:sz="8" w:space="0" w:color="000000"/>
              <w:bottom w:val="single" w:sz="8" w:space="0" w:color="000000"/>
              <w:right w:val="single" w:sz="8" w:space="0" w:color="000000"/>
            </w:tcBorders>
          </w:tcPr>
          <w:p w14:paraId="0B3A3229" w14:textId="77777777" w:rsidR="00B57C0E" w:rsidRDefault="00B57C0E"/>
        </w:tc>
        <w:tc>
          <w:tcPr>
            <w:tcW w:w="298" w:type="dxa"/>
            <w:tcBorders>
              <w:top w:val="single" w:sz="8" w:space="0" w:color="000000"/>
              <w:left w:val="single" w:sz="8" w:space="0" w:color="000000"/>
              <w:bottom w:val="single" w:sz="8" w:space="0" w:color="000000"/>
              <w:right w:val="single" w:sz="8" w:space="0" w:color="000000"/>
            </w:tcBorders>
          </w:tcPr>
          <w:p w14:paraId="52A30C56" w14:textId="77777777" w:rsidR="00B57C0E" w:rsidRDefault="00B57C0E"/>
        </w:tc>
        <w:tc>
          <w:tcPr>
            <w:tcW w:w="350" w:type="dxa"/>
            <w:tcBorders>
              <w:top w:val="nil"/>
              <w:left w:val="single" w:sz="8" w:space="0" w:color="000000"/>
              <w:bottom w:val="nil"/>
              <w:right w:val="nil"/>
            </w:tcBorders>
            <w:shd w:val="clear" w:color="auto" w:fill="000000"/>
          </w:tcPr>
          <w:p w14:paraId="541D16FB" w14:textId="77777777" w:rsidR="00B57C0E" w:rsidRDefault="00B57C0E"/>
        </w:tc>
        <w:tc>
          <w:tcPr>
            <w:tcW w:w="483" w:type="dxa"/>
            <w:tcBorders>
              <w:top w:val="nil"/>
              <w:left w:val="nil"/>
              <w:bottom w:val="nil"/>
              <w:right w:val="single" w:sz="8" w:space="0" w:color="000000"/>
            </w:tcBorders>
            <w:shd w:val="clear" w:color="auto" w:fill="000000"/>
          </w:tcPr>
          <w:p w14:paraId="7B078FEB" w14:textId="77777777" w:rsidR="00B57C0E" w:rsidRDefault="00B57C0E"/>
        </w:tc>
        <w:tc>
          <w:tcPr>
            <w:tcW w:w="223" w:type="dxa"/>
            <w:tcBorders>
              <w:top w:val="nil"/>
              <w:left w:val="single" w:sz="8" w:space="0" w:color="000000"/>
              <w:bottom w:val="nil"/>
              <w:right w:val="single" w:sz="5" w:space="0" w:color="000000"/>
            </w:tcBorders>
          </w:tcPr>
          <w:p w14:paraId="6C292A6C" w14:textId="77777777" w:rsidR="00B57C0E" w:rsidRDefault="00B57C0E"/>
        </w:tc>
        <w:tc>
          <w:tcPr>
            <w:tcW w:w="288" w:type="dxa"/>
            <w:tcBorders>
              <w:top w:val="nil"/>
              <w:left w:val="single" w:sz="5" w:space="0" w:color="000000"/>
              <w:bottom w:val="nil"/>
              <w:right w:val="single" w:sz="5" w:space="0" w:color="000000"/>
            </w:tcBorders>
          </w:tcPr>
          <w:p w14:paraId="024D5B69" w14:textId="77777777" w:rsidR="00B57C0E" w:rsidRDefault="00B57C0E"/>
        </w:tc>
        <w:tc>
          <w:tcPr>
            <w:tcW w:w="283" w:type="dxa"/>
            <w:tcBorders>
              <w:top w:val="nil"/>
              <w:left w:val="single" w:sz="5" w:space="0" w:color="000000"/>
              <w:bottom w:val="nil"/>
              <w:right w:val="single" w:sz="5" w:space="0" w:color="000000"/>
            </w:tcBorders>
          </w:tcPr>
          <w:p w14:paraId="6CB88D74" w14:textId="77777777" w:rsidR="00B57C0E" w:rsidRDefault="00B57C0E"/>
        </w:tc>
        <w:tc>
          <w:tcPr>
            <w:tcW w:w="428" w:type="dxa"/>
            <w:tcBorders>
              <w:top w:val="nil"/>
              <w:left w:val="single" w:sz="5" w:space="0" w:color="000000"/>
              <w:bottom w:val="nil"/>
              <w:right w:val="single" w:sz="5" w:space="0" w:color="000000"/>
            </w:tcBorders>
          </w:tcPr>
          <w:p w14:paraId="7F1791D3" w14:textId="77777777" w:rsidR="00B57C0E" w:rsidRDefault="00B57C0E"/>
        </w:tc>
        <w:tc>
          <w:tcPr>
            <w:tcW w:w="326" w:type="dxa"/>
            <w:tcBorders>
              <w:top w:val="nil"/>
              <w:left w:val="single" w:sz="5" w:space="0" w:color="000000"/>
              <w:bottom w:val="nil"/>
              <w:right w:val="single" w:sz="5" w:space="0" w:color="000000"/>
            </w:tcBorders>
          </w:tcPr>
          <w:p w14:paraId="46425825" w14:textId="77777777" w:rsidR="00B57C0E" w:rsidRDefault="00B57C0E"/>
        </w:tc>
        <w:tc>
          <w:tcPr>
            <w:tcW w:w="379" w:type="dxa"/>
            <w:tcBorders>
              <w:top w:val="nil"/>
              <w:left w:val="single" w:sz="5" w:space="0" w:color="000000"/>
              <w:bottom w:val="nil"/>
              <w:right w:val="single" w:sz="5" w:space="0" w:color="000000"/>
            </w:tcBorders>
          </w:tcPr>
          <w:p w14:paraId="7A3C4D18" w14:textId="77777777" w:rsidR="00B57C0E" w:rsidRDefault="00B57C0E"/>
        </w:tc>
        <w:tc>
          <w:tcPr>
            <w:tcW w:w="283" w:type="dxa"/>
            <w:tcBorders>
              <w:top w:val="nil"/>
              <w:left w:val="single" w:sz="5" w:space="0" w:color="000000"/>
              <w:bottom w:val="nil"/>
              <w:right w:val="single" w:sz="5" w:space="0" w:color="000000"/>
            </w:tcBorders>
          </w:tcPr>
          <w:p w14:paraId="766680C2" w14:textId="77777777" w:rsidR="00B57C0E" w:rsidRDefault="00B57C0E"/>
        </w:tc>
        <w:tc>
          <w:tcPr>
            <w:tcW w:w="337" w:type="dxa"/>
            <w:tcBorders>
              <w:top w:val="nil"/>
              <w:left w:val="single" w:sz="5" w:space="0" w:color="000000"/>
              <w:bottom w:val="nil"/>
              <w:right w:val="single" w:sz="5" w:space="0" w:color="000000"/>
            </w:tcBorders>
          </w:tcPr>
          <w:p w14:paraId="55669A2C" w14:textId="77777777" w:rsidR="00B57C0E" w:rsidRDefault="00B57C0E"/>
        </w:tc>
        <w:tc>
          <w:tcPr>
            <w:tcW w:w="408" w:type="dxa"/>
            <w:tcBorders>
              <w:top w:val="nil"/>
              <w:left w:val="single" w:sz="5" w:space="0" w:color="000000"/>
              <w:bottom w:val="nil"/>
              <w:right w:val="single" w:sz="5" w:space="0" w:color="000000"/>
            </w:tcBorders>
          </w:tcPr>
          <w:p w14:paraId="5C356206" w14:textId="77777777" w:rsidR="00B57C0E" w:rsidRDefault="00B57C0E"/>
        </w:tc>
        <w:tc>
          <w:tcPr>
            <w:tcW w:w="394" w:type="dxa"/>
            <w:tcBorders>
              <w:top w:val="nil"/>
              <w:left w:val="single" w:sz="5" w:space="0" w:color="000000"/>
              <w:bottom w:val="nil"/>
              <w:right w:val="single" w:sz="5" w:space="0" w:color="000000"/>
            </w:tcBorders>
          </w:tcPr>
          <w:p w14:paraId="06FE6A6F" w14:textId="77777777" w:rsidR="00B57C0E" w:rsidRDefault="00B57C0E"/>
        </w:tc>
        <w:tc>
          <w:tcPr>
            <w:tcW w:w="288" w:type="dxa"/>
            <w:tcBorders>
              <w:top w:val="nil"/>
              <w:left w:val="single" w:sz="5" w:space="0" w:color="000000"/>
              <w:bottom w:val="nil"/>
              <w:right w:val="single" w:sz="5" w:space="0" w:color="000000"/>
            </w:tcBorders>
          </w:tcPr>
          <w:p w14:paraId="6945C72A" w14:textId="77777777" w:rsidR="00B57C0E" w:rsidRDefault="00B57C0E"/>
        </w:tc>
        <w:tc>
          <w:tcPr>
            <w:tcW w:w="331" w:type="dxa"/>
            <w:tcBorders>
              <w:top w:val="nil"/>
              <w:left w:val="single" w:sz="5" w:space="0" w:color="000000"/>
              <w:bottom w:val="nil"/>
              <w:right w:val="single" w:sz="5" w:space="0" w:color="000000"/>
            </w:tcBorders>
          </w:tcPr>
          <w:p w14:paraId="34F681DB" w14:textId="77777777" w:rsidR="00B57C0E" w:rsidRDefault="00B57C0E"/>
        </w:tc>
        <w:tc>
          <w:tcPr>
            <w:tcW w:w="379" w:type="dxa"/>
            <w:tcBorders>
              <w:top w:val="nil"/>
              <w:left w:val="single" w:sz="5" w:space="0" w:color="000000"/>
              <w:bottom w:val="nil"/>
              <w:right w:val="single" w:sz="5" w:space="0" w:color="000000"/>
            </w:tcBorders>
          </w:tcPr>
          <w:p w14:paraId="6FE0821A" w14:textId="77777777" w:rsidR="00B57C0E" w:rsidRDefault="00B57C0E"/>
        </w:tc>
        <w:tc>
          <w:tcPr>
            <w:tcW w:w="375" w:type="dxa"/>
            <w:tcBorders>
              <w:top w:val="nil"/>
              <w:left w:val="single" w:sz="5" w:space="0" w:color="000000"/>
              <w:bottom w:val="nil"/>
              <w:right w:val="single" w:sz="5" w:space="0" w:color="000000"/>
            </w:tcBorders>
          </w:tcPr>
          <w:p w14:paraId="12EC0D98" w14:textId="77777777" w:rsidR="00B57C0E" w:rsidRDefault="00B57C0E"/>
        </w:tc>
        <w:tc>
          <w:tcPr>
            <w:tcW w:w="456" w:type="dxa"/>
            <w:tcBorders>
              <w:top w:val="nil"/>
              <w:left w:val="single" w:sz="5" w:space="0" w:color="000000"/>
              <w:bottom w:val="nil"/>
              <w:right w:val="single" w:sz="5" w:space="0" w:color="000000"/>
            </w:tcBorders>
          </w:tcPr>
          <w:p w14:paraId="04D2344C" w14:textId="77777777" w:rsidR="00B57C0E" w:rsidRDefault="00B57C0E"/>
        </w:tc>
        <w:tc>
          <w:tcPr>
            <w:tcW w:w="307" w:type="dxa"/>
            <w:tcBorders>
              <w:top w:val="nil"/>
              <w:left w:val="single" w:sz="5" w:space="0" w:color="000000"/>
              <w:bottom w:val="nil"/>
              <w:right w:val="single" w:sz="5" w:space="0" w:color="000000"/>
            </w:tcBorders>
          </w:tcPr>
          <w:p w14:paraId="0F2D044E" w14:textId="77777777" w:rsidR="00B57C0E" w:rsidRDefault="00B57C0E"/>
        </w:tc>
      </w:tr>
      <w:tr w:rsidR="00B57C0E" w14:paraId="56ED8C27" w14:textId="77777777">
        <w:trPr>
          <w:trHeight w:hRule="exact" w:val="351"/>
        </w:trPr>
        <w:tc>
          <w:tcPr>
            <w:tcW w:w="509" w:type="dxa"/>
            <w:vMerge w:val="restart"/>
            <w:tcBorders>
              <w:top w:val="single" w:sz="5" w:space="0" w:color="000000"/>
              <w:left w:val="single" w:sz="5" w:space="0" w:color="000000"/>
              <w:right w:val="single" w:sz="5" w:space="0" w:color="000000"/>
            </w:tcBorders>
          </w:tcPr>
          <w:p w14:paraId="34C3CFB3" w14:textId="77777777" w:rsidR="00B57C0E" w:rsidRDefault="00A54C8A">
            <w:pPr>
              <w:ind w:left="4"/>
              <w:rPr>
                <w:sz w:val="24"/>
                <w:szCs w:val="24"/>
              </w:rPr>
            </w:pPr>
            <w:r>
              <w:rPr>
                <w:sz w:val="24"/>
                <w:szCs w:val="24"/>
              </w:rPr>
              <w:t>3</w:t>
            </w:r>
          </w:p>
        </w:tc>
        <w:tc>
          <w:tcPr>
            <w:tcW w:w="1762" w:type="dxa"/>
            <w:tcBorders>
              <w:top w:val="single" w:sz="8" w:space="0" w:color="000000"/>
              <w:left w:val="single" w:sz="5" w:space="0" w:color="000000"/>
              <w:bottom w:val="nil"/>
              <w:right w:val="single" w:sz="8" w:space="0" w:color="000000"/>
            </w:tcBorders>
          </w:tcPr>
          <w:p w14:paraId="5703DBF8" w14:textId="77777777" w:rsidR="00B57C0E" w:rsidRDefault="00A54C8A">
            <w:pPr>
              <w:spacing w:line="260" w:lineRule="exact"/>
              <w:ind w:left="4"/>
              <w:rPr>
                <w:sz w:val="24"/>
                <w:szCs w:val="24"/>
              </w:rPr>
            </w:pP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j</w:t>
            </w:r>
            <w:r>
              <w:rPr>
                <w:sz w:val="24"/>
                <w:szCs w:val="24"/>
              </w:rPr>
              <w:t>u</w:t>
            </w:r>
            <w:r>
              <w:rPr>
                <w:spacing w:val="4"/>
                <w:sz w:val="24"/>
                <w:szCs w:val="24"/>
              </w:rPr>
              <w:t>a</w:t>
            </w:r>
            <w:r>
              <w:rPr>
                <w:sz w:val="24"/>
                <w:szCs w:val="24"/>
              </w:rPr>
              <w:t>n</w:t>
            </w:r>
          </w:p>
        </w:tc>
        <w:tc>
          <w:tcPr>
            <w:tcW w:w="298" w:type="dxa"/>
            <w:tcBorders>
              <w:top w:val="single" w:sz="8" w:space="0" w:color="000000"/>
              <w:left w:val="single" w:sz="8" w:space="0" w:color="000000"/>
              <w:bottom w:val="nil"/>
              <w:right w:val="single" w:sz="8" w:space="0" w:color="000000"/>
            </w:tcBorders>
          </w:tcPr>
          <w:p w14:paraId="4A1AA00C" w14:textId="77777777" w:rsidR="00B57C0E" w:rsidRDefault="00B57C0E"/>
        </w:tc>
        <w:tc>
          <w:tcPr>
            <w:tcW w:w="298" w:type="dxa"/>
            <w:tcBorders>
              <w:top w:val="single" w:sz="8" w:space="0" w:color="000000"/>
              <w:left w:val="single" w:sz="8" w:space="0" w:color="000000"/>
              <w:bottom w:val="nil"/>
              <w:right w:val="single" w:sz="8" w:space="0" w:color="000000"/>
            </w:tcBorders>
          </w:tcPr>
          <w:p w14:paraId="7A7AB5DC" w14:textId="77777777" w:rsidR="00B57C0E" w:rsidRDefault="00B57C0E"/>
        </w:tc>
        <w:tc>
          <w:tcPr>
            <w:tcW w:w="350" w:type="dxa"/>
            <w:tcBorders>
              <w:top w:val="nil"/>
              <w:left w:val="single" w:sz="8" w:space="0" w:color="000000"/>
              <w:bottom w:val="nil"/>
              <w:right w:val="nil"/>
            </w:tcBorders>
            <w:shd w:val="clear" w:color="auto" w:fill="000000"/>
          </w:tcPr>
          <w:p w14:paraId="509FC064" w14:textId="77777777" w:rsidR="00B57C0E" w:rsidRDefault="00B57C0E"/>
        </w:tc>
        <w:tc>
          <w:tcPr>
            <w:tcW w:w="483" w:type="dxa"/>
            <w:tcBorders>
              <w:top w:val="nil"/>
              <w:left w:val="nil"/>
              <w:bottom w:val="nil"/>
              <w:right w:val="single" w:sz="8" w:space="0" w:color="000000"/>
            </w:tcBorders>
            <w:shd w:val="clear" w:color="auto" w:fill="000000"/>
          </w:tcPr>
          <w:p w14:paraId="1BA4A5C1" w14:textId="77777777" w:rsidR="00B57C0E" w:rsidRDefault="00B57C0E"/>
        </w:tc>
        <w:tc>
          <w:tcPr>
            <w:tcW w:w="223" w:type="dxa"/>
            <w:tcBorders>
              <w:top w:val="nil"/>
              <w:left w:val="single" w:sz="8" w:space="0" w:color="000000"/>
              <w:bottom w:val="nil"/>
              <w:right w:val="single" w:sz="5" w:space="0" w:color="000000"/>
            </w:tcBorders>
          </w:tcPr>
          <w:p w14:paraId="1677A665" w14:textId="77777777" w:rsidR="00B57C0E" w:rsidRDefault="00B57C0E"/>
        </w:tc>
        <w:tc>
          <w:tcPr>
            <w:tcW w:w="288" w:type="dxa"/>
            <w:tcBorders>
              <w:top w:val="nil"/>
              <w:left w:val="single" w:sz="5" w:space="0" w:color="000000"/>
              <w:bottom w:val="nil"/>
              <w:right w:val="single" w:sz="5" w:space="0" w:color="000000"/>
            </w:tcBorders>
          </w:tcPr>
          <w:p w14:paraId="07373CE6" w14:textId="77777777" w:rsidR="00B57C0E" w:rsidRDefault="00B57C0E"/>
        </w:tc>
        <w:tc>
          <w:tcPr>
            <w:tcW w:w="283" w:type="dxa"/>
            <w:tcBorders>
              <w:top w:val="nil"/>
              <w:left w:val="single" w:sz="5" w:space="0" w:color="000000"/>
              <w:bottom w:val="nil"/>
              <w:right w:val="single" w:sz="5" w:space="0" w:color="000000"/>
            </w:tcBorders>
          </w:tcPr>
          <w:p w14:paraId="6D27EC9D" w14:textId="77777777" w:rsidR="00B57C0E" w:rsidRDefault="00B57C0E"/>
        </w:tc>
        <w:tc>
          <w:tcPr>
            <w:tcW w:w="428" w:type="dxa"/>
            <w:tcBorders>
              <w:top w:val="nil"/>
              <w:left w:val="single" w:sz="5" w:space="0" w:color="000000"/>
              <w:bottom w:val="nil"/>
              <w:right w:val="single" w:sz="5" w:space="0" w:color="000000"/>
            </w:tcBorders>
          </w:tcPr>
          <w:p w14:paraId="2FAD318E" w14:textId="77777777" w:rsidR="00B57C0E" w:rsidRDefault="00B57C0E"/>
        </w:tc>
        <w:tc>
          <w:tcPr>
            <w:tcW w:w="326" w:type="dxa"/>
            <w:tcBorders>
              <w:top w:val="nil"/>
              <w:left w:val="single" w:sz="5" w:space="0" w:color="000000"/>
              <w:bottom w:val="nil"/>
              <w:right w:val="single" w:sz="5" w:space="0" w:color="000000"/>
            </w:tcBorders>
          </w:tcPr>
          <w:p w14:paraId="2252EB6E" w14:textId="77777777" w:rsidR="00B57C0E" w:rsidRDefault="00B57C0E"/>
        </w:tc>
        <w:tc>
          <w:tcPr>
            <w:tcW w:w="379" w:type="dxa"/>
            <w:tcBorders>
              <w:top w:val="nil"/>
              <w:left w:val="single" w:sz="5" w:space="0" w:color="000000"/>
              <w:bottom w:val="nil"/>
              <w:right w:val="single" w:sz="5" w:space="0" w:color="000000"/>
            </w:tcBorders>
          </w:tcPr>
          <w:p w14:paraId="621EA271" w14:textId="77777777" w:rsidR="00B57C0E" w:rsidRDefault="00B57C0E"/>
        </w:tc>
        <w:tc>
          <w:tcPr>
            <w:tcW w:w="283" w:type="dxa"/>
            <w:tcBorders>
              <w:top w:val="nil"/>
              <w:left w:val="single" w:sz="5" w:space="0" w:color="000000"/>
              <w:bottom w:val="nil"/>
              <w:right w:val="single" w:sz="5" w:space="0" w:color="000000"/>
            </w:tcBorders>
          </w:tcPr>
          <w:p w14:paraId="4C4AADD4" w14:textId="77777777" w:rsidR="00B57C0E" w:rsidRDefault="00B57C0E"/>
        </w:tc>
        <w:tc>
          <w:tcPr>
            <w:tcW w:w="337" w:type="dxa"/>
            <w:tcBorders>
              <w:top w:val="nil"/>
              <w:left w:val="single" w:sz="5" w:space="0" w:color="000000"/>
              <w:bottom w:val="nil"/>
              <w:right w:val="single" w:sz="5" w:space="0" w:color="000000"/>
            </w:tcBorders>
          </w:tcPr>
          <w:p w14:paraId="67FB839E" w14:textId="77777777" w:rsidR="00B57C0E" w:rsidRDefault="00B57C0E"/>
        </w:tc>
        <w:tc>
          <w:tcPr>
            <w:tcW w:w="408" w:type="dxa"/>
            <w:tcBorders>
              <w:top w:val="nil"/>
              <w:left w:val="single" w:sz="5" w:space="0" w:color="000000"/>
              <w:bottom w:val="nil"/>
              <w:right w:val="single" w:sz="5" w:space="0" w:color="000000"/>
            </w:tcBorders>
          </w:tcPr>
          <w:p w14:paraId="36F529ED" w14:textId="77777777" w:rsidR="00B57C0E" w:rsidRDefault="00B57C0E"/>
        </w:tc>
        <w:tc>
          <w:tcPr>
            <w:tcW w:w="394" w:type="dxa"/>
            <w:tcBorders>
              <w:top w:val="nil"/>
              <w:left w:val="single" w:sz="5" w:space="0" w:color="000000"/>
              <w:bottom w:val="nil"/>
              <w:right w:val="single" w:sz="5" w:space="0" w:color="000000"/>
            </w:tcBorders>
          </w:tcPr>
          <w:p w14:paraId="765647A7" w14:textId="77777777" w:rsidR="00B57C0E" w:rsidRDefault="00B57C0E"/>
        </w:tc>
        <w:tc>
          <w:tcPr>
            <w:tcW w:w="288" w:type="dxa"/>
            <w:tcBorders>
              <w:top w:val="nil"/>
              <w:left w:val="single" w:sz="5" w:space="0" w:color="000000"/>
              <w:bottom w:val="nil"/>
              <w:right w:val="single" w:sz="5" w:space="0" w:color="000000"/>
            </w:tcBorders>
          </w:tcPr>
          <w:p w14:paraId="6707DAB6" w14:textId="77777777" w:rsidR="00B57C0E" w:rsidRDefault="00B57C0E"/>
        </w:tc>
        <w:tc>
          <w:tcPr>
            <w:tcW w:w="331" w:type="dxa"/>
            <w:tcBorders>
              <w:top w:val="nil"/>
              <w:left w:val="single" w:sz="5" w:space="0" w:color="000000"/>
              <w:bottom w:val="nil"/>
              <w:right w:val="single" w:sz="5" w:space="0" w:color="000000"/>
            </w:tcBorders>
          </w:tcPr>
          <w:p w14:paraId="335E5A80" w14:textId="77777777" w:rsidR="00B57C0E" w:rsidRDefault="00B57C0E"/>
        </w:tc>
        <w:tc>
          <w:tcPr>
            <w:tcW w:w="379" w:type="dxa"/>
            <w:tcBorders>
              <w:top w:val="nil"/>
              <w:left w:val="single" w:sz="5" w:space="0" w:color="000000"/>
              <w:bottom w:val="nil"/>
              <w:right w:val="single" w:sz="5" w:space="0" w:color="000000"/>
            </w:tcBorders>
          </w:tcPr>
          <w:p w14:paraId="45C2A6EF" w14:textId="77777777" w:rsidR="00B57C0E" w:rsidRDefault="00B57C0E"/>
        </w:tc>
        <w:tc>
          <w:tcPr>
            <w:tcW w:w="375" w:type="dxa"/>
            <w:tcBorders>
              <w:top w:val="nil"/>
              <w:left w:val="single" w:sz="5" w:space="0" w:color="000000"/>
              <w:bottom w:val="nil"/>
              <w:right w:val="single" w:sz="5" w:space="0" w:color="000000"/>
            </w:tcBorders>
          </w:tcPr>
          <w:p w14:paraId="578AEEC6" w14:textId="77777777" w:rsidR="00B57C0E" w:rsidRDefault="00B57C0E"/>
        </w:tc>
        <w:tc>
          <w:tcPr>
            <w:tcW w:w="456" w:type="dxa"/>
            <w:tcBorders>
              <w:top w:val="nil"/>
              <w:left w:val="single" w:sz="5" w:space="0" w:color="000000"/>
              <w:bottom w:val="nil"/>
              <w:right w:val="single" w:sz="5" w:space="0" w:color="000000"/>
            </w:tcBorders>
          </w:tcPr>
          <w:p w14:paraId="07F6F481" w14:textId="77777777" w:rsidR="00B57C0E" w:rsidRDefault="00B57C0E"/>
        </w:tc>
        <w:tc>
          <w:tcPr>
            <w:tcW w:w="307" w:type="dxa"/>
            <w:tcBorders>
              <w:top w:val="nil"/>
              <w:left w:val="single" w:sz="5" w:space="0" w:color="000000"/>
              <w:bottom w:val="nil"/>
              <w:right w:val="single" w:sz="5" w:space="0" w:color="000000"/>
            </w:tcBorders>
          </w:tcPr>
          <w:p w14:paraId="280EB2C9" w14:textId="77777777" w:rsidR="00B57C0E" w:rsidRDefault="00B57C0E"/>
        </w:tc>
      </w:tr>
      <w:tr w:rsidR="00B57C0E" w14:paraId="450AEE81" w14:textId="77777777">
        <w:trPr>
          <w:trHeight w:hRule="exact" w:val="490"/>
        </w:trPr>
        <w:tc>
          <w:tcPr>
            <w:tcW w:w="509" w:type="dxa"/>
            <w:vMerge/>
            <w:tcBorders>
              <w:left w:val="single" w:sz="5" w:space="0" w:color="000000"/>
              <w:bottom w:val="single" w:sz="5" w:space="0" w:color="000000"/>
              <w:right w:val="single" w:sz="5" w:space="0" w:color="000000"/>
            </w:tcBorders>
          </w:tcPr>
          <w:p w14:paraId="7226AAC7" w14:textId="77777777" w:rsidR="00B57C0E" w:rsidRDefault="00B57C0E"/>
        </w:tc>
        <w:tc>
          <w:tcPr>
            <w:tcW w:w="1762" w:type="dxa"/>
            <w:tcBorders>
              <w:top w:val="nil"/>
              <w:left w:val="single" w:sz="5" w:space="0" w:color="000000"/>
              <w:bottom w:val="single" w:sz="5" w:space="0" w:color="000000"/>
              <w:right w:val="single" w:sz="8" w:space="0" w:color="000000"/>
            </w:tcBorders>
          </w:tcPr>
          <w:p w14:paraId="507282BD" w14:textId="77777777" w:rsidR="00B57C0E" w:rsidRDefault="00A54C8A">
            <w:pPr>
              <w:spacing w:before="53"/>
              <w:ind w:left="4"/>
              <w:rPr>
                <w:sz w:val="24"/>
                <w:szCs w:val="24"/>
              </w:rPr>
            </w:pPr>
            <w:r>
              <w:rPr>
                <w:spacing w:val="1"/>
                <w:sz w:val="24"/>
                <w:szCs w:val="24"/>
              </w:rPr>
              <w:t>P</w:t>
            </w:r>
            <w:r>
              <w:rPr>
                <w:spacing w:val="-3"/>
                <w:sz w:val="24"/>
                <w:szCs w:val="24"/>
              </w:rPr>
              <w:t>r</w:t>
            </w:r>
            <w:r>
              <w:rPr>
                <w:spacing w:val="5"/>
                <w:sz w:val="24"/>
                <w:szCs w:val="24"/>
              </w:rPr>
              <w:t>o</w:t>
            </w:r>
            <w:r>
              <w:rPr>
                <w:spacing w:val="-5"/>
                <w:sz w:val="24"/>
                <w:szCs w:val="24"/>
              </w:rPr>
              <w:t>p</w:t>
            </w:r>
            <w:r>
              <w:rPr>
                <w:spacing w:val="5"/>
                <w:sz w:val="24"/>
                <w:szCs w:val="24"/>
              </w:rPr>
              <w:t>o</w:t>
            </w:r>
            <w:r>
              <w:rPr>
                <w:spacing w:val="-2"/>
                <w:sz w:val="24"/>
                <w:szCs w:val="24"/>
              </w:rPr>
              <w:t>s</w:t>
            </w:r>
            <w:r>
              <w:rPr>
                <w:spacing w:val="4"/>
                <w:sz w:val="24"/>
                <w:szCs w:val="24"/>
              </w:rPr>
              <w:t>a</w:t>
            </w:r>
            <w:r>
              <w:rPr>
                <w:sz w:val="24"/>
                <w:szCs w:val="24"/>
              </w:rPr>
              <w:t>l</w:t>
            </w:r>
            <w:r>
              <w:rPr>
                <w:spacing w:val="-7"/>
                <w:sz w:val="24"/>
                <w:szCs w:val="24"/>
              </w:rPr>
              <w:t xml:space="preserve"> </w:t>
            </w:r>
            <w:r>
              <w:rPr>
                <w:spacing w:val="1"/>
                <w:sz w:val="24"/>
                <w:szCs w:val="24"/>
              </w:rPr>
              <w:t>P</w:t>
            </w:r>
            <w:r>
              <w:rPr>
                <w:sz w:val="24"/>
                <w:szCs w:val="24"/>
              </w:rPr>
              <w:t>KL</w:t>
            </w:r>
          </w:p>
        </w:tc>
        <w:tc>
          <w:tcPr>
            <w:tcW w:w="298" w:type="dxa"/>
            <w:tcBorders>
              <w:top w:val="nil"/>
              <w:left w:val="single" w:sz="8" w:space="0" w:color="000000"/>
              <w:bottom w:val="single" w:sz="8" w:space="0" w:color="000000"/>
              <w:right w:val="single" w:sz="8" w:space="0" w:color="000000"/>
            </w:tcBorders>
          </w:tcPr>
          <w:p w14:paraId="540E5C9C" w14:textId="77777777" w:rsidR="00B57C0E" w:rsidRDefault="00B57C0E"/>
        </w:tc>
        <w:tc>
          <w:tcPr>
            <w:tcW w:w="298" w:type="dxa"/>
            <w:tcBorders>
              <w:top w:val="nil"/>
              <w:left w:val="single" w:sz="8" w:space="0" w:color="000000"/>
              <w:bottom w:val="single" w:sz="8" w:space="0" w:color="000000"/>
              <w:right w:val="single" w:sz="8" w:space="0" w:color="000000"/>
            </w:tcBorders>
          </w:tcPr>
          <w:p w14:paraId="46039F3E" w14:textId="77777777" w:rsidR="00B57C0E" w:rsidRDefault="00B57C0E"/>
        </w:tc>
        <w:tc>
          <w:tcPr>
            <w:tcW w:w="350" w:type="dxa"/>
            <w:tcBorders>
              <w:top w:val="nil"/>
              <w:left w:val="single" w:sz="8" w:space="0" w:color="000000"/>
              <w:bottom w:val="single" w:sz="8" w:space="0" w:color="000000"/>
              <w:right w:val="nil"/>
            </w:tcBorders>
            <w:shd w:val="clear" w:color="auto" w:fill="000000"/>
          </w:tcPr>
          <w:p w14:paraId="1400EDCF" w14:textId="77777777" w:rsidR="00B57C0E" w:rsidRDefault="00B57C0E"/>
        </w:tc>
        <w:tc>
          <w:tcPr>
            <w:tcW w:w="483" w:type="dxa"/>
            <w:tcBorders>
              <w:top w:val="nil"/>
              <w:left w:val="nil"/>
              <w:bottom w:val="single" w:sz="8" w:space="0" w:color="000000"/>
              <w:right w:val="single" w:sz="8" w:space="0" w:color="000000"/>
            </w:tcBorders>
            <w:shd w:val="clear" w:color="auto" w:fill="000000"/>
          </w:tcPr>
          <w:p w14:paraId="02AFE157" w14:textId="77777777" w:rsidR="00B57C0E" w:rsidRDefault="00B57C0E"/>
        </w:tc>
        <w:tc>
          <w:tcPr>
            <w:tcW w:w="223" w:type="dxa"/>
            <w:tcBorders>
              <w:top w:val="nil"/>
              <w:left w:val="single" w:sz="8" w:space="0" w:color="000000"/>
              <w:bottom w:val="single" w:sz="8" w:space="0" w:color="000000"/>
              <w:right w:val="single" w:sz="5" w:space="0" w:color="000000"/>
            </w:tcBorders>
          </w:tcPr>
          <w:p w14:paraId="3064707E" w14:textId="77777777" w:rsidR="00B57C0E" w:rsidRDefault="00B57C0E"/>
        </w:tc>
        <w:tc>
          <w:tcPr>
            <w:tcW w:w="288" w:type="dxa"/>
            <w:tcBorders>
              <w:top w:val="nil"/>
              <w:left w:val="single" w:sz="5" w:space="0" w:color="000000"/>
              <w:bottom w:val="single" w:sz="5" w:space="0" w:color="000000"/>
              <w:right w:val="single" w:sz="5" w:space="0" w:color="000000"/>
            </w:tcBorders>
          </w:tcPr>
          <w:p w14:paraId="183C59DC" w14:textId="77777777" w:rsidR="00B57C0E" w:rsidRDefault="00B57C0E"/>
        </w:tc>
        <w:tc>
          <w:tcPr>
            <w:tcW w:w="283" w:type="dxa"/>
            <w:tcBorders>
              <w:top w:val="nil"/>
              <w:left w:val="single" w:sz="5" w:space="0" w:color="000000"/>
              <w:bottom w:val="single" w:sz="5" w:space="0" w:color="000000"/>
              <w:right w:val="single" w:sz="5" w:space="0" w:color="000000"/>
            </w:tcBorders>
          </w:tcPr>
          <w:p w14:paraId="5E500D5C" w14:textId="77777777" w:rsidR="00B57C0E" w:rsidRDefault="00B57C0E"/>
        </w:tc>
        <w:tc>
          <w:tcPr>
            <w:tcW w:w="428" w:type="dxa"/>
            <w:tcBorders>
              <w:top w:val="nil"/>
              <w:left w:val="single" w:sz="5" w:space="0" w:color="000000"/>
              <w:bottom w:val="single" w:sz="5" w:space="0" w:color="000000"/>
              <w:right w:val="single" w:sz="5" w:space="0" w:color="000000"/>
            </w:tcBorders>
          </w:tcPr>
          <w:p w14:paraId="401D645A" w14:textId="77777777" w:rsidR="00B57C0E" w:rsidRDefault="00B57C0E"/>
        </w:tc>
        <w:tc>
          <w:tcPr>
            <w:tcW w:w="326" w:type="dxa"/>
            <w:tcBorders>
              <w:top w:val="nil"/>
              <w:left w:val="single" w:sz="5" w:space="0" w:color="000000"/>
              <w:bottom w:val="single" w:sz="5" w:space="0" w:color="000000"/>
              <w:right w:val="single" w:sz="5" w:space="0" w:color="000000"/>
            </w:tcBorders>
          </w:tcPr>
          <w:p w14:paraId="429FBA0B" w14:textId="77777777" w:rsidR="00B57C0E" w:rsidRDefault="00B57C0E"/>
        </w:tc>
        <w:tc>
          <w:tcPr>
            <w:tcW w:w="379" w:type="dxa"/>
            <w:tcBorders>
              <w:top w:val="nil"/>
              <w:left w:val="single" w:sz="5" w:space="0" w:color="000000"/>
              <w:bottom w:val="single" w:sz="5" w:space="0" w:color="000000"/>
              <w:right w:val="single" w:sz="5" w:space="0" w:color="000000"/>
            </w:tcBorders>
          </w:tcPr>
          <w:p w14:paraId="04B120AD" w14:textId="77777777" w:rsidR="00B57C0E" w:rsidRDefault="00B57C0E"/>
        </w:tc>
        <w:tc>
          <w:tcPr>
            <w:tcW w:w="283" w:type="dxa"/>
            <w:tcBorders>
              <w:top w:val="nil"/>
              <w:left w:val="single" w:sz="5" w:space="0" w:color="000000"/>
              <w:bottom w:val="single" w:sz="5" w:space="0" w:color="000000"/>
              <w:right w:val="single" w:sz="5" w:space="0" w:color="000000"/>
            </w:tcBorders>
          </w:tcPr>
          <w:p w14:paraId="1A3F36CF" w14:textId="77777777" w:rsidR="00B57C0E" w:rsidRDefault="00B57C0E"/>
        </w:tc>
        <w:tc>
          <w:tcPr>
            <w:tcW w:w="337" w:type="dxa"/>
            <w:tcBorders>
              <w:top w:val="nil"/>
              <w:left w:val="single" w:sz="5" w:space="0" w:color="000000"/>
              <w:bottom w:val="single" w:sz="5" w:space="0" w:color="000000"/>
              <w:right w:val="single" w:sz="5" w:space="0" w:color="000000"/>
            </w:tcBorders>
          </w:tcPr>
          <w:p w14:paraId="06267241" w14:textId="77777777" w:rsidR="00B57C0E" w:rsidRDefault="00B57C0E"/>
        </w:tc>
        <w:tc>
          <w:tcPr>
            <w:tcW w:w="408" w:type="dxa"/>
            <w:tcBorders>
              <w:top w:val="nil"/>
              <w:left w:val="single" w:sz="5" w:space="0" w:color="000000"/>
              <w:bottom w:val="single" w:sz="5" w:space="0" w:color="000000"/>
              <w:right w:val="single" w:sz="5" w:space="0" w:color="000000"/>
            </w:tcBorders>
          </w:tcPr>
          <w:p w14:paraId="0BF9CCEE" w14:textId="77777777" w:rsidR="00B57C0E" w:rsidRDefault="00B57C0E"/>
        </w:tc>
        <w:tc>
          <w:tcPr>
            <w:tcW w:w="394" w:type="dxa"/>
            <w:tcBorders>
              <w:top w:val="nil"/>
              <w:left w:val="single" w:sz="5" w:space="0" w:color="000000"/>
              <w:bottom w:val="single" w:sz="5" w:space="0" w:color="000000"/>
              <w:right w:val="single" w:sz="5" w:space="0" w:color="000000"/>
            </w:tcBorders>
          </w:tcPr>
          <w:p w14:paraId="09378B79" w14:textId="77777777" w:rsidR="00B57C0E" w:rsidRDefault="00B57C0E"/>
        </w:tc>
        <w:tc>
          <w:tcPr>
            <w:tcW w:w="288" w:type="dxa"/>
            <w:tcBorders>
              <w:top w:val="nil"/>
              <w:left w:val="single" w:sz="5" w:space="0" w:color="000000"/>
              <w:bottom w:val="single" w:sz="5" w:space="0" w:color="000000"/>
              <w:right w:val="single" w:sz="5" w:space="0" w:color="000000"/>
            </w:tcBorders>
          </w:tcPr>
          <w:p w14:paraId="32EE5F99" w14:textId="77777777" w:rsidR="00B57C0E" w:rsidRDefault="00B57C0E"/>
        </w:tc>
        <w:tc>
          <w:tcPr>
            <w:tcW w:w="331" w:type="dxa"/>
            <w:tcBorders>
              <w:top w:val="nil"/>
              <w:left w:val="single" w:sz="5" w:space="0" w:color="000000"/>
              <w:bottom w:val="single" w:sz="5" w:space="0" w:color="000000"/>
              <w:right w:val="single" w:sz="5" w:space="0" w:color="000000"/>
            </w:tcBorders>
          </w:tcPr>
          <w:p w14:paraId="7DD644B9" w14:textId="77777777" w:rsidR="00B57C0E" w:rsidRDefault="00B57C0E"/>
        </w:tc>
        <w:tc>
          <w:tcPr>
            <w:tcW w:w="379" w:type="dxa"/>
            <w:tcBorders>
              <w:top w:val="nil"/>
              <w:left w:val="single" w:sz="5" w:space="0" w:color="000000"/>
              <w:bottom w:val="single" w:sz="5" w:space="0" w:color="000000"/>
              <w:right w:val="single" w:sz="5" w:space="0" w:color="000000"/>
            </w:tcBorders>
          </w:tcPr>
          <w:p w14:paraId="20176CBD" w14:textId="77777777" w:rsidR="00B57C0E" w:rsidRDefault="00B57C0E"/>
        </w:tc>
        <w:tc>
          <w:tcPr>
            <w:tcW w:w="375" w:type="dxa"/>
            <w:tcBorders>
              <w:top w:val="nil"/>
              <w:left w:val="single" w:sz="5" w:space="0" w:color="000000"/>
              <w:bottom w:val="single" w:sz="5" w:space="0" w:color="000000"/>
              <w:right w:val="single" w:sz="5" w:space="0" w:color="000000"/>
            </w:tcBorders>
          </w:tcPr>
          <w:p w14:paraId="3DB34821" w14:textId="77777777" w:rsidR="00B57C0E" w:rsidRDefault="00B57C0E"/>
        </w:tc>
        <w:tc>
          <w:tcPr>
            <w:tcW w:w="456" w:type="dxa"/>
            <w:tcBorders>
              <w:top w:val="nil"/>
              <w:left w:val="single" w:sz="5" w:space="0" w:color="000000"/>
              <w:bottom w:val="single" w:sz="5" w:space="0" w:color="000000"/>
              <w:right w:val="single" w:sz="5" w:space="0" w:color="000000"/>
            </w:tcBorders>
          </w:tcPr>
          <w:p w14:paraId="21E3000B" w14:textId="77777777" w:rsidR="00B57C0E" w:rsidRDefault="00B57C0E"/>
        </w:tc>
        <w:tc>
          <w:tcPr>
            <w:tcW w:w="307" w:type="dxa"/>
            <w:tcBorders>
              <w:top w:val="nil"/>
              <w:left w:val="single" w:sz="5" w:space="0" w:color="000000"/>
              <w:bottom w:val="single" w:sz="5" w:space="0" w:color="000000"/>
              <w:right w:val="single" w:sz="5" w:space="0" w:color="000000"/>
            </w:tcBorders>
          </w:tcPr>
          <w:p w14:paraId="1C85689C" w14:textId="77777777" w:rsidR="00B57C0E" w:rsidRDefault="00B57C0E"/>
        </w:tc>
      </w:tr>
      <w:tr w:rsidR="00B57C0E" w14:paraId="10D33ACE" w14:textId="77777777">
        <w:trPr>
          <w:trHeight w:hRule="exact" w:val="432"/>
        </w:trPr>
        <w:tc>
          <w:tcPr>
            <w:tcW w:w="509" w:type="dxa"/>
            <w:tcBorders>
              <w:top w:val="single" w:sz="5" w:space="0" w:color="000000"/>
              <w:left w:val="single" w:sz="5" w:space="0" w:color="000000"/>
              <w:bottom w:val="single" w:sz="5" w:space="0" w:color="000000"/>
              <w:right w:val="single" w:sz="5" w:space="0" w:color="000000"/>
            </w:tcBorders>
          </w:tcPr>
          <w:p w14:paraId="4F6CAFCB" w14:textId="77777777" w:rsidR="00B57C0E" w:rsidRDefault="00A54C8A">
            <w:pPr>
              <w:ind w:left="4"/>
              <w:rPr>
                <w:sz w:val="24"/>
                <w:szCs w:val="24"/>
              </w:rPr>
            </w:pPr>
            <w:r>
              <w:rPr>
                <w:sz w:val="24"/>
                <w:szCs w:val="24"/>
              </w:rPr>
              <w:t>4</w:t>
            </w:r>
          </w:p>
        </w:tc>
        <w:tc>
          <w:tcPr>
            <w:tcW w:w="1762" w:type="dxa"/>
            <w:tcBorders>
              <w:top w:val="single" w:sz="5" w:space="0" w:color="000000"/>
              <w:left w:val="single" w:sz="5" w:space="0" w:color="000000"/>
              <w:bottom w:val="single" w:sz="5" w:space="0" w:color="000000"/>
              <w:right w:val="single" w:sz="8" w:space="0" w:color="000000"/>
            </w:tcBorders>
          </w:tcPr>
          <w:p w14:paraId="17A0CBED" w14:textId="77777777" w:rsidR="00B57C0E" w:rsidRDefault="00A54C8A">
            <w:pPr>
              <w:ind w:left="4" w:right="-24"/>
              <w:rPr>
                <w:sz w:val="24"/>
                <w:szCs w:val="24"/>
              </w:rPr>
            </w:pPr>
            <w:r>
              <w:rPr>
                <w:spacing w:val="1"/>
                <w:sz w:val="24"/>
                <w:szCs w:val="24"/>
              </w:rPr>
              <w:t>S</w:t>
            </w:r>
            <w:r>
              <w:rPr>
                <w:sz w:val="24"/>
                <w:szCs w:val="24"/>
              </w:rPr>
              <w:t>u</w:t>
            </w:r>
            <w:r>
              <w:rPr>
                <w:spacing w:val="1"/>
                <w:sz w:val="24"/>
                <w:szCs w:val="24"/>
              </w:rPr>
              <w:t>r</w:t>
            </w:r>
            <w:r>
              <w:rPr>
                <w:spacing w:val="-5"/>
                <w:sz w:val="24"/>
                <w:szCs w:val="24"/>
              </w:rPr>
              <w:t>v</w:t>
            </w:r>
            <w:r>
              <w:rPr>
                <w:spacing w:val="4"/>
                <w:sz w:val="24"/>
                <w:szCs w:val="24"/>
              </w:rPr>
              <w:t>e</w:t>
            </w:r>
            <w:r>
              <w:rPr>
                <w:spacing w:val="-9"/>
                <w:sz w:val="24"/>
                <w:szCs w:val="24"/>
              </w:rPr>
              <w:t>i</w:t>
            </w:r>
            <w:r>
              <w:rPr>
                <w:sz w:val="24"/>
                <w:szCs w:val="24"/>
              </w:rPr>
              <w:t>/</w:t>
            </w:r>
            <w:r>
              <w:rPr>
                <w:spacing w:val="3"/>
                <w:sz w:val="24"/>
                <w:szCs w:val="24"/>
              </w:rPr>
              <w:t xml:space="preserve"> </w:t>
            </w:r>
            <w:r>
              <w:rPr>
                <w:spacing w:val="4"/>
                <w:sz w:val="24"/>
                <w:szCs w:val="24"/>
              </w:rPr>
              <w:t>O</w:t>
            </w:r>
            <w:r>
              <w:rPr>
                <w:spacing w:val="-5"/>
                <w:sz w:val="24"/>
                <w:szCs w:val="24"/>
              </w:rPr>
              <w:t>b</w:t>
            </w:r>
            <w:r>
              <w:rPr>
                <w:spacing w:val="2"/>
                <w:sz w:val="24"/>
                <w:szCs w:val="24"/>
              </w:rPr>
              <w:t>s</w:t>
            </w:r>
            <w:r>
              <w:rPr>
                <w:spacing w:val="-1"/>
                <w:sz w:val="24"/>
                <w:szCs w:val="24"/>
              </w:rPr>
              <w:t>e</w:t>
            </w:r>
            <w:r>
              <w:rPr>
                <w:spacing w:val="1"/>
                <w:sz w:val="24"/>
                <w:szCs w:val="24"/>
              </w:rPr>
              <w:t>r</w:t>
            </w:r>
            <w:r>
              <w:rPr>
                <w:spacing w:val="-5"/>
                <w:sz w:val="24"/>
                <w:szCs w:val="24"/>
              </w:rPr>
              <w:t>v</w:t>
            </w:r>
            <w:r>
              <w:rPr>
                <w:spacing w:val="4"/>
                <w:sz w:val="24"/>
                <w:szCs w:val="24"/>
              </w:rPr>
              <w:t>a</w:t>
            </w:r>
            <w:r>
              <w:rPr>
                <w:spacing w:val="2"/>
                <w:sz w:val="24"/>
                <w:szCs w:val="24"/>
              </w:rPr>
              <w:t>s</w:t>
            </w:r>
            <w:r>
              <w:rPr>
                <w:sz w:val="24"/>
                <w:szCs w:val="24"/>
              </w:rPr>
              <w:t>i</w:t>
            </w:r>
          </w:p>
        </w:tc>
        <w:tc>
          <w:tcPr>
            <w:tcW w:w="298" w:type="dxa"/>
            <w:tcBorders>
              <w:top w:val="single" w:sz="8" w:space="0" w:color="000000"/>
              <w:left w:val="single" w:sz="8" w:space="0" w:color="000000"/>
              <w:bottom w:val="single" w:sz="5" w:space="0" w:color="000000"/>
              <w:right w:val="single" w:sz="8" w:space="0" w:color="000000"/>
            </w:tcBorders>
          </w:tcPr>
          <w:p w14:paraId="0EBBFA06" w14:textId="77777777" w:rsidR="00B57C0E" w:rsidRDefault="00B57C0E"/>
        </w:tc>
        <w:tc>
          <w:tcPr>
            <w:tcW w:w="298" w:type="dxa"/>
            <w:tcBorders>
              <w:top w:val="single" w:sz="8" w:space="0" w:color="000000"/>
              <w:left w:val="single" w:sz="8" w:space="0" w:color="000000"/>
              <w:bottom w:val="single" w:sz="5" w:space="0" w:color="000000"/>
              <w:right w:val="single" w:sz="8" w:space="0" w:color="000000"/>
            </w:tcBorders>
          </w:tcPr>
          <w:p w14:paraId="5C737120" w14:textId="77777777" w:rsidR="00B57C0E" w:rsidRDefault="00B57C0E"/>
        </w:tc>
        <w:tc>
          <w:tcPr>
            <w:tcW w:w="350" w:type="dxa"/>
            <w:tcBorders>
              <w:top w:val="single" w:sz="8" w:space="0" w:color="000000"/>
              <w:left w:val="single" w:sz="8" w:space="0" w:color="000000"/>
              <w:bottom w:val="single" w:sz="8" w:space="0" w:color="000000"/>
              <w:right w:val="single" w:sz="8" w:space="0" w:color="000000"/>
            </w:tcBorders>
          </w:tcPr>
          <w:p w14:paraId="53C7B443" w14:textId="77777777" w:rsidR="00B57C0E" w:rsidRDefault="00B57C0E"/>
        </w:tc>
        <w:tc>
          <w:tcPr>
            <w:tcW w:w="483" w:type="dxa"/>
            <w:tcBorders>
              <w:top w:val="single" w:sz="8" w:space="0" w:color="000000"/>
              <w:left w:val="single" w:sz="8" w:space="0" w:color="000000"/>
              <w:bottom w:val="nil"/>
              <w:right w:val="nil"/>
            </w:tcBorders>
            <w:shd w:val="clear" w:color="auto" w:fill="000000"/>
          </w:tcPr>
          <w:p w14:paraId="2F5B4DCD" w14:textId="77777777" w:rsidR="00B57C0E" w:rsidRDefault="00B57C0E"/>
        </w:tc>
        <w:tc>
          <w:tcPr>
            <w:tcW w:w="223" w:type="dxa"/>
            <w:tcBorders>
              <w:top w:val="single" w:sz="8" w:space="0" w:color="000000"/>
              <w:left w:val="nil"/>
              <w:bottom w:val="nil"/>
              <w:right w:val="single" w:sz="5" w:space="0" w:color="000000"/>
            </w:tcBorders>
            <w:shd w:val="clear" w:color="auto" w:fill="000000"/>
          </w:tcPr>
          <w:p w14:paraId="5CC474AF" w14:textId="77777777" w:rsidR="00B57C0E" w:rsidRDefault="00B57C0E"/>
        </w:tc>
        <w:tc>
          <w:tcPr>
            <w:tcW w:w="288" w:type="dxa"/>
            <w:tcBorders>
              <w:top w:val="single" w:sz="5" w:space="0" w:color="000000"/>
              <w:left w:val="single" w:sz="5" w:space="0" w:color="000000"/>
              <w:bottom w:val="single" w:sz="5" w:space="0" w:color="000000"/>
              <w:right w:val="single" w:sz="5" w:space="0" w:color="000000"/>
            </w:tcBorders>
          </w:tcPr>
          <w:p w14:paraId="77BD34CA" w14:textId="77777777" w:rsidR="00B57C0E" w:rsidRDefault="00B57C0E"/>
        </w:tc>
        <w:tc>
          <w:tcPr>
            <w:tcW w:w="283" w:type="dxa"/>
            <w:tcBorders>
              <w:top w:val="single" w:sz="5" w:space="0" w:color="000000"/>
              <w:left w:val="single" w:sz="5" w:space="0" w:color="000000"/>
              <w:bottom w:val="single" w:sz="5" w:space="0" w:color="000000"/>
              <w:right w:val="single" w:sz="5" w:space="0" w:color="000000"/>
            </w:tcBorders>
          </w:tcPr>
          <w:p w14:paraId="309F13B5" w14:textId="77777777" w:rsidR="00B57C0E" w:rsidRDefault="00B57C0E"/>
        </w:tc>
        <w:tc>
          <w:tcPr>
            <w:tcW w:w="428" w:type="dxa"/>
            <w:tcBorders>
              <w:top w:val="single" w:sz="5" w:space="0" w:color="000000"/>
              <w:left w:val="single" w:sz="5" w:space="0" w:color="000000"/>
              <w:bottom w:val="single" w:sz="5" w:space="0" w:color="000000"/>
              <w:right w:val="single" w:sz="5" w:space="0" w:color="000000"/>
            </w:tcBorders>
          </w:tcPr>
          <w:p w14:paraId="61C3D700" w14:textId="77777777" w:rsidR="00B57C0E" w:rsidRDefault="00B57C0E"/>
        </w:tc>
        <w:tc>
          <w:tcPr>
            <w:tcW w:w="326" w:type="dxa"/>
            <w:tcBorders>
              <w:top w:val="single" w:sz="5" w:space="0" w:color="000000"/>
              <w:left w:val="single" w:sz="5" w:space="0" w:color="000000"/>
              <w:bottom w:val="single" w:sz="5" w:space="0" w:color="000000"/>
              <w:right w:val="single" w:sz="5" w:space="0" w:color="000000"/>
            </w:tcBorders>
          </w:tcPr>
          <w:p w14:paraId="311C0972" w14:textId="77777777" w:rsidR="00B57C0E" w:rsidRDefault="00B57C0E"/>
        </w:tc>
        <w:tc>
          <w:tcPr>
            <w:tcW w:w="379" w:type="dxa"/>
            <w:tcBorders>
              <w:top w:val="single" w:sz="5" w:space="0" w:color="000000"/>
              <w:left w:val="single" w:sz="5" w:space="0" w:color="000000"/>
              <w:bottom w:val="single" w:sz="5" w:space="0" w:color="000000"/>
              <w:right w:val="single" w:sz="5" w:space="0" w:color="000000"/>
            </w:tcBorders>
          </w:tcPr>
          <w:p w14:paraId="1BA32A37" w14:textId="77777777" w:rsidR="00B57C0E" w:rsidRDefault="00B57C0E"/>
        </w:tc>
        <w:tc>
          <w:tcPr>
            <w:tcW w:w="283" w:type="dxa"/>
            <w:tcBorders>
              <w:top w:val="single" w:sz="5" w:space="0" w:color="000000"/>
              <w:left w:val="single" w:sz="5" w:space="0" w:color="000000"/>
              <w:bottom w:val="single" w:sz="5" w:space="0" w:color="000000"/>
              <w:right w:val="single" w:sz="5" w:space="0" w:color="000000"/>
            </w:tcBorders>
          </w:tcPr>
          <w:p w14:paraId="5D97449D" w14:textId="77777777" w:rsidR="00B57C0E" w:rsidRDefault="00B57C0E"/>
        </w:tc>
        <w:tc>
          <w:tcPr>
            <w:tcW w:w="337" w:type="dxa"/>
            <w:tcBorders>
              <w:top w:val="single" w:sz="5" w:space="0" w:color="000000"/>
              <w:left w:val="single" w:sz="5" w:space="0" w:color="000000"/>
              <w:bottom w:val="single" w:sz="5" w:space="0" w:color="000000"/>
              <w:right w:val="single" w:sz="5" w:space="0" w:color="000000"/>
            </w:tcBorders>
          </w:tcPr>
          <w:p w14:paraId="0F302390" w14:textId="77777777" w:rsidR="00B57C0E" w:rsidRDefault="00B57C0E"/>
        </w:tc>
        <w:tc>
          <w:tcPr>
            <w:tcW w:w="408" w:type="dxa"/>
            <w:tcBorders>
              <w:top w:val="single" w:sz="5" w:space="0" w:color="000000"/>
              <w:left w:val="single" w:sz="5" w:space="0" w:color="000000"/>
              <w:bottom w:val="single" w:sz="5" w:space="0" w:color="000000"/>
              <w:right w:val="single" w:sz="5" w:space="0" w:color="000000"/>
            </w:tcBorders>
          </w:tcPr>
          <w:p w14:paraId="44D10DB3" w14:textId="77777777" w:rsidR="00B57C0E" w:rsidRDefault="00B57C0E"/>
        </w:tc>
        <w:tc>
          <w:tcPr>
            <w:tcW w:w="394" w:type="dxa"/>
            <w:tcBorders>
              <w:top w:val="single" w:sz="5" w:space="0" w:color="000000"/>
              <w:left w:val="single" w:sz="5" w:space="0" w:color="000000"/>
              <w:bottom w:val="single" w:sz="5" w:space="0" w:color="000000"/>
              <w:right w:val="single" w:sz="5" w:space="0" w:color="000000"/>
            </w:tcBorders>
          </w:tcPr>
          <w:p w14:paraId="23076352" w14:textId="77777777" w:rsidR="00B57C0E" w:rsidRDefault="00B57C0E"/>
        </w:tc>
        <w:tc>
          <w:tcPr>
            <w:tcW w:w="288" w:type="dxa"/>
            <w:tcBorders>
              <w:top w:val="single" w:sz="5" w:space="0" w:color="000000"/>
              <w:left w:val="single" w:sz="5" w:space="0" w:color="000000"/>
              <w:bottom w:val="single" w:sz="5" w:space="0" w:color="000000"/>
              <w:right w:val="single" w:sz="5" w:space="0" w:color="000000"/>
            </w:tcBorders>
          </w:tcPr>
          <w:p w14:paraId="6D7A0BB7" w14:textId="77777777" w:rsidR="00B57C0E" w:rsidRDefault="00B57C0E"/>
        </w:tc>
        <w:tc>
          <w:tcPr>
            <w:tcW w:w="331" w:type="dxa"/>
            <w:tcBorders>
              <w:top w:val="single" w:sz="5" w:space="0" w:color="000000"/>
              <w:left w:val="single" w:sz="5" w:space="0" w:color="000000"/>
              <w:bottom w:val="single" w:sz="5" w:space="0" w:color="000000"/>
              <w:right w:val="single" w:sz="5" w:space="0" w:color="000000"/>
            </w:tcBorders>
          </w:tcPr>
          <w:p w14:paraId="7E205DE4" w14:textId="77777777" w:rsidR="00B57C0E" w:rsidRDefault="00B57C0E"/>
        </w:tc>
        <w:tc>
          <w:tcPr>
            <w:tcW w:w="379" w:type="dxa"/>
            <w:tcBorders>
              <w:top w:val="single" w:sz="5" w:space="0" w:color="000000"/>
              <w:left w:val="single" w:sz="5" w:space="0" w:color="000000"/>
              <w:bottom w:val="single" w:sz="5" w:space="0" w:color="000000"/>
              <w:right w:val="single" w:sz="5" w:space="0" w:color="000000"/>
            </w:tcBorders>
          </w:tcPr>
          <w:p w14:paraId="3ABF021E" w14:textId="77777777" w:rsidR="00B57C0E" w:rsidRDefault="00B57C0E"/>
        </w:tc>
        <w:tc>
          <w:tcPr>
            <w:tcW w:w="375" w:type="dxa"/>
            <w:tcBorders>
              <w:top w:val="single" w:sz="5" w:space="0" w:color="000000"/>
              <w:left w:val="single" w:sz="5" w:space="0" w:color="000000"/>
              <w:bottom w:val="single" w:sz="5" w:space="0" w:color="000000"/>
              <w:right w:val="single" w:sz="5" w:space="0" w:color="000000"/>
            </w:tcBorders>
          </w:tcPr>
          <w:p w14:paraId="4CC11057" w14:textId="77777777" w:rsidR="00B57C0E" w:rsidRDefault="00B57C0E"/>
        </w:tc>
        <w:tc>
          <w:tcPr>
            <w:tcW w:w="456" w:type="dxa"/>
            <w:tcBorders>
              <w:top w:val="single" w:sz="5" w:space="0" w:color="000000"/>
              <w:left w:val="single" w:sz="5" w:space="0" w:color="000000"/>
              <w:bottom w:val="single" w:sz="5" w:space="0" w:color="000000"/>
              <w:right w:val="single" w:sz="5" w:space="0" w:color="000000"/>
            </w:tcBorders>
          </w:tcPr>
          <w:p w14:paraId="259CB279" w14:textId="77777777" w:rsidR="00B57C0E" w:rsidRDefault="00B57C0E"/>
        </w:tc>
        <w:tc>
          <w:tcPr>
            <w:tcW w:w="307" w:type="dxa"/>
            <w:tcBorders>
              <w:top w:val="single" w:sz="5" w:space="0" w:color="000000"/>
              <w:left w:val="single" w:sz="5" w:space="0" w:color="000000"/>
              <w:bottom w:val="single" w:sz="5" w:space="0" w:color="000000"/>
              <w:right w:val="single" w:sz="5" w:space="0" w:color="000000"/>
            </w:tcBorders>
          </w:tcPr>
          <w:p w14:paraId="07778FC5" w14:textId="77777777" w:rsidR="00B57C0E" w:rsidRDefault="00B57C0E"/>
        </w:tc>
      </w:tr>
      <w:tr w:rsidR="00B57C0E" w14:paraId="270FA56B" w14:textId="77777777">
        <w:trPr>
          <w:trHeight w:hRule="exact" w:val="358"/>
        </w:trPr>
        <w:tc>
          <w:tcPr>
            <w:tcW w:w="509" w:type="dxa"/>
            <w:vMerge w:val="restart"/>
            <w:tcBorders>
              <w:top w:val="single" w:sz="5" w:space="0" w:color="000000"/>
              <w:left w:val="single" w:sz="5" w:space="0" w:color="000000"/>
              <w:right w:val="single" w:sz="5" w:space="0" w:color="000000"/>
            </w:tcBorders>
          </w:tcPr>
          <w:p w14:paraId="1283BA32" w14:textId="77777777" w:rsidR="00B57C0E" w:rsidRDefault="00A54C8A">
            <w:pPr>
              <w:ind w:left="4"/>
              <w:rPr>
                <w:sz w:val="24"/>
                <w:szCs w:val="24"/>
              </w:rPr>
            </w:pPr>
            <w:r>
              <w:rPr>
                <w:sz w:val="24"/>
                <w:szCs w:val="24"/>
              </w:rPr>
              <w:t>5</w:t>
            </w:r>
          </w:p>
        </w:tc>
        <w:tc>
          <w:tcPr>
            <w:tcW w:w="1762" w:type="dxa"/>
            <w:tcBorders>
              <w:top w:val="single" w:sz="5" w:space="0" w:color="000000"/>
              <w:left w:val="single" w:sz="5" w:space="0" w:color="000000"/>
              <w:bottom w:val="nil"/>
              <w:right w:val="single" w:sz="8" w:space="0" w:color="000000"/>
            </w:tcBorders>
          </w:tcPr>
          <w:p w14:paraId="628ABCF8" w14:textId="77777777" w:rsidR="00B57C0E" w:rsidRDefault="00A54C8A">
            <w:pPr>
              <w:ind w:left="4"/>
              <w:rPr>
                <w:sz w:val="24"/>
                <w:szCs w:val="24"/>
              </w:rPr>
            </w:pPr>
            <w:r>
              <w:rPr>
                <w:sz w:val="24"/>
                <w:szCs w:val="24"/>
              </w:rPr>
              <w:t>A</w:t>
            </w:r>
            <w:r>
              <w:rPr>
                <w:spacing w:val="-5"/>
                <w:sz w:val="24"/>
                <w:szCs w:val="24"/>
              </w:rPr>
              <w:t>n</w:t>
            </w:r>
            <w:r>
              <w:rPr>
                <w:spacing w:val="4"/>
                <w:sz w:val="24"/>
                <w:szCs w:val="24"/>
              </w:rPr>
              <w:t>a</w:t>
            </w:r>
            <w:r>
              <w:rPr>
                <w:sz w:val="24"/>
                <w:szCs w:val="24"/>
              </w:rPr>
              <w:t>l</w:t>
            </w:r>
            <w:r>
              <w:rPr>
                <w:spacing w:val="-4"/>
                <w:sz w:val="24"/>
                <w:szCs w:val="24"/>
              </w:rPr>
              <w:t>i</w:t>
            </w:r>
            <w:r>
              <w:rPr>
                <w:spacing w:val="2"/>
                <w:sz w:val="24"/>
                <w:szCs w:val="24"/>
              </w:rPr>
              <w:t>s</w:t>
            </w:r>
            <w:r>
              <w:rPr>
                <w:spacing w:val="-4"/>
                <w:sz w:val="24"/>
                <w:szCs w:val="24"/>
              </w:rPr>
              <w:t>i</w:t>
            </w:r>
            <w:r>
              <w:rPr>
                <w:sz w:val="24"/>
                <w:szCs w:val="24"/>
              </w:rPr>
              <w:t>s</w:t>
            </w:r>
            <w:r>
              <w:rPr>
                <w:spacing w:val="5"/>
                <w:sz w:val="24"/>
                <w:szCs w:val="24"/>
              </w:rPr>
              <w:t xml:space="preserve"> </w:t>
            </w:r>
            <w:r>
              <w:rPr>
                <w:sz w:val="24"/>
                <w:szCs w:val="24"/>
              </w:rPr>
              <w:t>h</w:t>
            </w:r>
            <w:r>
              <w:rPr>
                <w:spacing w:val="-1"/>
                <w:sz w:val="24"/>
                <w:szCs w:val="24"/>
              </w:rPr>
              <w:t>a</w:t>
            </w:r>
            <w:r>
              <w:rPr>
                <w:spacing w:val="2"/>
                <w:sz w:val="24"/>
                <w:szCs w:val="24"/>
              </w:rPr>
              <w:t>s</w:t>
            </w:r>
            <w:r>
              <w:rPr>
                <w:sz w:val="24"/>
                <w:szCs w:val="24"/>
              </w:rPr>
              <w:t>il</w:t>
            </w:r>
          </w:p>
        </w:tc>
        <w:tc>
          <w:tcPr>
            <w:tcW w:w="298" w:type="dxa"/>
            <w:tcBorders>
              <w:top w:val="single" w:sz="5" w:space="0" w:color="000000"/>
              <w:left w:val="single" w:sz="8" w:space="0" w:color="000000"/>
              <w:bottom w:val="nil"/>
              <w:right w:val="single" w:sz="8" w:space="0" w:color="000000"/>
            </w:tcBorders>
          </w:tcPr>
          <w:p w14:paraId="7F8067C2" w14:textId="77777777" w:rsidR="00B57C0E" w:rsidRDefault="00B57C0E"/>
        </w:tc>
        <w:tc>
          <w:tcPr>
            <w:tcW w:w="298" w:type="dxa"/>
            <w:tcBorders>
              <w:top w:val="single" w:sz="5" w:space="0" w:color="000000"/>
              <w:left w:val="single" w:sz="8" w:space="0" w:color="000000"/>
              <w:bottom w:val="nil"/>
              <w:right w:val="single" w:sz="8" w:space="0" w:color="000000"/>
            </w:tcBorders>
          </w:tcPr>
          <w:p w14:paraId="7C196C5E" w14:textId="77777777" w:rsidR="00B57C0E" w:rsidRDefault="00B57C0E"/>
        </w:tc>
        <w:tc>
          <w:tcPr>
            <w:tcW w:w="350" w:type="dxa"/>
            <w:tcBorders>
              <w:top w:val="single" w:sz="8" w:space="0" w:color="000000"/>
              <w:left w:val="single" w:sz="8" w:space="0" w:color="000000"/>
              <w:bottom w:val="nil"/>
              <w:right w:val="single" w:sz="8" w:space="0" w:color="000000"/>
            </w:tcBorders>
          </w:tcPr>
          <w:p w14:paraId="765F4BC1" w14:textId="77777777" w:rsidR="00B57C0E" w:rsidRDefault="00B57C0E"/>
        </w:tc>
        <w:tc>
          <w:tcPr>
            <w:tcW w:w="483" w:type="dxa"/>
            <w:tcBorders>
              <w:top w:val="nil"/>
              <w:left w:val="single" w:sz="8" w:space="0" w:color="000000"/>
              <w:bottom w:val="nil"/>
              <w:right w:val="nil"/>
            </w:tcBorders>
            <w:shd w:val="clear" w:color="auto" w:fill="000000"/>
          </w:tcPr>
          <w:p w14:paraId="40EA23D3" w14:textId="77777777" w:rsidR="00B57C0E" w:rsidRDefault="00B57C0E"/>
        </w:tc>
        <w:tc>
          <w:tcPr>
            <w:tcW w:w="223" w:type="dxa"/>
            <w:tcBorders>
              <w:top w:val="nil"/>
              <w:left w:val="nil"/>
              <w:bottom w:val="nil"/>
              <w:right w:val="single" w:sz="5" w:space="0" w:color="000000"/>
            </w:tcBorders>
            <w:shd w:val="clear" w:color="auto" w:fill="000000"/>
          </w:tcPr>
          <w:p w14:paraId="716D211A" w14:textId="77777777" w:rsidR="00B57C0E" w:rsidRDefault="00B57C0E"/>
        </w:tc>
        <w:tc>
          <w:tcPr>
            <w:tcW w:w="288" w:type="dxa"/>
            <w:tcBorders>
              <w:top w:val="single" w:sz="5" w:space="0" w:color="000000"/>
              <w:left w:val="single" w:sz="5" w:space="0" w:color="000000"/>
              <w:bottom w:val="nil"/>
              <w:right w:val="single" w:sz="5" w:space="0" w:color="000000"/>
            </w:tcBorders>
          </w:tcPr>
          <w:p w14:paraId="029BDF48" w14:textId="77777777" w:rsidR="00B57C0E" w:rsidRDefault="00B57C0E"/>
        </w:tc>
        <w:tc>
          <w:tcPr>
            <w:tcW w:w="283" w:type="dxa"/>
            <w:tcBorders>
              <w:top w:val="single" w:sz="5" w:space="0" w:color="000000"/>
              <w:left w:val="single" w:sz="5" w:space="0" w:color="000000"/>
              <w:bottom w:val="nil"/>
              <w:right w:val="single" w:sz="5" w:space="0" w:color="000000"/>
            </w:tcBorders>
          </w:tcPr>
          <w:p w14:paraId="30D171F3" w14:textId="77777777" w:rsidR="00B57C0E" w:rsidRDefault="00B57C0E"/>
        </w:tc>
        <w:tc>
          <w:tcPr>
            <w:tcW w:w="428" w:type="dxa"/>
            <w:tcBorders>
              <w:top w:val="single" w:sz="5" w:space="0" w:color="000000"/>
              <w:left w:val="single" w:sz="5" w:space="0" w:color="000000"/>
              <w:bottom w:val="nil"/>
              <w:right w:val="single" w:sz="5" w:space="0" w:color="000000"/>
            </w:tcBorders>
          </w:tcPr>
          <w:p w14:paraId="6E0D31DF" w14:textId="77777777" w:rsidR="00B57C0E" w:rsidRDefault="00B57C0E"/>
        </w:tc>
        <w:tc>
          <w:tcPr>
            <w:tcW w:w="326" w:type="dxa"/>
            <w:tcBorders>
              <w:top w:val="single" w:sz="5" w:space="0" w:color="000000"/>
              <w:left w:val="single" w:sz="5" w:space="0" w:color="000000"/>
              <w:bottom w:val="nil"/>
              <w:right w:val="single" w:sz="5" w:space="0" w:color="000000"/>
            </w:tcBorders>
          </w:tcPr>
          <w:p w14:paraId="0B3F2A81" w14:textId="77777777" w:rsidR="00B57C0E" w:rsidRDefault="00B57C0E"/>
        </w:tc>
        <w:tc>
          <w:tcPr>
            <w:tcW w:w="379" w:type="dxa"/>
            <w:tcBorders>
              <w:top w:val="single" w:sz="5" w:space="0" w:color="000000"/>
              <w:left w:val="single" w:sz="5" w:space="0" w:color="000000"/>
              <w:bottom w:val="nil"/>
              <w:right w:val="single" w:sz="5" w:space="0" w:color="000000"/>
            </w:tcBorders>
          </w:tcPr>
          <w:p w14:paraId="114E5F52" w14:textId="77777777" w:rsidR="00B57C0E" w:rsidRDefault="00B57C0E"/>
        </w:tc>
        <w:tc>
          <w:tcPr>
            <w:tcW w:w="283" w:type="dxa"/>
            <w:tcBorders>
              <w:top w:val="single" w:sz="5" w:space="0" w:color="000000"/>
              <w:left w:val="single" w:sz="5" w:space="0" w:color="000000"/>
              <w:bottom w:val="nil"/>
              <w:right w:val="single" w:sz="5" w:space="0" w:color="000000"/>
            </w:tcBorders>
          </w:tcPr>
          <w:p w14:paraId="06AB9912" w14:textId="77777777" w:rsidR="00B57C0E" w:rsidRDefault="00B57C0E"/>
        </w:tc>
        <w:tc>
          <w:tcPr>
            <w:tcW w:w="337" w:type="dxa"/>
            <w:tcBorders>
              <w:top w:val="single" w:sz="5" w:space="0" w:color="000000"/>
              <w:left w:val="single" w:sz="5" w:space="0" w:color="000000"/>
              <w:bottom w:val="nil"/>
              <w:right w:val="single" w:sz="5" w:space="0" w:color="000000"/>
            </w:tcBorders>
          </w:tcPr>
          <w:p w14:paraId="001BF793" w14:textId="77777777" w:rsidR="00B57C0E" w:rsidRDefault="00B57C0E"/>
        </w:tc>
        <w:tc>
          <w:tcPr>
            <w:tcW w:w="408" w:type="dxa"/>
            <w:tcBorders>
              <w:top w:val="single" w:sz="5" w:space="0" w:color="000000"/>
              <w:left w:val="single" w:sz="5" w:space="0" w:color="000000"/>
              <w:bottom w:val="nil"/>
              <w:right w:val="single" w:sz="5" w:space="0" w:color="000000"/>
            </w:tcBorders>
          </w:tcPr>
          <w:p w14:paraId="4BF56013" w14:textId="77777777" w:rsidR="00B57C0E" w:rsidRDefault="00B57C0E"/>
        </w:tc>
        <w:tc>
          <w:tcPr>
            <w:tcW w:w="394" w:type="dxa"/>
            <w:tcBorders>
              <w:top w:val="single" w:sz="5" w:space="0" w:color="000000"/>
              <w:left w:val="single" w:sz="5" w:space="0" w:color="000000"/>
              <w:bottom w:val="nil"/>
              <w:right w:val="single" w:sz="5" w:space="0" w:color="000000"/>
            </w:tcBorders>
          </w:tcPr>
          <w:p w14:paraId="1F73900C" w14:textId="77777777" w:rsidR="00B57C0E" w:rsidRDefault="00B57C0E"/>
        </w:tc>
        <w:tc>
          <w:tcPr>
            <w:tcW w:w="288" w:type="dxa"/>
            <w:tcBorders>
              <w:top w:val="single" w:sz="5" w:space="0" w:color="000000"/>
              <w:left w:val="single" w:sz="5" w:space="0" w:color="000000"/>
              <w:bottom w:val="nil"/>
              <w:right w:val="single" w:sz="5" w:space="0" w:color="000000"/>
            </w:tcBorders>
          </w:tcPr>
          <w:p w14:paraId="2F69E7BD" w14:textId="77777777" w:rsidR="00B57C0E" w:rsidRDefault="00B57C0E"/>
        </w:tc>
        <w:tc>
          <w:tcPr>
            <w:tcW w:w="331" w:type="dxa"/>
            <w:tcBorders>
              <w:top w:val="single" w:sz="5" w:space="0" w:color="000000"/>
              <w:left w:val="single" w:sz="5" w:space="0" w:color="000000"/>
              <w:bottom w:val="nil"/>
              <w:right w:val="single" w:sz="5" w:space="0" w:color="000000"/>
            </w:tcBorders>
          </w:tcPr>
          <w:p w14:paraId="0CEC0D2A" w14:textId="77777777" w:rsidR="00B57C0E" w:rsidRDefault="00B57C0E"/>
        </w:tc>
        <w:tc>
          <w:tcPr>
            <w:tcW w:w="379" w:type="dxa"/>
            <w:tcBorders>
              <w:top w:val="single" w:sz="5" w:space="0" w:color="000000"/>
              <w:left w:val="single" w:sz="5" w:space="0" w:color="000000"/>
              <w:bottom w:val="nil"/>
              <w:right w:val="single" w:sz="5" w:space="0" w:color="000000"/>
            </w:tcBorders>
          </w:tcPr>
          <w:p w14:paraId="56C1AD05" w14:textId="77777777" w:rsidR="00B57C0E" w:rsidRDefault="00B57C0E"/>
        </w:tc>
        <w:tc>
          <w:tcPr>
            <w:tcW w:w="375" w:type="dxa"/>
            <w:tcBorders>
              <w:top w:val="single" w:sz="5" w:space="0" w:color="000000"/>
              <w:left w:val="single" w:sz="5" w:space="0" w:color="000000"/>
              <w:bottom w:val="nil"/>
              <w:right w:val="single" w:sz="5" w:space="0" w:color="000000"/>
            </w:tcBorders>
          </w:tcPr>
          <w:p w14:paraId="5F176B76" w14:textId="77777777" w:rsidR="00B57C0E" w:rsidRDefault="00B57C0E"/>
        </w:tc>
        <w:tc>
          <w:tcPr>
            <w:tcW w:w="456" w:type="dxa"/>
            <w:tcBorders>
              <w:top w:val="single" w:sz="5" w:space="0" w:color="000000"/>
              <w:left w:val="single" w:sz="5" w:space="0" w:color="000000"/>
              <w:bottom w:val="nil"/>
              <w:right w:val="single" w:sz="5" w:space="0" w:color="000000"/>
            </w:tcBorders>
          </w:tcPr>
          <w:p w14:paraId="2082751F" w14:textId="77777777" w:rsidR="00B57C0E" w:rsidRDefault="00B57C0E"/>
        </w:tc>
        <w:tc>
          <w:tcPr>
            <w:tcW w:w="307" w:type="dxa"/>
            <w:tcBorders>
              <w:top w:val="single" w:sz="5" w:space="0" w:color="000000"/>
              <w:left w:val="single" w:sz="5" w:space="0" w:color="000000"/>
              <w:bottom w:val="nil"/>
              <w:right w:val="single" w:sz="5" w:space="0" w:color="000000"/>
            </w:tcBorders>
          </w:tcPr>
          <w:p w14:paraId="47D3E547" w14:textId="77777777" w:rsidR="00B57C0E" w:rsidRDefault="00B57C0E"/>
        </w:tc>
      </w:tr>
      <w:tr w:rsidR="00B57C0E" w14:paraId="5BD5C7BC" w14:textId="77777777">
        <w:trPr>
          <w:trHeight w:hRule="exact" w:val="487"/>
        </w:trPr>
        <w:tc>
          <w:tcPr>
            <w:tcW w:w="509" w:type="dxa"/>
            <w:vMerge/>
            <w:tcBorders>
              <w:left w:val="single" w:sz="5" w:space="0" w:color="000000"/>
              <w:bottom w:val="single" w:sz="5" w:space="0" w:color="000000"/>
              <w:right w:val="single" w:sz="5" w:space="0" w:color="000000"/>
            </w:tcBorders>
          </w:tcPr>
          <w:p w14:paraId="1E49BE6F" w14:textId="77777777" w:rsidR="00B57C0E" w:rsidRDefault="00B57C0E"/>
        </w:tc>
        <w:tc>
          <w:tcPr>
            <w:tcW w:w="1762" w:type="dxa"/>
            <w:tcBorders>
              <w:top w:val="nil"/>
              <w:left w:val="single" w:sz="5" w:space="0" w:color="000000"/>
              <w:bottom w:val="single" w:sz="5" w:space="0" w:color="000000"/>
              <w:right w:val="single" w:sz="8" w:space="0" w:color="000000"/>
            </w:tcBorders>
          </w:tcPr>
          <w:p w14:paraId="0E1B6385" w14:textId="77777777" w:rsidR="00B57C0E" w:rsidRDefault="00A54C8A">
            <w:pPr>
              <w:spacing w:before="55"/>
              <w:ind w:left="4"/>
              <w:rPr>
                <w:sz w:val="24"/>
                <w:szCs w:val="24"/>
              </w:rPr>
            </w:pPr>
            <w:r>
              <w:rPr>
                <w:spacing w:val="-2"/>
                <w:sz w:val="24"/>
                <w:szCs w:val="24"/>
              </w:rPr>
              <w:t>s</w:t>
            </w:r>
            <w:r>
              <w:rPr>
                <w:sz w:val="24"/>
                <w:szCs w:val="24"/>
              </w:rPr>
              <w:t>u</w:t>
            </w:r>
            <w:r>
              <w:rPr>
                <w:spacing w:val="1"/>
                <w:sz w:val="24"/>
                <w:szCs w:val="24"/>
              </w:rPr>
              <w:t>r</w:t>
            </w:r>
            <w:r>
              <w:rPr>
                <w:spacing w:val="-5"/>
                <w:sz w:val="24"/>
                <w:szCs w:val="24"/>
              </w:rPr>
              <w:t>v</w:t>
            </w:r>
            <w:r>
              <w:rPr>
                <w:spacing w:val="4"/>
                <w:sz w:val="24"/>
                <w:szCs w:val="24"/>
              </w:rPr>
              <w:t>e</w:t>
            </w:r>
            <w:r>
              <w:rPr>
                <w:sz w:val="24"/>
                <w:szCs w:val="24"/>
              </w:rPr>
              <w:t>i</w:t>
            </w:r>
          </w:p>
        </w:tc>
        <w:tc>
          <w:tcPr>
            <w:tcW w:w="298" w:type="dxa"/>
            <w:tcBorders>
              <w:top w:val="nil"/>
              <w:left w:val="single" w:sz="8" w:space="0" w:color="000000"/>
              <w:bottom w:val="single" w:sz="5" w:space="0" w:color="000000"/>
              <w:right w:val="single" w:sz="8" w:space="0" w:color="000000"/>
            </w:tcBorders>
          </w:tcPr>
          <w:p w14:paraId="4BC5ABD3" w14:textId="77777777" w:rsidR="00B57C0E" w:rsidRDefault="00B57C0E"/>
        </w:tc>
        <w:tc>
          <w:tcPr>
            <w:tcW w:w="298" w:type="dxa"/>
            <w:tcBorders>
              <w:top w:val="nil"/>
              <w:left w:val="single" w:sz="8" w:space="0" w:color="000000"/>
              <w:bottom w:val="single" w:sz="5" w:space="0" w:color="000000"/>
              <w:right w:val="single" w:sz="8" w:space="0" w:color="000000"/>
            </w:tcBorders>
          </w:tcPr>
          <w:p w14:paraId="795D9491" w14:textId="77777777" w:rsidR="00B57C0E" w:rsidRDefault="00B57C0E"/>
        </w:tc>
        <w:tc>
          <w:tcPr>
            <w:tcW w:w="350" w:type="dxa"/>
            <w:tcBorders>
              <w:top w:val="nil"/>
              <w:left w:val="single" w:sz="8" w:space="0" w:color="000000"/>
              <w:bottom w:val="single" w:sz="8" w:space="0" w:color="000000"/>
              <w:right w:val="single" w:sz="8" w:space="0" w:color="000000"/>
            </w:tcBorders>
          </w:tcPr>
          <w:p w14:paraId="1619737E" w14:textId="77777777" w:rsidR="00B57C0E" w:rsidRDefault="00B57C0E"/>
        </w:tc>
        <w:tc>
          <w:tcPr>
            <w:tcW w:w="483" w:type="dxa"/>
            <w:tcBorders>
              <w:top w:val="nil"/>
              <w:left w:val="single" w:sz="8" w:space="0" w:color="000000"/>
              <w:bottom w:val="single" w:sz="8" w:space="0" w:color="000000"/>
              <w:right w:val="nil"/>
            </w:tcBorders>
            <w:shd w:val="clear" w:color="auto" w:fill="000000"/>
          </w:tcPr>
          <w:p w14:paraId="69706324" w14:textId="77777777" w:rsidR="00B57C0E" w:rsidRDefault="00B57C0E"/>
        </w:tc>
        <w:tc>
          <w:tcPr>
            <w:tcW w:w="223" w:type="dxa"/>
            <w:tcBorders>
              <w:top w:val="nil"/>
              <w:left w:val="nil"/>
              <w:bottom w:val="single" w:sz="8" w:space="0" w:color="000000"/>
              <w:right w:val="single" w:sz="5" w:space="0" w:color="000000"/>
            </w:tcBorders>
            <w:shd w:val="clear" w:color="auto" w:fill="000000"/>
          </w:tcPr>
          <w:p w14:paraId="17984907" w14:textId="77777777" w:rsidR="00B57C0E" w:rsidRDefault="00B57C0E"/>
        </w:tc>
        <w:tc>
          <w:tcPr>
            <w:tcW w:w="288" w:type="dxa"/>
            <w:tcBorders>
              <w:top w:val="nil"/>
              <w:left w:val="single" w:sz="5" w:space="0" w:color="000000"/>
              <w:bottom w:val="single" w:sz="5" w:space="0" w:color="000000"/>
              <w:right w:val="single" w:sz="5" w:space="0" w:color="000000"/>
            </w:tcBorders>
          </w:tcPr>
          <w:p w14:paraId="48364911" w14:textId="77777777" w:rsidR="00B57C0E" w:rsidRDefault="00B57C0E"/>
        </w:tc>
        <w:tc>
          <w:tcPr>
            <w:tcW w:w="283" w:type="dxa"/>
            <w:tcBorders>
              <w:top w:val="nil"/>
              <w:left w:val="single" w:sz="5" w:space="0" w:color="000000"/>
              <w:bottom w:val="single" w:sz="8" w:space="0" w:color="000000"/>
              <w:right w:val="single" w:sz="5" w:space="0" w:color="000000"/>
            </w:tcBorders>
          </w:tcPr>
          <w:p w14:paraId="659DDB81" w14:textId="77777777" w:rsidR="00B57C0E" w:rsidRDefault="00B57C0E"/>
        </w:tc>
        <w:tc>
          <w:tcPr>
            <w:tcW w:w="428" w:type="dxa"/>
            <w:tcBorders>
              <w:top w:val="nil"/>
              <w:left w:val="single" w:sz="5" w:space="0" w:color="000000"/>
              <w:bottom w:val="single" w:sz="5" w:space="0" w:color="000000"/>
              <w:right w:val="single" w:sz="5" w:space="0" w:color="000000"/>
            </w:tcBorders>
          </w:tcPr>
          <w:p w14:paraId="73FAC4E4" w14:textId="77777777" w:rsidR="00B57C0E" w:rsidRDefault="00B57C0E"/>
        </w:tc>
        <w:tc>
          <w:tcPr>
            <w:tcW w:w="326" w:type="dxa"/>
            <w:tcBorders>
              <w:top w:val="nil"/>
              <w:left w:val="single" w:sz="5" w:space="0" w:color="000000"/>
              <w:bottom w:val="single" w:sz="5" w:space="0" w:color="000000"/>
              <w:right w:val="single" w:sz="5" w:space="0" w:color="000000"/>
            </w:tcBorders>
          </w:tcPr>
          <w:p w14:paraId="766067A5" w14:textId="77777777" w:rsidR="00B57C0E" w:rsidRDefault="00B57C0E"/>
        </w:tc>
        <w:tc>
          <w:tcPr>
            <w:tcW w:w="379" w:type="dxa"/>
            <w:tcBorders>
              <w:top w:val="nil"/>
              <w:left w:val="single" w:sz="5" w:space="0" w:color="000000"/>
              <w:bottom w:val="single" w:sz="5" w:space="0" w:color="000000"/>
              <w:right w:val="single" w:sz="5" w:space="0" w:color="000000"/>
            </w:tcBorders>
          </w:tcPr>
          <w:p w14:paraId="6B7518DA" w14:textId="77777777" w:rsidR="00B57C0E" w:rsidRDefault="00B57C0E"/>
        </w:tc>
        <w:tc>
          <w:tcPr>
            <w:tcW w:w="283" w:type="dxa"/>
            <w:tcBorders>
              <w:top w:val="nil"/>
              <w:left w:val="single" w:sz="5" w:space="0" w:color="000000"/>
              <w:bottom w:val="single" w:sz="5" w:space="0" w:color="000000"/>
              <w:right w:val="single" w:sz="5" w:space="0" w:color="000000"/>
            </w:tcBorders>
          </w:tcPr>
          <w:p w14:paraId="06476367" w14:textId="77777777" w:rsidR="00B57C0E" w:rsidRDefault="00B57C0E"/>
        </w:tc>
        <w:tc>
          <w:tcPr>
            <w:tcW w:w="337" w:type="dxa"/>
            <w:tcBorders>
              <w:top w:val="nil"/>
              <w:left w:val="single" w:sz="5" w:space="0" w:color="000000"/>
              <w:bottom w:val="single" w:sz="5" w:space="0" w:color="000000"/>
              <w:right w:val="single" w:sz="5" w:space="0" w:color="000000"/>
            </w:tcBorders>
          </w:tcPr>
          <w:p w14:paraId="7BBD11CC" w14:textId="77777777" w:rsidR="00B57C0E" w:rsidRDefault="00B57C0E"/>
        </w:tc>
        <w:tc>
          <w:tcPr>
            <w:tcW w:w="408" w:type="dxa"/>
            <w:tcBorders>
              <w:top w:val="nil"/>
              <w:left w:val="single" w:sz="5" w:space="0" w:color="000000"/>
              <w:bottom w:val="single" w:sz="5" w:space="0" w:color="000000"/>
              <w:right w:val="single" w:sz="5" w:space="0" w:color="000000"/>
            </w:tcBorders>
          </w:tcPr>
          <w:p w14:paraId="1F60C5D5" w14:textId="77777777" w:rsidR="00B57C0E" w:rsidRDefault="00B57C0E"/>
        </w:tc>
        <w:tc>
          <w:tcPr>
            <w:tcW w:w="394" w:type="dxa"/>
            <w:tcBorders>
              <w:top w:val="nil"/>
              <w:left w:val="single" w:sz="5" w:space="0" w:color="000000"/>
              <w:bottom w:val="single" w:sz="5" w:space="0" w:color="000000"/>
              <w:right w:val="single" w:sz="5" w:space="0" w:color="000000"/>
            </w:tcBorders>
          </w:tcPr>
          <w:p w14:paraId="5E9246A2" w14:textId="77777777" w:rsidR="00B57C0E" w:rsidRDefault="00B57C0E"/>
        </w:tc>
        <w:tc>
          <w:tcPr>
            <w:tcW w:w="288" w:type="dxa"/>
            <w:tcBorders>
              <w:top w:val="nil"/>
              <w:left w:val="single" w:sz="5" w:space="0" w:color="000000"/>
              <w:bottom w:val="single" w:sz="5" w:space="0" w:color="000000"/>
              <w:right w:val="single" w:sz="5" w:space="0" w:color="000000"/>
            </w:tcBorders>
          </w:tcPr>
          <w:p w14:paraId="2CAC8EEB" w14:textId="77777777" w:rsidR="00B57C0E" w:rsidRDefault="00B57C0E"/>
        </w:tc>
        <w:tc>
          <w:tcPr>
            <w:tcW w:w="331" w:type="dxa"/>
            <w:tcBorders>
              <w:top w:val="nil"/>
              <w:left w:val="single" w:sz="5" w:space="0" w:color="000000"/>
              <w:bottom w:val="single" w:sz="5" w:space="0" w:color="000000"/>
              <w:right w:val="single" w:sz="5" w:space="0" w:color="000000"/>
            </w:tcBorders>
          </w:tcPr>
          <w:p w14:paraId="72F38D95" w14:textId="77777777" w:rsidR="00B57C0E" w:rsidRDefault="00B57C0E"/>
        </w:tc>
        <w:tc>
          <w:tcPr>
            <w:tcW w:w="379" w:type="dxa"/>
            <w:tcBorders>
              <w:top w:val="nil"/>
              <w:left w:val="single" w:sz="5" w:space="0" w:color="000000"/>
              <w:bottom w:val="single" w:sz="5" w:space="0" w:color="000000"/>
              <w:right w:val="single" w:sz="5" w:space="0" w:color="000000"/>
            </w:tcBorders>
          </w:tcPr>
          <w:p w14:paraId="048B8086" w14:textId="77777777" w:rsidR="00B57C0E" w:rsidRDefault="00B57C0E"/>
        </w:tc>
        <w:tc>
          <w:tcPr>
            <w:tcW w:w="375" w:type="dxa"/>
            <w:tcBorders>
              <w:top w:val="nil"/>
              <w:left w:val="single" w:sz="5" w:space="0" w:color="000000"/>
              <w:bottom w:val="single" w:sz="5" w:space="0" w:color="000000"/>
              <w:right w:val="single" w:sz="5" w:space="0" w:color="000000"/>
            </w:tcBorders>
          </w:tcPr>
          <w:p w14:paraId="76CE3DAA" w14:textId="77777777" w:rsidR="00B57C0E" w:rsidRDefault="00B57C0E"/>
        </w:tc>
        <w:tc>
          <w:tcPr>
            <w:tcW w:w="456" w:type="dxa"/>
            <w:tcBorders>
              <w:top w:val="nil"/>
              <w:left w:val="single" w:sz="5" w:space="0" w:color="000000"/>
              <w:bottom w:val="single" w:sz="5" w:space="0" w:color="000000"/>
              <w:right w:val="single" w:sz="5" w:space="0" w:color="000000"/>
            </w:tcBorders>
          </w:tcPr>
          <w:p w14:paraId="61208A4F" w14:textId="77777777" w:rsidR="00B57C0E" w:rsidRDefault="00B57C0E"/>
        </w:tc>
        <w:tc>
          <w:tcPr>
            <w:tcW w:w="307" w:type="dxa"/>
            <w:tcBorders>
              <w:top w:val="nil"/>
              <w:left w:val="single" w:sz="5" w:space="0" w:color="000000"/>
              <w:bottom w:val="single" w:sz="5" w:space="0" w:color="000000"/>
              <w:right w:val="single" w:sz="5" w:space="0" w:color="000000"/>
            </w:tcBorders>
          </w:tcPr>
          <w:p w14:paraId="3866D3BD" w14:textId="77777777" w:rsidR="00B57C0E" w:rsidRDefault="00B57C0E"/>
        </w:tc>
      </w:tr>
      <w:tr w:rsidR="00B57C0E" w14:paraId="3F4D3DF3" w14:textId="77777777">
        <w:trPr>
          <w:trHeight w:hRule="exact" w:val="432"/>
        </w:trPr>
        <w:tc>
          <w:tcPr>
            <w:tcW w:w="509" w:type="dxa"/>
            <w:tcBorders>
              <w:top w:val="single" w:sz="5" w:space="0" w:color="000000"/>
              <w:left w:val="single" w:sz="5" w:space="0" w:color="000000"/>
              <w:bottom w:val="single" w:sz="5" w:space="0" w:color="000000"/>
              <w:right w:val="single" w:sz="5" w:space="0" w:color="000000"/>
            </w:tcBorders>
          </w:tcPr>
          <w:p w14:paraId="335C5B7A" w14:textId="77777777" w:rsidR="00B57C0E" w:rsidRDefault="00A54C8A">
            <w:pPr>
              <w:spacing w:before="5"/>
              <w:ind w:left="4"/>
              <w:rPr>
                <w:sz w:val="24"/>
                <w:szCs w:val="24"/>
              </w:rPr>
            </w:pPr>
            <w:r>
              <w:rPr>
                <w:sz w:val="24"/>
                <w:szCs w:val="24"/>
              </w:rPr>
              <w:t>6</w:t>
            </w:r>
          </w:p>
        </w:tc>
        <w:tc>
          <w:tcPr>
            <w:tcW w:w="1762" w:type="dxa"/>
            <w:tcBorders>
              <w:top w:val="single" w:sz="5" w:space="0" w:color="000000"/>
              <w:left w:val="single" w:sz="5" w:space="0" w:color="000000"/>
              <w:bottom w:val="single" w:sz="5" w:space="0" w:color="000000"/>
              <w:right w:val="single" w:sz="8" w:space="0" w:color="000000"/>
            </w:tcBorders>
          </w:tcPr>
          <w:p w14:paraId="792E2B89" w14:textId="77777777" w:rsidR="00B57C0E" w:rsidRDefault="00A54C8A">
            <w:pPr>
              <w:spacing w:before="5"/>
              <w:ind w:left="4"/>
              <w:rPr>
                <w:sz w:val="24"/>
                <w:szCs w:val="24"/>
              </w:rPr>
            </w:pP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6"/>
                <w:sz w:val="24"/>
                <w:szCs w:val="24"/>
              </w:rPr>
              <w:t xml:space="preserve"> </w:t>
            </w:r>
            <w:r>
              <w:rPr>
                <w:spacing w:val="-4"/>
                <w:sz w:val="24"/>
                <w:szCs w:val="24"/>
              </w:rPr>
              <w:t>l</w:t>
            </w:r>
            <w:r>
              <w:rPr>
                <w:spacing w:val="-1"/>
                <w:sz w:val="24"/>
                <w:szCs w:val="24"/>
              </w:rPr>
              <w:t>a</w:t>
            </w:r>
            <w:r>
              <w:rPr>
                <w:sz w:val="24"/>
                <w:szCs w:val="24"/>
              </w:rPr>
              <w:t>p</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p>
        </w:tc>
        <w:tc>
          <w:tcPr>
            <w:tcW w:w="298" w:type="dxa"/>
            <w:tcBorders>
              <w:top w:val="single" w:sz="5" w:space="0" w:color="000000"/>
              <w:left w:val="single" w:sz="8" w:space="0" w:color="000000"/>
              <w:bottom w:val="single" w:sz="5" w:space="0" w:color="000000"/>
              <w:right w:val="nil"/>
            </w:tcBorders>
          </w:tcPr>
          <w:p w14:paraId="7B492D43" w14:textId="77777777" w:rsidR="00B57C0E" w:rsidRDefault="00B57C0E"/>
        </w:tc>
        <w:tc>
          <w:tcPr>
            <w:tcW w:w="298" w:type="dxa"/>
            <w:tcBorders>
              <w:top w:val="single" w:sz="5" w:space="0" w:color="000000"/>
              <w:left w:val="nil"/>
              <w:bottom w:val="single" w:sz="5" w:space="0" w:color="000000"/>
              <w:right w:val="nil"/>
            </w:tcBorders>
          </w:tcPr>
          <w:p w14:paraId="415A6557" w14:textId="77777777" w:rsidR="00B57C0E" w:rsidRDefault="00B57C0E"/>
        </w:tc>
        <w:tc>
          <w:tcPr>
            <w:tcW w:w="350" w:type="dxa"/>
            <w:tcBorders>
              <w:top w:val="single" w:sz="8" w:space="0" w:color="000000"/>
              <w:left w:val="nil"/>
              <w:bottom w:val="single" w:sz="5" w:space="0" w:color="000000"/>
              <w:right w:val="nil"/>
            </w:tcBorders>
          </w:tcPr>
          <w:p w14:paraId="43EE9A24" w14:textId="77777777" w:rsidR="00B57C0E" w:rsidRDefault="00B57C0E"/>
        </w:tc>
        <w:tc>
          <w:tcPr>
            <w:tcW w:w="483" w:type="dxa"/>
            <w:tcBorders>
              <w:top w:val="single" w:sz="8" w:space="0" w:color="000000"/>
              <w:left w:val="nil"/>
              <w:bottom w:val="single" w:sz="5" w:space="0" w:color="000000"/>
              <w:right w:val="nil"/>
            </w:tcBorders>
          </w:tcPr>
          <w:p w14:paraId="339C2142" w14:textId="77777777" w:rsidR="00B57C0E" w:rsidRDefault="00B57C0E"/>
        </w:tc>
        <w:tc>
          <w:tcPr>
            <w:tcW w:w="223" w:type="dxa"/>
            <w:tcBorders>
              <w:top w:val="single" w:sz="8" w:space="0" w:color="000000"/>
              <w:left w:val="nil"/>
              <w:bottom w:val="single" w:sz="5" w:space="0" w:color="000000"/>
              <w:right w:val="nil"/>
            </w:tcBorders>
          </w:tcPr>
          <w:p w14:paraId="07B4B413" w14:textId="77777777" w:rsidR="00B57C0E" w:rsidRDefault="00B57C0E"/>
        </w:tc>
        <w:tc>
          <w:tcPr>
            <w:tcW w:w="288" w:type="dxa"/>
            <w:tcBorders>
              <w:top w:val="single" w:sz="5" w:space="0" w:color="000000"/>
              <w:left w:val="nil"/>
              <w:bottom w:val="single" w:sz="5" w:space="0" w:color="000000"/>
              <w:right w:val="nil"/>
            </w:tcBorders>
          </w:tcPr>
          <w:p w14:paraId="3A6D013D" w14:textId="77777777" w:rsidR="00B57C0E" w:rsidRDefault="00B57C0E"/>
        </w:tc>
        <w:tc>
          <w:tcPr>
            <w:tcW w:w="283" w:type="dxa"/>
            <w:tcBorders>
              <w:top w:val="single" w:sz="8" w:space="0" w:color="000000"/>
              <w:left w:val="nil"/>
              <w:bottom w:val="single" w:sz="5" w:space="0" w:color="000000"/>
              <w:right w:val="nil"/>
            </w:tcBorders>
          </w:tcPr>
          <w:p w14:paraId="02D54DD1" w14:textId="77777777" w:rsidR="00B57C0E" w:rsidRDefault="00B57C0E"/>
        </w:tc>
        <w:tc>
          <w:tcPr>
            <w:tcW w:w="428" w:type="dxa"/>
            <w:tcBorders>
              <w:top w:val="single" w:sz="5" w:space="0" w:color="000000"/>
              <w:left w:val="nil"/>
              <w:bottom w:val="single" w:sz="5" w:space="0" w:color="000000"/>
              <w:right w:val="nil"/>
            </w:tcBorders>
          </w:tcPr>
          <w:p w14:paraId="4C16F76F" w14:textId="77777777" w:rsidR="00B57C0E" w:rsidRDefault="00B57C0E"/>
        </w:tc>
        <w:tc>
          <w:tcPr>
            <w:tcW w:w="326" w:type="dxa"/>
            <w:tcBorders>
              <w:top w:val="single" w:sz="5" w:space="0" w:color="000000"/>
              <w:left w:val="nil"/>
              <w:bottom w:val="single" w:sz="5" w:space="0" w:color="000000"/>
              <w:right w:val="nil"/>
            </w:tcBorders>
          </w:tcPr>
          <w:p w14:paraId="281F331F" w14:textId="77777777" w:rsidR="00B57C0E" w:rsidRDefault="00B57C0E"/>
        </w:tc>
        <w:tc>
          <w:tcPr>
            <w:tcW w:w="379" w:type="dxa"/>
            <w:tcBorders>
              <w:top w:val="single" w:sz="5" w:space="0" w:color="000000"/>
              <w:left w:val="nil"/>
              <w:bottom w:val="single" w:sz="5" w:space="0" w:color="000000"/>
              <w:right w:val="nil"/>
            </w:tcBorders>
          </w:tcPr>
          <w:p w14:paraId="4FF8F5EA" w14:textId="77777777" w:rsidR="00B57C0E" w:rsidRDefault="00B57C0E"/>
        </w:tc>
        <w:tc>
          <w:tcPr>
            <w:tcW w:w="283" w:type="dxa"/>
            <w:tcBorders>
              <w:top w:val="single" w:sz="5" w:space="0" w:color="000000"/>
              <w:left w:val="nil"/>
              <w:bottom w:val="single" w:sz="5" w:space="0" w:color="000000"/>
              <w:right w:val="nil"/>
            </w:tcBorders>
          </w:tcPr>
          <w:p w14:paraId="1CFF010E" w14:textId="77777777" w:rsidR="00B57C0E" w:rsidRDefault="00B57C0E"/>
        </w:tc>
        <w:tc>
          <w:tcPr>
            <w:tcW w:w="337" w:type="dxa"/>
            <w:tcBorders>
              <w:top w:val="single" w:sz="5" w:space="0" w:color="000000"/>
              <w:left w:val="nil"/>
              <w:bottom w:val="single" w:sz="5" w:space="0" w:color="000000"/>
              <w:right w:val="nil"/>
            </w:tcBorders>
          </w:tcPr>
          <w:p w14:paraId="7DD830E7" w14:textId="77777777" w:rsidR="00B57C0E" w:rsidRDefault="00B57C0E"/>
        </w:tc>
        <w:tc>
          <w:tcPr>
            <w:tcW w:w="408" w:type="dxa"/>
            <w:tcBorders>
              <w:top w:val="single" w:sz="5" w:space="0" w:color="000000"/>
              <w:left w:val="nil"/>
              <w:bottom w:val="single" w:sz="5" w:space="0" w:color="000000"/>
              <w:right w:val="nil"/>
            </w:tcBorders>
          </w:tcPr>
          <w:p w14:paraId="69D8FE4F" w14:textId="77777777" w:rsidR="00B57C0E" w:rsidRDefault="00B57C0E"/>
        </w:tc>
        <w:tc>
          <w:tcPr>
            <w:tcW w:w="394" w:type="dxa"/>
            <w:tcBorders>
              <w:top w:val="single" w:sz="5" w:space="0" w:color="000000"/>
              <w:left w:val="nil"/>
              <w:bottom w:val="single" w:sz="5" w:space="0" w:color="000000"/>
              <w:right w:val="nil"/>
            </w:tcBorders>
          </w:tcPr>
          <w:p w14:paraId="44A10839" w14:textId="77777777" w:rsidR="00B57C0E" w:rsidRDefault="00B57C0E"/>
        </w:tc>
        <w:tc>
          <w:tcPr>
            <w:tcW w:w="288" w:type="dxa"/>
            <w:tcBorders>
              <w:top w:val="single" w:sz="5" w:space="0" w:color="000000"/>
              <w:left w:val="nil"/>
              <w:bottom w:val="single" w:sz="5" w:space="0" w:color="000000"/>
              <w:right w:val="nil"/>
            </w:tcBorders>
          </w:tcPr>
          <w:p w14:paraId="70C53F48" w14:textId="77777777" w:rsidR="00B57C0E" w:rsidRDefault="00B57C0E"/>
        </w:tc>
        <w:tc>
          <w:tcPr>
            <w:tcW w:w="331" w:type="dxa"/>
            <w:tcBorders>
              <w:top w:val="single" w:sz="5" w:space="0" w:color="000000"/>
              <w:left w:val="nil"/>
              <w:bottom w:val="single" w:sz="5" w:space="0" w:color="000000"/>
              <w:right w:val="nil"/>
            </w:tcBorders>
          </w:tcPr>
          <w:p w14:paraId="5A199F6C" w14:textId="77777777" w:rsidR="00B57C0E" w:rsidRDefault="00B57C0E"/>
        </w:tc>
        <w:tc>
          <w:tcPr>
            <w:tcW w:w="379" w:type="dxa"/>
            <w:tcBorders>
              <w:top w:val="single" w:sz="5" w:space="0" w:color="000000"/>
              <w:left w:val="nil"/>
              <w:bottom w:val="single" w:sz="5" w:space="0" w:color="000000"/>
              <w:right w:val="nil"/>
            </w:tcBorders>
          </w:tcPr>
          <w:p w14:paraId="2405CC3A" w14:textId="77777777" w:rsidR="00B57C0E" w:rsidRDefault="00B57C0E"/>
        </w:tc>
        <w:tc>
          <w:tcPr>
            <w:tcW w:w="375" w:type="dxa"/>
            <w:tcBorders>
              <w:top w:val="single" w:sz="5" w:space="0" w:color="000000"/>
              <w:left w:val="nil"/>
              <w:bottom w:val="single" w:sz="5" w:space="0" w:color="000000"/>
              <w:right w:val="nil"/>
            </w:tcBorders>
          </w:tcPr>
          <w:p w14:paraId="0D788652" w14:textId="77777777" w:rsidR="00B57C0E" w:rsidRDefault="00B57C0E"/>
        </w:tc>
        <w:tc>
          <w:tcPr>
            <w:tcW w:w="456" w:type="dxa"/>
            <w:tcBorders>
              <w:top w:val="single" w:sz="5" w:space="0" w:color="000000"/>
              <w:left w:val="nil"/>
              <w:bottom w:val="single" w:sz="5" w:space="0" w:color="000000"/>
              <w:right w:val="nil"/>
            </w:tcBorders>
          </w:tcPr>
          <w:p w14:paraId="63C5A292" w14:textId="77777777" w:rsidR="00B57C0E" w:rsidRDefault="00B57C0E"/>
        </w:tc>
        <w:tc>
          <w:tcPr>
            <w:tcW w:w="307" w:type="dxa"/>
            <w:tcBorders>
              <w:top w:val="single" w:sz="5" w:space="0" w:color="000000"/>
              <w:left w:val="nil"/>
              <w:bottom w:val="single" w:sz="5" w:space="0" w:color="000000"/>
              <w:right w:val="single" w:sz="5" w:space="0" w:color="000000"/>
            </w:tcBorders>
          </w:tcPr>
          <w:p w14:paraId="2FFAB061" w14:textId="77777777" w:rsidR="00B57C0E" w:rsidRDefault="00B57C0E"/>
        </w:tc>
      </w:tr>
    </w:tbl>
    <w:p w14:paraId="114E5C69" w14:textId="77777777" w:rsidR="00B57C0E" w:rsidRDefault="00B57C0E">
      <w:pPr>
        <w:sectPr w:rsidR="00B57C0E">
          <w:pgSz w:w="11920" w:h="16840"/>
          <w:pgMar w:top="1480" w:right="900" w:bottom="280" w:left="1580" w:header="0" w:footer="499" w:gutter="0"/>
          <w:cols w:space="720"/>
        </w:sectPr>
      </w:pPr>
    </w:p>
    <w:p w14:paraId="063BE66A" w14:textId="77777777" w:rsidR="00B57C0E" w:rsidRDefault="00B57C0E">
      <w:pPr>
        <w:spacing w:before="1" w:line="100" w:lineRule="exact"/>
        <w:rPr>
          <w:sz w:val="10"/>
          <w:szCs w:val="10"/>
        </w:rPr>
      </w:pPr>
    </w:p>
    <w:tbl>
      <w:tblPr>
        <w:tblW w:w="0" w:type="auto"/>
        <w:tblInd w:w="103" w:type="dxa"/>
        <w:tblLayout w:type="fixed"/>
        <w:tblCellMar>
          <w:left w:w="0" w:type="dxa"/>
          <w:right w:w="0" w:type="dxa"/>
        </w:tblCellMar>
        <w:tblLook w:val="01E0" w:firstRow="1" w:lastRow="1" w:firstColumn="1" w:lastColumn="1" w:noHBand="0" w:noVBand="0"/>
      </w:tblPr>
      <w:tblGrid>
        <w:gridCol w:w="509"/>
        <w:gridCol w:w="1762"/>
        <w:gridCol w:w="298"/>
        <w:gridCol w:w="298"/>
        <w:gridCol w:w="350"/>
        <w:gridCol w:w="480"/>
        <w:gridCol w:w="226"/>
        <w:gridCol w:w="288"/>
        <w:gridCol w:w="283"/>
        <w:gridCol w:w="67"/>
        <w:gridCol w:w="314"/>
        <w:gridCol w:w="326"/>
        <w:gridCol w:w="377"/>
        <w:gridCol w:w="283"/>
        <w:gridCol w:w="324"/>
        <w:gridCol w:w="65"/>
        <w:gridCol w:w="338"/>
        <w:gridCol w:w="386"/>
        <w:gridCol w:w="302"/>
        <w:gridCol w:w="340"/>
        <w:gridCol w:w="388"/>
        <w:gridCol w:w="351"/>
        <w:gridCol w:w="456"/>
        <w:gridCol w:w="373"/>
      </w:tblGrid>
      <w:tr w:rsidR="00B57C0E" w14:paraId="0BE99E32" w14:textId="77777777">
        <w:trPr>
          <w:trHeight w:hRule="exact" w:val="1258"/>
        </w:trPr>
        <w:tc>
          <w:tcPr>
            <w:tcW w:w="509" w:type="dxa"/>
            <w:vMerge w:val="restart"/>
            <w:tcBorders>
              <w:top w:val="nil"/>
              <w:left w:val="single" w:sz="5" w:space="0" w:color="000000"/>
              <w:right w:val="single" w:sz="5" w:space="0" w:color="000000"/>
            </w:tcBorders>
          </w:tcPr>
          <w:p w14:paraId="430321D0" w14:textId="77777777" w:rsidR="00B57C0E" w:rsidRDefault="00B57C0E"/>
        </w:tc>
        <w:tc>
          <w:tcPr>
            <w:tcW w:w="1762" w:type="dxa"/>
            <w:vMerge w:val="restart"/>
            <w:tcBorders>
              <w:top w:val="nil"/>
              <w:left w:val="single" w:sz="5" w:space="0" w:color="000000"/>
              <w:right w:val="single" w:sz="5" w:space="0" w:color="000000"/>
            </w:tcBorders>
          </w:tcPr>
          <w:p w14:paraId="6A34EFF8" w14:textId="77777777" w:rsidR="00B57C0E" w:rsidRDefault="00A54C8A">
            <w:pPr>
              <w:spacing w:before="16" w:line="357" w:lineRule="auto"/>
              <w:ind w:left="345" w:right="281" w:hanging="283"/>
              <w:rPr>
                <w:sz w:val="24"/>
                <w:szCs w:val="24"/>
              </w:rPr>
            </w:pPr>
            <w:r>
              <w:rPr>
                <w:spacing w:val="-1"/>
                <w:sz w:val="24"/>
                <w:szCs w:val="24"/>
              </w:rPr>
              <w:t>a</w:t>
            </w:r>
            <w:r>
              <w:rPr>
                <w:sz w:val="24"/>
                <w:szCs w:val="24"/>
              </w:rPr>
              <w:t>.</w:t>
            </w:r>
            <w:r>
              <w:rPr>
                <w:spacing w:val="4"/>
                <w:sz w:val="24"/>
                <w:szCs w:val="24"/>
              </w:rPr>
              <w:t xml:space="preserve"> </w:t>
            </w:r>
            <w:r>
              <w:rPr>
                <w:spacing w:val="-5"/>
                <w:sz w:val="24"/>
                <w:szCs w:val="24"/>
              </w:rPr>
              <w:t>An</w:t>
            </w:r>
            <w:r>
              <w:rPr>
                <w:spacing w:val="4"/>
                <w:sz w:val="24"/>
                <w:szCs w:val="24"/>
              </w:rPr>
              <w:t>a</w:t>
            </w:r>
            <w:r>
              <w:rPr>
                <w:sz w:val="24"/>
                <w:szCs w:val="24"/>
              </w:rPr>
              <w:t>l</w:t>
            </w:r>
            <w:r>
              <w:rPr>
                <w:spacing w:val="-4"/>
                <w:sz w:val="24"/>
                <w:szCs w:val="24"/>
              </w:rPr>
              <w:t>i</w:t>
            </w:r>
            <w:r>
              <w:rPr>
                <w:spacing w:val="2"/>
                <w:sz w:val="24"/>
                <w:szCs w:val="24"/>
              </w:rPr>
              <w:t>s</w:t>
            </w:r>
            <w:r>
              <w:rPr>
                <w:sz w:val="24"/>
                <w:szCs w:val="24"/>
              </w:rPr>
              <w:t>a</w:t>
            </w:r>
            <w:r>
              <w:rPr>
                <w:spacing w:val="1"/>
                <w:sz w:val="24"/>
                <w:szCs w:val="24"/>
              </w:rPr>
              <w:t xml:space="preserve"> </w:t>
            </w:r>
            <w:r>
              <w:rPr>
                <w:sz w:val="24"/>
                <w:szCs w:val="24"/>
              </w:rPr>
              <w:t>d</w:t>
            </w:r>
            <w:r>
              <w:rPr>
                <w:spacing w:val="4"/>
                <w:sz w:val="24"/>
                <w:szCs w:val="24"/>
              </w:rPr>
              <w:t>a</w:t>
            </w:r>
            <w:r>
              <w:rPr>
                <w:sz w:val="24"/>
                <w:szCs w:val="24"/>
              </w:rPr>
              <w:t>n d</w:t>
            </w:r>
            <w:r>
              <w:rPr>
                <w:spacing w:val="4"/>
                <w:sz w:val="24"/>
                <w:szCs w:val="24"/>
              </w:rPr>
              <w:t>e</w:t>
            </w:r>
            <w:r>
              <w:rPr>
                <w:spacing w:val="-3"/>
                <w:sz w:val="24"/>
                <w:szCs w:val="24"/>
              </w:rPr>
              <w:t>f</w:t>
            </w:r>
            <w:r>
              <w:rPr>
                <w:spacing w:val="-4"/>
                <w:sz w:val="24"/>
                <w:szCs w:val="24"/>
              </w:rPr>
              <w:t>i</w:t>
            </w:r>
            <w:r>
              <w:rPr>
                <w:spacing w:val="5"/>
                <w:sz w:val="24"/>
                <w:szCs w:val="24"/>
              </w:rPr>
              <w:t>n</w:t>
            </w:r>
            <w:r>
              <w:rPr>
                <w:spacing w:val="-4"/>
                <w:sz w:val="24"/>
                <w:szCs w:val="24"/>
              </w:rPr>
              <w:t>i</w:t>
            </w:r>
            <w:r>
              <w:rPr>
                <w:spacing w:val="2"/>
                <w:sz w:val="24"/>
                <w:szCs w:val="24"/>
              </w:rPr>
              <w:t>s</w:t>
            </w:r>
            <w:r>
              <w:rPr>
                <w:sz w:val="24"/>
                <w:szCs w:val="24"/>
              </w:rPr>
              <w:t>i k</w:t>
            </w:r>
            <w:r>
              <w:rPr>
                <w:spacing w:val="-1"/>
                <w:sz w:val="24"/>
                <w:szCs w:val="24"/>
              </w:rPr>
              <w:t>e</w:t>
            </w:r>
            <w:r>
              <w:rPr>
                <w:spacing w:val="-5"/>
                <w:sz w:val="24"/>
                <w:szCs w:val="24"/>
              </w:rPr>
              <w:t>b</w:t>
            </w:r>
            <w:r>
              <w:rPr>
                <w:sz w:val="24"/>
                <w:szCs w:val="24"/>
              </w:rPr>
              <w:t>u</w:t>
            </w:r>
            <w:r>
              <w:rPr>
                <w:spacing w:val="5"/>
                <w:sz w:val="24"/>
                <w:szCs w:val="24"/>
              </w:rPr>
              <w:t>t</w:t>
            </w:r>
            <w:r>
              <w:rPr>
                <w:sz w:val="24"/>
                <w:szCs w:val="24"/>
              </w:rPr>
              <w:t>u</w:t>
            </w:r>
            <w:r>
              <w:rPr>
                <w:spacing w:val="-5"/>
                <w:sz w:val="24"/>
                <w:szCs w:val="24"/>
              </w:rPr>
              <w:t>h</w:t>
            </w:r>
            <w:r>
              <w:rPr>
                <w:spacing w:val="4"/>
                <w:sz w:val="24"/>
                <w:szCs w:val="24"/>
              </w:rPr>
              <w:t>a</w:t>
            </w:r>
            <w:r>
              <w:rPr>
                <w:sz w:val="24"/>
                <w:szCs w:val="24"/>
              </w:rPr>
              <w:t>n</w:t>
            </w:r>
          </w:p>
          <w:p w14:paraId="0BE6DAE8" w14:textId="77777777" w:rsidR="00B57C0E" w:rsidRDefault="00A54C8A">
            <w:pPr>
              <w:spacing w:before="36"/>
              <w:ind w:left="61"/>
              <w:rPr>
                <w:sz w:val="24"/>
                <w:szCs w:val="24"/>
              </w:rPr>
            </w:pPr>
            <w:r>
              <w:rPr>
                <w:spacing w:val="-5"/>
                <w:sz w:val="24"/>
                <w:szCs w:val="24"/>
              </w:rPr>
              <w:t>b</w:t>
            </w:r>
            <w:r>
              <w:rPr>
                <w:sz w:val="24"/>
                <w:szCs w:val="24"/>
              </w:rPr>
              <w:t>.</w:t>
            </w:r>
            <w:r>
              <w:rPr>
                <w:spacing w:val="4"/>
                <w:sz w:val="24"/>
                <w:szCs w:val="24"/>
              </w:rPr>
              <w:t xml:space="preserve"> </w:t>
            </w:r>
            <w:r>
              <w:rPr>
                <w:spacing w:val="1"/>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p>
          <w:p w14:paraId="3268B9A5" w14:textId="77777777" w:rsidR="00B57C0E" w:rsidRDefault="00B57C0E">
            <w:pPr>
              <w:spacing w:before="2" w:line="120" w:lineRule="exact"/>
              <w:rPr>
                <w:sz w:val="13"/>
                <w:szCs w:val="13"/>
              </w:rPr>
            </w:pPr>
          </w:p>
          <w:p w14:paraId="76A6ADBA" w14:textId="77777777" w:rsidR="00B57C0E" w:rsidRDefault="00A54C8A">
            <w:pPr>
              <w:ind w:left="345"/>
              <w:rPr>
                <w:sz w:val="24"/>
                <w:szCs w:val="24"/>
              </w:rPr>
            </w:pPr>
            <w:r>
              <w:rPr>
                <w:spacing w:val="6"/>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m</w:t>
            </w:r>
          </w:p>
        </w:tc>
        <w:tc>
          <w:tcPr>
            <w:tcW w:w="298" w:type="dxa"/>
            <w:vMerge w:val="restart"/>
            <w:tcBorders>
              <w:top w:val="nil"/>
              <w:left w:val="single" w:sz="5" w:space="0" w:color="000000"/>
              <w:right w:val="single" w:sz="5" w:space="0" w:color="000000"/>
            </w:tcBorders>
          </w:tcPr>
          <w:p w14:paraId="7363C103" w14:textId="77777777" w:rsidR="00B57C0E" w:rsidRDefault="00B57C0E"/>
        </w:tc>
        <w:tc>
          <w:tcPr>
            <w:tcW w:w="298" w:type="dxa"/>
            <w:vMerge w:val="restart"/>
            <w:tcBorders>
              <w:top w:val="nil"/>
              <w:left w:val="single" w:sz="5" w:space="0" w:color="000000"/>
              <w:right w:val="single" w:sz="5" w:space="0" w:color="000000"/>
            </w:tcBorders>
          </w:tcPr>
          <w:p w14:paraId="54F08773" w14:textId="77777777" w:rsidR="00B57C0E" w:rsidRDefault="00B57C0E"/>
        </w:tc>
        <w:tc>
          <w:tcPr>
            <w:tcW w:w="350" w:type="dxa"/>
            <w:vMerge w:val="restart"/>
            <w:tcBorders>
              <w:top w:val="nil"/>
              <w:left w:val="single" w:sz="5" w:space="0" w:color="000000"/>
              <w:right w:val="single" w:sz="5" w:space="0" w:color="000000"/>
            </w:tcBorders>
          </w:tcPr>
          <w:p w14:paraId="2A892E41" w14:textId="77777777" w:rsidR="00B57C0E" w:rsidRDefault="00B57C0E"/>
        </w:tc>
        <w:tc>
          <w:tcPr>
            <w:tcW w:w="480" w:type="dxa"/>
            <w:vMerge w:val="restart"/>
            <w:tcBorders>
              <w:top w:val="nil"/>
              <w:left w:val="single" w:sz="5" w:space="0" w:color="000000"/>
              <w:right w:val="single" w:sz="8" w:space="0" w:color="000000"/>
            </w:tcBorders>
          </w:tcPr>
          <w:p w14:paraId="6BC04788" w14:textId="77777777" w:rsidR="00B57C0E" w:rsidRDefault="00B57C0E"/>
        </w:tc>
        <w:tc>
          <w:tcPr>
            <w:tcW w:w="226" w:type="dxa"/>
            <w:vMerge w:val="restart"/>
            <w:tcBorders>
              <w:top w:val="nil"/>
              <w:left w:val="single" w:sz="8" w:space="0" w:color="000000"/>
              <w:right w:val="single" w:sz="8" w:space="0" w:color="000000"/>
            </w:tcBorders>
            <w:shd w:val="clear" w:color="auto" w:fill="000000"/>
          </w:tcPr>
          <w:p w14:paraId="4A851707" w14:textId="77777777" w:rsidR="00B57C0E" w:rsidRDefault="00B57C0E"/>
        </w:tc>
        <w:tc>
          <w:tcPr>
            <w:tcW w:w="288" w:type="dxa"/>
            <w:vMerge w:val="restart"/>
            <w:tcBorders>
              <w:top w:val="nil"/>
              <w:left w:val="single" w:sz="8" w:space="0" w:color="000000"/>
              <w:right w:val="single" w:sz="8" w:space="0" w:color="000000"/>
            </w:tcBorders>
            <w:shd w:val="clear" w:color="auto" w:fill="000000"/>
          </w:tcPr>
          <w:p w14:paraId="6ED153A9" w14:textId="77777777" w:rsidR="00B57C0E" w:rsidRDefault="00B57C0E"/>
        </w:tc>
        <w:tc>
          <w:tcPr>
            <w:tcW w:w="283" w:type="dxa"/>
            <w:vMerge w:val="restart"/>
            <w:tcBorders>
              <w:top w:val="nil"/>
              <w:left w:val="single" w:sz="8" w:space="0" w:color="000000"/>
              <w:right w:val="nil"/>
            </w:tcBorders>
          </w:tcPr>
          <w:p w14:paraId="6F837EB7" w14:textId="77777777" w:rsidR="00B57C0E" w:rsidRDefault="00B57C0E"/>
        </w:tc>
        <w:tc>
          <w:tcPr>
            <w:tcW w:w="67" w:type="dxa"/>
            <w:vMerge w:val="restart"/>
            <w:tcBorders>
              <w:top w:val="nil"/>
              <w:left w:val="single" w:sz="8" w:space="0" w:color="000000"/>
              <w:right w:val="nil"/>
            </w:tcBorders>
          </w:tcPr>
          <w:p w14:paraId="22A12A4B" w14:textId="77777777" w:rsidR="00B57C0E" w:rsidRDefault="00B57C0E"/>
        </w:tc>
        <w:tc>
          <w:tcPr>
            <w:tcW w:w="314" w:type="dxa"/>
            <w:vMerge w:val="restart"/>
            <w:tcBorders>
              <w:top w:val="nil"/>
              <w:left w:val="nil"/>
              <w:right w:val="nil"/>
            </w:tcBorders>
          </w:tcPr>
          <w:p w14:paraId="1BE043CF" w14:textId="77777777" w:rsidR="00B57C0E" w:rsidRDefault="00B57C0E"/>
        </w:tc>
        <w:tc>
          <w:tcPr>
            <w:tcW w:w="326" w:type="dxa"/>
            <w:vMerge w:val="restart"/>
            <w:tcBorders>
              <w:top w:val="nil"/>
              <w:left w:val="nil"/>
              <w:right w:val="nil"/>
            </w:tcBorders>
          </w:tcPr>
          <w:p w14:paraId="05961765" w14:textId="77777777" w:rsidR="00B57C0E" w:rsidRDefault="00B57C0E"/>
        </w:tc>
        <w:tc>
          <w:tcPr>
            <w:tcW w:w="377" w:type="dxa"/>
            <w:vMerge w:val="restart"/>
            <w:tcBorders>
              <w:top w:val="nil"/>
              <w:left w:val="nil"/>
              <w:right w:val="nil"/>
            </w:tcBorders>
          </w:tcPr>
          <w:p w14:paraId="6A0C4432" w14:textId="77777777" w:rsidR="00B57C0E" w:rsidRDefault="00B57C0E"/>
        </w:tc>
        <w:tc>
          <w:tcPr>
            <w:tcW w:w="283" w:type="dxa"/>
            <w:vMerge w:val="restart"/>
            <w:tcBorders>
              <w:top w:val="nil"/>
              <w:left w:val="nil"/>
              <w:right w:val="nil"/>
            </w:tcBorders>
          </w:tcPr>
          <w:p w14:paraId="73A12F71" w14:textId="77777777" w:rsidR="00B57C0E" w:rsidRDefault="00B57C0E"/>
        </w:tc>
        <w:tc>
          <w:tcPr>
            <w:tcW w:w="324" w:type="dxa"/>
            <w:vMerge w:val="restart"/>
            <w:tcBorders>
              <w:top w:val="nil"/>
              <w:left w:val="nil"/>
              <w:right w:val="nil"/>
            </w:tcBorders>
          </w:tcPr>
          <w:p w14:paraId="09A5F6DE" w14:textId="77777777" w:rsidR="00B57C0E" w:rsidRDefault="00B57C0E"/>
        </w:tc>
        <w:tc>
          <w:tcPr>
            <w:tcW w:w="65" w:type="dxa"/>
            <w:vMerge w:val="restart"/>
            <w:tcBorders>
              <w:top w:val="nil"/>
              <w:left w:val="nil"/>
              <w:right w:val="single" w:sz="8" w:space="0" w:color="000000"/>
            </w:tcBorders>
          </w:tcPr>
          <w:p w14:paraId="3EFC5D05" w14:textId="77777777" w:rsidR="00B57C0E" w:rsidRDefault="00B57C0E"/>
        </w:tc>
        <w:tc>
          <w:tcPr>
            <w:tcW w:w="338" w:type="dxa"/>
            <w:vMerge w:val="restart"/>
            <w:tcBorders>
              <w:top w:val="nil"/>
              <w:left w:val="single" w:sz="8" w:space="0" w:color="000000"/>
              <w:right w:val="nil"/>
            </w:tcBorders>
          </w:tcPr>
          <w:p w14:paraId="72894F65" w14:textId="77777777" w:rsidR="00B57C0E" w:rsidRDefault="00B57C0E"/>
        </w:tc>
        <w:tc>
          <w:tcPr>
            <w:tcW w:w="386" w:type="dxa"/>
            <w:vMerge w:val="restart"/>
            <w:tcBorders>
              <w:top w:val="nil"/>
              <w:left w:val="nil"/>
              <w:right w:val="nil"/>
            </w:tcBorders>
          </w:tcPr>
          <w:p w14:paraId="18B7D9F1" w14:textId="77777777" w:rsidR="00B57C0E" w:rsidRDefault="00B57C0E"/>
        </w:tc>
        <w:tc>
          <w:tcPr>
            <w:tcW w:w="302" w:type="dxa"/>
            <w:vMerge w:val="restart"/>
            <w:tcBorders>
              <w:top w:val="nil"/>
              <w:left w:val="nil"/>
              <w:right w:val="nil"/>
            </w:tcBorders>
          </w:tcPr>
          <w:p w14:paraId="6030BCF4" w14:textId="77777777" w:rsidR="00B57C0E" w:rsidRDefault="00B57C0E"/>
        </w:tc>
        <w:tc>
          <w:tcPr>
            <w:tcW w:w="340" w:type="dxa"/>
            <w:vMerge w:val="restart"/>
            <w:tcBorders>
              <w:top w:val="nil"/>
              <w:left w:val="nil"/>
              <w:right w:val="nil"/>
            </w:tcBorders>
          </w:tcPr>
          <w:p w14:paraId="48CDC4A4" w14:textId="77777777" w:rsidR="00B57C0E" w:rsidRDefault="00B57C0E"/>
        </w:tc>
        <w:tc>
          <w:tcPr>
            <w:tcW w:w="388" w:type="dxa"/>
            <w:vMerge w:val="restart"/>
            <w:tcBorders>
              <w:top w:val="nil"/>
              <w:left w:val="nil"/>
              <w:right w:val="nil"/>
            </w:tcBorders>
          </w:tcPr>
          <w:p w14:paraId="18FDA5EA" w14:textId="77777777" w:rsidR="00B57C0E" w:rsidRDefault="00B57C0E"/>
        </w:tc>
        <w:tc>
          <w:tcPr>
            <w:tcW w:w="351" w:type="dxa"/>
            <w:vMerge w:val="restart"/>
            <w:tcBorders>
              <w:top w:val="nil"/>
              <w:left w:val="nil"/>
              <w:right w:val="nil"/>
            </w:tcBorders>
          </w:tcPr>
          <w:p w14:paraId="55D2CFC8" w14:textId="77777777" w:rsidR="00B57C0E" w:rsidRDefault="00B57C0E"/>
        </w:tc>
        <w:tc>
          <w:tcPr>
            <w:tcW w:w="456" w:type="dxa"/>
            <w:vMerge w:val="restart"/>
            <w:tcBorders>
              <w:top w:val="nil"/>
              <w:left w:val="nil"/>
              <w:right w:val="nil"/>
            </w:tcBorders>
          </w:tcPr>
          <w:p w14:paraId="137A1A54" w14:textId="77777777" w:rsidR="00B57C0E" w:rsidRDefault="00B57C0E"/>
        </w:tc>
        <w:tc>
          <w:tcPr>
            <w:tcW w:w="373" w:type="dxa"/>
            <w:vMerge w:val="restart"/>
            <w:tcBorders>
              <w:top w:val="nil"/>
              <w:left w:val="nil"/>
              <w:right w:val="single" w:sz="5" w:space="0" w:color="000000"/>
            </w:tcBorders>
          </w:tcPr>
          <w:p w14:paraId="4E50C6DB" w14:textId="77777777" w:rsidR="00B57C0E" w:rsidRDefault="00B57C0E"/>
        </w:tc>
      </w:tr>
      <w:tr w:rsidR="00B57C0E" w14:paraId="3A5AB602" w14:textId="77777777">
        <w:trPr>
          <w:trHeight w:hRule="exact" w:val="850"/>
        </w:trPr>
        <w:tc>
          <w:tcPr>
            <w:tcW w:w="509" w:type="dxa"/>
            <w:vMerge/>
            <w:tcBorders>
              <w:left w:val="single" w:sz="5" w:space="0" w:color="000000"/>
              <w:bottom w:val="nil"/>
              <w:right w:val="single" w:sz="5" w:space="0" w:color="000000"/>
            </w:tcBorders>
          </w:tcPr>
          <w:p w14:paraId="1C66A774" w14:textId="77777777" w:rsidR="00B57C0E" w:rsidRDefault="00B57C0E"/>
        </w:tc>
        <w:tc>
          <w:tcPr>
            <w:tcW w:w="1762" w:type="dxa"/>
            <w:vMerge/>
            <w:tcBorders>
              <w:left w:val="single" w:sz="5" w:space="0" w:color="000000"/>
              <w:bottom w:val="nil"/>
              <w:right w:val="single" w:sz="5" w:space="0" w:color="000000"/>
            </w:tcBorders>
          </w:tcPr>
          <w:p w14:paraId="2932C4F7" w14:textId="77777777" w:rsidR="00B57C0E" w:rsidRDefault="00B57C0E"/>
        </w:tc>
        <w:tc>
          <w:tcPr>
            <w:tcW w:w="298" w:type="dxa"/>
            <w:vMerge/>
            <w:tcBorders>
              <w:left w:val="single" w:sz="5" w:space="0" w:color="000000"/>
              <w:bottom w:val="nil"/>
              <w:right w:val="single" w:sz="5" w:space="0" w:color="000000"/>
            </w:tcBorders>
          </w:tcPr>
          <w:p w14:paraId="1BBAF792" w14:textId="77777777" w:rsidR="00B57C0E" w:rsidRDefault="00B57C0E"/>
        </w:tc>
        <w:tc>
          <w:tcPr>
            <w:tcW w:w="298" w:type="dxa"/>
            <w:vMerge/>
            <w:tcBorders>
              <w:left w:val="single" w:sz="5" w:space="0" w:color="000000"/>
              <w:bottom w:val="nil"/>
              <w:right w:val="single" w:sz="5" w:space="0" w:color="000000"/>
            </w:tcBorders>
          </w:tcPr>
          <w:p w14:paraId="6EB86C96" w14:textId="77777777" w:rsidR="00B57C0E" w:rsidRDefault="00B57C0E"/>
        </w:tc>
        <w:tc>
          <w:tcPr>
            <w:tcW w:w="350" w:type="dxa"/>
            <w:vMerge/>
            <w:tcBorders>
              <w:left w:val="single" w:sz="5" w:space="0" w:color="000000"/>
              <w:bottom w:val="nil"/>
              <w:right w:val="single" w:sz="5" w:space="0" w:color="000000"/>
            </w:tcBorders>
          </w:tcPr>
          <w:p w14:paraId="342A9A73" w14:textId="77777777" w:rsidR="00B57C0E" w:rsidRDefault="00B57C0E"/>
        </w:tc>
        <w:tc>
          <w:tcPr>
            <w:tcW w:w="480" w:type="dxa"/>
            <w:vMerge/>
            <w:tcBorders>
              <w:left w:val="single" w:sz="5" w:space="0" w:color="000000"/>
              <w:bottom w:val="nil"/>
              <w:right w:val="single" w:sz="8" w:space="0" w:color="000000"/>
            </w:tcBorders>
          </w:tcPr>
          <w:p w14:paraId="6173ED3D" w14:textId="77777777" w:rsidR="00B57C0E" w:rsidRDefault="00B57C0E"/>
        </w:tc>
        <w:tc>
          <w:tcPr>
            <w:tcW w:w="226" w:type="dxa"/>
            <w:vMerge/>
            <w:tcBorders>
              <w:left w:val="single" w:sz="8" w:space="0" w:color="000000"/>
              <w:bottom w:val="nil"/>
              <w:right w:val="single" w:sz="8" w:space="0" w:color="000000"/>
            </w:tcBorders>
            <w:shd w:val="clear" w:color="auto" w:fill="000000"/>
          </w:tcPr>
          <w:p w14:paraId="37613798" w14:textId="77777777" w:rsidR="00B57C0E" w:rsidRDefault="00B57C0E"/>
        </w:tc>
        <w:tc>
          <w:tcPr>
            <w:tcW w:w="288" w:type="dxa"/>
            <w:vMerge/>
            <w:tcBorders>
              <w:left w:val="single" w:sz="8" w:space="0" w:color="000000"/>
              <w:bottom w:val="nil"/>
              <w:right w:val="single" w:sz="8" w:space="0" w:color="000000"/>
            </w:tcBorders>
            <w:shd w:val="clear" w:color="auto" w:fill="000000"/>
          </w:tcPr>
          <w:p w14:paraId="279E946B" w14:textId="77777777" w:rsidR="00B57C0E" w:rsidRDefault="00B57C0E"/>
        </w:tc>
        <w:tc>
          <w:tcPr>
            <w:tcW w:w="283" w:type="dxa"/>
            <w:vMerge/>
            <w:tcBorders>
              <w:left w:val="single" w:sz="8" w:space="0" w:color="000000"/>
              <w:bottom w:val="nil"/>
              <w:right w:val="nil"/>
            </w:tcBorders>
          </w:tcPr>
          <w:p w14:paraId="09B08A51" w14:textId="77777777" w:rsidR="00B57C0E" w:rsidRDefault="00B57C0E"/>
        </w:tc>
        <w:tc>
          <w:tcPr>
            <w:tcW w:w="67" w:type="dxa"/>
            <w:vMerge/>
            <w:tcBorders>
              <w:left w:val="single" w:sz="8" w:space="0" w:color="000000"/>
              <w:bottom w:val="nil"/>
              <w:right w:val="nil"/>
            </w:tcBorders>
          </w:tcPr>
          <w:p w14:paraId="54B6F6CD" w14:textId="77777777" w:rsidR="00B57C0E" w:rsidRDefault="00B57C0E"/>
        </w:tc>
        <w:tc>
          <w:tcPr>
            <w:tcW w:w="314" w:type="dxa"/>
            <w:vMerge/>
            <w:tcBorders>
              <w:left w:val="nil"/>
              <w:bottom w:val="nil"/>
              <w:right w:val="nil"/>
            </w:tcBorders>
          </w:tcPr>
          <w:p w14:paraId="0A270B37" w14:textId="77777777" w:rsidR="00B57C0E" w:rsidRDefault="00B57C0E"/>
        </w:tc>
        <w:tc>
          <w:tcPr>
            <w:tcW w:w="326" w:type="dxa"/>
            <w:vMerge/>
            <w:tcBorders>
              <w:left w:val="nil"/>
              <w:bottom w:val="nil"/>
              <w:right w:val="nil"/>
            </w:tcBorders>
          </w:tcPr>
          <w:p w14:paraId="16E5F04F" w14:textId="77777777" w:rsidR="00B57C0E" w:rsidRDefault="00B57C0E"/>
        </w:tc>
        <w:tc>
          <w:tcPr>
            <w:tcW w:w="377" w:type="dxa"/>
            <w:vMerge/>
            <w:tcBorders>
              <w:left w:val="nil"/>
              <w:bottom w:val="nil"/>
              <w:right w:val="nil"/>
            </w:tcBorders>
          </w:tcPr>
          <w:p w14:paraId="0E40CA70" w14:textId="77777777" w:rsidR="00B57C0E" w:rsidRDefault="00B57C0E"/>
        </w:tc>
        <w:tc>
          <w:tcPr>
            <w:tcW w:w="283" w:type="dxa"/>
            <w:vMerge/>
            <w:tcBorders>
              <w:left w:val="nil"/>
              <w:bottom w:val="nil"/>
              <w:right w:val="nil"/>
            </w:tcBorders>
          </w:tcPr>
          <w:p w14:paraId="66A2E5F4" w14:textId="77777777" w:rsidR="00B57C0E" w:rsidRDefault="00B57C0E"/>
        </w:tc>
        <w:tc>
          <w:tcPr>
            <w:tcW w:w="324" w:type="dxa"/>
            <w:vMerge/>
            <w:tcBorders>
              <w:left w:val="nil"/>
              <w:bottom w:val="nil"/>
              <w:right w:val="nil"/>
            </w:tcBorders>
          </w:tcPr>
          <w:p w14:paraId="125CB57C" w14:textId="77777777" w:rsidR="00B57C0E" w:rsidRDefault="00B57C0E"/>
        </w:tc>
        <w:tc>
          <w:tcPr>
            <w:tcW w:w="65" w:type="dxa"/>
            <w:vMerge/>
            <w:tcBorders>
              <w:left w:val="nil"/>
              <w:bottom w:val="nil"/>
              <w:right w:val="single" w:sz="8" w:space="0" w:color="000000"/>
            </w:tcBorders>
          </w:tcPr>
          <w:p w14:paraId="09AB027C" w14:textId="77777777" w:rsidR="00B57C0E" w:rsidRDefault="00B57C0E"/>
        </w:tc>
        <w:tc>
          <w:tcPr>
            <w:tcW w:w="338" w:type="dxa"/>
            <w:vMerge/>
            <w:tcBorders>
              <w:left w:val="single" w:sz="8" w:space="0" w:color="000000"/>
              <w:bottom w:val="nil"/>
              <w:right w:val="nil"/>
            </w:tcBorders>
          </w:tcPr>
          <w:p w14:paraId="008AF783" w14:textId="77777777" w:rsidR="00B57C0E" w:rsidRDefault="00B57C0E"/>
        </w:tc>
        <w:tc>
          <w:tcPr>
            <w:tcW w:w="386" w:type="dxa"/>
            <w:vMerge/>
            <w:tcBorders>
              <w:left w:val="nil"/>
              <w:bottom w:val="nil"/>
              <w:right w:val="nil"/>
            </w:tcBorders>
          </w:tcPr>
          <w:p w14:paraId="6E46135C" w14:textId="77777777" w:rsidR="00B57C0E" w:rsidRDefault="00B57C0E"/>
        </w:tc>
        <w:tc>
          <w:tcPr>
            <w:tcW w:w="302" w:type="dxa"/>
            <w:vMerge/>
            <w:tcBorders>
              <w:left w:val="nil"/>
              <w:bottom w:val="nil"/>
              <w:right w:val="nil"/>
            </w:tcBorders>
          </w:tcPr>
          <w:p w14:paraId="1161A829" w14:textId="77777777" w:rsidR="00B57C0E" w:rsidRDefault="00B57C0E"/>
        </w:tc>
        <w:tc>
          <w:tcPr>
            <w:tcW w:w="340" w:type="dxa"/>
            <w:vMerge/>
            <w:tcBorders>
              <w:left w:val="nil"/>
              <w:bottom w:val="nil"/>
              <w:right w:val="nil"/>
            </w:tcBorders>
          </w:tcPr>
          <w:p w14:paraId="6A7CF5F3" w14:textId="77777777" w:rsidR="00B57C0E" w:rsidRDefault="00B57C0E"/>
        </w:tc>
        <w:tc>
          <w:tcPr>
            <w:tcW w:w="388" w:type="dxa"/>
            <w:vMerge/>
            <w:tcBorders>
              <w:left w:val="nil"/>
              <w:bottom w:val="nil"/>
              <w:right w:val="nil"/>
            </w:tcBorders>
          </w:tcPr>
          <w:p w14:paraId="56F448F0" w14:textId="77777777" w:rsidR="00B57C0E" w:rsidRDefault="00B57C0E"/>
        </w:tc>
        <w:tc>
          <w:tcPr>
            <w:tcW w:w="351" w:type="dxa"/>
            <w:vMerge/>
            <w:tcBorders>
              <w:left w:val="nil"/>
              <w:bottom w:val="nil"/>
              <w:right w:val="nil"/>
            </w:tcBorders>
          </w:tcPr>
          <w:p w14:paraId="749EFAF9" w14:textId="77777777" w:rsidR="00B57C0E" w:rsidRDefault="00B57C0E"/>
        </w:tc>
        <w:tc>
          <w:tcPr>
            <w:tcW w:w="456" w:type="dxa"/>
            <w:vMerge/>
            <w:tcBorders>
              <w:left w:val="nil"/>
              <w:bottom w:val="nil"/>
              <w:right w:val="nil"/>
            </w:tcBorders>
          </w:tcPr>
          <w:p w14:paraId="120F0FDB" w14:textId="77777777" w:rsidR="00B57C0E" w:rsidRDefault="00B57C0E"/>
        </w:tc>
        <w:tc>
          <w:tcPr>
            <w:tcW w:w="373" w:type="dxa"/>
            <w:vMerge/>
            <w:tcBorders>
              <w:left w:val="nil"/>
              <w:bottom w:val="nil"/>
              <w:right w:val="single" w:sz="5" w:space="0" w:color="000000"/>
            </w:tcBorders>
          </w:tcPr>
          <w:p w14:paraId="66DFFF86" w14:textId="77777777" w:rsidR="00B57C0E" w:rsidRDefault="00B57C0E"/>
        </w:tc>
      </w:tr>
      <w:tr w:rsidR="00B57C0E" w14:paraId="7B152D80" w14:textId="77777777">
        <w:trPr>
          <w:trHeight w:hRule="exact" w:val="850"/>
        </w:trPr>
        <w:tc>
          <w:tcPr>
            <w:tcW w:w="509" w:type="dxa"/>
            <w:tcBorders>
              <w:top w:val="nil"/>
              <w:left w:val="single" w:sz="5" w:space="0" w:color="000000"/>
              <w:bottom w:val="nil"/>
              <w:right w:val="single" w:sz="5" w:space="0" w:color="000000"/>
            </w:tcBorders>
          </w:tcPr>
          <w:p w14:paraId="45054E02" w14:textId="77777777" w:rsidR="00B57C0E" w:rsidRDefault="00B57C0E"/>
        </w:tc>
        <w:tc>
          <w:tcPr>
            <w:tcW w:w="1762" w:type="dxa"/>
            <w:tcBorders>
              <w:top w:val="nil"/>
              <w:left w:val="single" w:sz="5" w:space="0" w:color="000000"/>
              <w:bottom w:val="nil"/>
              <w:right w:val="single" w:sz="5" w:space="0" w:color="000000"/>
            </w:tcBorders>
          </w:tcPr>
          <w:p w14:paraId="778E700D" w14:textId="77777777" w:rsidR="00B57C0E" w:rsidRDefault="00A54C8A">
            <w:pPr>
              <w:spacing w:before="16" w:line="355" w:lineRule="auto"/>
              <w:ind w:left="349" w:right="7" w:hanging="278"/>
              <w:rPr>
                <w:sz w:val="24"/>
                <w:szCs w:val="24"/>
              </w:rPr>
            </w:pPr>
            <w:r>
              <w:rPr>
                <w:spacing w:val="-1"/>
                <w:sz w:val="24"/>
                <w:szCs w:val="24"/>
              </w:rPr>
              <w:t>c</w:t>
            </w:r>
            <w:r>
              <w:rPr>
                <w:sz w:val="24"/>
                <w:szCs w:val="24"/>
              </w:rPr>
              <w:t>.</w:t>
            </w:r>
            <w:r>
              <w:rPr>
                <w:spacing w:val="58"/>
                <w:sz w:val="24"/>
                <w:szCs w:val="24"/>
              </w:rPr>
              <w:t xml:space="preserve"> </w:t>
            </w:r>
            <w:r>
              <w:rPr>
                <w:spacing w:val="1"/>
                <w:sz w:val="24"/>
                <w:szCs w:val="24"/>
              </w:rPr>
              <w:t>I</w:t>
            </w:r>
            <w:r>
              <w:rPr>
                <w:spacing w:val="-9"/>
                <w:sz w:val="24"/>
                <w:szCs w:val="24"/>
              </w:rPr>
              <w:t>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i d</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5"/>
                <w:sz w:val="24"/>
                <w:szCs w:val="24"/>
              </w:rPr>
              <w:t>u</w:t>
            </w:r>
            <w:r>
              <w:rPr>
                <w:sz w:val="24"/>
                <w:szCs w:val="24"/>
              </w:rPr>
              <w:t>j</w:t>
            </w:r>
            <w:r>
              <w:rPr>
                <w:spacing w:val="-4"/>
                <w:sz w:val="24"/>
                <w:szCs w:val="24"/>
              </w:rPr>
              <w:t>i</w:t>
            </w:r>
            <w:r>
              <w:rPr>
                <w:spacing w:val="4"/>
                <w:sz w:val="24"/>
                <w:szCs w:val="24"/>
              </w:rPr>
              <w:t>a</w:t>
            </w:r>
            <w:r>
              <w:rPr>
                <w:sz w:val="24"/>
                <w:szCs w:val="24"/>
              </w:rPr>
              <w:t>n</w:t>
            </w:r>
          </w:p>
        </w:tc>
        <w:tc>
          <w:tcPr>
            <w:tcW w:w="298" w:type="dxa"/>
            <w:tcBorders>
              <w:top w:val="nil"/>
              <w:left w:val="single" w:sz="5" w:space="0" w:color="000000"/>
              <w:bottom w:val="nil"/>
              <w:right w:val="single" w:sz="5" w:space="0" w:color="000000"/>
            </w:tcBorders>
          </w:tcPr>
          <w:p w14:paraId="2E6D8DF2" w14:textId="77777777" w:rsidR="00B57C0E" w:rsidRDefault="00B57C0E"/>
        </w:tc>
        <w:tc>
          <w:tcPr>
            <w:tcW w:w="298" w:type="dxa"/>
            <w:tcBorders>
              <w:top w:val="nil"/>
              <w:left w:val="single" w:sz="5" w:space="0" w:color="000000"/>
              <w:bottom w:val="nil"/>
              <w:right w:val="single" w:sz="5" w:space="0" w:color="000000"/>
            </w:tcBorders>
          </w:tcPr>
          <w:p w14:paraId="3BEB540E" w14:textId="77777777" w:rsidR="00B57C0E" w:rsidRDefault="00B57C0E"/>
        </w:tc>
        <w:tc>
          <w:tcPr>
            <w:tcW w:w="350" w:type="dxa"/>
            <w:tcBorders>
              <w:top w:val="nil"/>
              <w:left w:val="single" w:sz="5" w:space="0" w:color="000000"/>
              <w:bottom w:val="nil"/>
              <w:right w:val="single" w:sz="5" w:space="0" w:color="000000"/>
            </w:tcBorders>
          </w:tcPr>
          <w:p w14:paraId="4E048071" w14:textId="77777777" w:rsidR="00B57C0E" w:rsidRDefault="00B57C0E"/>
        </w:tc>
        <w:tc>
          <w:tcPr>
            <w:tcW w:w="480" w:type="dxa"/>
            <w:tcBorders>
              <w:top w:val="nil"/>
              <w:left w:val="single" w:sz="5" w:space="0" w:color="000000"/>
              <w:bottom w:val="nil"/>
              <w:right w:val="single" w:sz="8" w:space="0" w:color="000000"/>
            </w:tcBorders>
          </w:tcPr>
          <w:p w14:paraId="1DC04359" w14:textId="77777777" w:rsidR="00B57C0E" w:rsidRDefault="00B57C0E"/>
        </w:tc>
        <w:tc>
          <w:tcPr>
            <w:tcW w:w="226" w:type="dxa"/>
            <w:tcBorders>
              <w:top w:val="nil"/>
              <w:left w:val="single" w:sz="8" w:space="0" w:color="000000"/>
              <w:bottom w:val="nil"/>
              <w:right w:val="single" w:sz="8" w:space="0" w:color="000000"/>
            </w:tcBorders>
          </w:tcPr>
          <w:p w14:paraId="73E46E11" w14:textId="77777777" w:rsidR="00B57C0E" w:rsidRDefault="00B57C0E"/>
        </w:tc>
        <w:tc>
          <w:tcPr>
            <w:tcW w:w="288" w:type="dxa"/>
            <w:tcBorders>
              <w:top w:val="nil"/>
              <w:left w:val="single" w:sz="8" w:space="0" w:color="000000"/>
              <w:bottom w:val="nil"/>
              <w:right w:val="single" w:sz="8" w:space="0" w:color="000000"/>
            </w:tcBorders>
          </w:tcPr>
          <w:p w14:paraId="1D5F7FFC" w14:textId="77777777" w:rsidR="00B57C0E" w:rsidRDefault="00B57C0E"/>
        </w:tc>
        <w:tc>
          <w:tcPr>
            <w:tcW w:w="283" w:type="dxa"/>
            <w:tcBorders>
              <w:top w:val="nil"/>
              <w:left w:val="single" w:sz="8" w:space="0" w:color="000000"/>
              <w:bottom w:val="nil"/>
              <w:right w:val="single" w:sz="8" w:space="0" w:color="000000"/>
            </w:tcBorders>
          </w:tcPr>
          <w:p w14:paraId="73BD991F" w14:textId="77777777" w:rsidR="00B57C0E" w:rsidRDefault="00B57C0E"/>
        </w:tc>
        <w:tc>
          <w:tcPr>
            <w:tcW w:w="67" w:type="dxa"/>
            <w:vMerge w:val="restart"/>
            <w:tcBorders>
              <w:top w:val="nil"/>
              <w:left w:val="single" w:sz="8" w:space="0" w:color="000000"/>
              <w:right w:val="single" w:sz="8" w:space="0" w:color="000000"/>
            </w:tcBorders>
          </w:tcPr>
          <w:p w14:paraId="4BA82B67" w14:textId="77777777" w:rsidR="00B57C0E" w:rsidRDefault="00B57C0E"/>
        </w:tc>
        <w:tc>
          <w:tcPr>
            <w:tcW w:w="314" w:type="dxa"/>
            <w:vMerge w:val="restart"/>
            <w:tcBorders>
              <w:top w:val="nil"/>
              <w:left w:val="nil"/>
              <w:right w:val="single" w:sz="10" w:space="0" w:color="000000"/>
            </w:tcBorders>
          </w:tcPr>
          <w:p w14:paraId="0D95F30D" w14:textId="77777777" w:rsidR="00B57C0E" w:rsidRDefault="00B57C0E"/>
        </w:tc>
        <w:tc>
          <w:tcPr>
            <w:tcW w:w="326" w:type="dxa"/>
            <w:vMerge w:val="restart"/>
            <w:tcBorders>
              <w:top w:val="nil"/>
              <w:left w:val="single" w:sz="10" w:space="0" w:color="000000"/>
              <w:right w:val="nil"/>
            </w:tcBorders>
            <w:shd w:val="clear" w:color="auto" w:fill="000000"/>
          </w:tcPr>
          <w:p w14:paraId="4C99EB06" w14:textId="77777777" w:rsidR="00B57C0E" w:rsidRDefault="00B57C0E"/>
        </w:tc>
        <w:tc>
          <w:tcPr>
            <w:tcW w:w="377" w:type="dxa"/>
            <w:vMerge w:val="restart"/>
            <w:tcBorders>
              <w:top w:val="nil"/>
              <w:left w:val="nil"/>
              <w:right w:val="nil"/>
            </w:tcBorders>
            <w:shd w:val="clear" w:color="auto" w:fill="000000"/>
          </w:tcPr>
          <w:p w14:paraId="47DA32F3" w14:textId="77777777" w:rsidR="00B57C0E" w:rsidRDefault="00B57C0E"/>
        </w:tc>
        <w:tc>
          <w:tcPr>
            <w:tcW w:w="283" w:type="dxa"/>
            <w:tcBorders>
              <w:top w:val="nil"/>
              <w:left w:val="nil"/>
              <w:bottom w:val="nil"/>
              <w:right w:val="nil"/>
            </w:tcBorders>
            <w:shd w:val="clear" w:color="auto" w:fill="000000"/>
          </w:tcPr>
          <w:p w14:paraId="18E17217" w14:textId="77777777" w:rsidR="00B57C0E" w:rsidRDefault="00B57C0E"/>
        </w:tc>
        <w:tc>
          <w:tcPr>
            <w:tcW w:w="324" w:type="dxa"/>
            <w:tcBorders>
              <w:top w:val="nil"/>
              <w:left w:val="nil"/>
              <w:bottom w:val="nil"/>
              <w:right w:val="nil"/>
            </w:tcBorders>
            <w:shd w:val="clear" w:color="auto" w:fill="000000"/>
          </w:tcPr>
          <w:p w14:paraId="1BE29FB8" w14:textId="77777777" w:rsidR="00B57C0E" w:rsidRDefault="00B57C0E"/>
        </w:tc>
        <w:tc>
          <w:tcPr>
            <w:tcW w:w="65" w:type="dxa"/>
            <w:tcBorders>
              <w:top w:val="nil"/>
              <w:left w:val="nil"/>
              <w:bottom w:val="nil"/>
              <w:right w:val="single" w:sz="8" w:space="0" w:color="000000"/>
            </w:tcBorders>
            <w:shd w:val="clear" w:color="auto" w:fill="000000"/>
          </w:tcPr>
          <w:p w14:paraId="601614A2" w14:textId="77777777" w:rsidR="00B57C0E" w:rsidRDefault="00B57C0E"/>
        </w:tc>
        <w:tc>
          <w:tcPr>
            <w:tcW w:w="338" w:type="dxa"/>
            <w:vMerge w:val="restart"/>
            <w:tcBorders>
              <w:top w:val="nil"/>
              <w:left w:val="single" w:sz="8" w:space="0" w:color="000000"/>
              <w:right w:val="nil"/>
            </w:tcBorders>
          </w:tcPr>
          <w:p w14:paraId="4A226CEF" w14:textId="77777777" w:rsidR="00B57C0E" w:rsidRDefault="00B57C0E"/>
        </w:tc>
        <w:tc>
          <w:tcPr>
            <w:tcW w:w="386" w:type="dxa"/>
            <w:tcBorders>
              <w:top w:val="nil"/>
              <w:left w:val="nil"/>
              <w:bottom w:val="nil"/>
              <w:right w:val="nil"/>
            </w:tcBorders>
          </w:tcPr>
          <w:p w14:paraId="25B9DDC0" w14:textId="77777777" w:rsidR="00B57C0E" w:rsidRDefault="00B57C0E"/>
        </w:tc>
        <w:tc>
          <w:tcPr>
            <w:tcW w:w="302" w:type="dxa"/>
            <w:tcBorders>
              <w:top w:val="nil"/>
              <w:left w:val="nil"/>
              <w:bottom w:val="nil"/>
              <w:right w:val="nil"/>
            </w:tcBorders>
          </w:tcPr>
          <w:p w14:paraId="667CC8D1" w14:textId="77777777" w:rsidR="00B57C0E" w:rsidRDefault="00B57C0E"/>
        </w:tc>
        <w:tc>
          <w:tcPr>
            <w:tcW w:w="340" w:type="dxa"/>
            <w:tcBorders>
              <w:top w:val="nil"/>
              <w:left w:val="nil"/>
              <w:bottom w:val="nil"/>
              <w:right w:val="nil"/>
            </w:tcBorders>
          </w:tcPr>
          <w:p w14:paraId="5C30F15C" w14:textId="77777777" w:rsidR="00B57C0E" w:rsidRDefault="00B57C0E"/>
        </w:tc>
        <w:tc>
          <w:tcPr>
            <w:tcW w:w="388" w:type="dxa"/>
            <w:tcBorders>
              <w:top w:val="nil"/>
              <w:left w:val="nil"/>
              <w:bottom w:val="nil"/>
              <w:right w:val="nil"/>
            </w:tcBorders>
          </w:tcPr>
          <w:p w14:paraId="5CA844CA" w14:textId="77777777" w:rsidR="00B57C0E" w:rsidRDefault="00B57C0E"/>
        </w:tc>
        <w:tc>
          <w:tcPr>
            <w:tcW w:w="351" w:type="dxa"/>
            <w:tcBorders>
              <w:top w:val="nil"/>
              <w:left w:val="nil"/>
              <w:bottom w:val="nil"/>
              <w:right w:val="nil"/>
            </w:tcBorders>
          </w:tcPr>
          <w:p w14:paraId="3E63E894" w14:textId="77777777" w:rsidR="00B57C0E" w:rsidRDefault="00B57C0E"/>
        </w:tc>
        <w:tc>
          <w:tcPr>
            <w:tcW w:w="456" w:type="dxa"/>
            <w:tcBorders>
              <w:top w:val="nil"/>
              <w:left w:val="nil"/>
              <w:bottom w:val="nil"/>
              <w:right w:val="nil"/>
            </w:tcBorders>
          </w:tcPr>
          <w:p w14:paraId="19DE3E86" w14:textId="77777777" w:rsidR="00B57C0E" w:rsidRDefault="00B57C0E"/>
        </w:tc>
        <w:tc>
          <w:tcPr>
            <w:tcW w:w="373" w:type="dxa"/>
            <w:tcBorders>
              <w:top w:val="nil"/>
              <w:left w:val="nil"/>
              <w:bottom w:val="nil"/>
              <w:right w:val="single" w:sz="5" w:space="0" w:color="000000"/>
            </w:tcBorders>
          </w:tcPr>
          <w:p w14:paraId="7E115C77" w14:textId="77777777" w:rsidR="00B57C0E" w:rsidRDefault="00B57C0E"/>
        </w:tc>
      </w:tr>
      <w:tr w:rsidR="00B57C0E" w14:paraId="0DCE5997" w14:textId="77777777">
        <w:trPr>
          <w:trHeight w:hRule="exact" w:val="850"/>
        </w:trPr>
        <w:tc>
          <w:tcPr>
            <w:tcW w:w="509" w:type="dxa"/>
            <w:tcBorders>
              <w:top w:val="nil"/>
              <w:left w:val="single" w:sz="5" w:space="0" w:color="000000"/>
              <w:bottom w:val="nil"/>
              <w:right w:val="single" w:sz="5" w:space="0" w:color="000000"/>
            </w:tcBorders>
          </w:tcPr>
          <w:p w14:paraId="767F7378" w14:textId="77777777" w:rsidR="00B57C0E" w:rsidRDefault="00A54C8A">
            <w:pPr>
              <w:spacing w:before="11"/>
              <w:ind w:left="-1"/>
              <w:rPr>
                <w:sz w:val="24"/>
                <w:szCs w:val="24"/>
              </w:rPr>
            </w:pPr>
            <w:r>
              <w:rPr>
                <w:sz w:val="24"/>
                <w:szCs w:val="24"/>
              </w:rPr>
              <w:t>7</w:t>
            </w:r>
          </w:p>
        </w:tc>
        <w:tc>
          <w:tcPr>
            <w:tcW w:w="1762" w:type="dxa"/>
            <w:tcBorders>
              <w:top w:val="nil"/>
              <w:left w:val="single" w:sz="5" w:space="0" w:color="000000"/>
              <w:bottom w:val="nil"/>
              <w:right w:val="single" w:sz="5" w:space="0" w:color="000000"/>
            </w:tcBorders>
          </w:tcPr>
          <w:p w14:paraId="127DB90F" w14:textId="77777777" w:rsidR="00B57C0E" w:rsidRDefault="00A54C8A">
            <w:pPr>
              <w:spacing w:before="16"/>
              <w:ind w:left="153"/>
              <w:rPr>
                <w:sz w:val="24"/>
                <w:szCs w:val="24"/>
              </w:rPr>
            </w:pPr>
            <w:r>
              <w:rPr>
                <w:spacing w:val="1"/>
                <w:sz w:val="24"/>
                <w:szCs w:val="24"/>
              </w:rPr>
              <w:t>P</w:t>
            </w:r>
            <w:r>
              <w:rPr>
                <w:spacing w:val="-1"/>
                <w:sz w:val="24"/>
                <w:szCs w:val="24"/>
              </w:rPr>
              <w:t>e</w:t>
            </w:r>
            <w:r>
              <w:rPr>
                <w:sz w:val="24"/>
                <w:szCs w:val="24"/>
              </w:rPr>
              <w:t>n</w:t>
            </w:r>
            <w:r>
              <w:rPr>
                <w:spacing w:val="-5"/>
                <w:sz w:val="24"/>
                <w:szCs w:val="24"/>
              </w:rPr>
              <w:t>y</w:t>
            </w:r>
            <w:r>
              <w:rPr>
                <w:sz w:val="24"/>
                <w:szCs w:val="24"/>
              </w:rPr>
              <w:t>u</w:t>
            </w:r>
            <w:r>
              <w:rPr>
                <w:spacing w:val="-2"/>
                <w:sz w:val="24"/>
                <w:szCs w:val="24"/>
              </w:rPr>
              <w:t>s</w:t>
            </w:r>
            <w:r>
              <w:rPr>
                <w:spacing w:val="5"/>
                <w:sz w:val="24"/>
                <w:szCs w:val="24"/>
              </w:rPr>
              <w:t>u</w:t>
            </w:r>
            <w:r>
              <w:rPr>
                <w:sz w:val="24"/>
                <w:szCs w:val="24"/>
              </w:rPr>
              <w:t>n</w:t>
            </w:r>
            <w:r>
              <w:rPr>
                <w:spacing w:val="4"/>
                <w:sz w:val="24"/>
                <w:szCs w:val="24"/>
              </w:rPr>
              <w:t>a</w:t>
            </w:r>
            <w:r>
              <w:rPr>
                <w:sz w:val="24"/>
                <w:szCs w:val="24"/>
              </w:rPr>
              <w:t>n</w:t>
            </w:r>
          </w:p>
          <w:p w14:paraId="7C312EAA" w14:textId="77777777" w:rsidR="00B57C0E" w:rsidRDefault="00A54C8A">
            <w:pPr>
              <w:spacing w:line="260" w:lineRule="exact"/>
              <w:ind w:left="153"/>
              <w:rPr>
                <w:sz w:val="24"/>
                <w:szCs w:val="24"/>
              </w:rPr>
            </w:pP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p>
        </w:tc>
        <w:tc>
          <w:tcPr>
            <w:tcW w:w="298" w:type="dxa"/>
            <w:tcBorders>
              <w:top w:val="nil"/>
              <w:left w:val="single" w:sz="5" w:space="0" w:color="000000"/>
              <w:bottom w:val="nil"/>
              <w:right w:val="single" w:sz="5" w:space="0" w:color="000000"/>
            </w:tcBorders>
          </w:tcPr>
          <w:p w14:paraId="05D83522" w14:textId="77777777" w:rsidR="00B57C0E" w:rsidRDefault="00B57C0E"/>
        </w:tc>
        <w:tc>
          <w:tcPr>
            <w:tcW w:w="298" w:type="dxa"/>
            <w:tcBorders>
              <w:top w:val="nil"/>
              <w:left w:val="single" w:sz="5" w:space="0" w:color="000000"/>
              <w:bottom w:val="nil"/>
              <w:right w:val="single" w:sz="5" w:space="0" w:color="000000"/>
            </w:tcBorders>
          </w:tcPr>
          <w:p w14:paraId="527B191D" w14:textId="77777777" w:rsidR="00B57C0E" w:rsidRDefault="00B57C0E"/>
        </w:tc>
        <w:tc>
          <w:tcPr>
            <w:tcW w:w="350" w:type="dxa"/>
            <w:tcBorders>
              <w:top w:val="nil"/>
              <w:left w:val="single" w:sz="5" w:space="0" w:color="000000"/>
              <w:bottom w:val="nil"/>
              <w:right w:val="single" w:sz="5" w:space="0" w:color="000000"/>
            </w:tcBorders>
          </w:tcPr>
          <w:p w14:paraId="577F5D7A" w14:textId="77777777" w:rsidR="00B57C0E" w:rsidRDefault="00B57C0E"/>
        </w:tc>
        <w:tc>
          <w:tcPr>
            <w:tcW w:w="480" w:type="dxa"/>
            <w:tcBorders>
              <w:top w:val="nil"/>
              <w:left w:val="single" w:sz="5" w:space="0" w:color="000000"/>
              <w:bottom w:val="nil"/>
              <w:right w:val="single" w:sz="8" w:space="0" w:color="000000"/>
            </w:tcBorders>
          </w:tcPr>
          <w:p w14:paraId="4C31F965" w14:textId="77777777" w:rsidR="00B57C0E" w:rsidRDefault="00B57C0E"/>
        </w:tc>
        <w:tc>
          <w:tcPr>
            <w:tcW w:w="226" w:type="dxa"/>
            <w:tcBorders>
              <w:top w:val="nil"/>
              <w:left w:val="single" w:sz="8" w:space="0" w:color="000000"/>
              <w:bottom w:val="nil"/>
              <w:right w:val="single" w:sz="8" w:space="0" w:color="000000"/>
            </w:tcBorders>
          </w:tcPr>
          <w:p w14:paraId="34397CFF" w14:textId="77777777" w:rsidR="00B57C0E" w:rsidRDefault="00B57C0E"/>
        </w:tc>
        <w:tc>
          <w:tcPr>
            <w:tcW w:w="288" w:type="dxa"/>
            <w:tcBorders>
              <w:top w:val="nil"/>
              <w:left w:val="single" w:sz="8" w:space="0" w:color="000000"/>
              <w:bottom w:val="nil"/>
              <w:right w:val="single" w:sz="8" w:space="0" w:color="000000"/>
            </w:tcBorders>
          </w:tcPr>
          <w:p w14:paraId="1C7D0C4B" w14:textId="77777777" w:rsidR="00B57C0E" w:rsidRDefault="00B57C0E"/>
        </w:tc>
        <w:tc>
          <w:tcPr>
            <w:tcW w:w="283" w:type="dxa"/>
            <w:tcBorders>
              <w:top w:val="nil"/>
              <w:left w:val="single" w:sz="8" w:space="0" w:color="000000"/>
              <w:bottom w:val="nil"/>
              <w:right w:val="nil"/>
            </w:tcBorders>
          </w:tcPr>
          <w:p w14:paraId="044D61EE" w14:textId="77777777" w:rsidR="00B57C0E" w:rsidRDefault="00B57C0E"/>
        </w:tc>
        <w:tc>
          <w:tcPr>
            <w:tcW w:w="67" w:type="dxa"/>
            <w:vMerge/>
            <w:tcBorders>
              <w:left w:val="single" w:sz="8" w:space="0" w:color="000000"/>
              <w:bottom w:val="nil"/>
              <w:right w:val="single" w:sz="8" w:space="0" w:color="000000"/>
            </w:tcBorders>
          </w:tcPr>
          <w:p w14:paraId="27B2A248" w14:textId="77777777" w:rsidR="00B57C0E" w:rsidRDefault="00B57C0E"/>
        </w:tc>
        <w:tc>
          <w:tcPr>
            <w:tcW w:w="314" w:type="dxa"/>
            <w:vMerge/>
            <w:tcBorders>
              <w:left w:val="nil"/>
              <w:bottom w:val="nil"/>
              <w:right w:val="single" w:sz="10" w:space="0" w:color="000000"/>
            </w:tcBorders>
          </w:tcPr>
          <w:p w14:paraId="0B086E30" w14:textId="77777777" w:rsidR="00B57C0E" w:rsidRDefault="00B57C0E"/>
        </w:tc>
        <w:tc>
          <w:tcPr>
            <w:tcW w:w="326" w:type="dxa"/>
            <w:vMerge/>
            <w:tcBorders>
              <w:left w:val="single" w:sz="10" w:space="0" w:color="000000"/>
              <w:bottom w:val="nil"/>
              <w:right w:val="nil"/>
            </w:tcBorders>
            <w:shd w:val="clear" w:color="auto" w:fill="000000"/>
          </w:tcPr>
          <w:p w14:paraId="5D77EC98" w14:textId="77777777" w:rsidR="00B57C0E" w:rsidRDefault="00B57C0E"/>
        </w:tc>
        <w:tc>
          <w:tcPr>
            <w:tcW w:w="377" w:type="dxa"/>
            <w:vMerge/>
            <w:tcBorders>
              <w:left w:val="nil"/>
              <w:bottom w:val="nil"/>
              <w:right w:val="nil"/>
            </w:tcBorders>
            <w:shd w:val="clear" w:color="auto" w:fill="000000"/>
          </w:tcPr>
          <w:p w14:paraId="5CBC7628" w14:textId="77777777" w:rsidR="00B57C0E" w:rsidRDefault="00B57C0E"/>
        </w:tc>
        <w:tc>
          <w:tcPr>
            <w:tcW w:w="283" w:type="dxa"/>
            <w:tcBorders>
              <w:top w:val="nil"/>
              <w:left w:val="nil"/>
              <w:bottom w:val="nil"/>
              <w:right w:val="nil"/>
            </w:tcBorders>
          </w:tcPr>
          <w:p w14:paraId="450DCECC" w14:textId="77777777" w:rsidR="00B57C0E" w:rsidRDefault="00B57C0E"/>
        </w:tc>
        <w:tc>
          <w:tcPr>
            <w:tcW w:w="324" w:type="dxa"/>
            <w:vMerge w:val="restart"/>
            <w:tcBorders>
              <w:top w:val="nil"/>
              <w:left w:val="nil"/>
              <w:right w:val="nil"/>
            </w:tcBorders>
          </w:tcPr>
          <w:p w14:paraId="3DC34206" w14:textId="77777777" w:rsidR="00B57C0E" w:rsidRDefault="00B57C0E"/>
        </w:tc>
        <w:tc>
          <w:tcPr>
            <w:tcW w:w="65" w:type="dxa"/>
            <w:tcBorders>
              <w:top w:val="nil"/>
              <w:left w:val="nil"/>
              <w:bottom w:val="nil"/>
              <w:right w:val="nil"/>
            </w:tcBorders>
          </w:tcPr>
          <w:p w14:paraId="06C8B8D3" w14:textId="77777777" w:rsidR="00B57C0E" w:rsidRDefault="00B57C0E"/>
        </w:tc>
        <w:tc>
          <w:tcPr>
            <w:tcW w:w="338" w:type="dxa"/>
            <w:vMerge/>
            <w:tcBorders>
              <w:left w:val="single" w:sz="8" w:space="0" w:color="000000"/>
              <w:bottom w:val="nil"/>
              <w:right w:val="nil"/>
            </w:tcBorders>
          </w:tcPr>
          <w:p w14:paraId="5D67258E" w14:textId="77777777" w:rsidR="00B57C0E" w:rsidRDefault="00B57C0E"/>
        </w:tc>
        <w:tc>
          <w:tcPr>
            <w:tcW w:w="386" w:type="dxa"/>
            <w:tcBorders>
              <w:top w:val="nil"/>
              <w:left w:val="nil"/>
              <w:bottom w:val="nil"/>
              <w:right w:val="nil"/>
            </w:tcBorders>
          </w:tcPr>
          <w:p w14:paraId="5918AD8C" w14:textId="77777777" w:rsidR="00B57C0E" w:rsidRDefault="00B57C0E"/>
        </w:tc>
        <w:tc>
          <w:tcPr>
            <w:tcW w:w="302" w:type="dxa"/>
            <w:tcBorders>
              <w:top w:val="nil"/>
              <w:left w:val="nil"/>
              <w:bottom w:val="nil"/>
              <w:right w:val="nil"/>
            </w:tcBorders>
          </w:tcPr>
          <w:p w14:paraId="22C6C275" w14:textId="77777777" w:rsidR="00B57C0E" w:rsidRDefault="00B57C0E"/>
        </w:tc>
        <w:tc>
          <w:tcPr>
            <w:tcW w:w="340" w:type="dxa"/>
            <w:tcBorders>
              <w:top w:val="nil"/>
              <w:left w:val="nil"/>
              <w:bottom w:val="nil"/>
              <w:right w:val="nil"/>
            </w:tcBorders>
          </w:tcPr>
          <w:p w14:paraId="3E1EB9E0" w14:textId="77777777" w:rsidR="00B57C0E" w:rsidRDefault="00B57C0E"/>
        </w:tc>
        <w:tc>
          <w:tcPr>
            <w:tcW w:w="388" w:type="dxa"/>
            <w:tcBorders>
              <w:top w:val="nil"/>
              <w:left w:val="nil"/>
              <w:bottom w:val="nil"/>
              <w:right w:val="nil"/>
            </w:tcBorders>
          </w:tcPr>
          <w:p w14:paraId="3BCDA922" w14:textId="77777777" w:rsidR="00B57C0E" w:rsidRDefault="00B57C0E"/>
        </w:tc>
        <w:tc>
          <w:tcPr>
            <w:tcW w:w="351" w:type="dxa"/>
            <w:tcBorders>
              <w:top w:val="nil"/>
              <w:left w:val="nil"/>
              <w:bottom w:val="nil"/>
              <w:right w:val="nil"/>
            </w:tcBorders>
          </w:tcPr>
          <w:p w14:paraId="5BDE4043" w14:textId="77777777" w:rsidR="00B57C0E" w:rsidRDefault="00B57C0E"/>
        </w:tc>
        <w:tc>
          <w:tcPr>
            <w:tcW w:w="456" w:type="dxa"/>
            <w:tcBorders>
              <w:top w:val="nil"/>
              <w:left w:val="nil"/>
              <w:bottom w:val="nil"/>
              <w:right w:val="nil"/>
            </w:tcBorders>
          </w:tcPr>
          <w:p w14:paraId="78542C0B" w14:textId="77777777" w:rsidR="00B57C0E" w:rsidRDefault="00B57C0E"/>
        </w:tc>
        <w:tc>
          <w:tcPr>
            <w:tcW w:w="373" w:type="dxa"/>
            <w:tcBorders>
              <w:top w:val="nil"/>
              <w:left w:val="nil"/>
              <w:bottom w:val="nil"/>
              <w:right w:val="single" w:sz="5" w:space="0" w:color="000000"/>
            </w:tcBorders>
          </w:tcPr>
          <w:p w14:paraId="502A9CCE" w14:textId="77777777" w:rsidR="00B57C0E" w:rsidRDefault="00B57C0E"/>
        </w:tc>
      </w:tr>
      <w:tr w:rsidR="00B57C0E" w14:paraId="4D97E8E1" w14:textId="77777777">
        <w:trPr>
          <w:trHeight w:hRule="exact" w:val="861"/>
        </w:trPr>
        <w:tc>
          <w:tcPr>
            <w:tcW w:w="509" w:type="dxa"/>
            <w:tcBorders>
              <w:top w:val="nil"/>
              <w:left w:val="single" w:sz="5" w:space="0" w:color="000000"/>
              <w:bottom w:val="single" w:sz="5" w:space="0" w:color="000000"/>
              <w:right w:val="single" w:sz="5" w:space="0" w:color="000000"/>
            </w:tcBorders>
          </w:tcPr>
          <w:p w14:paraId="404FA5A9" w14:textId="77777777" w:rsidR="00B57C0E" w:rsidRDefault="00A54C8A">
            <w:pPr>
              <w:spacing w:before="11"/>
              <w:ind w:left="-1"/>
              <w:rPr>
                <w:sz w:val="24"/>
                <w:szCs w:val="24"/>
              </w:rPr>
            </w:pPr>
            <w:r>
              <w:rPr>
                <w:sz w:val="24"/>
                <w:szCs w:val="24"/>
              </w:rPr>
              <w:t>8</w:t>
            </w:r>
          </w:p>
        </w:tc>
        <w:tc>
          <w:tcPr>
            <w:tcW w:w="1762" w:type="dxa"/>
            <w:tcBorders>
              <w:top w:val="nil"/>
              <w:left w:val="single" w:sz="5" w:space="0" w:color="000000"/>
              <w:bottom w:val="single" w:sz="5" w:space="0" w:color="000000"/>
              <w:right w:val="single" w:sz="5" w:space="0" w:color="000000"/>
            </w:tcBorders>
          </w:tcPr>
          <w:p w14:paraId="4A9319E3" w14:textId="77777777" w:rsidR="00B57C0E" w:rsidRDefault="00A54C8A">
            <w:pPr>
              <w:spacing w:before="16"/>
              <w:ind w:left="153"/>
              <w:rPr>
                <w:sz w:val="24"/>
                <w:szCs w:val="24"/>
              </w:rPr>
            </w:pPr>
            <w:r>
              <w:rPr>
                <w:spacing w:val="1"/>
                <w:sz w:val="24"/>
                <w:szCs w:val="24"/>
              </w:rPr>
              <w:t>S</w:t>
            </w:r>
            <w:r>
              <w:rPr>
                <w:spacing w:val="4"/>
                <w:sz w:val="24"/>
                <w:szCs w:val="24"/>
              </w:rPr>
              <w:t>e</w:t>
            </w:r>
            <w:r>
              <w:rPr>
                <w:spacing w:val="-4"/>
                <w:sz w:val="24"/>
                <w:szCs w:val="24"/>
              </w:rPr>
              <w:t>mi</w:t>
            </w:r>
            <w:r>
              <w:rPr>
                <w:sz w:val="24"/>
                <w:szCs w:val="24"/>
              </w:rPr>
              <w:t>n</w:t>
            </w:r>
            <w:r>
              <w:rPr>
                <w:spacing w:val="-1"/>
                <w:sz w:val="24"/>
                <w:szCs w:val="24"/>
              </w:rPr>
              <w:t>a</w:t>
            </w:r>
            <w:r>
              <w:rPr>
                <w:sz w:val="24"/>
                <w:szCs w:val="24"/>
              </w:rPr>
              <w:t>r</w:t>
            </w:r>
            <w:r>
              <w:rPr>
                <w:spacing w:val="4"/>
                <w:sz w:val="24"/>
                <w:szCs w:val="24"/>
              </w:rPr>
              <w:t xml:space="preserve"> </w:t>
            </w:r>
            <w:r>
              <w:rPr>
                <w:spacing w:val="1"/>
                <w:sz w:val="24"/>
                <w:szCs w:val="24"/>
              </w:rPr>
              <w:t>P</w:t>
            </w:r>
            <w:r>
              <w:rPr>
                <w:sz w:val="24"/>
                <w:szCs w:val="24"/>
              </w:rPr>
              <w:t>KL</w:t>
            </w:r>
          </w:p>
        </w:tc>
        <w:tc>
          <w:tcPr>
            <w:tcW w:w="298" w:type="dxa"/>
            <w:tcBorders>
              <w:top w:val="nil"/>
              <w:left w:val="single" w:sz="5" w:space="0" w:color="000000"/>
              <w:bottom w:val="single" w:sz="5" w:space="0" w:color="000000"/>
              <w:right w:val="single" w:sz="5" w:space="0" w:color="000000"/>
            </w:tcBorders>
          </w:tcPr>
          <w:p w14:paraId="0854FCF9" w14:textId="77777777" w:rsidR="00B57C0E" w:rsidRDefault="00B57C0E"/>
        </w:tc>
        <w:tc>
          <w:tcPr>
            <w:tcW w:w="298" w:type="dxa"/>
            <w:tcBorders>
              <w:top w:val="nil"/>
              <w:left w:val="single" w:sz="5" w:space="0" w:color="000000"/>
              <w:bottom w:val="single" w:sz="5" w:space="0" w:color="000000"/>
              <w:right w:val="single" w:sz="5" w:space="0" w:color="000000"/>
            </w:tcBorders>
          </w:tcPr>
          <w:p w14:paraId="3F799853" w14:textId="77777777" w:rsidR="00B57C0E" w:rsidRDefault="00B57C0E"/>
        </w:tc>
        <w:tc>
          <w:tcPr>
            <w:tcW w:w="350" w:type="dxa"/>
            <w:tcBorders>
              <w:top w:val="nil"/>
              <w:left w:val="single" w:sz="5" w:space="0" w:color="000000"/>
              <w:bottom w:val="single" w:sz="5" w:space="0" w:color="000000"/>
              <w:right w:val="single" w:sz="5" w:space="0" w:color="000000"/>
            </w:tcBorders>
          </w:tcPr>
          <w:p w14:paraId="36D58703" w14:textId="77777777" w:rsidR="00B57C0E" w:rsidRDefault="00B57C0E"/>
        </w:tc>
        <w:tc>
          <w:tcPr>
            <w:tcW w:w="480" w:type="dxa"/>
            <w:tcBorders>
              <w:top w:val="nil"/>
              <w:left w:val="single" w:sz="5" w:space="0" w:color="000000"/>
              <w:bottom w:val="single" w:sz="5" w:space="0" w:color="000000"/>
              <w:right w:val="single" w:sz="8" w:space="0" w:color="000000"/>
            </w:tcBorders>
          </w:tcPr>
          <w:p w14:paraId="38A95648" w14:textId="77777777" w:rsidR="00B57C0E" w:rsidRDefault="00B57C0E"/>
        </w:tc>
        <w:tc>
          <w:tcPr>
            <w:tcW w:w="226" w:type="dxa"/>
            <w:tcBorders>
              <w:top w:val="nil"/>
              <w:left w:val="single" w:sz="8" w:space="0" w:color="000000"/>
              <w:bottom w:val="single" w:sz="5" w:space="0" w:color="000000"/>
              <w:right w:val="single" w:sz="8" w:space="0" w:color="000000"/>
            </w:tcBorders>
          </w:tcPr>
          <w:p w14:paraId="535FD9FA" w14:textId="77777777" w:rsidR="00B57C0E" w:rsidRDefault="00B57C0E"/>
        </w:tc>
        <w:tc>
          <w:tcPr>
            <w:tcW w:w="288" w:type="dxa"/>
            <w:tcBorders>
              <w:top w:val="nil"/>
              <w:left w:val="single" w:sz="8" w:space="0" w:color="000000"/>
              <w:bottom w:val="single" w:sz="8" w:space="0" w:color="000000"/>
              <w:right w:val="single" w:sz="8" w:space="0" w:color="000000"/>
            </w:tcBorders>
          </w:tcPr>
          <w:p w14:paraId="1F3A3326" w14:textId="77777777" w:rsidR="00B57C0E" w:rsidRDefault="00B57C0E"/>
        </w:tc>
        <w:tc>
          <w:tcPr>
            <w:tcW w:w="283" w:type="dxa"/>
            <w:tcBorders>
              <w:top w:val="nil"/>
              <w:left w:val="single" w:sz="8" w:space="0" w:color="000000"/>
              <w:bottom w:val="single" w:sz="8" w:space="0" w:color="000000"/>
              <w:right w:val="single" w:sz="8" w:space="0" w:color="000000"/>
            </w:tcBorders>
          </w:tcPr>
          <w:p w14:paraId="16C8FECA" w14:textId="77777777" w:rsidR="00B57C0E" w:rsidRDefault="00B57C0E"/>
        </w:tc>
        <w:tc>
          <w:tcPr>
            <w:tcW w:w="67" w:type="dxa"/>
            <w:tcBorders>
              <w:top w:val="nil"/>
              <w:left w:val="single" w:sz="8" w:space="0" w:color="000000"/>
              <w:bottom w:val="single" w:sz="8" w:space="0" w:color="000000"/>
              <w:right w:val="nil"/>
            </w:tcBorders>
          </w:tcPr>
          <w:p w14:paraId="37E357E3" w14:textId="77777777" w:rsidR="00B57C0E" w:rsidRDefault="00B57C0E"/>
        </w:tc>
        <w:tc>
          <w:tcPr>
            <w:tcW w:w="314" w:type="dxa"/>
            <w:tcBorders>
              <w:top w:val="nil"/>
              <w:left w:val="nil"/>
              <w:bottom w:val="single" w:sz="8" w:space="0" w:color="000000"/>
              <w:right w:val="single" w:sz="10" w:space="0" w:color="000000"/>
            </w:tcBorders>
          </w:tcPr>
          <w:p w14:paraId="27AF6467" w14:textId="77777777" w:rsidR="00B57C0E" w:rsidRDefault="00B57C0E"/>
        </w:tc>
        <w:tc>
          <w:tcPr>
            <w:tcW w:w="326" w:type="dxa"/>
            <w:tcBorders>
              <w:top w:val="nil"/>
              <w:left w:val="single" w:sz="10" w:space="0" w:color="000000"/>
              <w:bottom w:val="single" w:sz="8" w:space="0" w:color="000000"/>
              <w:right w:val="nil"/>
            </w:tcBorders>
          </w:tcPr>
          <w:p w14:paraId="0EAB7B18" w14:textId="77777777" w:rsidR="00B57C0E" w:rsidRDefault="00B57C0E"/>
        </w:tc>
        <w:tc>
          <w:tcPr>
            <w:tcW w:w="377" w:type="dxa"/>
            <w:tcBorders>
              <w:top w:val="nil"/>
              <w:left w:val="nil"/>
              <w:bottom w:val="single" w:sz="8" w:space="0" w:color="000000"/>
              <w:right w:val="nil"/>
            </w:tcBorders>
          </w:tcPr>
          <w:p w14:paraId="639DF99F" w14:textId="77777777" w:rsidR="00B57C0E" w:rsidRDefault="00B57C0E"/>
        </w:tc>
        <w:tc>
          <w:tcPr>
            <w:tcW w:w="283" w:type="dxa"/>
            <w:tcBorders>
              <w:top w:val="nil"/>
              <w:left w:val="nil"/>
              <w:bottom w:val="single" w:sz="5" w:space="0" w:color="000000"/>
              <w:right w:val="nil"/>
            </w:tcBorders>
          </w:tcPr>
          <w:p w14:paraId="3E7E218D" w14:textId="77777777" w:rsidR="00B57C0E" w:rsidRDefault="00B57C0E"/>
        </w:tc>
        <w:tc>
          <w:tcPr>
            <w:tcW w:w="324" w:type="dxa"/>
            <w:vMerge/>
            <w:tcBorders>
              <w:left w:val="nil"/>
              <w:bottom w:val="single" w:sz="5" w:space="0" w:color="000000"/>
              <w:right w:val="nil"/>
            </w:tcBorders>
          </w:tcPr>
          <w:p w14:paraId="07DA016E" w14:textId="77777777" w:rsidR="00B57C0E" w:rsidRDefault="00B57C0E"/>
        </w:tc>
        <w:tc>
          <w:tcPr>
            <w:tcW w:w="65" w:type="dxa"/>
            <w:tcBorders>
              <w:top w:val="nil"/>
              <w:left w:val="nil"/>
              <w:bottom w:val="single" w:sz="5" w:space="0" w:color="000000"/>
              <w:right w:val="single" w:sz="8" w:space="0" w:color="000000"/>
            </w:tcBorders>
          </w:tcPr>
          <w:p w14:paraId="51759F51" w14:textId="77777777" w:rsidR="00B57C0E" w:rsidRDefault="00B57C0E"/>
        </w:tc>
        <w:tc>
          <w:tcPr>
            <w:tcW w:w="338" w:type="dxa"/>
            <w:tcBorders>
              <w:top w:val="nil"/>
              <w:left w:val="single" w:sz="8" w:space="0" w:color="000000"/>
              <w:bottom w:val="single" w:sz="5" w:space="0" w:color="000000"/>
              <w:right w:val="nil"/>
            </w:tcBorders>
          </w:tcPr>
          <w:p w14:paraId="286DD5C5" w14:textId="77777777" w:rsidR="00B57C0E" w:rsidRDefault="00B57C0E"/>
        </w:tc>
        <w:tc>
          <w:tcPr>
            <w:tcW w:w="386" w:type="dxa"/>
            <w:tcBorders>
              <w:top w:val="nil"/>
              <w:left w:val="nil"/>
              <w:bottom w:val="single" w:sz="5" w:space="0" w:color="000000"/>
              <w:right w:val="nil"/>
            </w:tcBorders>
          </w:tcPr>
          <w:p w14:paraId="18AEBD43" w14:textId="77777777" w:rsidR="00B57C0E" w:rsidRDefault="00B57C0E"/>
        </w:tc>
        <w:tc>
          <w:tcPr>
            <w:tcW w:w="302" w:type="dxa"/>
            <w:tcBorders>
              <w:top w:val="nil"/>
              <w:left w:val="nil"/>
              <w:bottom w:val="single" w:sz="5" w:space="0" w:color="000000"/>
              <w:right w:val="nil"/>
            </w:tcBorders>
          </w:tcPr>
          <w:p w14:paraId="029F6CE4" w14:textId="77777777" w:rsidR="00B57C0E" w:rsidRDefault="00B57C0E"/>
        </w:tc>
        <w:tc>
          <w:tcPr>
            <w:tcW w:w="340" w:type="dxa"/>
            <w:tcBorders>
              <w:top w:val="nil"/>
              <w:left w:val="nil"/>
              <w:bottom w:val="single" w:sz="5" w:space="0" w:color="000000"/>
              <w:right w:val="nil"/>
            </w:tcBorders>
          </w:tcPr>
          <w:p w14:paraId="3921071F" w14:textId="77777777" w:rsidR="00B57C0E" w:rsidRDefault="00B57C0E"/>
        </w:tc>
        <w:tc>
          <w:tcPr>
            <w:tcW w:w="388" w:type="dxa"/>
            <w:tcBorders>
              <w:top w:val="nil"/>
              <w:left w:val="nil"/>
              <w:bottom w:val="single" w:sz="5" w:space="0" w:color="000000"/>
              <w:right w:val="nil"/>
            </w:tcBorders>
          </w:tcPr>
          <w:p w14:paraId="431B151E" w14:textId="77777777" w:rsidR="00B57C0E" w:rsidRDefault="00B57C0E"/>
        </w:tc>
        <w:tc>
          <w:tcPr>
            <w:tcW w:w="351" w:type="dxa"/>
            <w:tcBorders>
              <w:top w:val="nil"/>
              <w:left w:val="nil"/>
              <w:bottom w:val="single" w:sz="5" w:space="0" w:color="000000"/>
              <w:right w:val="nil"/>
            </w:tcBorders>
          </w:tcPr>
          <w:p w14:paraId="0105FD1D" w14:textId="77777777" w:rsidR="00B57C0E" w:rsidRDefault="00B57C0E"/>
        </w:tc>
        <w:tc>
          <w:tcPr>
            <w:tcW w:w="456" w:type="dxa"/>
            <w:tcBorders>
              <w:top w:val="nil"/>
              <w:left w:val="nil"/>
              <w:bottom w:val="single" w:sz="5" w:space="0" w:color="000000"/>
              <w:right w:val="nil"/>
            </w:tcBorders>
            <w:shd w:val="clear" w:color="auto" w:fill="000000"/>
          </w:tcPr>
          <w:p w14:paraId="5DCBF383" w14:textId="77777777" w:rsidR="00B57C0E" w:rsidRDefault="00B57C0E"/>
        </w:tc>
        <w:tc>
          <w:tcPr>
            <w:tcW w:w="373" w:type="dxa"/>
            <w:tcBorders>
              <w:top w:val="nil"/>
              <w:left w:val="nil"/>
              <w:bottom w:val="single" w:sz="5" w:space="0" w:color="000000"/>
              <w:right w:val="single" w:sz="5" w:space="0" w:color="000000"/>
            </w:tcBorders>
            <w:shd w:val="clear" w:color="auto" w:fill="000000"/>
          </w:tcPr>
          <w:p w14:paraId="7449C859" w14:textId="77777777" w:rsidR="00B57C0E" w:rsidRDefault="00B57C0E"/>
        </w:tc>
      </w:tr>
    </w:tbl>
    <w:p w14:paraId="57CDE4F7" w14:textId="77777777" w:rsidR="00B57C0E" w:rsidRDefault="00B57C0E">
      <w:pPr>
        <w:spacing w:before="1" w:line="120" w:lineRule="exact"/>
        <w:rPr>
          <w:sz w:val="12"/>
          <w:szCs w:val="12"/>
        </w:rPr>
      </w:pPr>
    </w:p>
    <w:p w14:paraId="10D5C0C8" w14:textId="77777777" w:rsidR="00B57C0E" w:rsidRDefault="00B57C0E">
      <w:pPr>
        <w:spacing w:line="200" w:lineRule="exact"/>
      </w:pPr>
    </w:p>
    <w:p w14:paraId="73518574" w14:textId="77777777" w:rsidR="00B57C0E" w:rsidRDefault="00B57C0E">
      <w:pPr>
        <w:spacing w:line="200" w:lineRule="exact"/>
      </w:pPr>
    </w:p>
    <w:p w14:paraId="1979BA50" w14:textId="77777777" w:rsidR="00B57C0E" w:rsidRDefault="00B57C0E">
      <w:pPr>
        <w:spacing w:line="200" w:lineRule="exact"/>
      </w:pPr>
    </w:p>
    <w:p w14:paraId="6DED5C9C" w14:textId="77777777" w:rsidR="00B57C0E" w:rsidRDefault="00B57C0E">
      <w:pPr>
        <w:spacing w:line="200" w:lineRule="exact"/>
      </w:pPr>
    </w:p>
    <w:p w14:paraId="4606CCCD" w14:textId="77777777" w:rsidR="00B57C0E" w:rsidRDefault="00B57C0E">
      <w:pPr>
        <w:spacing w:line="200" w:lineRule="exact"/>
      </w:pPr>
    </w:p>
    <w:p w14:paraId="0DEB9F54" w14:textId="77777777" w:rsidR="00B57C0E" w:rsidRDefault="00B57C0E">
      <w:pPr>
        <w:spacing w:line="200" w:lineRule="exact"/>
      </w:pPr>
    </w:p>
    <w:p w14:paraId="234C1E9A" w14:textId="77777777" w:rsidR="00B57C0E" w:rsidRDefault="00B57C0E">
      <w:pPr>
        <w:spacing w:line="200" w:lineRule="exact"/>
      </w:pPr>
    </w:p>
    <w:p w14:paraId="3A3EBF8E" w14:textId="77777777" w:rsidR="00B57C0E" w:rsidRDefault="00B57C0E">
      <w:pPr>
        <w:spacing w:line="200" w:lineRule="exact"/>
      </w:pPr>
    </w:p>
    <w:p w14:paraId="14477A9D" w14:textId="77777777" w:rsidR="00B57C0E" w:rsidRDefault="00B57C0E">
      <w:pPr>
        <w:spacing w:line="200" w:lineRule="exact"/>
      </w:pPr>
    </w:p>
    <w:p w14:paraId="15378C37" w14:textId="77777777" w:rsidR="00B57C0E" w:rsidRDefault="00B57C0E">
      <w:pPr>
        <w:spacing w:line="200" w:lineRule="exact"/>
      </w:pPr>
    </w:p>
    <w:p w14:paraId="0F0ACFC8" w14:textId="77777777" w:rsidR="00B57C0E" w:rsidRDefault="00B57C0E">
      <w:pPr>
        <w:spacing w:line="200" w:lineRule="exact"/>
      </w:pPr>
    </w:p>
    <w:p w14:paraId="2CD1EF2B" w14:textId="77777777" w:rsidR="00B57C0E" w:rsidRDefault="00B57C0E">
      <w:pPr>
        <w:spacing w:line="200" w:lineRule="exact"/>
      </w:pPr>
    </w:p>
    <w:p w14:paraId="0CD1115A" w14:textId="77777777" w:rsidR="00B57C0E" w:rsidRDefault="00B57C0E">
      <w:pPr>
        <w:spacing w:line="200" w:lineRule="exact"/>
      </w:pPr>
    </w:p>
    <w:p w14:paraId="4B935D2C" w14:textId="77777777" w:rsidR="00B57C0E" w:rsidRDefault="00B57C0E">
      <w:pPr>
        <w:spacing w:line="200" w:lineRule="exact"/>
      </w:pPr>
    </w:p>
    <w:p w14:paraId="6F6A32A7" w14:textId="77777777" w:rsidR="00B57C0E" w:rsidRDefault="00B57C0E">
      <w:pPr>
        <w:spacing w:line="200" w:lineRule="exact"/>
      </w:pPr>
    </w:p>
    <w:p w14:paraId="5826306B" w14:textId="77777777" w:rsidR="00B57C0E" w:rsidRDefault="00B57C0E">
      <w:pPr>
        <w:spacing w:line="200" w:lineRule="exact"/>
      </w:pPr>
    </w:p>
    <w:p w14:paraId="4C1C6D89" w14:textId="77777777" w:rsidR="00B57C0E" w:rsidRDefault="00B57C0E">
      <w:pPr>
        <w:spacing w:line="200" w:lineRule="exact"/>
      </w:pPr>
    </w:p>
    <w:p w14:paraId="79A2F37D" w14:textId="77777777" w:rsidR="00B57C0E" w:rsidRDefault="00B57C0E">
      <w:pPr>
        <w:spacing w:line="200" w:lineRule="exact"/>
      </w:pPr>
    </w:p>
    <w:p w14:paraId="7B63F0A0" w14:textId="77777777" w:rsidR="00B57C0E" w:rsidRDefault="00B57C0E">
      <w:pPr>
        <w:spacing w:line="200" w:lineRule="exact"/>
      </w:pPr>
    </w:p>
    <w:p w14:paraId="441331D2" w14:textId="77777777" w:rsidR="00B57C0E" w:rsidRDefault="00B57C0E">
      <w:pPr>
        <w:spacing w:line="200" w:lineRule="exact"/>
      </w:pPr>
    </w:p>
    <w:p w14:paraId="2F6B1D55" w14:textId="77777777" w:rsidR="00B57C0E" w:rsidRDefault="00B57C0E">
      <w:pPr>
        <w:spacing w:line="200" w:lineRule="exact"/>
      </w:pPr>
    </w:p>
    <w:p w14:paraId="3B5109C4" w14:textId="77777777" w:rsidR="00B57C0E" w:rsidRDefault="00B57C0E">
      <w:pPr>
        <w:spacing w:line="200" w:lineRule="exact"/>
      </w:pPr>
    </w:p>
    <w:p w14:paraId="2EF06D69" w14:textId="77777777" w:rsidR="00B57C0E" w:rsidRDefault="00B57C0E">
      <w:pPr>
        <w:spacing w:line="200" w:lineRule="exact"/>
      </w:pPr>
    </w:p>
    <w:p w14:paraId="58A21A61" w14:textId="77777777" w:rsidR="00B57C0E" w:rsidRDefault="00B57C0E">
      <w:pPr>
        <w:spacing w:line="200" w:lineRule="exact"/>
      </w:pPr>
    </w:p>
    <w:p w14:paraId="5DDACEC8" w14:textId="77777777" w:rsidR="00B57C0E" w:rsidRDefault="00B57C0E">
      <w:pPr>
        <w:spacing w:line="200" w:lineRule="exact"/>
      </w:pPr>
    </w:p>
    <w:p w14:paraId="2E3BBCCD" w14:textId="77777777" w:rsidR="00B57C0E" w:rsidRDefault="00B57C0E">
      <w:pPr>
        <w:spacing w:line="200" w:lineRule="exact"/>
      </w:pPr>
    </w:p>
    <w:p w14:paraId="44C6DEC3" w14:textId="77777777" w:rsidR="00B57C0E" w:rsidRDefault="00B57C0E">
      <w:pPr>
        <w:spacing w:line="200" w:lineRule="exact"/>
      </w:pPr>
    </w:p>
    <w:p w14:paraId="1C5CB3F6" w14:textId="77777777" w:rsidR="00B57C0E" w:rsidRDefault="00B57C0E">
      <w:pPr>
        <w:spacing w:line="200" w:lineRule="exact"/>
      </w:pPr>
    </w:p>
    <w:p w14:paraId="2B70A508" w14:textId="77777777" w:rsidR="00B57C0E" w:rsidRDefault="00B57C0E">
      <w:pPr>
        <w:spacing w:line="200" w:lineRule="exact"/>
      </w:pPr>
    </w:p>
    <w:p w14:paraId="1B77F462" w14:textId="77777777" w:rsidR="00B57C0E" w:rsidRDefault="00B57C0E">
      <w:pPr>
        <w:spacing w:line="200" w:lineRule="exact"/>
      </w:pPr>
    </w:p>
    <w:p w14:paraId="63E70A39" w14:textId="77777777" w:rsidR="00B57C0E" w:rsidRDefault="00B57C0E">
      <w:pPr>
        <w:spacing w:line="200" w:lineRule="exact"/>
      </w:pPr>
    </w:p>
    <w:p w14:paraId="31801682" w14:textId="77777777" w:rsidR="00B57C0E" w:rsidRDefault="00B57C0E">
      <w:pPr>
        <w:spacing w:line="200" w:lineRule="exact"/>
      </w:pPr>
    </w:p>
    <w:p w14:paraId="19EC3EFD" w14:textId="77777777" w:rsidR="00B57C0E" w:rsidRDefault="00B57C0E">
      <w:pPr>
        <w:spacing w:line="200" w:lineRule="exact"/>
      </w:pPr>
    </w:p>
    <w:p w14:paraId="17392783" w14:textId="77777777" w:rsidR="00B57C0E" w:rsidRDefault="00B57C0E">
      <w:pPr>
        <w:spacing w:line="200" w:lineRule="exact"/>
      </w:pPr>
    </w:p>
    <w:p w14:paraId="06AD7787" w14:textId="77777777" w:rsidR="00B57C0E" w:rsidRDefault="00B57C0E">
      <w:pPr>
        <w:spacing w:line="200" w:lineRule="exact"/>
      </w:pPr>
    </w:p>
    <w:p w14:paraId="47CF2C97" w14:textId="77777777" w:rsidR="00B57C0E" w:rsidRDefault="00B57C0E">
      <w:pPr>
        <w:spacing w:line="200" w:lineRule="exact"/>
      </w:pPr>
    </w:p>
    <w:p w14:paraId="71EE7FAF" w14:textId="77777777" w:rsidR="00B57C0E" w:rsidRDefault="00B57C0E">
      <w:pPr>
        <w:spacing w:line="200" w:lineRule="exact"/>
      </w:pPr>
    </w:p>
    <w:p w14:paraId="65A54CD1" w14:textId="77777777" w:rsidR="00B57C0E" w:rsidRDefault="00B57C0E">
      <w:pPr>
        <w:spacing w:line="200" w:lineRule="exact"/>
      </w:pPr>
    </w:p>
    <w:p w14:paraId="1180CBAA" w14:textId="77777777" w:rsidR="00B57C0E" w:rsidRDefault="00B57C0E">
      <w:pPr>
        <w:spacing w:line="200" w:lineRule="exact"/>
      </w:pPr>
    </w:p>
    <w:p w14:paraId="1511F527" w14:textId="77777777" w:rsidR="00B57C0E" w:rsidRDefault="00B57C0E">
      <w:pPr>
        <w:spacing w:line="200" w:lineRule="exact"/>
      </w:pPr>
    </w:p>
    <w:p w14:paraId="6CF69C14" w14:textId="77777777" w:rsidR="00B57C0E" w:rsidRDefault="00B57C0E">
      <w:pPr>
        <w:spacing w:line="200" w:lineRule="exact"/>
      </w:pPr>
    </w:p>
    <w:p w14:paraId="4BCE8CF9" w14:textId="77777777" w:rsidR="00B57C0E" w:rsidRDefault="00B57C0E">
      <w:pPr>
        <w:spacing w:line="200" w:lineRule="exact"/>
      </w:pPr>
    </w:p>
    <w:p w14:paraId="4E0300E7" w14:textId="77777777" w:rsidR="00B57C0E" w:rsidRDefault="00B57C0E">
      <w:pPr>
        <w:spacing w:line="200" w:lineRule="exact"/>
      </w:pPr>
    </w:p>
    <w:p w14:paraId="64466C97" w14:textId="77777777" w:rsidR="00B57C0E" w:rsidRDefault="00B57C0E">
      <w:pPr>
        <w:spacing w:line="200" w:lineRule="exact"/>
      </w:pPr>
    </w:p>
    <w:p w14:paraId="7CC0D26A" w14:textId="77777777" w:rsidR="00B57C0E" w:rsidRDefault="00B57C0E">
      <w:pPr>
        <w:spacing w:line="200" w:lineRule="exact"/>
      </w:pPr>
    </w:p>
    <w:p w14:paraId="0C552C7D" w14:textId="77777777" w:rsidR="00B57C0E" w:rsidRDefault="00B57C0E">
      <w:pPr>
        <w:spacing w:line="200" w:lineRule="exact"/>
      </w:pPr>
    </w:p>
    <w:p w14:paraId="3A98742D" w14:textId="77777777" w:rsidR="00B57C0E" w:rsidRDefault="00B57C0E">
      <w:pPr>
        <w:spacing w:line="200" w:lineRule="exact"/>
      </w:pPr>
    </w:p>
    <w:p w14:paraId="05ADC81B" w14:textId="77777777" w:rsidR="00B57C0E" w:rsidRDefault="00B57C0E">
      <w:pPr>
        <w:spacing w:line="200" w:lineRule="exact"/>
      </w:pPr>
    </w:p>
    <w:p w14:paraId="76E25A8B" w14:textId="77777777" w:rsidR="00B57C0E" w:rsidRDefault="002A211A">
      <w:pPr>
        <w:spacing w:before="29"/>
        <w:ind w:right="512"/>
        <w:jc w:val="right"/>
        <w:rPr>
          <w:sz w:val="24"/>
          <w:szCs w:val="24"/>
        </w:rPr>
        <w:sectPr w:rsidR="00B57C0E">
          <w:footerReference w:type="default" r:id="rId13"/>
          <w:pgSz w:w="11920" w:h="16840"/>
          <w:pgMar w:top="1460" w:right="900" w:bottom="280" w:left="1600" w:header="0" w:footer="0" w:gutter="0"/>
          <w:cols w:space="720"/>
        </w:sectPr>
      </w:pPr>
      <w:r>
        <w:pict w14:anchorId="265DB8FE">
          <v:group id="_x0000_s1166" style="position:absolute;left:0;text-align:left;margin-left:85.4pt;margin-top:78.95pt;width:210.45pt;height:1.05pt;z-index:-1850;mso-position-horizontal-relative:page;mso-position-vertical-relative:page" coordorigin="1708,1579" coordsize="4209,21">
            <v:shape id="_x0000_s1176" style="position:absolute;left:1714;top:1584;width:500;height:0" coordorigin="1714,1584" coordsize="500,0" path="m1714,1584r500,e" filled="f" strokeweight=".58pt">
              <v:path arrowok="t"/>
            </v:shape>
            <v:shape id="_x0000_s1175" style="position:absolute;left:2223;top:1584;width:1752;height:0" coordorigin="2223,1584" coordsize="1752,0" path="m2223,1584r1753,e" filled="f" strokeweight=".58pt">
              <v:path arrowok="t"/>
            </v:shape>
            <v:shape id="_x0000_s1174" style="position:absolute;left:3985;top:1584;width:288;height:0" coordorigin="3985,1584" coordsize="288,0" path="m3985,1584r289,e" filled="f" strokeweight=".58pt">
              <v:path arrowok="t"/>
            </v:shape>
            <v:shape id="_x0000_s1173" style="position:absolute;left:4284;top:1584;width:288;height:0" coordorigin="4284,1584" coordsize="288,0" path="m4284,1584r288,e" filled="f" strokeweight=".58pt">
              <v:path arrowok="t"/>
            </v:shape>
            <v:shape id="_x0000_s1172" style="position:absolute;left:4581;top:1584;width:341;height:0" coordorigin="4581,1584" coordsize="341,0" path="m4581,1584r341,e" filled="f" strokeweight=".58pt">
              <v:path arrowok="t"/>
            </v:shape>
            <v:shape id="_x0000_s1171" style="position:absolute;left:4932;top:1584;width:471;height:0" coordorigin="4932,1584" coordsize="471,0" path="m4932,1584r470,e" filled="f" strokeweight=".58pt">
              <v:path arrowok="t"/>
            </v:shape>
            <v:shape id="_x0000_s1170" style="position:absolute;left:5412;top:1584;width:240;height:0" coordorigin="5412,1584" coordsize="240,0" path="m5412,1584r240,e" filled="f" strokeweight=".58pt">
              <v:path arrowok="t"/>
            </v:shape>
            <v:shape id="_x0000_s1169" style="position:absolute;left:5412;top:1594;width:240;height:0" coordorigin="5412,1594" coordsize="240,0" path="m5412,1594r240,e" filled="f" strokeweight=".58pt">
              <v:path arrowok="t"/>
            </v:shape>
            <v:shape id="_x0000_s1168" style="position:absolute;left:5662;top:1584;width:250;height:0" coordorigin="5662,1584" coordsize="250,0" path="m5662,1584r249,e" filled="f" strokeweight=".58pt">
              <v:path arrowok="t"/>
            </v:shape>
            <v:shape id="_x0000_s1167" style="position:absolute;left:5662;top:1594;width:250;height:0" coordorigin="5662,1594" coordsize="250,0" path="m5662,1594r249,e" filled="f" strokeweight=".58pt">
              <v:path arrowok="t"/>
            </v:shape>
            <w10:wrap anchorx="page" anchory="page"/>
          </v:group>
        </w:pict>
      </w:r>
      <w:r>
        <w:pict w14:anchorId="748EB333">
          <v:group id="_x0000_s1076" style="position:absolute;left:0;text-align:left;margin-left:271.25pt;margin-top:78.25pt;width:273.55pt;height:234.55pt;z-index:-1849;mso-position-horizontal-relative:page;mso-position-vertical-relative:page" coordorigin="5425,1565" coordsize="5471,4691">
            <v:shape id="_x0000_s1165" style="position:absolute;left:5930;top:1589;width:264;height:0" coordorigin="5930,1589" coordsize="264,0" path="m5930,1589r264,e" filled="f" strokeweight="1.06pt">
              <v:path arrowok="t"/>
            </v:shape>
            <v:shape id="_x0000_s1164" style="position:absolute;left:6214;top:1589;width:408;height:0" coordorigin="6214,1589" coordsize="408,0" path="m6214,1589r408,e" filled="f" strokeweight="1.06pt">
              <v:path arrowok="t"/>
            </v:shape>
            <v:shape id="_x0000_s1163" style="position:absolute;left:6641;top:1589;width:307;height:0" coordorigin="6641,1589" coordsize="307,0" path="m6641,1589r307,e" filled="f" strokeweight="1.06pt">
              <v:path arrowok="t"/>
            </v:shape>
            <v:shape id="_x0000_s1162" style="position:absolute;left:6968;top:1589;width:360;height:0" coordorigin="6968,1589" coordsize="360,0" path="m6968,1589r360,e" filled="f" strokeweight="1.06pt">
              <v:path arrowok="t"/>
            </v:shape>
            <v:shape id="_x0000_s1161" style="position:absolute;left:6632;top:1580;width:0;height:1277" coordorigin="6632,1580" coordsize="0,1277" path="m6632,1580r,1277e" filled="f" strokeweight="1.06pt">
              <v:path arrowok="t"/>
            </v:shape>
            <v:shape id="_x0000_s1160" style="position:absolute;left:6958;top:1580;width:0;height:1277" coordorigin="6958,1580" coordsize="0,1277" path="m6958,1580r,1277e" filled="f" strokeweight="1.06pt">
              <v:path arrowok="t"/>
            </v:shape>
            <v:shape id="_x0000_s1159" style="position:absolute;left:5436;top:2847;width:187;height:0" coordorigin="5436,2847" coordsize="187,0" path="m5436,2847r187,e" filled="f" strokeweight="1.06pt">
              <v:path arrowok="t"/>
            </v:shape>
            <v:shape id="_x0000_s1158" style="position:absolute;left:5671;top:2847;width:240;height:0" coordorigin="5671,2847" coordsize="240,0" path="m5671,2847r240,e" filled="f" strokeweight="1.06pt">
              <v:path arrowok="t"/>
            </v:shape>
            <v:shape id="_x0000_s1157" style="position:absolute;left:5930;top:2847;width:264;height:0" coordorigin="5930,2847" coordsize="264,0" path="m5930,2847r264,e" filled="f" strokeweight="1.06pt">
              <v:path arrowok="t"/>
            </v:shape>
            <v:shape id="_x0000_s1156" style="position:absolute;left:6214;top:2847;width:408;height:0" coordorigin="6214,2847" coordsize="408,0" path="m6214,2847r408,e" filled="f" strokeweight="1.06pt">
              <v:path arrowok="t"/>
            </v:shape>
            <v:shape id="_x0000_s1155" style="position:absolute;left:6641;top:2847;width:307;height:0" coordorigin="6641,2847" coordsize="307,0" path="m6641,2847r307,e" filled="f" strokeweight="1.06pt">
              <v:path arrowok="t"/>
            </v:shape>
            <v:shape id="_x0000_s1154" style="position:absolute;left:6968;top:2847;width:360;height:0" coordorigin="6968,2847" coordsize="360,0" path="m6968,2847r360,e" filled="f" strokeweight="1.06pt">
              <v:path arrowok="t"/>
            </v:shape>
            <v:shape id="_x0000_s1153" style="position:absolute;left:7347;top:2847;width:264;height:0" coordorigin="7347,2847" coordsize="264,0" path="m7347,2847r264,e" filled="f" strokeweight="1.06pt">
              <v:path arrowok="t"/>
            </v:shape>
            <v:shape id="_x0000_s1152" style="position:absolute;left:7649;top:2847;width:303;height:0" coordorigin="7649,2847" coordsize="303,0" path="m7649,2847r303,e" filled="f" strokeweight="1.06pt">
              <v:path arrowok="t"/>
            </v:shape>
            <v:shape id="_x0000_s1151" style="position:absolute;left:7347;top:1584;width:269;height:0" coordorigin="7347,1584" coordsize="269,0" path="m7347,1584r269,e" filled="f" strokeweight=".58pt">
              <v:path arrowok="t"/>
            </v:shape>
            <v:shape id="_x0000_s1150" style="position:absolute;left:7625;top:1584;width:327;height:0" coordorigin="7625,1584" coordsize="327,0" path="m7625,1584r327,e" filled="f" strokeweight=".58pt">
              <v:path arrowok="t"/>
            </v:shape>
            <v:shape id="_x0000_s1149" style="position:absolute;left:7962;top:1584;width:398;height:0" coordorigin="7962,1584" coordsize="398,0" path="m7962,1584r398,e" filled="f" strokeweight=".58pt">
              <v:path arrowok="t"/>
            </v:shape>
            <v:shape id="_x0000_s1148" style="position:absolute;left:8370;top:1584;width:384;height:0" coordorigin="8370,1584" coordsize="384,0" path="m8370,1584r384,e" filled="f" strokeweight=".58pt">
              <v:path arrowok="t"/>
            </v:shape>
            <v:shape id="_x0000_s1147" style="position:absolute;left:8763;top:1584;width:279;height:0" coordorigin="8763,1584" coordsize="279,0" path="m8763,1584r279,e" filled="f" strokeweight=".58pt">
              <v:path arrowok="t"/>
            </v:shape>
            <v:shape id="_x0000_s1146" style="position:absolute;left:9052;top:1584;width:322;height:0" coordorigin="9052,1584" coordsize="322,0" path="m9052,1584r321,e" filled="f" strokeweight=".58pt">
              <v:path arrowok="t"/>
            </v:shape>
            <v:shape id="_x0000_s1145" style="position:absolute;left:9383;top:1584;width:370;height:0" coordorigin="9383,1584" coordsize="370,0" path="m9383,1584r370,e" filled="f" strokeweight=".58pt">
              <v:path arrowok="t"/>
            </v:shape>
            <v:shape id="_x0000_s1144" style="position:absolute;left:9762;top:1584;width:365;height:0" coordorigin="9762,1584" coordsize="365,0" path="m9762,1584r365,e" filled="f" strokeweight=".58pt">
              <v:path arrowok="t"/>
            </v:shape>
            <v:shape id="_x0000_s1143" style="position:absolute;left:10137;top:1584;width:446;height:0" coordorigin="10137,1584" coordsize="446,0" path="m10137,1584r447,e" filled="f" strokeweight=".58pt">
              <v:path arrowok="t"/>
            </v:shape>
            <v:shape id="_x0000_s1142" style="position:absolute;left:10593;top:1584;width:298;height:0" coordorigin="10593,1584" coordsize="298,0" path="m10593,1584r298,e" filled="f" strokeweight=".58pt">
              <v:path arrowok="t"/>
            </v:shape>
            <v:shape id="_x0000_s1141" style="position:absolute;left:7337;top:1580;width:0;height:2127" coordorigin="7337,1580" coordsize="0,2127" path="m7337,1580r,2127e" filled="f" strokeweight="1.06pt">
              <v:path arrowok="t"/>
            </v:shape>
            <v:shape id="_x0000_s1140" style="position:absolute;left:7620;top:1580;width:0;height:2127" coordorigin="7620,1580" coordsize="0,2127" path="m7620,1580r,2127e" filled="f" strokeweight="1.06pt">
              <v:path arrowok="t"/>
            </v:shape>
            <v:shape id="_x0000_s1139" style="position:absolute;left:5436;top:3697;width:187;height:0" coordorigin="5436,3697" coordsize="187,0" path="m5436,3697r187,e" filled="f" strokeweight="1.06pt">
              <v:path arrowok="t"/>
            </v:shape>
            <v:shape id="_x0000_s1138" style="position:absolute;left:5642;top:3697;width:269;height:0" coordorigin="5642,3697" coordsize="269,0" path="m5642,3697r269,e" filled="f" strokeweight="1.06pt">
              <v:path arrowok="t"/>
            </v:shape>
            <v:shape id="_x0000_s1137" style="position:absolute;left:5930;top:3697;width:264;height:0" coordorigin="5930,3697" coordsize="264,0" path="m5930,3697r264,e" filled="f" strokeweight="1.06pt">
              <v:path arrowok="t"/>
            </v:shape>
            <v:shape id="_x0000_s1136" style="position:absolute;left:6214;top:3697;width:356;height:0" coordorigin="6214,3697" coordsize="356,0" path="m6214,3697r355,e" filled="f" strokeweight="1.06pt">
              <v:path arrowok="t"/>
            </v:shape>
            <v:shape id="_x0000_s1135" style="position:absolute;left:6588;top:3697;width:739;height:0" coordorigin="6588,3697" coordsize="739,0" path="m6588,3697r740,e" filled="f" strokeweight="1.06pt">
              <v:path arrowok="t"/>
            </v:shape>
            <v:shape id="_x0000_s1134" style="position:absolute;left:7347;top:3697;width:264;height:0" coordorigin="7347,3697" coordsize="264,0" path="m7347,3697r264,e" filled="f" strokeweight="1.06pt">
              <v:path arrowok="t"/>
            </v:shape>
            <v:shape id="_x0000_s1133" style="position:absolute;left:7630;top:3697;width:322;height:0" coordorigin="7630,3697" coordsize="322,0" path="m7630,3697r322,e" filled="f" strokeweight="1.06pt">
              <v:path arrowok="t"/>
            </v:shape>
            <v:shape id="_x0000_s1132" style="position:absolute;left:7962;top:2843;width:398;height:0" coordorigin="7962,2843" coordsize="398,0" path="m7962,2843r398,e" filled="f" strokeweight=".58pt">
              <v:path arrowok="t"/>
            </v:shape>
            <v:shape id="_x0000_s1131" style="position:absolute;left:8370;top:2843;width:384;height:0" coordorigin="8370,2843" coordsize="384,0" path="m8370,2843r384,e" filled="f" strokeweight=".58pt">
              <v:path arrowok="t"/>
            </v:shape>
            <v:shape id="_x0000_s1130" style="position:absolute;left:8763;top:2843;width:279;height:0" coordorigin="8763,2843" coordsize="279,0" path="m8763,2843r279,e" filled="f" strokeweight=".58pt">
              <v:path arrowok="t"/>
            </v:shape>
            <v:shape id="_x0000_s1129" style="position:absolute;left:9052;top:2843;width:322;height:0" coordorigin="9052,2843" coordsize="322,0" path="m9052,2843r321,e" filled="f" strokeweight=".58pt">
              <v:path arrowok="t"/>
            </v:shape>
            <v:shape id="_x0000_s1128" style="position:absolute;left:9383;top:2843;width:370;height:0" coordorigin="9383,2843" coordsize="370,0" path="m9383,2843r370,e" filled="f" strokeweight=".58pt">
              <v:path arrowok="t"/>
            </v:shape>
            <v:shape id="_x0000_s1127" style="position:absolute;left:9762;top:2843;width:365;height:0" coordorigin="9762,2843" coordsize="365,0" path="m9762,2843r365,e" filled="f" strokeweight=".58pt">
              <v:path arrowok="t"/>
            </v:shape>
            <v:shape id="_x0000_s1126" style="position:absolute;left:10137;top:2843;width:446;height:0" coordorigin="10137,2843" coordsize="446,0" path="m10137,2843r447,e" filled="f" strokeweight=".58pt">
              <v:path arrowok="t"/>
            </v:shape>
            <v:shape id="_x0000_s1125" style="position:absolute;left:10593;top:2843;width:298;height:0" coordorigin="10593,2843" coordsize="298,0" path="m10593,2843r298,e" filled="f" strokeweight=".58pt">
              <v:path arrowok="t"/>
            </v:shape>
            <v:shape id="_x0000_s1124" style="position:absolute;left:7962;top:3692;width:394;height:0" coordorigin="7962,3692" coordsize="394,0" path="m7962,3692r393,e" filled="f" strokeweight=".58pt">
              <v:path arrowok="t"/>
            </v:shape>
            <v:shape id="_x0000_s1123" style="position:absolute;left:7962;top:3702;width:394;height:0" coordorigin="7962,3702" coordsize="394,0" path="m7962,3702r393,e" filled="f" strokecolor="white" strokeweight=".58pt">
              <v:path arrowok="t"/>
            </v:shape>
            <v:shape id="_x0000_s1122" style="position:absolute;left:8375;top:3692;width:379;height:0" coordorigin="8375,3692" coordsize="379,0" path="m8375,3692r379,e" filled="f" strokeweight=".58pt">
              <v:path arrowok="t"/>
            </v:shape>
            <v:shape id="_x0000_s1121" style="position:absolute;left:8763;top:3692;width:279;height:0" coordorigin="8763,3692" coordsize="279,0" path="m8763,3692r279,e" filled="f" strokeweight=".58pt">
              <v:path arrowok="t"/>
            </v:shape>
            <v:shape id="_x0000_s1120" style="position:absolute;left:9052;top:3692;width:322;height:0" coordorigin="9052,3692" coordsize="322,0" path="m9052,3692r321,e" filled="f" strokeweight=".58pt">
              <v:path arrowok="t"/>
            </v:shape>
            <v:shape id="_x0000_s1119" style="position:absolute;left:9383;top:3692;width:370;height:0" coordorigin="9383,3692" coordsize="370,0" path="m9383,3692r370,e" filled="f" strokeweight=".58pt">
              <v:path arrowok="t"/>
            </v:shape>
            <v:shape id="_x0000_s1118" style="position:absolute;left:9762;top:3692;width:365;height:0" coordorigin="9762,3692" coordsize="365,0" path="m9762,3692r365,e" filled="f" strokeweight=".58pt">
              <v:path arrowok="t"/>
            </v:shape>
            <v:shape id="_x0000_s1117" style="position:absolute;left:10137;top:3692;width:446;height:0" coordorigin="10137,3692" coordsize="446,0" path="m10137,3692r447,e" filled="f" strokeweight=".58pt">
              <v:path arrowok="t"/>
            </v:shape>
            <v:shape id="_x0000_s1116" style="position:absolute;left:10593;top:3692;width:298;height:0" coordorigin="10593,3692" coordsize="298,0" path="m10593,3692r298,e" filled="f" strokeweight=".58pt">
              <v:path arrowok="t"/>
            </v:shape>
            <v:shape id="_x0000_s1115" style="position:absolute;left:8034;top:4830;width:331;height:557" coordorigin="8034,4830" coordsize="331,557" path="m8034,5387r331,l8365,4830r-331,l8034,5387xe" fillcolor="black" stroked="f">
              <v:path arrowok="t"/>
            </v:shape>
            <v:shape id="_x0000_s1114" style="position:absolute;left:8034;top:4557;width:331;height:274" coordorigin="8034,4557" coordsize="331,274" path="m8034,4830r331,l8365,4557r-331,l8034,4830xe" fillcolor="black" stroked="f">
              <v:path arrowok="t"/>
            </v:shape>
            <v:shape id="_x0000_s1113" style="position:absolute;left:8384;top:4830;width:331;height:557" coordorigin="8384,4830" coordsize="331,557" path="m8384,5387r331,l8715,4830r-331,l8384,5387xe" fillcolor="black" stroked="f">
              <v:path arrowok="t"/>
            </v:shape>
            <v:shape id="_x0000_s1112" style="position:absolute;left:8384;top:4557;width:331;height:274" coordorigin="8384,4557" coordsize="331,274" path="m8384,4830r331,l8715,4557r-331,l8384,4830xe" fillcolor="black" stroked="f">
              <v:path arrowok="t"/>
            </v:shape>
            <v:shape id="_x0000_s1111" style="position:absolute;left:8735;top:4830;width:332;height:557" coordorigin="8735,4830" coordsize="332,557" path="m8735,5387r331,l9066,4830r-331,l8735,5387xe" fillcolor="black" stroked="f">
              <v:path arrowok="t"/>
            </v:shape>
            <v:shape id="_x0000_s1110" style="position:absolute;left:8735;top:4557;width:332;height:274" coordorigin="8735,4557" coordsize="332,274" path="m8735,4830r331,l9066,4557r-331,l8735,4830xe" fillcolor="black" stroked="f">
              <v:path arrowok="t"/>
            </v:shape>
            <v:shape id="_x0000_s1109" style="position:absolute;left:9085;top:4830;width:331;height:557" coordorigin="9085,4830" coordsize="331,557" path="m9085,5387r332,l9417,4830r-332,l9085,5387xe" fillcolor="black" stroked="f">
              <v:path arrowok="t"/>
            </v:shape>
            <v:shape id="_x0000_s1108" style="position:absolute;left:9085;top:4557;width:331;height:274" coordorigin="9085,4557" coordsize="331,274" path="m9085,4830r332,l9417,4557r-332,l9085,4830xe" fillcolor="black" stroked="f">
              <v:path arrowok="t"/>
            </v:shape>
            <v:shape id="_x0000_s1107" style="position:absolute;left:9436;top:4830;width:336;height:557" coordorigin="9436,4830" coordsize="336,557" path="m9436,5387r336,l9772,4830r-336,l9436,5387xe" fillcolor="black" stroked="f">
              <v:path arrowok="t"/>
            </v:shape>
            <v:shape id="_x0000_s1106" style="position:absolute;left:9436;top:4557;width:336;height:274" coordorigin="9436,4557" coordsize="336,274" path="m9436,4830r336,l9772,4557r-336,l9436,4830xe" fillcolor="black" stroked="f">
              <v:path arrowok="t"/>
            </v:shape>
            <v:shape id="_x0000_s1105" style="position:absolute;left:9791;top:4830;width:336;height:557" coordorigin="9791,4830" coordsize="336,557" path="m9791,5387r336,l10127,4830r-336,l9791,5387xe" fillcolor="black" stroked="f">
              <v:path arrowok="t"/>
            </v:shape>
            <v:shape id="_x0000_s1104" style="position:absolute;left:9791;top:4557;width:336;height:274" coordorigin="9791,4557" coordsize="336,274" path="m9791,4830r336,l10127,4557r-336,l9791,4830xe" fillcolor="black" stroked="f">
              <v:path arrowok="t"/>
            </v:shape>
            <v:shape id="_x0000_s1103" style="position:absolute;left:8034;top:4547;width:322;height:0" coordorigin="8034,4547" coordsize="322,0" path="m8034,4547r321,e" filled="f" strokeweight="1.06pt">
              <v:path arrowok="t"/>
            </v:shape>
            <v:shape id="_x0000_s1102" style="position:absolute;left:8384;top:4547;width:331;height:0" coordorigin="8384,4547" coordsize="331,0" path="m8384,4547r331,e" filled="f" strokeweight="1.06pt">
              <v:path arrowok="t"/>
            </v:shape>
            <v:shape id="_x0000_s1101" style="position:absolute;left:8773;top:4547;width:269;height:0" coordorigin="8773,4547" coordsize="269,0" path="m8773,4547r269,e" filled="f" strokeweight="1.06pt">
              <v:path arrowok="t"/>
            </v:shape>
            <v:shape id="_x0000_s1100" style="position:absolute;left:9090;top:4547;width:283;height:0" coordorigin="9090,4547" coordsize="283,0" path="m9090,4547r283,e" filled="f" strokeweight="1.06pt">
              <v:path arrowok="t"/>
            </v:shape>
            <v:shape id="_x0000_s1099" style="position:absolute;left:9441;top:4547;width:312;height:0" coordorigin="9441,4547" coordsize="312,0" path="m9441,4547r312,e" filled="f" strokeweight="1.06pt">
              <v:path arrowok="t"/>
            </v:shape>
            <v:shape id="_x0000_s1098" style="position:absolute;left:9791;top:4547;width:336;height:0" coordorigin="9791,4547" coordsize="336,0" path="m9791,4547r336,e" filled="f" strokeweight="1.06pt">
              <v:path arrowok="t"/>
            </v:shape>
            <v:shape id="_x0000_s1097" style="position:absolute;left:8024;top:4537;width:0;height:869" coordorigin="8024,4537" coordsize="0,869" path="m8024,4537r,869e" filled="f" strokeweight="1.06pt">
              <v:path arrowok="t"/>
            </v:shape>
            <v:shape id="_x0000_s1096" style="position:absolute;left:10137;top:4542;width:446;height:0" coordorigin="10137,4542" coordsize="446,0" path="m10137,4542r447,e" filled="f" strokeweight=".58pt">
              <v:path arrowok="t"/>
            </v:shape>
            <v:shape id="_x0000_s1095" style="position:absolute;left:10593;top:4542;width:298;height:0" coordorigin="10593,4542" coordsize="298,0" path="m10593,4542r298,e" filled="f" strokeweight=".58pt">
              <v:path arrowok="t"/>
            </v:shape>
            <v:shape id="_x0000_s1094" style="position:absolute;left:10132;top:1580;width:0;height:3817" coordorigin="10132,1580" coordsize="0,3817" path="m10132,1580r,3817e" filled="f" strokeweight=".58pt">
              <v:path arrowok="t"/>
            </v:shape>
            <v:shape id="_x0000_s1093" style="position:absolute;left:10588;top:1580;width:0;height:3827" coordorigin="10588,1580" coordsize="0,3827" path="m10588,1580r,3826e" filled="f" strokeweight=".58pt">
              <v:path arrowok="t"/>
            </v:shape>
            <v:shape id="_x0000_s1092" style="position:absolute;left:8034;top:5397;width:322;height:0" coordorigin="8034,5397" coordsize="322,0" path="m8034,5397r321,e" filled="f" strokeweight="1.06pt">
              <v:path arrowok="t"/>
            </v:shape>
            <v:shape id="_x0000_s1091" style="position:absolute;left:8384;top:5397;width:331;height:0" coordorigin="8384,5397" coordsize="331,0" path="m8384,5397r331,e" filled="f" strokeweight="1.06pt">
              <v:path arrowok="t"/>
            </v:shape>
            <v:shape id="_x0000_s1090" style="position:absolute;left:8773;top:5397;width:269;height:0" coordorigin="8773,5397" coordsize="269,0" path="m8773,5397r269,e" filled="f" strokeweight="1.06pt">
              <v:path arrowok="t"/>
            </v:shape>
            <v:shape id="_x0000_s1089" style="position:absolute;left:9090;top:5397;width:283;height:0" coordorigin="9090,5397" coordsize="283,0" path="m9090,5397r283,e" filled="f" strokeweight="1.06pt">
              <v:path arrowok="t"/>
            </v:shape>
            <v:shape id="_x0000_s1088" style="position:absolute;left:9441;top:5397;width:331;height:0" coordorigin="9441,5397" coordsize="331,0" path="m9441,5397r331,e" filled="f" strokeweight="1.06pt">
              <v:path arrowok="t"/>
            </v:shape>
            <v:shape id="_x0000_s1087" style="position:absolute;left:9810;top:5397;width:317;height:0" coordorigin="9810,5397" coordsize="317,0" path="m9810,5397r317,e" filled="f" strokeweight="1.06pt">
              <v:path arrowok="t"/>
            </v:shape>
            <v:shape id="_x0000_s1086" style="position:absolute;left:10176;top:5392;width:408;height:0" coordorigin="10176,5392" coordsize="408,0" path="m10176,5392r408,e" filled="f" strokeweight=".58pt">
              <v:path arrowok="t"/>
            </v:shape>
            <v:shape id="_x0000_s1085" style="position:absolute;left:10176;top:5401;width:408;height:0" coordorigin="10176,5401" coordsize="408,0" path="m10176,5401r408,e" filled="f" strokeweight=".58pt">
              <v:path arrowok="t"/>
            </v:shape>
            <v:shape id="_x0000_s1084" style="position:absolute;left:10593;top:5392;width:298;height:0" coordorigin="10593,5392" coordsize="298,0" path="m10593,5392r298,e" filled="f" strokeweight=".58pt">
              <v:path arrowok="t"/>
            </v:shape>
            <v:shape id="_x0000_s1083" style="position:absolute;left:10593;top:5401;width:298;height:0" coordorigin="10593,5401" coordsize="298,0" path="m10593,5401r298,e" filled="f" strokeweight=".58pt">
              <v:path arrowok="t"/>
            </v:shape>
            <v:shape id="_x0000_s1082" style="position:absolute;left:8365;top:1580;width:0;height:4667" coordorigin="8365,1580" coordsize="0,4667" path="m8365,1580r,4667e" filled="f" strokeweight=".96pt">
              <v:path arrowok="t"/>
            </v:shape>
            <v:shape id="_x0000_s1081" style="position:absolute;left:8751;top:1580;width:0;height:4667" coordorigin="8751,1580" coordsize="0,4667" path="m8751,1580r,4667e" filled="f" strokeweight=".96pt">
              <v:path arrowok="t"/>
            </v:shape>
            <v:shape id="_x0000_s1080" style="position:absolute;left:9053;top:1580;width:0;height:4667" coordorigin="9053,1580" coordsize="0,4667" path="m9053,1580r,4667e" filled="f" strokeweight=".96pt">
              <v:path arrowok="t"/>
            </v:shape>
            <v:shape id="_x0000_s1079" style="position:absolute;left:9393;top:1580;width:0;height:4658" coordorigin="9393,1580" coordsize="0,4658" path="m9393,1580r,4657e" filled="f" strokeweight="1.44pt">
              <v:path arrowok="t"/>
            </v:shape>
            <v:shape id="_x0000_s1078" style="position:absolute;left:9781;top:1580;width:0;height:4667" coordorigin="9781,1580" coordsize="0,4667" path="m9781,1580r,4667e" filled="f" strokeweight=".96pt">
              <v:path arrowok="t"/>
            </v:shape>
            <v:shape id="_x0000_s1077" style="position:absolute;left:10171;top:5387;width:0;height:860" coordorigin="10171,5387" coordsize="0,860" path="m10171,5387r,860e" filled="f" strokeweight=".58pt">
              <v:path arrowok="t"/>
            </v:shape>
            <w10:wrap anchorx="page" anchory="page"/>
          </v:group>
        </w:pict>
      </w:r>
      <w:r>
        <w:pict w14:anchorId="217D9DF2">
          <v:group id="_x0000_s1069" style="position:absolute;left:0;text-align:left;margin-left:85.4pt;margin-top:141.85pt;width:184.75pt;height:.6pt;z-index:-1848;mso-position-horizontal-relative:page;mso-position-vertical-relative:page" coordorigin="1708,2837" coordsize="3695,12">
            <v:shape id="_x0000_s1075" style="position:absolute;left:1714;top:2843;width:500;height:0" coordorigin="1714,2843" coordsize="500,0" path="m1714,2843r500,e" filled="f" strokeweight=".58pt">
              <v:path arrowok="t"/>
            </v:shape>
            <v:shape id="_x0000_s1074" style="position:absolute;left:2223;top:2843;width:1752;height:0" coordorigin="2223,2843" coordsize="1752,0" path="m2223,2843r1753,e" filled="f" strokeweight=".58pt">
              <v:path arrowok="t"/>
            </v:shape>
            <v:shape id="_x0000_s1073" style="position:absolute;left:3985;top:2843;width:288;height:0" coordorigin="3985,2843" coordsize="288,0" path="m3985,2843r289,e" filled="f" strokeweight=".58pt">
              <v:path arrowok="t"/>
            </v:shape>
            <v:shape id="_x0000_s1072" style="position:absolute;left:4284;top:2843;width:288;height:0" coordorigin="4284,2843" coordsize="288,0" path="m4284,2843r288,e" filled="f" strokeweight=".58pt">
              <v:path arrowok="t"/>
            </v:shape>
            <v:shape id="_x0000_s1071" style="position:absolute;left:4581;top:2843;width:341;height:0" coordorigin="4581,2843" coordsize="341,0" path="m4581,2843r341,e" filled="f" strokeweight=".58pt">
              <v:path arrowok="t"/>
            </v:shape>
            <v:shape id="_x0000_s1070" style="position:absolute;left:4932;top:2843;width:466;height:0" coordorigin="4932,2843" coordsize="466,0" path="m4932,2843r466,e" filled="f" strokeweight=".58pt">
              <v:path arrowok="t"/>
            </v:shape>
            <w10:wrap anchorx="page" anchory="page"/>
          </v:group>
        </w:pict>
      </w:r>
      <w:r>
        <w:pict w14:anchorId="6B210E79">
          <v:group id="_x0000_s1062" style="position:absolute;left:0;text-align:left;margin-left:85.4pt;margin-top:184.3pt;width:184.75pt;height:.6pt;z-index:-1847;mso-position-horizontal-relative:page;mso-position-vertical-relative:page" coordorigin="1708,3686" coordsize="3695,12">
            <v:shape id="_x0000_s1068" style="position:absolute;left:1714;top:3692;width:500;height:0" coordorigin="1714,3692" coordsize="500,0" path="m1714,3692r500,e" filled="f" strokeweight=".58pt">
              <v:path arrowok="t"/>
            </v:shape>
            <v:shape id="_x0000_s1067" style="position:absolute;left:2223;top:3692;width:1752;height:0" coordorigin="2223,3692" coordsize="1752,0" path="m2223,3692r1753,e" filled="f" strokeweight=".58pt">
              <v:path arrowok="t"/>
            </v:shape>
            <v:shape id="_x0000_s1066" style="position:absolute;left:3985;top:3692;width:288;height:0" coordorigin="3985,3692" coordsize="288,0" path="m3985,3692r289,e" filled="f" strokeweight=".58pt">
              <v:path arrowok="t"/>
            </v:shape>
            <v:shape id="_x0000_s1065" style="position:absolute;left:4284;top:3692;width:288;height:0" coordorigin="4284,3692" coordsize="288,0" path="m4284,3692r288,e" filled="f" strokeweight=".58pt">
              <v:path arrowok="t"/>
            </v:shape>
            <v:shape id="_x0000_s1064" style="position:absolute;left:4581;top:3692;width:341;height:0" coordorigin="4581,3692" coordsize="341,0" path="m4581,3692r341,e" filled="f" strokeweight=".58pt">
              <v:path arrowok="t"/>
            </v:shape>
            <v:shape id="_x0000_s1063" style="position:absolute;left:4932;top:3692;width:466;height:0" coordorigin="4932,3692" coordsize="466,0" path="m4932,3692r466,e" filled="f" strokeweight=".58pt">
              <v:path arrowok="t"/>
            </v:shape>
            <w10:wrap anchorx="page" anchory="page"/>
          </v:group>
        </w:pict>
      </w:r>
      <w:r>
        <w:pict w14:anchorId="6E3535AF">
          <v:group id="_x0000_s1055" style="position:absolute;left:0;text-align:left;margin-left:85.4pt;margin-top:226.8pt;width:185pt;height:.6pt;z-index:-1846;mso-position-horizontal-relative:page;mso-position-vertical-relative:page" coordorigin="1708,4536" coordsize="3700,12">
            <v:shape id="_x0000_s1061" style="position:absolute;left:1714;top:4542;width:500;height:0" coordorigin="1714,4542" coordsize="500,0" path="m1714,4542r500,e" filled="f" strokeweight=".58pt">
              <v:path arrowok="t"/>
            </v:shape>
            <v:shape id="_x0000_s1060" style="position:absolute;left:2223;top:4542;width:1752;height:0" coordorigin="2223,4542" coordsize="1752,0" path="m2223,4542r1753,e" filled="f" strokeweight=".58pt">
              <v:path arrowok="t"/>
            </v:shape>
            <v:shape id="_x0000_s1059" style="position:absolute;left:3985;top:4542;width:288;height:0" coordorigin="3985,4542" coordsize="288,0" path="m3985,4542r289,e" filled="f" strokeweight=".58pt">
              <v:path arrowok="t"/>
            </v:shape>
            <v:shape id="_x0000_s1058" style="position:absolute;left:4284;top:4542;width:288;height:0" coordorigin="4284,4542" coordsize="288,0" path="m4284,4542r288,e" filled="f" strokeweight=".58pt">
              <v:path arrowok="t"/>
            </v:shape>
            <v:shape id="_x0000_s1057" style="position:absolute;left:4581;top:4542;width:341;height:0" coordorigin="4581,4542" coordsize="341,0" path="m4581,4542r341,e" filled="f" strokeweight=".58pt">
              <v:path arrowok="t"/>
            </v:shape>
            <v:shape id="_x0000_s1056" style="position:absolute;left:4932;top:4542;width:471;height:0" coordorigin="4932,4542" coordsize="471,0" path="m4932,4542r470,e" filled="f" strokeweight=".58pt">
              <v:path arrowok="t"/>
            </v:shape>
            <w10:wrap anchorx="page" anchory="page"/>
          </v:group>
        </w:pict>
      </w:r>
      <w:r>
        <w:pict w14:anchorId="0A5972FD">
          <v:group id="_x0000_s1051" style="position:absolute;left:0;text-align:left;margin-left:270.05pt;margin-top:226.8pt;width:40.2pt;height:1.05pt;z-index:-1845;mso-position-horizontal-relative:page;mso-position-vertical-relative:page" coordorigin="5401,4536" coordsize="804,21">
            <v:shape id="_x0000_s1054" style="position:absolute;left:5412;top:4547;width:211;height:0" coordorigin="5412,4547" coordsize="211,0" path="m5412,4547r211,e" filled="f" strokeweight="1.06pt">
              <v:path arrowok="t"/>
            </v:shape>
            <v:shape id="_x0000_s1053" style="position:absolute;left:5642;top:4547;width:269;height:0" coordorigin="5642,4547" coordsize="269,0" path="m5642,4547r269,e" filled="f" strokeweight="1.06pt">
              <v:path arrowok="t"/>
            </v:shape>
            <v:shape id="_x0000_s1052" style="position:absolute;left:5930;top:4547;width:264;height:0" coordorigin="5930,4547" coordsize="264,0" path="m5930,4547r264,e" filled="f" strokeweight="1.06pt">
              <v:path arrowok="t"/>
            </v:shape>
            <w10:wrap anchorx="page" anchory="page"/>
          </v:group>
        </w:pict>
      </w:r>
      <w:r>
        <w:pict w14:anchorId="249D037E">
          <v:group id="_x0000_s1037" style="position:absolute;left:0;text-align:left;margin-left:313.5pt;margin-top:226.15pt;width:84.6pt;height:87.2pt;z-index:-1844;mso-position-horizontal-relative:page;mso-position-vertical-relative:page" coordorigin="6270,4523" coordsize="1692,1744">
            <v:shape id="_x0000_s1050" style="position:absolute;left:6281;top:4547;width:288;height:0" coordorigin="6281,4547" coordsize="288,0" path="m6281,4547r288,e" filled="f" strokeweight="1.06pt">
              <v:path arrowok="t"/>
            </v:shape>
            <v:shape id="_x0000_s1049" style="position:absolute;left:6632;top:4547;width:331;height:0" coordorigin="6632,4547" coordsize="331,0" path="m6632,4547r331,e" filled="f" strokeweight="1.06pt">
              <v:path arrowok="t"/>
            </v:shape>
            <v:shape id="_x0000_s1048" style="position:absolute;left:6982;top:4547;width:331;height:0" coordorigin="6982,4547" coordsize="331,0" path="m6982,4547r331,e" filled="f" strokeweight="1.06pt">
              <v:path arrowok="t"/>
            </v:shape>
            <v:shape id="_x0000_s1047" style="position:absolute;left:7332;top:4547;width:331;height:0" coordorigin="7332,4547" coordsize="331,0" path="m7332,4547r332,e" filled="f" strokeweight="1.06pt">
              <v:path arrowok="t"/>
            </v:shape>
            <v:shape id="_x0000_s1046" style="position:absolute;left:7683;top:4547;width:269;height:0" coordorigin="7683,4547" coordsize="269,0" path="m7683,4547r269,e" filled="f" strokeweight="1.06pt">
              <v:path arrowok="t"/>
            </v:shape>
            <v:shape id="_x0000_s1045" style="position:absolute;left:6281;top:5397;width:288;height:0" coordorigin="6281,5397" coordsize="288,0" path="m6281,5397r288,e" filled="f" strokeweight="1.06pt">
              <v:path arrowok="t"/>
            </v:shape>
            <v:shape id="_x0000_s1044" style="position:absolute;left:6632;top:5397;width:317;height:0" coordorigin="6632,5397" coordsize="317,0" path="m6632,5397r316,e" filled="f" strokeweight="1.06pt">
              <v:path arrowok="t"/>
            </v:shape>
            <v:shape id="_x0000_s1043" style="position:absolute;left:6987;top:5397;width:326;height:0" coordorigin="6987,5397" coordsize="326,0" path="m6987,5397r326,e" filled="f" strokeweight="1.06pt">
              <v:path arrowok="t"/>
            </v:shape>
            <v:shape id="_x0000_s1042" style="position:absolute;left:7352;top:5397;width:264;height:0" coordorigin="7352,5397" coordsize="264,0" path="m7352,5397r264,e" filled="f" strokeweight="1.06pt">
              <v:path arrowok="t"/>
            </v:shape>
            <v:shape id="_x0000_s1041" style="position:absolute;left:6959;top:4537;width:0;height:1719" coordorigin="6959,4537" coordsize="0,1719" path="m6959,4537r,1719e" filled="f" strokeweight="1.06pt">
              <v:path arrowok="t"/>
            </v:shape>
            <v:shape id="_x0000_s1040" style="position:absolute;left:7336;top:4537;width:0;height:1719" coordorigin="7336,4537" coordsize="0,1719" path="m7336,4537r,1719e" filled="f" strokeweight="1.06pt">
              <v:path arrowok="t"/>
            </v:shape>
            <v:shape id="_x0000_s1039" style="position:absolute;left:7683;top:5397;width:269;height:0" coordorigin="7683,5397" coordsize="269,0" path="m7683,5397r269,e" filled="f" strokeweight="1.06pt">
              <v:path arrowok="t"/>
            </v:shape>
            <v:shape id="_x0000_s1038" style="position:absolute;left:7637;top:4537;width:0;height:1700" coordorigin="7637,4537" coordsize="0,1700" path="m7637,4537r,1700e" filled="f" strokeweight="1.44pt">
              <v:path arrowok="t"/>
            </v:shape>
            <w10:wrap anchorx="page" anchory="page"/>
          </v:group>
        </w:pict>
      </w:r>
      <w:r>
        <w:pict w14:anchorId="369BB95D">
          <v:group id="_x0000_s1030" style="position:absolute;left:0;text-align:left;margin-left:85.4pt;margin-top:269.3pt;width:185pt;height:.6pt;z-index:-1843;mso-position-horizontal-relative:page;mso-position-vertical-relative:page" coordorigin="1708,5386" coordsize="3700,12">
            <v:shape id="_x0000_s1036" style="position:absolute;left:1714;top:5392;width:500;height:0" coordorigin="1714,5392" coordsize="500,0" path="m1714,5392r500,e" filled="f" strokeweight=".58pt">
              <v:path arrowok="t"/>
            </v:shape>
            <v:shape id="_x0000_s1035" style="position:absolute;left:2223;top:5392;width:1752;height:0" coordorigin="2223,5392" coordsize="1752,0" path="m2223,5392r1753,e" filled="f" strokeweight=".58pt">
              <v:path arrowok="t"/>
            </v:shape>
            <v:shape id="_x0000_s1034" style="position:absolute;left:3985;top:5392;width:288;height:0" coordorigin="3985,5392" coordsize="288,0" path="m3985,5392r289,e" filled="f" strokeweight=".58pt">
              <v:path arrowok="t"/>
            </v:shape>
            <v:shape id="_x0000_s1033" style="position:absolute;left:4284;top:5392;width:288;height:0" coordorigin="4284,5392" coordsize="288,0" path="m4284,5392r288,e" filled="f" strokeweight=".58pt">
              <v:path arrowok="t"/>
            </v:shape>
            <v:shape id="_x0000_s1032" style="position:absolute;left:4581;top:5392;width:341;height:0" coordorigin="4581,5392" coordsize="341,0" path="m4581,5392r341,e" filled="f" strokeweight=".58pt">
              <v:path arrowok="t"/>
            </v:shape>
            <v:shape id="_x0000_s1031" style="position:absolute;left:4932;top:5392;width:471;height:0" coordorigin="4932,5392" coordsize="471,0" path="m4932,5392r470,e" filled="f" strokeweight=".58pt">
              <v:path arrowok="t"/>
            </v:shape>
            <w10:wrap anchorx="page" anchory="page"/>
          </v:group>
        </w:pict>
      </w:r>
      <w:r>
        <w:pict w14:anchorId="0F22EE4B">
          <v:group id="_x0000_s1026" style="position:absolute;left:0;text-align:left;margin-left:270.05pt;margin-top:269.3pt;width:40.2pt;height:1.05pt;z-index:-1842;mso-position-horizontal-relative:page;mso-position-vertical-relative:page" coordorigin="5401,5386" coordsize="804,21">
            <v:shape id="_x0000_s1029" style="position:absolute;left:5412;top:5397;width:211;height:0" coordorigin="5412,5397" coordsize="211,0" path="m5412,5397r211,e" filled="f" strokeweight="1.06pt">
              <v:path arrowok="t"/>
            </v:shape>
            <v:shape id="_x0000_s1028" style="position:absolute;left:5642;top:5397;width:269;height:0" coordorigin="5642,5397" coordsize="269,0" path="m5642,5397r269,e" filled="f" strokeweight="1.06pt">
              <v:path arrowok="t"/>
            </v:shape>
            <v:shape id="_x0000_s1027" style="position:absolute;left:5930;top:5397;width:264;height:0" coordorigin="5930,5397" coordsize="264,0" path="m5930,5397r264,e" filled="f" strokeweight="1.06pt">
              <v:path arrowok="t"/>
            </v:shape>
            <w10:wrap anchorx="page" anchory="page"/>
          </v:group>
        </w:pict>
      </w:r>
      <w:r w:rsidR="00A54C8A">
        <w:rPr>
          <w:sz w:val="24"/>
          <w:szCs w:val="24"/>
        </w:rPr>
        <w:t>12</w:t>
      </w:r>
    </w:p>
    <w:p w14:paraId="64B8832D" w14:textId="77777777" w:rsidR="00B57C0E" w:rsidRDefault="00B57C0E">
      <w:pPr>
        <w:spacing w:before="5" w:line="100" w:lineRule="exact"/>
        <w:rPr>
          <w:sz w:val="10"/>
          <w:szCs w:val="10"/>
        </w:rPr>
      </w:pPr>
    </w:p>
    <w:p w14:paraId="158D38C8" w14:textId="77777777" w:rsidR="00B57C0E" w:rsidRDefault="00A54C8A">
      <w:pPr>
        <w:ind w:left="117"/>
        <w:rPr>
          <w:sz w:val="28"/>
          <w:szCs w:val="28"/>
        </w:rPr>
      </w:pPr>
      <w:r>
        <w:rPr>
          <w:b/>
          <w:spacing w:val="-18"/>
          <w:sz w:val="28"/>
          <w:szCs w:val="28"/>
        </w:rPr>
        <w:t>I</w:t>
      </w:r>
      <w:r>
        <w:rPr>
          <w:b/>
          <w:spacing w:val="-15"/>
          <w:sz w:val="28"/>
          <w:szCs w:val="28"/>
        </w:rPr>
        <w:t>V</w:t>
      </w:r>
      <w:r>
        <w:rPr>
          <w:b/>
          <w:sz w:val="28"/>
          <w:szCs w:val="28"/>
        </w:rPr>
        <w:t xml:space="preserve">.   </w:t>
      </w:r>
      <w:r>
        <w:rPr>
          <w:b/>
          <w:spacing w:val="18"/>
          <w:sz w:val="28"/>
          <w:szCs w:val="28"/>
        </w:rPr>
        <w:t xml:space="preserve"> </w:t>
      </w:r>
      <w:r>
        <w:rPr>
          <w:b/>
          <w:spacing w:val="3"/>
          <w:sz w:val="28"/>
          <w:szCs w:val="28"/>
        </w:rPr>
        <w:t>P</w:t>
      </w:r>
      <w:r>
        <w:rPr>
          <w:b/>
          <w:spacing w:val="1"/>
          <w:sz w:val="28"/>
          <w:szCs w:val="28"/>
        </w:rPr>
        <w:t>E</w:t>
      </w:r>
      <w:r>
        <w:rPr>
          <w:b/>
          <w:sz w:val="28"/>
          <w:szCs w:val="28"/>
        </w:rPr>
        <w:t>N</w:t>
      </w:r>
      <w:r>
        <w:rPr>
          <w:b/>
          <w:spacing w:val="1"/>
          <w:sz w:val="28"/>
          <w:szCs w:val="28"/>
        </w:rPr>
        <w:t>UT</w:t>
      </w:r>
      <w:r>
        <w:rPr>
          <w:b/>
          <w:sz w:val="28"/>
          <w:szCs w:val="28"/>
        </w:rPr>
        <w:t>UP</w:t>
      </w:r>
    </w:p>
    <w:p w14:paraId="65C8058E" w14:textId="77777777" w:rsidR="00B57C0E" w:rsidRDefault="00A54C8A">
      <w:pPr>
        <w:spacing w:before="99" w:line="359" w:lineRule="auto"/>
        <w:ind w:left="856" w:right="114" w:firstLine="706"/>
        <w:jc w:val="both"/>
        <w:rPr>
          <w:sz w:val="24"/>
          <w:szCs w:val="24"/>
        </w:rPr>
      </w:pPr>
      <w:r>
        <w:rPr>
          <w:spacing w:val="1"/>
          <w:sz w:val="24"/>
          <w:szCs w:val="24"/>
        </w:rPr>
        <w:t>P</w:t>
      </w:r>
      <w:r>
        <w:rPr>
          <w:spacing w:val="-3"/>
          <w:sz w:val="24"/>
          <w:szCs w:val="24"/>
        </w:rPr>
        <w:t>r</w:t>
      </w:r>
      <w:r>
        <w:rPr>
          <w:spacing w:val="5"/>
          <w:sz w:val="24"/>
          <w:szCs w:val="24"/>
        </w:rPr>
        <w:t>o</w:t>
      </w:r>
      <w:r>
        <w:rPr>
          <w:spacing w:val="-5"/>
          <w:sz w:val="24"/>
          <w:szCs w:val="24"/>
        </w:rPr>
        <w:t>p</w:t>
      </w:r>
      <w:r>
        <w:rPr>
          <w:spacing w:val="5"/>
          <w:sz w:val="24"/>
          <w:szCs w:val="24"/>
        </w:rPr>
        <w:t>o</w:t>
      </w:r>
      <w:r>
        <w:rPr>
          <w:spacing w:val="-2"/>
          <w:sz w:val="24"/>
          <w:szCs w:val="24"/>
        </w:rPr>
        <w:t>s</w:t>
      </w:r>
      <w:r>
        <w:rPr>
          <w:spacing w:val="4"/>
          <w:sz w:val="24"/>
          <w:szCs w:val="24"/>
        </w:rPr>
        <w:t>a</w:t>
      </w:r>
      <w:r>
        <w:rPr>
          <w:sz w:val="24"/>
          <w:szCs w:val="24"/>
        </w:rPr>
        <w:t>l</w:t>
      </w:r>
      <w:r>
        <w:rPr>
          <w:spacing w:val="-2"/>
          <w:sz w:val="24"/>
          <w:szCs w:val="24"/>
        </w:rPr>
        <w:t xml:space="preserve"> </w:t>
      </w:r>
      <w:r>
        <w:rPr>
          <w:spacing w:val="1"/>
          <w:sz w:val="24"/>
          <w:szCs w:val="24"/>
        </w:rPr>
        <w:t>P</w:t>
      </w:r>
      <w:r>
        <w:rPr>
          <w:sz w:val="24"/>
          <w:szCs w:val="24"/>
        </w:rPr>
        <w:t>KL</w:t>
      </w:r>
      <w:r>
        <w:rPr>
          <w:spacing w:val="4"/>
          <w:sz w:val="24"/>
          <w:szCs w:val="24"/>
        </w:rPr>
        <w:t xml:space="preserve"> </w:t>
      </w:r>
      <w:r>
        <w:rPr>
          <w:spacing w:val="1"/>
          <w:sz w:val="24"/>
          <w:szCs w:val="24"/>
        </w:rPr>
        <w:t>(Pr</w:t>
      </w:r>
      <w:r>
        <w:rPr>
          <w:spacing w:val="-1"/>
          <w:sz w:val="24"/>
          <w:szCs w:val="24"/>
        </w:rPr>
        <w:t>a</w:t>
      </w:r>
      <w:r>
        <w:rPr>
          <w:spacing w:val="-5"/>
          <w:sz w:val="24"/>
          <w:szCs w:val="24"/>
        </w:rPr>
        <w:t>k</w:t>
      </w:r>
      <w:r>
        <w:rPr>
          <w:spacing w:val="5"/>
          <w:sz w:val="24"/>
          <w:szCs w:val="24"/>
        </w:rPr>
        <w:t>t</w:t>
      </w:r>
      <w:r>
        <w:rPr>
          <w:spacing w:val="-9"/>
          <w:sz w:val="24"/>
          <w:szCs w:val="24"/>
        </w:rPr>
        <w:t>i</w:t>
      </w:r>
      <w:r>
        <w:rPr>
          <w:sz w:val="24"/>
          <w:szCs w:val="24"/>
        </w:rPr>
        <w:t>k</w:t>
      </w:r>
      <w:r>
        <w:rPr>
          <w:spacing w:val="12"/>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6"/>
          <w:sz w:val="24"/>
          <w:szCs w:val="24"/>
        </w:rPr>
        <w:t xml:space="preserve"> </w:t>
      </w:r>
      <w:r>
        <w:rPr>
          <w:spacing w:val="-3"/>
          <w:sz w:val="24"/>
          <w:szCs w:val="24"/>
        </w:rPr>
        <w:t>L</w:t>
      </w:r>
      <w:r>
        <w:rPr>
          <w:spacing w:val="-1"/>
          <w:sz w:val="24"/>
          <w:szCs w:val="24"/>
        </w:rPr>
        <w:t>a</w:t>
      </w:r>
      <w:r>
        <w:rPr>
          <w:sz w:val="24"/>
          <w:szCs w:val="24"/>
        </w:rPr>
        <w:t>p</w:t>
      </w:r>
      <w:r>
        <w:rPr>
          <w:spacing w:val="4"/>
          <w:sz w:val="24"/>
          <w:szCs w:val="24"/>
        </w:rPr>
        <w:t>a</w:t>
      </w:r>
      <w:r>
        <w:rPr>
          <w:spacing w:val="-5"/>
          <w:sz w:val="24"/>
          <w:szCs w:val="24"/>
        </w:rPr>
        <w:t>n</w:t>
      </w:r>
      <w:r>
        <w:rPr>
          <w:sz w:val="24"/>
          <w:szCs w:val="24"/>
        </w:rPr>
        <w:t>g</w:t>
      </w:r>
      <w:r>
        <w:rPr>
          <w:spacing w:val="4"/>
          <w:sz w:val="24"/>
          <w:szCs w:val="24"/>
        </w:rPr>
        <w:t>a</w:t>
      </w:r>
      <w:r>
        <w:rPr>
          <w:spacing w:val="-5"/>
          <w:sz w:val="24"/>
          <w:szCs w:val="24"/>
        </w:rPr>
        <w:t>n</w:t>
      </w:r>
      <w:r>
        <w:rPr>
          <w:sz w:val="24"/>
          <w:szCs w:val="24"/>
        </w:rPr>
        <w:t>)</w:t>
      </w:r>
      <w:r>
        <w:rPr>
          <w:spacing w:val="13"/>
          <w:sz w:val="24"/>
          <w:szCs w:val="24"/>
        </w:rPr>
        <w:t xml:space="preserve"> </w:t>
      </w:r>
      <w:r>
        <w:rPr>
          <w:spacing w:val="-4"/>
          <w:sz w:val="24"/>
          <w:szCs w:val="24"/>
        </w:rPr>
        <w:t>i</w:t>
      </w:r>
      <w:r>
        <w:rPr>
          <w:sz w:val="24"/>
          <w:szCs w:val="24"/>
        </w:rPr>
        <w:t>ni</w:t>
      </w:r>
      <w:r>
        <w:rPr>
          <w:spacing w:val="-2"/>
          <w:sz w:val="24"/>
          <w:szCs w:val="24"/>
        </w:rPr>
        <w:t xml:space="preserve"> </w:t>
      </w:r>
      <w:r>
        <w:rPr>
          <w:spacing w:val="5"/>
          <w:sz w:val="24"/>
          <w:szCs w:val="24"/>
        </w:rPr>
        <w:t>d</w:t>
      </w:r>
      <w:r>
        <w:rPr>
          <w:spacing w:val="-4"/>
          <w:sz w:val="24"/>
          <w:szCs w:val="24"/>
        </w:rPr>
        <w:t>i</w:t>
      </w:r>
      <w:r>
        <w:rPr>
          <w:sz w:val="24"/>
          <w:szCs w:val="24"/>
        </w:rPr>
        <w:t>bu</w:t>
      </w:r>
      <w:r>
        <w:rPr>
          <w:spacing w:val="-1"/>
          <w:sz w:val="24"/>
          <w:szCs w:val="24"/>
        </w:rPr>
        <w:t>a</w:t>
      </w:r>
      <w:r>
        <w:rPr>
          <w:sz w:val="24"/>
          <w:szCs w:val="24"/>
        </w:rPr>
        <w:t>t</w:t>
      </w:r>
      <w:r>
        <w:rPr>
          <w:spacing w:val="12"/>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2"/>
          <w:sz w:val="24"/>
          <w:szCs w:val="24"/>
        </w:rPr>
        <w:t xml:space="preserve"> </w:t>
      </w:r>
      <w:r>
        <w:rPr>
          <w:spacing w:val="-5"/>
          <w:sz w:val="24"/>
          <w:szCs w:val="24"/>
        </w:rPr>
        <w:t>h</w:t>
      </w:r>
      <w:r>
        <w:rPr>
          <w:spacing w:val="-1"/>
          <w:sz w:val="24"/>
          <w:szCs w:val="24"/>
        </w:rPr>
        <w:t>a</w:t>
      </w:r>
      <w:r>
        <w:rPr>
          <w:spacing w:val="1"/>
          <w:sz w:val="24"/>
          <w:szCs w:val="24"/>
        </w:rPr>
        <w:t>r</w:t>
      </w:r>
      <w:r>
        <w:rPr>
          <w:spacing w:val="-1"/>
          <w:sz w:val="24"/>
          <w:szCs w:val="24"/>
        </w:rPr>
        <w:t>a</w:t>
      </w:r>
      <w:r>
        <w:rPr>
          <w:sz w:val="24"/>
          <w:szCs w:val="24"/>
        </w:rPr>
        <w:t>p</w:t>
      </w:r>
      <w:r>
        <w:rPr>
          <w:spacing w:val="4"/>
          <w:sz w:val="24"/>
          <w:szCs w:val="24"/>
        </w:rPr>
        <w:t>a</w:t>
      </w:r>
      <w:r>
        <w:rPr>
          <w:sz w:val="24"/>
          <w:szCs w:val="24"/>
        </w:rPr>
        <w:t>n</w:t>
      </w:r>
      <w:r>
        <w:rPr>
          <w:spacing w:val="7"/>
          <w:sz w:val="24"/>
          <w:szCs w:val="24"/>
        </w:rPr>
        <w:t xml:space="preserve"> </w:t>
      </w:r>
      <w:r>
        <w:rPr>
          <w:spacing w:val="-4"/>
          <w:sz w:val="24"/>
          <w:szCs w:val="24"/>
        </w:rPr>
        <w:t>m</w:t>
      </w:r>
      <w:r>
        <w:rPr>
          <w:spacing w:val="4"/>
          <w:sz w:val="24"/>
          <w:szCs w:val="24"/>
        </w:rPr>
        <w:t>a</w:t>
      </w:r>
      <w:r>
        <w:rPr>
          <w:spacing w:val="-4"/>
          <w:sz w:val="24"/>
          <w:szCs w:val="24"/>
        </w:rPr>
        <w:t>m</w:t>
      </w:r>
      <w:r>
        <w:rPr>
          <w:spacing w:val="5"/>
          <w:sz w:val="24"/>
          <w:szCs w:val="24"/>
        </w:rPr>
        <w:t>p</w:t>
      </w:r>
      <w:r>
        <w:rPr>
          <w:sz w:val="24"/>
          <w:szCs w:val="24"/>
        </w:rPr>
        <w:t xml:space="preserve">u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 g</w:t>
      </w:r>
      <w:r>
        <w:rPr>
          <w:spacing w:val="4"/>
          <w:sz w:val="24"/>
          <w:szCs w:val="24"/>
        </w:rPr>
        <w:t>a</w:t>
      </w:r>
      <w:r>
        <w:rPr>
          <w:spacing w:val="-4"/>
          <w:sz w:val="24"/>
          <w:szCs w:val="24"/>
        </w:rPr>
        <w:t>m</w:t>
      </w:r>
      <w:r>
        <w:rPr>
          <w:sz w:val="24"/>
          <w:szCs w:val="24"/>
        </w:rPr>
        <w:t>b</w:t>
      </w:r>
      <w:r>
        <w:rPr>
          <w:spacing w:val="-1"/>
          <w:sz w:val="24"/>
          <w:szCs w:val="24"/>
        </w:rPr>
        <w:t>a</w:t>
      </w:r>
      <w:r>
        <w:rPr>
          <w:spacing w:val="1"/>
          <w:sz w:val="24"/>
          <w:szCs w:val="24"/>
        </w:rPr>
        <w:t>r</w:t>
      </w:r>
      <w:r>
        <w:rPr>
          <w:spacing w:val="4"/>
          <w:sz w:val="24"/>
          <w:szCs w:val="24"/>
        </w:rPr>
        <w:t>a</w:t>
      </w:r>
      <w:r>
        <w:rPr>
          <w:sz w:val="24"/>
          <w:szCs w:val="24"/>
        </w:rPr>
        <w:t>n</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w:t>
      </w:r>
      <w:r>
        <w:rPr>
          <w:spacing w:val="2"/>
          <w:sz w:val="24"/>
          <w:szCs w:val="24"/>
        </w:rPr>
        <w:t>s</w:t>
      </w:r>
      <w:r>
        <w:rPr>
          <w:spacing w:val="-4"/>
          <w:sz w:val="24"/>
          <w:szCs w:val="24"/>
        </w:rPr>
        <w:t>i</w:t>
      </w:r>
      <w:r>
        <w:rPr>
          <w:sz w:val="24"/>
          <w:szCs w:val="24"/>
        </w:rPr>
        <w:t>ngk</w:t>
      </w:r>
      <w:r>
        <w:rPr>
          <w:spacing w:val="-1"/>
          <w:sz w:val="24"/>
          <w:szCs w:val="24"/>
        </w:rPr>
        <w:t>a</w:t>
      </w:r>
      <w:r>
        <w:rPr>
          <w:sz w:val="24"/>
          <w:szCs w:val="24"/>
        </w:rPr>
        <w:t>t</w:t>
      </w:r>
      <w:r>
        <w:rPr>
          <w:spacing w:val="10"/>
          <w:sz w:val="24"/>
          <w:szCs w:val="24"/>
        </w:rPr>
        <w:t xml:space="preserve"> </w:t>
      </w:r>
      <w:r>
        <w:rPr>
          <w:sz w:val="24"/>
          <w:szCs w:val="24"/>
        </w:rPr>
        <w:t>d</w:t>
      </w:r>
      <w:r>
        <w:rPr>
          <w:spacing w:val="-1"/>
          <w:sz w:val="24"/>
          <w:szCs w:val="24"/>
        </w:rPr>
        <w:t>a</w:t>
      </w:r>
      <w:r>
        <w:rPr>
          <w:sz w:val="24"/>
          <w:szCs w:val="24"/>
        </w:rPr>
        <w:t>n</w:t>
      </w:r>
      <w:r>
        <w:rPr>
          <w:spacing w:val="5"/>
          <w:sz w:val="24"/>
          <w:szCs w:val="24"/>
        </w:rPr>
        <w:t xml:space="preserve"> </w:t>
      </w:r>
      <w:r>
        <w:rPr>
          <w:spacing w:val="-4"/>
          <w:sz w:val="24"/>
          <w:szCs w:val="24"/>
        </w:rPr>
        <w:t>j</w:t>
      </w:r>
      <w:r>
        <w:rPr>
          <w:spacing w:val="4"/>
          <w:sz w:val="24"/>
          <w:szCs w:val="24"/>
        </w:rPr>
        <w:t>e</w:t>
      </w:r>
      <w:r>
        <w:rPr>
          <w:spacing w:val="-4"/>
          <w:sz w:val="24"/>
          <w:szCs w:val="24"/>
        </w:rPr>
        <w:t>l</w:t>
      </w:r>
      <w:r>
        <w:rPr>
          <w:spacing w:val="4"/>
          <w:sz w:val="24"/>
          <w:szCs w:val="24"/>
        </w:rPr>
        <w:t>a</w:t>
      </w:r>
      <w:r>
        <w:rPr>
          <w:sz w:val="24"/>
          <w:szCs w:val="24"/>
        </w:rPr>
        <w:t>s</w:t>
      </w:r>
      <w:r>
        <w:rPr>
          <w:spacing w:val="8"/>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pacing w:val="4"/>
          <w:sz w:val="24"/>
          <w:szCs w:val="24"/>
        </w:rPr>
        <w:t>a</w:t>
      </w:r>
      <w:r>
        <w:rPr>
          <w:sz w:val="24"/>
          <w:szCs w:val="24"/>
        </w:rPr>
        <w:t>i</w:t>
      </w:r>
      <w:r>
        <w:rPr>
          <w:spacing w:val="6"/>
          <w:sz w:val="24"/>
          <w:szCs w:val="24"/>
        </w:rPr>
        <w:t xml:space="preserve"> </w:t>
      </w:r>
      <w:r>
        <w:rPr>
          <w:spacing w:val="-4"/>
          <w:sz w:val="24"/>
          <w:szCs w:val="24"/>
        </w:rPr>
        <w:t>l</w:t>
      </w:r>
      <w:r>
        <w:rPr>
          <w:spacing w:val="-1"/>
          <w:sz w:val="24"/>
          <w:szCs w:val="24"/>
        </w:rPr>
        <w:t>a</w:t>
      </w:r>
      <w:r>
        <w:rPr>
          <w:spacing w:val="5"/>
          <w:sz w:val="24"/>
          <w:szCs w:val="24"/>
        </w:rPr>
        <w:t>t</w:t>
      </w:r>
      <w:r>
        <w:rPr>
          <w:spacing w:val="-1"/>
          <w:sz w:val="24"/>
          <w:szCs w:val="24"/>
        </w:rPr>
        <w:t>a</w:t>
      </w:r>
      <w:r>
        <w:rPr>
          <w:sz w:val="24"/>
          <w:szCs w:val="24"/>
        </w:rPr>
        <w:t>r</w:t>
      </w:r>
      <w:r>
        <w:rPr>
          <w:spacing w:val="7"/>
          <w:sz w:val="24"/>
          <w:szCs w:val="24"/>
        </w:rPr>
        <w:t xml:space="preserve"> </w:t>
      </w:r>
      <w:r>
        <w:rPr>
          <w:spacing w:val="-5"/>
          <w:sz w:val="24"/>
          <w:szCs w:val="24"/>
        </w:rPr>
        <w:t>b</w:t>
      </w:r>
      <w:r>
        <w:rPr>
          <w:spacing w:val="4"/>
          <w:sz w:val="24"/>
          <w:szCs w:val="24"/>
        </w:rPr>
        <w:t>e</w:t>
      </w:r>
      <w:r>
        <w:rPr>
          <w:spacing w:val="-4"/>
          <w:sz w:val="24"/>
          <w:szCs w:val="24"/>
        </w:rPr>
        <w:t>l</w:t>
      </w:r>
      <w:r>
        <w:rPr>
          <w:spacing w:val="-1"/>
          <w:sz w:val="24"/>
          <w:szCs w:val="24"/>
        </w:rPr>
        <w:t>a</w:t>
      </w:r>
      <w:r>
        <w:rPr>
          <w:sz w:val="24"/>
          <w:szCs w:val="24"/>
        </w:rPr>
        <w:t>k</w:t>
      </w:r>
      <w:r>
        <w:rPr>
          <w:spacing w:val="4"/>
          <w:sz w:val="24"/>
          <w:szCs w:val="24"/>
        </w:rPr>
        <w:t>a</w:t>
      </w:r>
      <w:r>
        <w:rPr>
          <w:spacing w:val="-5"/>
          <w:sz w:val="24"/>
          <w:szCs w:val="24"/>
        </w:rPr>
        <w:t>n</w:t>
      </w:r>
      <w:r>
        <w:rPr>
          <w:sz w:val="24"/>
          <w:szCs w:val="24"/>
        </w:rPr>
        <w:t>g</w:t>
      </w:r>
      <w:r>
        <w:rPr>
          <w:spacing w:val="10"/>
          <w:sz w:val="24"/>
          <w:szCs w:val="24"/>
        </w:rPr>
        <w:t xml:space="preserve"> </w:t>
      </w:r>
      <w:r>
        <w:rPr>
          <w:spacing w:val="-4"/>
          <w:sz w:val="24"/>
          <w:szCs w:val="24"/>
        </w:rPr>
        <w:t>m</w:t>
      </w:r>
      <w:r>
        <w:rPr>
          <w:spacing w:val="4"/>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pacing w:val="-5"/>
          <w:sz w:val="24"/>
          <w:szCs w:val="24"/>
        </w:rPr>
        <w:t>h</w:t>
      </w:r>
      <w:r>
        <w:rPr>
          <w:sz w:val="24"/>
          <w:szCs w:val="24"/>
        </w:rPr>
        <w:t xml:space="preserve">, </w:t>
      </w:r>
      <w:r>
        <w:rPr>
          <w:spacing w:val="5"/>
          <w:sz w:val="24"/>
          <w:szCs w:val="24"/>
        </w:rPr>
        <w:t>t</w:t>
      </w:r>
      <w:r>
        <w:rPr>
          <w:sz w:val="24"/>
          <w:szCs w:val="24"/>
        </w:rPr>
        <w:t>u</w:t>
      </w:r>
      <w:r>
        <w:rPr>
          <w:spacing w:val="-9"/>
          <w:sz w:val="24"/>
          <w:szCs w:val="24"/>
        </w:rPr>
        <w:t>j</w:t>
      </w:r>
      <w:r>
        <w:rPr>
          <w:sz w:val="24"/>
          <w:szCs w:val="24"/>
        </w:rPr>
        <w:t>u</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w:t>
      </w:r>
      <w:r>
        <w:rPr>
          <w:spacing w:val="5"/>
          <w:sz w:val="24"/>
          <w:szCs w:val="24"/>
        </w:rPr>
        <w:t>a</w:t>
      </w:r>
      <w:r>
        <w:rPr>
          <w:sz w:val="24"/>
          <w:szCs w:val="24"/>
        </w:rPr>
        <w:t>n</w:t>
      </w:r>
      <w:r>
        <w:rPr>
          <w:spacing w:val="-3"/>
          <w:sz w:val="24"/>
          <w:szCs w:val="24"/>
        </w:rPr>
        <w:t>f</w:t>
      </w:r>
      <w:r>
        <w:rPr>
          <w:spacing w:val="-1"/>
          <w:sz w:val="24"/>
          <w:szCs w:val="24"/>
        </w:rPr>
        <w:t>aa</w:t>
      </w:r>
      <w:r>
        <w:rPr>
          <w:sz w:val="24"/>
          <w:szCs w:val="24"/>
        </w:rPr>
        <w:t>t</w:t>
      </w:r>
      <w:r>
        <w:rPr>
          <w:spacing w:val="7"/>
          <w:sz w:val="24"/>
          <w:szCs w:val="24"/>
        </w:rPr>
        <w:t xml:space="preserve"> </w:t>
      </w:r>
      <w:r>
        <w:rPr>
          <w:sz w:val="24"/>
          <w:szCs w:val="24"/>
        </w:rPr>
        <w:t>d</w:t>
      </w:r>
      <w:r>
        <w:rPr>
          <w:spacing w:val="-4"/>
          <w:sz w:val="24"/>
          <w:szCs w:val="24"/>
        </w:rPr>
        <w:t>il</w:t>
      </w:r>
      <w:r>
        <w:rPr>
          <w:spacing w:val="4"/>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5"/>
          <w:sz w:val="24"/>
          <w:szCs w:val="24"/>
        </w:rPr>
        <w:t>k</w:t>
      </w:r>
      <w:r>
        <w:rPr>
          <w:spacing w:val="4"/>
          <w:sz w:val="24"/>
          <w:szCs w:val="24"/>
        </w:rPr>
        <w:t>a</w:t>
      </w:r>
      <w:r>
        <w:rPr>
          <w:sz w:val="24"/>
          <w:szCs w:val="24"/>
        </w:rPr>
        <w:t>nn</w:t>
      </w:r>
      <w:r>
        <w:rPr>
          <w:spacing w:val="-5"/>
          <w:sz w:val="24"/>
          <w:szCs w:val="24"/>
        </w:rPr>
        <w:t>y</w:t>
      </w:r>
      <w:r>
        <w:rPr>
          <w:sz w:val="24"/>
          <w:szCs w:val="24"/>
        </w:rPr>
        <w:t>a</w:t>
      </w:r>
      <w:r>
        <w:rPr>
          <w:spacing w:val="1"/>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w:t>
      </w:r>
      <w:r>
        <w:rPr>
          <w:spacing w:val="-7"/>
          <w:sz w:val="24"/>
          <w:szCs w:val="24"/>
        </w:rPr>
        <w:t xml:space="preserve"> </w:t>
      </w:r>
      <w:r>
        <w:rPr>
          <w:spacing w:val="6"/>
          <w:sz w:val="24"/>
          <w:szCs w:val="24"/>
        </w:rPr>
        <w:t>P</w:t>
      </w:r>
      <w:r>
        <w:rPr>
          <w:spacing w:val="-5"/>
          <w:sz w:val="24"/>
          <w:szCs w:val="24"/>
        </w:rPr>
        <w:t>K</w:t>
      </w:r>
      <w:r>
        <w:rPr>
          <w:sz w:val="24"/>
          <w:szCs w:val="24"/>
        </w:rPr>
        <w:t>L</w:t>
      </w:r>
      <w:r>
        <w:rPr>
          <w:spacing w:val="4"/>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2"/>
          <w:sz w:val="24"/>
          <w:szCs w:val="24"/>
        </w:rPr>
        <w:t xml:space="preserve"> </w:t>
      </w:r>
      <w:r>
        <w:rPr>
          <w:spacing w:val="-4"/>
          <w:sz w:val="24"/>
          <w:szCs w:val="24"/>
        </w:rPr>
        <w:t>m</w:t>
      </w:r>
      <w:r>
        <w:rPr>
          <w:spacing w:val="4"/>
          <w:sz w:val="24"/>
          <w:szCs w:val="24"/>
        </w:rPr>
        <w:t>a</w:t>
      </w:r>
      <w:r>
        <w:rPr>
          <w:spacing w:val="-5"/>
          <w:sz w:val="24"/>
          <w:szCs w:val="24"/>
        </w:rPr>
        <w:t>h</w:t>
      </w:r>
      <w:r>
        <w:rPr>
          <w:spacing w:val="-1"/>
          <w:sz w:val="24"/>
          <w:szCs w:val="24"/>
        </w:rPr>
        <w:t>a</w:t>
      </w:r>
      <w:r>
        <w:rPr>
          <w:spacing w:val="2"/>
          <w:sz w:val="24"/>
          <w:szCs w:val="24"/>
        </w:rPr>
        <w:t>s</w:t>
      </w:r>
      <w:r>
        <w:rPr>
          <w:spacing w:val="-4"/>
          <w:sz w:val="24"/>
          <w:szCs w:val="24"/>
        </w:rPr>
        <w:t>i</w:t>
      </w:r>
      <w:r>
        <w:rPr>
          <w:spacing w:val="2"/>
          <w:sz w:val="24"/>
          <w:szCs w:val="24"/>
        </w:rPr>
        <w:t>s</w:t>
      </w:r>
      <w:r>
        <w:rPr>
          <w:sz w:val="24"/>
          <w:szCs w:val="24"/>
        </w:rPr>
        <w:t>wa</w:t>
      </w:r>
      <w:r>
        <w:rPr>
          <w:spacing w:val="1"/>
          <w:sz w:val="24"/>
          <w:szCs w:val="24"/>
        </w:rPr>
        <w:t xml:space="preserve"> Pr</w:t>
      </w:r>
      <w:r>
        <w:rPr>
          <w:spacing w:val="5"/>
          <w:sz w:val="24"/>
          <w:szCs w:val="24"/>
        </w:rPr>
        <w:t>o</w:t>
      </w:r>
      <w:r>
        <w:rPr>
          <w:sz w:val="24"/>
          <w:szCs w:val="24"/>
        </w:rPr>
        <w:t>g</w:t>
      </w:r>
      <w:r>
        <w:rPr>
          <w:spacing w:val="1"/>
          <w:sz w:val="24"/>
          <w:szCs w:val="24"/>
        </w:rPr>
        <w:t>r</w:t>
      </w:r>
      <w:r>
        <w:rPr>
          <w:spacing w:val="-1"/>
          <w:sz w:val="24"/>
          <w:szCs w:val="24"/>
        </w:rPr>
        <w:t>a</w:t>
      </w:r>
      <w:r>
        <w:rPr>
          <w:sz w:val="24"/>
          <w:szCs w:val="24"/>
        </w:rPr>
        <w:t>m</w:t>
      </w:r>
      <w:r>
        <w:rPr>
          <w:spacing w:val="-7"/>
          <w:sz w:val="24"/>
          <w:szCs w:val="24"/>
        </w:rPr>
        <w:t xml:space="preserve"> </w:t>
      </w:r>
      <w:r>
        <w:rPr>
          <w:spacing w:val="1"/>
          <w:sz w:val="24"/>
          <w:szCs w:val="24"/>
        </w:rPr>
        <w:t>S</w:t>
      </w:r>
      <w:r>
        <w:rPr>
          <w:spacing w:val="5"/>
          <w:sz w:val="24"/>
          <w:szCs w:val="24"/>
        </w:rPr>
        <w:t>t</w:t>
      </w:r>
      <w:r>
        <w:rPr>
          <w:sz w:val="24"/>
          <w:szCs w:val="24"/>
        </w:rPr>
        <w:t>u</w:t>
      </w:r>
      <w:r>
        <w:rPr>
          <w:spacing w:val="5"/>
          <w:sz w:val="24"/>
          <w:szCs w:val="24"/>
        </w:rPr>
        <w:t>d</w:t>
      </w:r>
      <w:r>
        <w:rPr>
          <w:sz w:val="24"/>
          <w:szCs w:val="24"/>
        </w:rPr>
        <w:t xml:space="preserve">i </w:t>
      </w:r>
      <w:r>
        <w:rPr>
          <w:spacing w:val="1"/>
          <w:sz w:val="24"/>
          <w:szCs w:val="24"/>
        </w:rPr>
        <w:t>S</w:t>
      </w:r>
      <w:r>
        <w:rPr>
          <w:sz w:val="24"/>
          <w:szCs w:val="24"/>
        </w:rPr>
        <w:t>1</w:t>
      </w:r>
      <w:r>
        <w:rPr>
          <w:spacing w:val="9"/>
          <w:sz w:val="24"/>
          <w:szCs w:val="24"/>
        </w:rPr>
        <w:t xml:space="preserve"> </w:t>
      </w:r>
      <w:r>
        <w:rPr>
          <w:spacing w:val="2"/>
          <w:sz w:val="24"/>
          <w:szCs w:val="24"/>
        </w:rPr>
        <w:t>T</w:t>
      </w:r>
      <w:r>
        <w:rPr>
          <w:spacing w:val="-1"/>
          <w:sz w:val="24"/>
          <w:szCs w:val="24"/>
        </w:rPr>
        <w:t>e</w:t>
      </w:r>
      <w:r>
        <w:rPr>
          <w:sz w:val="24"/>
          <w:szCs w:val="24"/>
        </w:rPr>
        <w:t>kn</w:t>
      </w:r>
      <w:r>
        <w:rPr>
          <w:spacing w:val="-9"/>
          <w:sz w:val="24"/>
          <w:szCs w:val="24"/>
        </w:rPr>
        <w:t>i</w:t>
      </w:r>
      <w:r>
        <w:rPr>
          <w:sz w:val="24"/>
          <w:szCs w:val="24"/>
        </w:rPr>
        <w:t>k</w:t>
      </w:r>
      <w:r>
        <w:rPr>
          <w:spacing w:val="9"/>
          <w:sz w:val="24"/>
          <w:szCs w:val="24"/>
        </w:rPr>
        <w:t xml:space="preserve"> </w:t>
      </w:r>
      <w:r>
        <w:rPr>
          <w:spacing w:val="1"/>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z w:val="24"/>
          <w:szCs w:val="24"/>
        </w:rPr>
        <w:t>k</w:t>
      </w:r>
      <w:r>
        <w:rPr>
          <w:spacing w:val="-1"/>
          <w:sz w:val="24"/>
          <w:szCs w:val="24"/>
        </w:rPr>
        <w:t>a</w:t>
      </w:r>
      <w:r>
        <w:rPr>
          <w:sz w:val="24"/>
          <w:szCs w:val="24"/>
        </w:rPr>
        <w:t>,</w:t>
      </w:r>
      <w:r>
        <w:rPr>
          <w:spacing w:val="12"/>
          <w:sz w:val="24"/>
          <w:szCs w:val="24"/>
        </w:rPr>
        <w:t xml:space="preserve"> </w:t>
      </w:r>
      <w:r>
        <w:rPr>
          <w:sz w:val="24"/>
          <w:szCs w:val="24"/>
        </w:rPr>
        <w:t>Un</w:t>
      </w:r>
      <w:r>
        <w:rPr>
          <w:spacing w:val="-5"/>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9"/>
          <w:sz w:val="24"/>
          <w:szCs w:val="24"/>
        </w:rPr>
        <w:t>i</w:t>
      </w:r>
      <w:r>
        <w:rPr>
          <w:spacing w:val="5"/>
          <w:sz w:val="24"/>
          <w:szCs w:val="24"/>
        </w:rPr>
        <w:t>t</w:t>
      </w:r>
      <w:r>
        <w:rPr>
          <w:spacing w:val="4"/>
          <w:sz w:val="24"/>
          <w:szCs w:val="24"/>
        </w:rPr>
        <w:t>a</w:t>
      </w:r>
      <w:r>
        <w:rPr>
          <w:sz w:val="24"/>
          <w:szCs w:val="24"/>
        </w:rPr>
        <w:t>s</w:t>
      </w:r>
      <w:r>
        <w:rPr>
          <w:spacing w:val="7"/>
          <w:sz w:val="24"/>
          <w:szCs w:val="24"/>
        </w:rPr>
        <w:t xml:space="preserve"> </w:t>
      </w:r>
      <w:r>
        <w:rPr>
          <w:spacing w:val="4"/>
          <w:sz w:val="24"/>
          <w:szCs w:val="24"/>
        </w:rPr>
        <w:t>D</w:t>
      </w:r>
      <w:r>
        <w:rPr>
          <w:spacing w:val="-9"/>
          <w:sz w:val="24"/>
          <w:szCs w:val="24"/>
        </w:rPr>
        <w:t>i</w:t>
      </w:r>
      <w:r>
        <w:rPr>
          <w:sz w:val="24"/>
          <w:szCs w:val="24"/>
        </w:rPr>
        <w:t>p</w:t>
      </w:r>
      <w:r>
        <w:rPr>
          <w:spacing w:val="5"/>
          <w:sz w:val="24"/>
          <w:szCs w:val="24"/>
        </w:rPr>
        <w:t>o</w:t>
      </w:r>
      <w:r>
        <w:rPr>
          <w:spacing w:val="-5"/>
          <w:sz w:val="24"/>
          <w:szCs w:val="24"/>
        </w:rPr>
        <w:t>n</w:t>
      </w:r>
      <w:r>
        <w:rPr>
          <w:spacing w:val="-1"/>
          <w:sz w:val="24"/>
          <w:szCs w:val="24"/>
        </w:rPr>
        <w:t>e</w:t>
      </w:r>
      <w:r>
        <w:rPr>
          <w:sz w:val="24"/>
          <w:szCs w:val="24"/>
        </w:rPr>
        <w:t>g</w:t>
      </w:r>
      <w:r>
        <w:rPr>
          <w:spacing w:val="5"/>
          <w:sz w:val="24"/>
          <w:szCs w:val="24"/>
        </w:rPr>
        <w:t>o</w:t>
      </w:r>
      <w:r>
        <w:rPr>
          <w:spacing w:val="1"/>
          <w:sz w:val="24"/>
          <w:szCs w:val="24"/>
        </w:rPr>
        <w:t>r</w:t>
      </w:r>
      <w:r>
        <w:rPr>
          <w:sz w:val="24"/>
          <w:szCs w:val="24"/>
        </w:rPr>
        <w:t>o</w:t>
      </w:r>
      <w:r>
        <w:rPr>
          <w:spacing w:val="9"/>
          <w:sz w:val="24"/>
          <w:szCs w:val="24"/>
        </w:rPr>
        <w:t xml:space="preserve"> </w:t>
      </w:r>
      <w:r>
        <w:rPr>
          <w:sz w:val="24"/>
          <w:szCs w:val="24"/>
        </w:rPr>
        <w:t xml:space="preserve">di </w:t>
      </w:r>
      <w:r>
        <w:rPr>
          <w:spacing w:val="4"/>
          <w:sz w:val="24"/>
          <w:szCs w:val="24"/>
        </w:rPr>
        <w:t>D</w:t>
      </w:r>
      <w:r>
        <w:rPr>
          <w:spacing w:val="-4"/>
          <w:sz w:val="24"/>
          <w:szCs w:val="24"/>
        </w:rPr>
        <w:t>i</w:t>
      </w:r>
      <w:r>
        <w:rPr>
          <w:sz w:val="24"/>
          <w:szCs w:val="24"/>
        </w:rPr>
        <w:t>n</w:t>
      </w:r>
      <w:r>
        <w:rPr>
          <w:spacing w:val="-1"/>
          <w:sz w:val="24"/>
          <w:szCs w:val="24"/>
        </w:rPr>
        <w:t>a</w:t>
      </w:r>
      <w:r>
        <w:rPr>
          <w:sz w:val="24"/>
          <w:szCs w:val="24"/>
        </w:rPr>
        <w:t>s</w:t>
      </w:r>
      <w:r>
        <w:rPr>
          <w:spacing w:val="7"/>
          <w:sz w:val="24"/>
          <w:szCs w:val="24"/>
        </w:rPr>
        <w:t xml:space="preserve">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5"/>
          <w:sz w:val="24"/>
          <w:szCs w:val="24"/>
        </w:rPr>
        <w:t xml:space="preserve"> </w:t>
      </w:r>
      <w:r>
        <w:rPr>
          <w:sz w:val="24"/>
          <w:szCs w:val="24"/>
        </w:rPr>
        <w:t>d</w:t>
      </w:r>
      <w:r>
        <w:rPr>
          <w:spacing w:val="8"/>
          <w:sz w:val="24"/>
          <w:szCs w:val="24"/>
        </w:rPr>
        <w:t>a</w:t>
      </w:r>
      <w:r>
        <w:rPr>
          <w:sz w:val="24"/>
          <w:szCs w:val="24"/>
        </w:rPr>
        <w:t xml:space="preserve">n </w:t>
      </w:r>
      <w:r>
        <w:rPr>
          <w:spacing w:val="-5"/>
          <w:sz w:val="24"/>
          <w:szCs w:val="24"/>
        </w:rPr>
        <w:t>K</w:t>
      </w:r>
      <w:r>
        <w:rPr>
          <w:spacing w:val="4"/>
          <w:sz w:val="24"/>
          <w:szCs w:val="24"/>
        </w:rPr>
        <w:t>e</w:t>
      </w:r>
      <w:r>
        <w:rPr>
          <w:spacing w:val="-5"/>
          <w:sz w:val="24"/>
          <w:szCs w:val="24"/>
        </w:rPr>
        <w:t>b</w:t>
      </w:r>
      <w:r>
        <w:rPr>
          <w:sz w:val="24"/>
          <w:szCs w:val="24"/>
        </w:rPr>
        <w:t>ud</w:t>
      </w:r>
      <w:r>
        <w:rPr>
          <w:spacing w:val="4"/>
          <w:sz w:val="24"/>
          <w:szCs w:val="24"/>
        </w:rPr>
        <w:t>a</w:t>
      </w:r>
      <w:r>
        <w:rPr>
          <w:spacing w:val="-5"/>
          <w:sz w:val="24"/>
          <w:szCs w:val="24"/>
        </w:rPr>
        <w:t>y</w:t>
      </w:r>
      <w:r>
        <w:rPr>
          <w:spacing w:val="4"/>
          <w:sz w:val="24"/>
          <w:szCs w:val="24"/>
        </w:rPr>
        <w:t>aa</w:t>
      </w:r>
      <w:r>
        <w:rPr>
          <w:sz w:val="24"/>
          <w:szCs w:val="24"/>
        </w:rPr>
        <w:t>n</w:t>
      </w:r>
      <w:r>
        <w:rPr>
          <w:spacing w:val="-3"/>
          <w:sz w:val="24"/>
          <w:szCs w:val="24"/>
        </w:rPr>
        <w:t xml:space="preserve"> </w:t>
      </w:r>
      <w:r>
        <w:rPr>
          <w:spacing w:val="1"/>
          <w:sz w:val="24"/>
          <w:szCs w:val="24"/>
        </w:rPr>
        <w:t>Pr</w:t>
      </w:r>
      <w:r>
        <w:rPr>
          <w:spacing w:val="5"/>
          <w:sz w:val="24"/>
          <w:szCs w:val="24"/>
        </w:rPr>
        <w:t>o</w:t>
      </w:r>
      <w:r>
        <w:rPr>
          <w:sz w:val="24"/>
          <w:szCs w:val="24"/>
        </w:rPr>
        <w:t>v</w:t>
      </w:r>
      <w:r>
        <w:rPr>
          <w:spacing w:val="-4"/>
          <w:sz w:val="24"/>
          <w:szCs w:val="24"/>
        </w:rPr>
        <w:t>i</w:t>
      </w:r>
      <w:r>
        <w:rPr>
          <w:spacing w:val="-5"/>
          <w:sz w:val="24"/>
          <w:szCs w:val="24"/>
        </w:rPr>
        <w:t>n</w:t>
      </w:r>
      <w:r>
        <w:rPr>
          <w:spacing w:val="2"/>
          <w:sz w:val="24"/>
          <w:szCs w:val="24"/>
        </w:rPr>
        <w:t>s</w:t>
      </w:r>
      <w:r>
        <w:rPr>
          <w:sz w:val="24"/>
          <w:szCs w:val="24"/>
        </w:rPr>
        <w:t>i</w:t>
      </w:r>
      <w:r>
        <w:rPr>
          <w:spacing w:val="-2"/>
          <w:sz w:val="24"/>
          <w:szCs w:val="24"/>
        </w:rPr>
        <w:t xml:space="preserve"> J</w:t>
      </w:r>
      <w:r>
        <w:rPr>
          <w:spacing w:val="-1"/>
          <w:sz w:val="24"/>
          <w:szCs w:val="24"/>
        </w:rPr>
        <w:t>a</w:t>
      </w:r>
      <w:r>
        <w:rPr>
          <w:sz w:val="24"/>
          <w:szCs w:val="24"/>
        </w:rPr>
        <w:t>wa</w:t>
      </w:r>
      <w:r>
        <w:rPr>
          <w:spacing w:val="1"/>
          <w:sz w:val="24"/>
          <w:szCs w:val="24"/>
        </w:rPr>
        <w:t xml:space="preserve"> </w:t>
      </w:r>
      <w:r>
        <w:rPr>
          <w:spacing w:val="2"/>
          <w:sz w:val="24"/>
          <w:szCs w:val="24"/>
        </w:rPr>
        <w:t>T</w:t>
      </w:r>
      <w:r>
        <w:rPr>
          <w:spacing w:val="4"/>
          <w:sz w:val="24"/>
          <w:szCs w:val="24"/>
        </w:rPr>
        <w:t>e</w:t>
      </w:r>
      <w:r>
        <w:rPr>
          <w:spacing w:val="-5"/>
          <w:sz w:val="24"/>
          <w:szCs w:val="24"/>
        </w:rPr>
        <w:t>n</w:t>
      </w:r>
      <w:r>
        <w:rPr>
          <w:sz w:val="24"/>
          <w:szCs w:val="24"/>
        </w:rPr>
        <w:t>g</w:t>
      </w:r>
      <w:r>
        <w:rPr>
          <w:spacing w:val="4"/>
          <w:sz w:val="24"/>
          <w:szCs w:val="24"/>
        </w:rPr>
        <w:t>a</w:t>
      </w:r>
      <w:r>
        <w:rPr>
          <w:spacing w:val="-5"/>
          <w:sz w:val="24"/>
          <w:szCs w:val="24"/>
        </w:rPr>
        <w:t>h</w:t>
      </w:r>
      <w:r>
        <w:rPr>
          <w:sz w:val="24"/>
          <w:szCs w:val="24"/>
        </w:rPr>
        <w:t>.</w:t>
      </w:r>
    </w:p>
    <w:p w14:paraId="4589FB91" w14:textId="77777777" w:rsidR="00B57C0E" w:rsidRDefault="00B57C0E">
      <w:pPr>
        <w:spacing w:before="1" w:line="100" w:lineRule="exact"/>
        <w:rPr>
          <w:sz w:val="11"/>
          <w:szCs w:val="11"/>
        </w:rPr>
      </w:pPr>
    </w:p>
    <w:p w14:paraId="5984C17E" w14:textId="77777777" w:rsidR="00B57C0E" w:rsidRDefault="00A54C8A">
      <w:pPr>
        <w:spacing w:line="360" w:lineRule="auto"/>
        <w:ind w:left="856" w:right="112" w:firstLine="759"/>
        <w:jc w:val="both"/>
        <w:rPr>
          <w:sz w:val="24"/>
          <w:szCs w:val="24"/>
        </w:rPr>
        <w:sectPr w:rsidR="00B57C0E">
          <w:footerReference w:type="default" r:id="rId14"/>
          <w:pgSz w:w="11920" w:h="16840"/>
          <w:pgMar w:top="1560" w:right="1300" w:bottom="280" w:left="1660" w:header="0" w:footer="588" w:gutter="0"/>
          <w:pgNumType w:start="13"/>
          <w:cols w:space="720"/>
        </w:sectPr>
      </w:pP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 xml:space="preserve">n </w:t>
      </w:r>
      <w:r>
        <w:rPr>
          <w:spacing w:val="5"/>
          <w:sz w:val="24"/>
          <w:szCs w:val="24"/>
        </w:rPr>
        <w:t>d</w:t>
      </w:r>
      <w:r>
        <w:rPr>
          <w:spacing w:val="4"/>
          <w:sz w:val="24"/>
          <w:szCs w:val="24"/>
        </w:rPr>
        <w:t>e</w:t>
      </w:r>
      <w:r>
        <w:rPr>
          <w:spacing w:val="-4"/>
          <w:sz w:val="24"/>
          <w:szCs w:val="24"/>
        </w:rPr>
        <w:t>mi</w:t>
      </w:r>
      <w:r>
        <w:rPr>
          <w:spacing w:val="5"/>
          <w:sz w:val="24"/>
          <w:szCs w:val="24"/>
        </w:rPr>
        <w:t>k</w:t>
      </w:r>
      <w:r>
        <w:rPr>
          <w:spacing w:val="-4"/>
          <w:sz w:val="24"/>
          <w:szCs w:val="24"/>
        </w:rPr>
        <w:t>i</w:t>
      </w:r>
      <w:r>
        <w:rPr>
          <w:spacing w:val="4"/>
          <w:sz w:val="24"/>
          <w:szCs w:val="24"/>
        </w:rPr>
        <w:t>a</w:t>
      </w:r>
      <w:r>
        <w:rPr>
          <w:spacing w:val="-5"/>
          <w:sz w:val="24"/>
          <w:szCs w:val="24"/>
        </w:rPr>
        <w:t>n</w:t>
      </w:r>
      <w:r>
        <w:rPr>
          <w:sz w:val="24"/>
          <w:szCs w:val="24"/>
        </w:rPr>
        <w:t>,</w:t>
      </w:r>
      <w:r>
        <w:rPr>
          <w:spacing w:val="7"/>
          <w:sz w:val="24"/>
          <w:szCs w:val="24"/>
        </w:rPr>
        <w:t xml:space="preserve"> </w:t>
      </w:r>
      <w:r>
        <w:rPr>
          <w:sz w:val="24"/>
          <w:szCs w:val="24"/>
        </w:rPr>
        <w:t>p</w:t>
      </w:r>
      <w:r>
        <w:rPr>
          <w:spacing w:val="4"/>
          <w:sz w:val="24"/>
          <w:szCs w:val="24"/>
        </w:rPr>
        <w:t>e</w:t>
      </w:r>
      <w:r>
        <w:rPr>
          <w:spacing w:val="-5"/>
          <w:sz w:val="24"/>
          <w:szCs w:val="24"/>
        </w:rPr>
        <w:t>n</w:t>
      </w:r>
      <w:r>
        <w:rPr>
          <w:spacing w:val="5"/>
          <w:sz w:val="24"/>
          <w:szCs w:val="24"/>
        </w:rPr>
        <w:t>u</w:t>
      </w:r>
      <w:r>
        <w:rPr>
          <w:sz w:val="24"/>
          <w:szCs w:val="24"/>
        </w:rPr>
        <w:t>l</w:t>
      </w:r>
      <w:r>
        <w:rPr>
          <w:spacing w:val="-4"/>
          <w:sz w:val="24"/>
          <w:szCs w:val="24"/>
        </w:rPr>
        <w:t>i</w:t>
      </w:r>
      <w:r>
        <w:rPr>
          <w:sz w:val="24"/>
          <w:szCs w:val="24"/>
        </w:rPr>
        <w:t>s</w:t>
      </w:r>
      <w:r>
        <w:rPr>
          <w:spacing w:val="7"/>
          <w:sz w:val="24"/>
          <w:szCs w:val="24"/>
        </w:rPr>
        <w:t xml:space="preserve"> </w:t>
      </w:r>
      <w:r>
        <w:rPr>
          <w:spacing w:val="-4"/>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w:t>
      </w:r>
      <w:r>
        <w:rPr>
          <w:spacing w:val="5"/>
          <w:sz w:val="24"/>
          <w:szCs w:val="24"/>
        </w:rPr>
        <w:t xml:space="preserve"> </w:t>
      </w:r>
      <w:r>
        <w:rPr>
          <w:spacing w:val="-5"/>
          <w:sz w:val="24"/>
          <w:szCs w:val="24"/>
        </w:rPr>
        <w:t>h</w:t>
      </w:r>
      <w:r>
        <w:rPr>
          <w:spacing w:val="-1"/>
          <w:sz w:val="24"/>
          <w:szCs w:val="24"/>
        </w:rPr>
        <w:t>a</w:t>
      </w:r>
      <w:r>
        <w:rPr>
          <w:spacing w:val="1"/>
          <w:sz w:val="24"/>
          <w:szCs w:val="24"/>
        </w:rPr>
        <w:t>r</w:t>
      </w:r>
      <w:r>
        <w:rPr>
          <w:spacing w:val="-1"/>
          <w:sz w:val="24"/>
          <w:szCs w:val="24"/>
        </w:rPr>
        <w:t>a</w:t>
      </w:r>
      <w:r>
        <w:rPr>
          <w:sz w:val="24"/>
          <w:szCs w:val="24"/>
        </w:rPr>
        <w:t>p</w:t>
      </w:r>
      <w:r>
        <w:rPr>
          <w:spacing w:val="4"/>
          <w:sz w:val="24"/>
          <w:szCs w:val="24"/>
        </w:rPr>
        <w:t>a</w:t>
      </w:r>
      <w:r>
        <w:rPr>
          <w:sz w:val="24"/>
          <w:szCs w:val="24"/>
        </w:rPr>
        <w:t xml:space="preserve">n </w:t>
      </w:r>
      <w:r>
        <w:rPr>
          <w:spacing w:val="-1"/>
          <w:sz w:val="24"/>
          <w:szCs w:val="24"/>
        </w:rPr>
        <w:t>a</w:t>
      </w:r>
      <w:r>
        <w:rPr>
          <w:sz w:val="24"/>
          <w:szCs w:val="24"/>
        </w:rPr>
        <w:t>g</w:t>
      </w:r>
      <w:r>
        <w:rPr>
          <w:spacing w:val="-1"/>
          <w:sz w:val="24"/>
          <w:szCs w:val="24"/>
        </w:rPr>
        <w:t>a</w:t>
      </w:r>
      <w:r>
        <w:rPr>
          <w:sz w:val="24"/>
          <w:szCs w:val="24"/>
        </w:rPr>
        <w:t>r</w:t>
      </w:r>
      <w:r>
        <w:rPr>
          <w:spacing w:val="11"/>
          <w:sz w:val="24"/>
          <w:szCs w:val="24"/>
        </w:rPr>
        <w:t xml:space="preserve"> </w:t>
      </w:r>
      <w:r>
        <w:rPr>
          <w:spacing w:val="5"/>
          <w:sz w:val="24"/>
          <w:szCs w:val="24"/>
        </w:rPr>
        <w:t>p</w:t>
      </w:r>
      <w:r>
        <w:rPr>
          <w:spacing w:val="-4"/>
          <w:sz w:val="24"/>
          <w:szCs w:val="24"/>
        </w:rPr>
        <w:t>i</w:t>
      </w:r>
      <w:r>
        <w:rPr>
          <w:spacing w:val="-5"/>
          <w:sz w:val="24"/>
          <w:szCs w:val="24"/>
        </w:rPr>
        <w:t>h</w:t>
      </w:r>
      <w:r>
        <w:rPr>
          <w:spacing w:val="-1"/>
          <w:sz w:val="24"/>
          <w:szCs w:val="24"/>
        </w:rPr>
        <w:t>a</w:t>
      </w:r>
      <w:r>
        <w:rPr>
          <w:sz w:val="24"/>
          <w:szCs w:val="24"/>
        </w:rPr>
        <w:t>k</w:t>
      </w:r>
      <w:r>
        <w:rPr>
          <w:spacing w:val="5"/>
          <w:sz w:val="24"/>
          <w:szCs w:val="24"/>
        </w:rPr>
        <w:t xml:space="preserve"> </w:t>
      </w:r>
      <w:r>
        <w:rPr>
          <w:spacing w:val="4"/>
          <w:sz w:val="24"/>
          <w:szCs w:val="24"/>
        </w:rPr>
        <w:t>D</w:t>
      </w:r>
      <w:r>
        <w:rPr>
          <w:spacing w:val="-4"/>
          <w:sz w:val="24"/>
          <w:szCs w:val="24"/>
        </w:rPr>
        <w:t>i</w:t>
      </w:r>
      <w:r>
        <w:rPr>
          <w:sz w:val="24"/>
          <w:szCs w:val="24"/>
        </w:rPr>
        <w:t>n</w:t>
      </w:r>
      <w:r>
        <w:rPr>
          <w:spacing w:val="4"/>
          <w:sz w:val="24"/>
          <w:szCs w:val="24"/>
        </w:rPr>
        <w:t>a</w:t>
      </w:r>
      <w:r>
        <w:rPr>
          <w:sz w:val="24"/>
          <w:szCs w:val="24"/>
        </w:rPr>
        <w:t>s</w:t>
      </w:r>
      <w:r>
        <w:rPr>
          <w:spacing w:val="3"/>
          <w:sz w:val="24"/>
          <w:szCs w:val="24"/>
        </w:rPr>
        <w:t xml:space="preserve"> </w:t>
      </w:r>
      <w:r>
        <w:rPr>
          <w:spacing w:val="1"/>
          <w:sz w:val="24"/>
          <w:szCs w:val="24"/>
        </w:rPr>
        <w:t>P</w:t>
      </w:r>
      <w:r>
        <w:rPr>
          <w:spacing w:val="4"/>
          <w:sz w:val="24"/>
          <w:szCs w:val="24"/>
        </w:rPr>
        <w:t>e</w:t>
      </w:r>
      <w:r>
        <w:rPr>
          <w:spacing w:val="-5"/>
          <w:sz w:val="24"/>
          <w:szCs w:val="24"/>
        </w:rPr>
        <w:t>n</w:t>
      </w:r>
      <w:r>
        <w:rPr>
          <w:spacing w:val="5"/>
          <w:sz w:val="24"/>
          <w:szCs w:val="24"/>
        </w:rPr>
        <w:t>d</w:t>
      </w:r>
      <w:r>
        <w:rPr>
          <w:spacing w:val="-9"/>
          <w:sz w:val="24"/>
          <w:szCs w:val="24"/>
        </w:rPr>
        <w:t>i</w:t>
      </w:r>
      <w:r>
        <w:rPr>
          <w:spacing w:val="5"/>
          <w:sz w:val="24"/>
          <w:szCs w:val="24"/>
        </w:rPr>
        <w:t>d</w:t>
      </w:r>
      <w:r>
        <w:rPr>
          <w:spacing w:val="-4"/>
          <w:sz w:val="24"/>
          <w:szCs w:val="24"/>
        </w:rPr>
        <w:t>i</w:t>
      </w:r>
      <w:r>
        <w:rPr>
          <w:spacing w:val="5"/>
          <w:sz w:val="24"/>
          <w:szCs w:val="24"/>
        </w:rPr>
        <w:t>k</w:t>
      </w:r>
      <w:r>
        <w:rPr>
          <w:spacing w:val="4"/>
          <w:sz w:val="24"/>
          <w:szCs w:val="24"/>
        </w:rPr>
        <w:t>a</w:t>
      </w:r>
      <w:r>
        <w:rPr>
          <w:sz w:val="24"/>
          <w:szCs w:val="24"/>
        </w:rPr>
        <w:t>n d</w:t>
      </w:r>
      <w:r>
        <w:rPr>
          <w:spacing w:val="-1"/>
          <w:sz w:val="24"/>
          <w:szCs w:val="24"/>
        </w:rPr>
        <w:t>a</w:t>
      </w:r>
      <w:r>
        <w:rPr>
          <w:sz w:val="24"/>
          <w:szCs w:val="24"/>
        </w:rPr>
        <w:t>n</w:t>
      </w:r>
      <w:r>
        <w:rPr>
          <w:spacing w:val="9"/>
          <w:sz w:val="24"/>
          <w:szCs w:val="24"/>
        </w:rPr>
        <w:t xml:space="preserve"> </w:t>
      </w:r>
      <w:r>
        <w:rPr>
          <w:spacing w:val="-5"/>
          <w:sz w:val="24"/>
          <w:szCs w:val="24"/>
        </w:rPr>
        <w:t>K</w:t>
      </w:r>
      <w:r>
        <w:rPr>
          <w:spacing w:val="4"/>
          <w:sz w:val="24"/>
          <w:szCs w:val="24"/>
        </w:rPr>
        <w:t>e</w:t>
      </w:r>
      <w:r>
        <w:rPr>
          <w:spacing w:val="-5"/>
          <w:sz w:val="24"/>
          <w:szCs w:val="24"/>
        </w:rPr>
        <w:t>b</w:t>
      </w:r>
      <w:r>
        <w:rPr>
          <w:sz w:val="24"/>
          <w:szCs w:val="24"/>
        </w:rPr>
        <w:t>ud</w:t>
      </w:r>
      <w:r>
        <w:rPr>
          <w:spacing w:val="4"/>
          <w:sz w:val="24"/>
          <w:szCs w:val="24"/>
        </w:rPr>
        <w:t>a</w:t>
      </w:r>
      <w:r>
        <w:rPr>
          <w:spacing w:val="-5"/>
          <w:sz w:val="24"/>
          <w:szCs w:val="24"/>
        </w:rPr>
        <w:t>y</w:t>
      </w:r>
      <w:r>
        <w:rPr>
          <w:spacing w:val="-1"/>
          <w:sz w:val="24"/>
          <w:szCs w:val="24"/>
        </w:rPr>
        <w:t>a</w:t>
      </w:r>
      <w:r>
        <w:rPr>
          <w:spacing w:val="4"/>
          <w:sz w:val="24"/>
          <w:szCs w:val="24"/>
        </w:rPr>
        <w:t>a</w:t>
      </w:r>
      <w:r>
        <w:rPr>
          <w:sz w:val="24"/>
          <w:szCs w:val="24"/>
        </w:rPr>
        <w:t>n</w:t>
      </w:r>
      <w:r>
        <w:rPr>
          <w:spacing w:val="7"/>
          <w:sz w:val="24"/>
          <w:szCs w:val="24"/>
        </w:rPr>
        <w:t xml:space="preserve"> </w:t>
      </w:r>
      <w:r>
        <w:rPr>
          <w:spacing w:val="1"/>
          <w:sz w:val="24"/>
          <w:szCs w:val="24"/>
        </w:rPr>
        <w:t>Pr</w:t>
      </w:r>
      <w:r>
        <w:rPr>
          <w:spacing w:val="5"/>
          <w:sz w:val="24"/>
          <w:szCs w:val="24"/>
        </w:rPr>
        <w:t>o</w:t>
      </w:r>
      <w:r>
        <w:rPr>
          <w:sz w:val="24"/>
          <w:szCs w:val="24"/>
        </w:rPr>
        <w:t>v</w:t>
      </w:r>
      <w:r>
        <w:rPr>
          <w:spacing w:val="-4"/>
          <w:sz w:val="24"/>
          <w:szCs w:val="24"/>
        </w:rPr>
        <w:t>i</w:t>
      </w:r>
      <w:r>
        <w:rPr>
          <w:sz w:val="24"/>
          <w:szCs w:val="24"/>
        </w:rPr>
        <w:t>n</w:t>
      </w:r>
      <w:r>
        <w:rPr>
          <w:spacing w:val="2"/>
          <w:sz w:val="24"/>
          <w:szCs w:val="24"/>
        </w:rPr>
        <w:t>s</w:t>
      </w:r>
      <w:r>
        <w:rPr>
          <w:sz w:val="24"/>
          <w:szCs w:val="24"/>
        </w:rPr>
        <w:t xml:space="preserve">i </w:t>
      </w:r>
      <w:r>
        <w:rPr>
          <w:spacing w:val="2"/>
          <w:sz w:val="24"/>
          <w:szCs w:val="24"/>
        </w:rPr>
        <w:t>J</w:t>
      </w:r>
      <w:r>
        <w:rPr>
          <w:spacing w:val="-1"/>
          <w:sz w:val="24"/>
          <w:szCs w:val="24"/>
        </w:rPr>
        <w:t>a</w:t>
      </w:r>
      <w:r>
        <w:rPr>
          <w:sz w:val="24"/>
          <w:szCs w:val="24"/>
        </w:rPr>
        <w:t>wa</w:t>
      </w:r>
      <w:r>
        <w:rPr>
          <w:spacing w:val="8"/>
          <w:sz w:val="24"/>
          <w:szCs w:val="24"/>
        </w:rPr>
        <w:t xml:space="preserve"> </w:t>
      </w:r>
      <w:r>
        <w:rPr>
          <w:spacing w:val="2"/>
          <w:sz w:val="24"/>
          <w:szCs w:val="24"/>
        </w:rPr>
        <w:t>T</w:t>
      </w:r>
      <w:r>
        <w:rPr>
          <w:spacing w:val="-1"/>
          <w:sz w:val="24"/>
          <w:szCs w:val="24"/>
        </w:rPr>
        <w:t>e</w:t>
      </w:r>
      <w:r>
        <w:rPr>
          <w:spacing w:val="-5"/>
          <w:sz w:val="24"/>
          <w:szCs w:val="24"/>
        </w:rPr>
        <w:t>n</w:t>
      </w:r>
      <w:r>
        <w:rPr>
          <w:sz w:val="24"/>
          <w:szCs w:val="24"/>
        </w:rPr>
        <w:t>g</w:t>
      </w:r>
      <w:r>
        <w:rPr>
          <w:spacing w:val="4"/>
          <w:sz w:val="24"/>
          <w:szCs w:val="24"/>
        </w:rPr>
        <w:t>a</w:t>
      </w:r>
      <w:r>
        <w:rPr>
          <w:sz w:val="24"/>
          <w:szCs w:val="24"/>
        </w:rPr>
        <w:t>h</w:t>
      </w:r>
      <w:r>
        <w:rPr>
          <w:spacing w:val="9"/>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d</w:t>
      </w:r>
      <w:r>
        <w:rPr>
          <w:spacing w:val="-4"/>
          <w:sz w:val="24"/>
          <w:szCs w:val="24"/>
        </w:rPr>
        <w:t>i</w:t>
      </w:r>
      <w:r>
        <w:rPr>
          <w:sz w:val="24"/>
          <w:szCs w:val="24"/>
        </w:rPr>
        <w:t>a</w:t>
      </w:r>
      <w:r>
        <w:rPr>
          <w:spacing w:val="13"/>
          <w:sz w:val="24"/>
          <w:szCs w:val="24"/>
        </w:rPr>
        <w:t xml:space="preserve"> </w:t>
      </w:r>
      <w:r>
        <w:rPr>
          <w:spacing w:val="-4"/>
          <w:sz w:val="24"/>
          <w:szCs w:val="24"/>
        </w:rPr>
        <w:t>m</w:t>
      </w:r>
      <w:r>
        <w:rPr>
          <w:spacing w:val="4"/>
          <w:sz w:val="24"/>
          <w:szCs w:val="24"/>
        </w:rPr>
        <w:t>e</w:t>
      </w:r>
      <w:r>
        <w:rPr>
          <w:spacing w:val="-5"/>
          <w:sz w:val="24"/>
          <w:szCs w:val="24"/>
        </w:rPr>
        <w:t>n</w:t>
      </w:r>
      <w:r>
        <w:rPr>
          <w:spacing w:val="-1"/>
          <w:sz w:val="24"/>
          <w:szCs w:val="24"/>
        </w:rPr>
        <w:t>e</w:t>
      </w:r>
      <w:r>
        <w:rPr>
          <w:spacing w:val="6"/>
          <w:sz w:val="24"/>
          <w:szCs w:val="24"/>
        </w:rPr>
        <w:t>r</w:t>
      </w:r>
      <w:r>
        <w:rPr>
          <w:sz w:val="24"/>
          <w:szCs w:val="24"/>
        </w:rPr>
        <w:t>i</w:t>
      </w:r>
      <w:r>
        <w:rPr>
          <w:spacing w:val="-4"/>
          <w:sz w:val="24"/>
          <w:szCs w:val="24"/>
        </w:rPr>
        <w:t>m</w:t>
      </w:r>
      <w:r>
        <w:rPr>
          <w:sz w:val="24"/>
          <w:szCs w:val="24"/>
        </w:rPr>
        <w:t>a</w:t>
      </w:r>
      <w:r>
        <w:rPr>
          <w:spacing w:val="8"/>
          <w:sz w:val="24"/>
          <w:szCs w:val="24"/>
        </w:rPr>
        <w:t xml:space="preserve"> </w:t>
      </w:r>
      <w:r>
        <w:rPr>
          <w:sz w:val="24"/>
          <w:szCs w:val="24"/>
        </w:rPr>
        <w:t>p</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4"/>
          <w:sz w:val="24"/>
          <w:szCs w:val="24"/>
        </w:rPr>
        <w:t>aa</w:t>
      </w:r>
      <w:r>
        <w:rPr>
          <w:sz w:val="24"/>
          <w:szCs w:val="24"/>
        </w:rPr>
        <w:t>n</w:t>
      </w:r>
      <w:r>
        <w:rPr>
          <w:spacing w:val="4"/>
          <w:sz w:val="24"/>
          <w:szCs w:val="24"/>
        </w:rPr>
        <w:t xml:space="preserve"> </w:t>
      </w:r>
      <w:r>
        <w:rPr>
          <w:spacing w:val="1"/>
          <w:sz w:val="24"/>
          <w:szCs w:val="24"/>
        </w:rPr>
        <w:t>P</w:t>
      </w:r>
      <w:r>
        <w:rPr>
          <w:spacing w:val="-5"/>
          <w:sz w:val="24"/>
          <w:szCs w:val="24"/>
        </w:rPr>
        <w:t>K</w:t>
      </w:r>
      <w:r>
        <w:rPr>
          <w:sz w:val="24"/>
          <w:szCs w:val="24"/>
        </w:rPr>
        <w:t>L</w:t>
      </w:r>
      <w:r>
        <w:rPr>
          <w:spacing w:val="11"/>
          <w:sz w:val="24"/>
          <w:szCs w:val="24"/>
        </w:rPr>
        <w:t xml:space="preserve"> </w:t>
      </w:r>
      <w:r>
        <w:rPr>
          <w:spacing w:val="-4"/>
          <w:sz w:val="24"/>
          <w:szCs w:val="24"/>
        </w:rPr>
        <w:t>i</w:t>
      </w:r>
      <w:r>
        <w:rPr>
          <w:spacing w:val="9"/>
          <w:sz w:val="24"/>
          <w:szCs w:val="24"/>
        </w:rPr>
        <w:t>n</w:t>
      </w:r>
      <w:r>
        <w:rPr>
          <w:sz w:val="24"/>
          <w:szCs w:val="24"/>
        </w:rPr>
        <w:t>i p</w:t>
      </w:r>
      <w:r>
        <w:rPr>
          <w:spacing w:val="-1"/>
          <w:sz w:val="24"/>
          <w:szCs w:val="24"/>
        </w:rPr>
        <w:t>a</w:t>
      </w:r>
      <w:r>
        <w:rPr>
          <w:sz w:val="24"/>
          <w:szCs w:val="24"/>
        </w:rPr>
        <w:t>da</w:t>
      </w:r>
      <w:r>
        <w:rPr>
          <w:spacing w:val="9"/>
          <w:sz w:val="24"/>
          <w:szCs w:val="24"/>
        </w:rPr>
        <w:t xml:space="preserve"> </w:t>
      </w:r>
      <w:r>
        <w:rPr>
          <w:spacing w:val="-5"/>
          <w:sz w:val="24"/>
          <w:szCs w:val="24"/>
        </w:rPr>
        <w:t>b</w:t>
      </w:r>
      <w:r>
        <w:rPr>
          <w:spacing w:val="5"/>
          <w:sz w:val="24"/>
          <w:szCs w:val="24"/>
        </w:rPr>
        <w:t>u</w:t>
      </w:r>
      <w:r>
        <w:rPr>
          <w:spacing w:val="-9"/>
          <w:sz w:val="24"/>
          <w:szCs w:val="24"/>
        </w:rPr>
        <w:t>l</w:t>
      </w:r>
      <w:r>
        <w:rPr>
          <w:spacing w:val="4"/>
          <w:sz w:val="24"/>
          <w:szCs w:val="24"/>
        </w:rPr>
        <w:t>a</w:t>
      </w:r>
      <w:r>
        <w:rPr>
          <w:sz w:val="24"/>
          <w:szCs w:val="24"/>
        </w:rPr>
        <w:t>n</w:t>
      </w:r>
      <w:r>
        <w:rPr>
          <w:spacing w:val="5"/>
          <w:sz w:val="24"/>
          <w:szCs w:val="24"/>
        </w:rPr>
        <w:t xml:space="preserve"> </w:t>
      </w:r>
      <w:r>
        <w:rPr>
          <w:spacing w:val="-2"/>
          <w:sz w:val="24"/>
          <w:szCs w:val="24"/>
        </w:rPr>
        <w:t>J</w:t>
      </w:r>
      <w:r>
        <w:rPr>
          <w:spacing w:val="4"/>
          <w:sz w:val="24"/>
          <w:szCs w:val="24"/>
        </w:rPr>
        <w:t>a</w:t>
      </w:r>
      <w:r>
        <w:rPr>
          <w:spacing w:val="-5"/>
          <w:sz w:val="24"/>
          <w:szCs w:val="24"/>
        </w:rPr>
        <w:t>n</w:t>
      </w:r>
      <w:r>
        <w:rPr>
          <w:sz w:val="24"/>
          <w:szCs w:val="24"/>
        </w:rPr>
        <w:t>u</w:t>
      </w:r>
      <w:r>
        <w:rPr>
          <w:spacing w:val="-1"/>
          <w:sz w:val="24"/>
          <w:szCs w:val="24"/>
        </w:rPr>
        <w:t>a</w:t>
      </w:r>
      <w:r>
        <w:rPr>
          <w:spacing w:val="6"/>
          <w:sz w:val="24"/>
          <w:szCs w:val="24"/>
        </w:rPr>
        <w:t>r</w:t>
      </w:r>
      <w:r>
        <w:rPr>
          <w:sz w:val="24"/>
          <w:szCs w:val="24"/>
        </w:rPr>
        <w:t>i 2021</w:t>
      </w:r>
      <w:r>
        <w:rPr>
          <w:spacing w:val="10"/>
          <w:sz w:val="24"/>
          <w:szCs w:val="24"/>
        </w:rPr>
        <w:t xml:space="preserve"> </w:t>
      </w:r>
      <w:r>
        <w:rPr>
          <w:sz w:val="24"/>
          <w:szCs w:val="24"/>
        </w:rPr>
        <w:t>d</w:t>
      </w:r>
      <w:r>
        <w:rPr>
          <w:spacing w:val="-1"/>
          <w:sz w:val="24"/>
          <w:szCs w:val="24"/>
        </w:rPr>
        <w:t>a</w:t>
      </w:r>
      <w:r>
        <w:rPr>
          <w:sz w:val="24"/>
          <w:szCs w:val="24"/>
        </w:rPr>
        <w:t>n</w:t>
      </w:r>
      <w:r>
        <w:rPr>
          <w:spacing w:val="10"/>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5"/>
          <w:sz w:val="24"/>
          <w:szCs w:val="24"/>
        </w:rPr>
        <w:t xml:space="preserve"> </w:t>
      </w:r>
      <w:r>
        <w:rPr>
          <w:sz w:val="24"/>
          <w:szCs w:val="24"/>
        </w:rPr>
        <w:t>k</w:t>
      </w:r>
      <w:r>
        <w:rPr>
          <w:spacing w:val="-1"/>
          <w:sz w:val="24"/>
          <w:szCs w:val="24"/>
        </w:rPr>
        <w:t>e</w:t>
      </w:r>
      <w:r>
        <w:rPr>
          <w:sz w:val="24"/>
          <w:szCs w:val="24"/>
        </w:rPr>
        <w:t>bi</w:t>
      </w:r>
      <w:r>
        <w:rPr>
          <w:spacing w:val="-4"/>
          <w:sz w:val="24"/>
          <w:szCs w:val="24"/>
        </w:rPr>
        <w:t>j</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5"/>
          <w:sz w:val="24"/>
          <w:szCs w:val="24"/>
        </w:rPr>
        <w:t>y</w:t>
      </w:r>
      <w:r>
        <w:rPr>
          <w:sz w:val="24"/>
          <w:szCs w:val="24"/>
        </w:rPr>
        <w:t>a</w:t>
      </w:r>
      <w:r>
        <w:rPr>
          <w:spacing w:val="9"/>
          <w:sz w:val="24"/>
          <w:szCs w:val="24"/>
        </w:rPr>
        <w:t xml:space="preserve"> </w:t>
      </w:r>
      <w:r>
        <w:rPr>
          <w:sz w:val="24"/>
          <w:szCs w:val="24"/>
        </w:rPr>
        <w:t>d</w:t>
      </w:r>
      <w:r>
        <w:rPr>
          <w:spacing w:val="4"/>
          <w:sz w:val="24"/>
          <w:szCs w:val="24"/>
        </w:rPr>
        <w:t>e</w:t>
      </w:r>
      <w:r>
        <w:rPr>
          <w:spacing w:val="-4"/>
          <w:sz w:val="24"/>
          <w:szCs w:val="24"/>
        </w:rPr>
        <w:t>m</w:t>
      </w:r>
      <w:r>
        <w:rPr>
          <w:sz w:val="24"/>
          <w:szCs w:val="24"/>
        </w:rPr>
        <w:t>i</w:t>
      </w:r>
      <w:r>
        <w:rPr>
          <w:spacing w:val="5"/>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 k</w:t>
      </w:r>
      <w:r>
        <w:rPr>
          <w:spacing w:val="4"/>
          <w:sz w:val="24"/>
          <w:szCs w:val="24"/>
        </w:rPr>
        <w:t>e</w:t>
      </w:r>
      <w:r>
        <w:rPr>
          <w:spacing w:val="-9"/>
          <w:sz w:val="24"/>
          <w:szCs w:val="24"/>
        </w:rPr>
        <w:t>l</w:t>
      </w:r>
      <w:r>
        <w:rPr>
          <w:spacing w:val="4"/>
          <w:sz w:val="24"/>
          <w:szCs w:val="24"/>
        </w:rPr>
        <w:t>a</w:t>
      </w:r>
      <w:r>
        <w:rPr>
          <w:spacing w:val="-5"/>
          <w:sz w:val="24"/>
          <w:szCs w:val="24"/>
        </w:rPr>
        <w:t>n</w:t>
      </w:r>
      <w:r>
        <w:rPr>
          <w:spacing w:val="4"/>
          <w:sz w:val="24"/>
          <w:szCs w:val="24"/>
        </w:rPr>
        <w:t>c</w:t>
      </w:r>
      <w:r>
        <w:rPr>
          <w:spacing w:val="-1"/>
          <w:sz w:val="24"/>
          <w:szCs w:val="24"/>
        </w:rPr>
        <w:t>a</w:t>
      </w:r>
      <w:r>
        <w:rPr>
          <w:spacing w:val="1"/>
          <w:sz w:val="24"/>
          <w:szCs w:val="24"/>
        </w:rPr>
        <w:t>r</w:t>
      </w:r>
      <w:r>
        <w:rPr>
          <w:spacing w:val="-1"/>
          <w:sz w:val="24"/>
          <w:szCs w:val="24"/>
        </w:rPr>
        <w:t>a</w:t>
      </w:r>
      <w:r>
        <w:rPr>
          <w:sz w:val="24"/>
          <w:szCs w:val="24"/>
        </w:rPr>
        <w:t>n p</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 xml:space="preserve">n </w:t>
      </w:r>
      <w:r>
        <w:rPr>
          <w:spacing w:val="1"/>
          <w:sz w:val="24"/>
          <w:szCs w:val="24"/>
        </w:rPr>
        <w:t>P</w:t>
      </w:r>
      <w:r>
        <w:rPr>
          <w:sz w:val="24"/>
          <w:szCs w:val="24"/>
        </w:rPr>
        <w:t>K</w:t>
      </w:r>
      <w:r>
        <w:rPr>
          <w:spacing w:val="-3"/>
          <w:sz w:val="24"/>
          <w:szCs w:val="24"/>
        </w:rPr>
        <w:t>L</w:t>
      </w:r>
      <w:r>
        <w:rPr>
          <w:sz w:val="24"/>
          <w:szCs w:val="24"/>
        </w:rPr>
        <w:t>.</w:t>
      </w:r>
      <w:r>
        <w:rPr>
          <w:spacing w:val="7"/>
          <w:sz w:val="24"/>
          <w:szCs w:val="24"/>
        </w:rPr>
        <w:t xml:space="preserve"> </w:t>
      </w:r>
      <w:r>
        <w:rPr>
          <w:spacing w:val="-5"/>
          <w:sz w:val="24"/>
          <w:szCs w:val="24"/>
        </w:rPr>
        <w:t>A</w:t>
      </w:r>
      <w:r>
        <w:rPr>
          <w:spacing w:val="5"/>
          <w:sz w:val="24"/>
          <w:szCs w:val="24"/>
        </w:rPr>
        <w:t>t</w:t>
      </w:r>
      <w:r>
        <w:rPr>
          <w:spacing w:val="-1"/>
          <w:sz w:val="24"/>
          <w:szCs w:val="24"/>
        </w:rPr>
        <w:t>a</w:t>
      </w:r>
      <w:r>
        <w:rPr>
          <w:sz w:val="24"/>
          <w:szCs w:val="24"/>
        </w:rPr>
        <w:t>s</w:t>
      </w:r>
      <w:r>
        <w:rPr>
          <w:spacing w:val="3"/>
          <w:sz w:val="24"/>
          <w:szCs w:val="24"/>
        </w:rPr>
        <w:t xml:space="preserve"> </w:t>
      </w:r>
      <w:r>
        <w:rPr>
          <w:sz w:val="24"/>
          <w:szCs w:val="24"/>
        </w:rPr>
        <w:t>p</w:t>
      </w:r>
      <w:r>
        <w:rPr>
          <w:spacing w:val="-1"/>
          <w:sz w:val="24"/>
          <w:szCs w:val="24"/>
        </w:rPr>
        <w:t>e</w:t>
      </w:r>
      <w:r>
        <w:rPr>
          <w:spacing w:val="1"/>
          <w:sz w:val="24"/>
          <w:szCs w:val="24"/>
        </w:rPr>
        <w:t>r</w:t>
      </w:r>
      <w:r>
        <w:rPr>
          <w:spacing w:val="-5"/>
          <w:sz w:val="24"/>
          <w:szCs w:val="24"/>
        </w:rPr>
        <w:t>h</w:t>
      </w:r>
      <w:r>
        <w:rPr>
          <w:spacing w:val="-1"/>
          <w:sz w:val="24"/>
          <w:szCs w:val="24"/>
        </w:rPr>
        <w:t>a</w:t>
      </w:r>
      <w:r>
        <w:rPr>
          <w:spacing w:val="5"/>
          <w:sz w:val="24"/>
          <w:szCs w:val="24"/>
        </w:rPr>
        <w:t>t</w:t>
      </w:r>
      <w:r>
        <w:rPr>
          <w:spacing w:val="-9"/>
          <w:sz w:val="24"/>
          <w:szCs w:val="24"/>
        </w:rPr>
        <w:t>i</w:t>
      </w:r>
      <w:r>
        <w:rPr>
          <w:spacing w:val="4"/>
          <w:sz w:val="24"/>
          <w:szCs w:val="24"/>
        </w:rPr>
        <w:t>a</w:t>
      </w:r>
      <w:r>
        <w:rPr>
          <w:spacing w:val="-5"/>
          <w:sz w:val="24"/>
          <w:szCs w:val="24"/>
        </w:rPr>
        <w:t>n</w:t>
      </w:r>
      <w:r>
        <w:rPr>
          <w:sz w:val="24"/>
          <w:szCs w:val="24"/>
        </w:rPr>
        <w:t>,</w:t>
      </w:r>
      <w:r>
        <w:rPr>
          <w:spacing w:val="7"/>
          <w:sz w:val="24"/>
          <w:szCs w:val="24"/>
        </w:rPr>
        <w:t xml:space="preserve"> </w:t>
      </w:r>
      <w:r>
        <w:rPr>
          <w:sz w:val="24"/>
          <w:szCs w:val="24"/>
        </w:rPr>
        <w:t>k</w:t>
      </w:r>
      <w:r>
        <w:rPr>
          <w:spacing w:val="-1"/>
          <w:sz w:val="24"/>
          <w:szCs w:val="24"/>
        </w:rPr>
        <w:t>e</w:t>
      </w:r>
      <w:r>
        <w:rPr>
          <w:sz w:val="24"/>
          <w:szCs w:val="24"/>
        </w:rPr>
        <w:t>bi</w:t>
      </w:r>
      <w:r>
        <w:rPr>
          <w:spacing w:val="-4"/>
          <w:sz w:val="24"/>
          <w:szCs w:val="24"/>
        </w:rPr>
        <w:t>j</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 d</w:t>
      </w:r>
      <w:r>
        <w:rPr>
          <w:spacing w:val="4"/>
          <w:sz w:val="24"/>
          <w:szCs w:val="24"/>
        </w:rPr>
        <w:t>a</w:t>
      </w:r>
      <w:r>
        <w:rPr>
          <w:sz w:val="24"/>
          <w:szCs w:val="24"/>
        </w:rPr>
        <w:t xml:space="preserve">n </w:t>
      </w:r>
      <w:r>
        <w:rPr>
          <w:spacing w:val="-5"/>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1"/>
          <w:sz w:val="24"/>
          <w:szCs w:val="24"/>
        </w:rPr>
        <w:t>a</w:t>
      </w:r>
      <w:r>
        <w:rPr>
          <w:sz w:val="24"/>
          <w:szCs w:val="24"/>
        </w:rPr>
        <w:t>nn</w:t>
      </w:r>
      <w:r>
        <w:rPr>
          <w:spacing w:val="-5"/>
          <w:sz w:val="24"/>
          <w:szCs w:val="24"/>
        </w:rPr>
        <w:t>y</w:t>
      </w:r>
      <w:r>
        <w:rPr>
          <w:spacing w:val="-1"/>
          <w:sz w:val="24"/>
          <w:szCs w:val="24"/>
        </w:rPr>
        <w:t>a</w:t>
      </w:r>
      <w:r>
        <w:rPr>
          <w:sz w:val="24"/>
          <w:szCs w:val="24"/>
        </w:rPr>
        <w:t>, p</w:t>
      </w:r>
      <w:r>
        <w:rPr>
          <w:spacing w:val="-1"/>
          <w:sz w:val="24"/>
          <w:szCs w:val="24"/>
        </w:rPr>
        <w:t>e</w:t>
      </w:r>
      <w:r>
        <w:rPr>
          <w:spacing w:val="-5"/>
          <w:sz w:val="24"/>
          <w:szCs w:val="24"/>
        </w:rPr>
        <w:t>n</w:t>
      </w:r>
      <w:r>
        <w:rPr>
          <w:spacing w:val="5"/>
          <w:sz w:val="24"/>
          <w:szCs w:val="24"/>
        </w:rPr>
        <w:t>u</w:t>
      </w:r>
      <w:r>
        <w:rPr>
          <w:sz w:val="24"/>
          <w:szCs w:val="24"/>
        </w:rPr>
        <w:t>l</w:t>
      </w:r>
      <w:r>
        <w:rPr>
          <w:spacing w:val="-4"/>
          <w:sz w:val="24"/>
          <w:szCs w:val="24"/>
        </w:rPr>
        <w:t>i</w:t>
      </w:r>
      <w:r>
        <w:rPr>
          <w:sz w:val="24"/>
          <w:szCs w:val="24"/>
        </w:rPr>
        <w:t>s u</w:t>
      </w:r>
      <w:r>
        <w:rPr>
          <w:spacing w:val="-1"/>
          <w:sz w:val="24"/>
          <w:szCs w:val="24"/>
        </w:rPr>
        <w:t>ca</w:t>
      </w:r>
      <w:r>
        <w:rPr>
          <w:sz w:val="24"/>
          <w:szCs w:val="24"/>
        </w:rPr>
        <w:t>pk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6"/>
          <w:sz w:val="24"/>
          <w:szCs w:val="24"/>
        </w:rPr>
        <w:t>r</w:t>
      </w:r>
      <w:r>
        <w:rPr>
          <w:spacing w:val="-4"/>
          <w:sz w:val="24"/>
          <w:szCs w:val="24"/>
        </w:rPr>
        <w:t>im</w:t>
      </w:r>
      <w:r>
        <w:rPr>
          <w:sz w:val="24"/>
          <w:szCs w:val="24"/>
        </w:rPr>
        <w:t>a</w:t>
      </w:r>
      <w:r>
        <w:rPr>
          <w:spacing w:val="1"/>
          <w:sz w:val="24"/>
          <w:szCs w:val="24"/>
        </w:rPr>
        <w:t xml:space="preserve"> </w:t>
      </w:r>
      <w:r>
        <w:rPr>
          <w:sz w:val="24"/>
          <w:szCs w:val="24"/>
        </w:rPr>
        <w:t>k</w:t>
      </w:r>
      <w:r>
        <w:rPr>
          <w:spacing w:val="-1"/>
          <w:sz w:val="24"/>
          <w:szCs w:val="24"/>
        </w:rPr>
        <w:t>a</w:t>
      </w:r>
      <w:r>
        <w:rPr>
          <w:spacing w:val="2"/>
          <w:sz w:val="24"/>
          <w:szCs w:val="24"/>
        </w:rPr>
        <w:t>s</w:t>
      </w:r>
      <w:r>
        <w:rPr>
          <w:spacing w:val="-4"/>
          <w:sz w:val="24"/>
          <w:szCs w:val="24"/>
        </w:rPr>
        <w:t>i</w:t>
      </w:r>
      <w:r>
        <w:rPr>
          <w:spacing w:val="-5"/>
          <w:sz w:val="24"/>
          <w:szCs w:val="24"/>
        </w:rPr>
        <w:t>h</w:t>
      </w:r>
      <w:r>
        <w:rPr>
          <w:sz w:val="24"/>
          <w:szCs w:val="24"/>
        </w:rPr>
        <w:t>.</w:t>
      </w:r>
    </w:p>
    <w:p w14:paraId="54FFD41E" w14:textId="77777777" w:rsidR="00B57C0E" w:rsidRDefault="00B57C0E">
      <w:pPr>
        <w:spacing w:before="5" w:line="100" w:lineRule="exact"/>
        <w:rPr>
          <w:sz w:val="10"/>
          <w:szCs w:val="10"/>
        </w:rPr>
      </w:pPr>
    </w:p>
    <w:p w14:paraId="75795877" w14:textId="77777777" w:rsidR="00B57C0E" w:rsidRDefault="00A54C8A">
      <w:pPr>
        <w:ind w:left="3086" w:right="3189"/>
        <w:jc w:val="center"/>
        <w:rPr>
          <w:sz w:val="28"/>
          <w:szCs w:val="28"/>
        </w:rPr>
      </w:pPr>
      <w:r>
        <w:rPr>
          <w:b/>
          <w:sz w:val="28"/>
          <w:szCs w:val="28"/>
        </w:rPr>
        <w:t>D</w:t>
      </w:r>
      <w:r>
        <w:rPr>
          <w:b/>
          <w:spacing w:val="1"/>
          <w:sz w:val="28"/>
          <w:szCs w:val="28"/>
        </w:rPr>
        <w:t>A</w:t>
      </w:r>
      <w:r>
        <w:rPr>
          <w:b/>
          <w:spacing w:val="3"/>
          <w:sz w:val="28"/>
          <w:szCs w:val="28"/>
        </w:rPr>
        <w:t>F</w:t>
      </w:r>
      <w:r>
        <w:rPr>
          <w:b/>
          <w:spacing w:val="1"/>
          <w:sz w:val="28"/>
          <w:szCs w:val="28"/>
        </w:rPr>
        <w:t>T</w:t>
      </w:r>
      <w:r>
        <w:rPr>
          <w:b/>
          <w:sz w:val="28"/>
          <w:szCs w:val="28"/>
        </w:rPr>
        <w:t>AR</w:t>
      </w:r>
      <w:r>
        <w:rPr>
          <w:b/>
          <w:spacing w:val="-7"/>
          <w:sz w:val="28"/>
          <w:szCs w:val="28"/>
        </w:rPr>
        <w:t xml:space="preserve"> </w:t>
      </w:r>
      <w:r>
        <w:rPr>
          <w:b/>
          <w:spacing w:val="3"/>
          <w:w w:val="99"/>
          <w:sz w:val="28"/>
          <w:szCs w:val="28"/>
        </w:rPr>
        <w:t>P</w:t>
      </w:r>
      <w:r>
        <w:rPr>
          <w:b/>
          <w:w w:val="99"/>
          <w:sz w:val="28"/>
          <w:szCs w:val="28"/>
        </w:rPr>
        <w:t>US</w:t>
      </w:r>
      <w:r>
        <w:rPr>
          <w:b/>
          <w:spacing w:val="1"/>
          <w:w w:val="99"/>
          <w:sz w:val="28"/>
          <w:szCs w:val="28"/>
        </w:rPr>
        <w:t>T</w:t>
      </w:r>
      <w:r>
        <w:rPr>
          <w:b/>
          <w:w w:val="99"/>
          <w:sz w:val="28"/>
          <w:szCs w:val="28"/>
        </w:rPr>
        <w:t>AKA</w:t>
      </w:r>
    </w:p>
    <w:p w14:paraId="4B43B7B4" w14:textId="77777777" w:rsidR="00B57C0E" w:rsidRDefault="00B57C0E">
      <w:pPr>
        <w:spacing w:line="200" w:lineRule="exact"/>
      </w:pPr>
    </w:p>
    <w:p w14:paraId="7FEB5292" w14:textId="77777777" w:rsidR="00B57C0E" w:rsidRDefault="00B57C0E">
      <w:pPr>
        <w:spacing w:line="200" w:lineRule="exact"/>
      </w:pPr>
    </w:p>
    <w:p w14:paraId="01CBB79C" w14:textId="77777777" w:rsidR="00B57C0E" w:rsidRDefault="00B57C0E">
      <w:pPr>
        <w:spacing w:before="18" w:line="200" w:lineRule="exact"/>
      </w:pPr>
    </w:p>
    <w:p w14:paraId="7F4F85DA" w14:textId="77777777" w:rsidR="00B57C0E" w:rsidRDefault="00A54C8A">
      <w:pPr>
        <w:ind w:left="409"/>
        <w:rPr>
          <w:sz w:val="24"/>
          <w:szCs w:val="24"/>
        </w:rPr>
      </w:pPr>
      <w:r>
        <w:rPr>
          <w:spacing w:val="-5"/>
          <w:sz w:val="24"/>
          <w:szCs w:val="24"/>
        </w:rPr>
        <w:t>A</w:t>
      </w:r>
      <w:r>
        <w:rPr>
          <w:spacing w:val="6"/>
          <w:sz w:val="24"/>
          <w:szCs w:val="24"/>
        </w:rPr>
        <w:t>r</w:t>
      </w:r>
      <w:r>
        <w:rPr>
          <w:spacing w:val="-9"/>
          <w:sz w:val="24"/>
          <w:szCs w:val="24"/>
        </w:rPr>
        <w:t>i</w:t>
      </w:r>
      <w:r>
        <w:rPr>
          <w:sz w:val="24"/>
          <w:szCs w:val="24"/>
        </w:rPr>
        <w:t>,</w:t>
      </w:r>
      <w:r>
        <w:rPr>
          <w:spacing w:val="9"/>
          <w:sz w:val="24"/>
          <w:szCs w:val="24"/>
        </w:rPr>
        <w:t xml:space="preserve"> </w:t>
      </w:r>
      <w:r>
        <w:rPr>
          <w:spacing w:val="-5"/>
          <w:sz w:val="24"/>
          <w:szCs w:val="24"/>
        </w:rPr>
        <w:t>A</w:t>
      </w:r>
      <w:r>
        <w:rPr>
          <w:sz w:val="24"/>
          <w:szCs w:val="24"/>
        </w:rPr>
        <w:t>.</w:t>
      </w:r>
      <w:r>
        <w:rPr>
          <w:spacing w:val="4"/>
          <w:sz w:val="24"/>
          <w:szCs w:val="24"/>
        </w:rPr>
        <w:t xml:space="preserve"> </w:t>
      </w:r>
      <w:r>
        <w:rPr>
          <w:spacing w:val="1"/>
          <w:sz w:val="24"/>
          <w:szCs w:val="24"/>
        </w:rPr>
        <w:t>(</w:t>
      </w:r>
      <w:r>
        <w:rPr>
          <w:sz w:val="24"/>
          <w:szCs w:val="24"/>
        </w:rPr>
        <w:t>2016,</w:t>
      </w:r>
      <w:r>
        <w:rPr>
          <w:spacing w:val="4"/>
          <w:sz w:val="24"/>
          <w:szCs w:val="24"/>
        </w:rPr>
        <w:t xml:space="preserve"> </w:t>
      </w:r>
      <w:r>
        <w:rPr>
          <w:spacing w:val="1"/>
          <w:sz w:val="24"/>
          <w:szCs w:val="24"/>
        </w:rPr>
        <w:t>S</w:t>
      </w:r>
      <w:r>
        <w:rPr>
          <w:spacing w:val="-1"/>
          <w:sz w:val="24"/>
          <w:szCs w:val="24"/>
        </w:rPr>
        <w:t>e</w:t>
      </w:r>
      <w:r>
        <w:rPr>
          <w:spacing w:val="-5"/>
          <w:sz w:val="24"/>
          <w:szCs w:val="24"/>
        </w:rPr>
        <w:t>p</w:t>
      </w:r>
      <w:r>
        <w:rPr>
          <w:spacing w:val="5"/>
          <w:sz w:val="24"/>
          <w:szCs w:val="24"/>
        </w:rPr>
        <w:t>t</w:t>
      </w:r>
      <w:r>
        <w:rPr>
          <w:spacing w:val="-1"/>
          <w:sz w:val="24"/>
          <w:szCs w:val="24"/>
        </w:rPr>
        <w:t>e</w:t>
      </w:r>
      <w:r>
        <w:rPr>
          <w:spacing w:val="-4"/>
          <w:sz w:val="24"/>
          <w:szCs w:val="24"/>
        </w:rPr>
        <w:t>m</w:t>
      </w:r>
      <w:r>
        <w:rPr>
          <w:sz w:val="24"/>
          <w:szCs w:val="24"/>
        </w:rPr>
        <w:t>b</w:t>
      </w:r>
      <w:r>
        <w:rPr>
          <w:spacing w:val="-1"/>
          <w:sz w:val="24"/>
          <w:szCs w:val="24"/>
        </w:rPr>
        <w:t>e</w:t>
      </w:r>
      <w:r>
        <w:rPr>
          <w:sz w:val="24"/>
          <w:szCs w:val="24"/>
        </w:rPr>
        <w:t>r</w:t>
      </w:r>
      <w:r>
        <w:rPr>
          <w:spacing w:val="4"/>
          <w:sz w:val="24"/>
          <w:szCs w:val="24"/>
        </w:rPr>
        <w:t xml:space="preserve"> </w:t>
      </w:r>
      <w:r>
        <w:rPr>
          <w:sz w:val="24"/>
          <w:szCs w:val="24"/>
        </w:rPr>
        <w:t>26</w:t>
      </w:r>
      <w:r>
        <w:rPr>
          <w:spacing w:val="1"/>
          <w:sz w:val="24"/>
          <w:szCs w:val="24"/>
        </w:rPr>
        <w:t>)</w:t>
      </w:r>
      <w:r>
        <w:rPr>
          <w:sz w:val="24"/>
          <w:szCs w:val="24"/>
        </w:rPr>
        <w:t>.</w:t>
      </w:r>
      <w:r>
        <w:rPr>
          <w:spacing w:val="4"/>
          <w:sz w:val="24"/>
          <w:szCs w:val="24"/>
        </w:rPr>
        <w:t xml:space="preserve"> </w:t>
      </w:r>
      <w:r>
        <w:rPr>
          <w:spacing w:val="-5"/>
          <w:sz w:val="24"/>
          <w:szCs w:val="24"/>
        </w:rPr>
        <w:t>K</w:t>
      </w:r>
      <w:r>
        <w:rPr>
          <w:spacing w:val="5"/>
          <w:sz w:val="24"/>
          <w:szCs w:val="24"/>
        </w:rPr>
        <w:t>o</w:t>
      </w:r>
      <w:r>
        <w:rPr>
          <w:spacing w:val="-5"/>
          <w:sz w:val="24"/>
          <w:szCs w:val="24"/>
        </w:rPr>
        <w:t>n</w:t>
      </w:r>
      <w:r>
        <w:rPr>
          <w:spacing w:val="-2"/>
          <w:sz w:val="24"/>
          <w:szCs w:val="24"/>
        </w:rPr>
        <w:t>s</w:t>
      </w:r>
      <w:r>
        <w:rPr>
          <w:spacing w:val="-1"/>
          <w:sz w:val="24"/>
          <w:szCs w:val="24"/>
        </w:rPr>
        <w:t>e</w:t>
      </w:r>
      <w:r>
        <w:rPr>
          <w:sz w:val="24"/>
          <w:szCs w:val="24"/>
        </w:rPr>
        <w:t>p</w:t>
      </w:r>
      <w:r>
        <w:rPr>
          <w:spacing w:val="2"/>
          <w:sz w:val="24"/>
          <w:szCs w:val="24"/>
        </w:rPr>
        <w:t xml:space="preserve"> </w:t>
      </w:r>
      <w:r>
        <w:rPr>
          <w:spacing w:val="1"/>
          <w:sz w:val="24"/>
          <w:szCs w:val="24"/>
        </w:rPr>
        <w:t>P</w:t>
      </w:r>
      <w:r>
        <w:rPr>
          <w:spacing w:val="4"/>
          <w:sz w:val="24"/>
          <w:szCs w:val="24"/>
        </w:rPr>
        <w:t>e</w:t>
      </w:r>
      <w:r>
        <w:rPr>
          <w:spacing w:val="-4"/>
          <w:sz w:val="24"/>
          <w:szCs w:val="24"/>
        </w:rPr>
        <w:t>m</w:t>
      </w:r>
      <w:r>
        <w:rPr>
          <w:sz w:val="24"/>
          <w:szCs w:val="24"/>
        </w:rPr>
        <w:t>b</w:t>
      </w:r>
      <w:r>
        <w:rPr>
          <w:spacing w:val="4"/>
          <w:sz w:val="24"/>
          <w:szCs w:val="24"/>
        </w:rPr>
        <w:t>e</w:t>
      </w:r>
      <w:r>
        <w:rPr>
          <w:spacing w:val="-4"/>
          <w:sz w:val="24"/>
          <w:szCs w:val="24"/>
        </w:rPr>
        <w:t>l</w:t>
      </w:r>
      <w:r>
        <w:rPr>
          <w:spacing w:val="4"/>
          <w:sz w:val="24"/>
          <w:szCs w:val="24"/>
        </w:rPr>
        <w:t>a</w:t>
      </w:r>
      <w:r>
        <w:rPr>
          <w:spacing w:val="-4"/>
          <w:sz w:val="24"/>
          <w:szCs w:val="24"/>
        </w:rPr>
        <w:t>j</w:t>
      </w:r>
      <w:r>
        <w:rPr>
          <w:spacing w:val="-1"/>
          <w:sz w:val="24"/>
          <w:szCs w:val="24"/>
        </w:rPr>
        <w:t>a</w:t>
      </w:r>
      <w:r>
        <w:rPr>
          <w:spacing w:val="6"/>
          <w:sz w:val="24"/>
          <w:szCs w:val="24"/>
        </w:rPr>
        <w:t>r</w:t>
      </w:r>
      <w:r>
        <w:rPr>
          <w:spacing w:val="-1"/>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2"/>
          <w:sz w:val="24"/>
          <w:szCs w:val="24"/>
        </w:rPr>
        <w:t xml:space="preserve"> </w:t>
      </w:r>
      <w:r>
        <w:rPr>
          <w:spacing w:val="1"/>
          <w:sz w:val="24"/>
          <w:szCs w:val="24"/>
        </w:rPr>
        <w:t>S</w:t>
      </w:r>
      <w:r>
        <w:rPr>
          <w:spacing w:val="-1"/>
          <w:sz w:val="24"/>
          <w:szCs w:val="24"/>
        </w:rPr>
        <w:t>e</w:t>
      </w:r>
      <w:r>
        <w:rPr>
          <w:sz w:val="24"/>
          <w:szCs w:val="24"/>
        </w:rPr>
        <w:t>k</w:t>
      </w:r>
      <w:r>
        <w:rPr>
          <w:spacing w:val="9"/>
          <w:sz w:val="24"/>
          <w:szCs w:val="24"/>
        </w:rPr>
        <w:t>o</w:t>
      </w:r>
      <w:r>
        <w:rPr>
          <w:spacing w:val="-9"/>
          <w:sz w:val="24"/>
          <w:szCs w:val="24"/>
        </w:rPr>
        <w:t>l</w:t>
      </w:r>
      <w:r>
        <w:rPr>
          <w:spacing w:val="4"/>
          <w:sz w:val="24"/>
          <w:szCs w:val="24"/>
        </w:rPr>
        <w:t>a</w:t>
      </w:r>
      <w:r>
        <w:rPr>
          <w:sz w:val="24"/>
          <w:szCs w:val="24"/>
        </w:rPr>
        <w:t>h</w:t>
      </w:r>
      <w:r>
        <w:rPr>
          <w:spacing w:val="-3"/>
          <w:sz w:val="24"/>
          <w:szCs w:val="24"/>
        </w:rPr>
        <w:t xml:space="preserve"> </w:t>
      </w:r>
      <w:r>
        <w:rPr>
          <w:spacing w:val="-2"/>
          <w:sz w:val="24"/>
          <w:szCs w:val="24"/>
        </w:rPr>
        <w:t>M</w:t>
      </w:r>
      <w:r>
        <w:rPr>
          <w:spacing w:val="4"/>
          <w:sz w:val="24"/>
          <w:szCs w:val="24"/>
        </w:rPr>
        <w:t>e</w:t>
      </w:r>
      <w:r>
        <w:rPr>
          <w:sz w:val="24"/>
          <w:szCs w:val="24"/>
        </w:rPr>
        <w:t>n</w:t>
      </w:r>
      <w:r>
        <w:rPr>
          <w:spacing w:val="4"/>
          <w:sz w:val="24"/>
          <w:szCs w:val="24"/>
        </w:rPr>
        <w:t>e</w:t>
      </w:r>
      <w:r>
        <w:rPr>
          <w:spacing w:val="-5"/>
          <w:sz w:val="24"/>
          <w:szCs w:val="24"/>
        </w:rPr>
        <w:t>n</w:t>
      </w:r>
      <w:r>
        <w:rPr>
          <w:sz w:val="24"/>
          <w:szCs w:val="24"/>
        </w:rPr>
        <w:t>g</w:t>
      </w:r>
      <w:r>
        <w:rPr>
          <w:spacing w:val="4"/>
          <w:sz w:val="24"/>
          <w:szCs w:val="24"/>
        </w:rPr>
        <w:t>a</w:t>
      </w:r>
      <w:r>
        <w:rPr>
          <w:sz w:val="24"/>
          <w:szCs w:val="24"/>
        </w:rPr>
        <w:t>h</w:t>
      </w:r>
      <w:r>
        <w:rPr>
          <w:spacing w:val="2"/>
          <w:sz w:val="24"/>
          <w:szCs w:val="24"/>
        </w:rPr>
        <w:t xml:space="preserve"> </w:t>
      </w:r>
      <w:r>
        <w:rPr>
          <w:spacing w:val="-5"/>
          <w:sz w:val="24"/>
          <w:szCs w:val="24"/>
        </w:rPr>
        <w:t>K</w:t>
      </w:r>
      <w:r>
        <w:rPr>
          <w:spacing w:val="4"/>
          <w:sz w:val="24"/>
          <w:szCs w:val="24"/>
        </w:rPr>
        <w:t>e</w:t>
      </w:r>
      <w:r>
        <w:rPr>
          <w:spacing w:val="-4"/>
          <w:sz w:val="24"/>
          <w:szCs w:val="24"/>
        </w:rPr>
        <w:t>j</w:t>
      </w:r>
      <w:r>
        <w:rPr>
          <w:sz w:val="24"/>
          <w:szCs w:val="24"/>
        </w:rPr>
        <w:t>u</w:t>
      </w:r>
      <w:r>
        <w:rPr>
          <w:spacing w:val="1"/>
          <w:sz w:val="24"/>
          <w:szCs w:val="24"/>
        </w:rPr>
        <w:t>r</w:t>
      </w:r>
      <w:r>
        <w:rPr>
          <w:sz w:val="24"/>
          <w:szCs w:val="24"/>
        </w:rPr>
        <w:t>u</w:t>
      </w:r>
      <w:r>
        <w:rPr>
          <w:spacing w:val="4"/>
          <w:sz w:val="24"/>
          <w:szCs w:val="24"/>
        </w:rPr>
        <w:t>a</w:t>
      </w:r>
      <w:r>
        <w:rPr>
          <w:spacing w:val="-5"/>
          <w:sz w:val="24"/>
          <w:szCs w:val="24"/>
        </w:rPr>
        <w:t>n</w:t>
      </w:r>
      <w:r>
        <w:rPr>
          <w:sz w:val="24"/>
          <w:szCs w:val="24"/>
        </w:rPr>
        <w:t>.</w:t>
      </w:r>
    </w:p>
    <w:p w14:paraId="28CF0684" w14:textId="198CD342" w:rsidR="00B57C0E" w:rsidRDefault="00A54C8A">
      <w:pPr>
        <w:spacing w:line="260" w:lineRule="exact"/>
        <w:ind w:left="975"/>
        <w:rPr>
          <w:sz w:val="24"/>
          <w:szCs w:val="24"/>
        </w:rPr>
      </w:pPr>
      <w:r>
        <w:rPr>
          <w:spacing w:val="4"/>
          <w:sz w:val="24"/>
          <w:szCs w:val="24"/>
        </w:rPr>
        <w:t>D</w:t>
      </w:r>
      <w:r>
        <w:rPr>
          <w:sz w:val="24"/>
          <w:szCs w:val="24"/>
        </w:rPr>
        <w:t xml:space="preserve">i              </w:t>
      </w:r>
      <w:r>
        <w:rPr>
          <w:spacing w:val="32"/>
          <w:sz w:val="24"/>
          <w:szCs w:val="24"/>
        </w:rPr>
        <w:t xml:space="preserve"> </w:t>
      </w:r>
      <w:r>
        <w:rPr>
          <w:spacing w:val="-1"/>
          <w:sz w:val="24"/>
          <w:szCs w:val="24"/>
        </w:rPr>
        <w:t>a</w:t>
      </w:r>
      <w:r>
        <w:rPr>
          <w:sz w:val="24"/>
          <w:szCs w:val="24"/>
        </w:rPr>
        <w:t>k</w:t>
      </w:r>
      <w:r>
        <w:rPr>
          <w:spacing w:val="-2"/>
          <w:sz w:val="24"/>
          <w:szCs w:val="24"/>
        </w:rPr>
        <w:t>s</w:t>
      </w:r>
      <w:r>
        <w:rPr>
          <w:spacing w:val="4"/>
          <w:sz w:val="24"/>
          <w:szCs w:val="24"/>
        </w:rPr>
        <w:t>e</w:t>
      </w:r>
      <w:r>
        <w:rPr>
          <w:sz w:val="24"/>
          <w:szCs w:val="24"/>
        </w:rPr>
        <w:t xml:space="preserve">s              </w:t>
      </w:r>
      <w:r>
        <w:rPr>
          <w:spacing w:val="39"/>
          <w:sz w:val="24"/>
          <w:szCs w:val="24"/>
        </w:rPr>
        <w:t xml:space="preserve"> </w:t>
      </w:r>
      <w:r w:rsidR="002A211A">
        <w:rPr>
          <w:sz w:val="24"/>
          <w:szCs w:val="24"/>
        </w:rPr>
        <w:t>Januari</w:t>
      </w:r>
      <w:r>
        <w:rPr>
          <w:sz w:val="24"/>
          <w:szCs w:val="24"/>
        </w:rPr>
        <w:t xml:space="preserve">              </w:t>
      </w:r>
      <w:r>
        <w:rPr>
          <w:spacing w:val="42"/>
          <w:sz w:val="24"/>
          <w:szCs w:val="24"/>
        </w:rPr>
        <w:t xml:space="preserve"> </w:t>
      </w:r>
      <w:r w:rsidR="002A211A">
        <w:rPr>
          <w:sz w:val="24"/>
          <w:szCs w:val="24"/>
        </w:rPr>
        <w:t>1</w:t>
      </w:r>
      <w:r>
        <w:rPr>
          <w:sz w:val="24"/>
          <w:szCs w:val="24"/>
        </w:rPr>
        <w:t xml:space="preserve">,              </w:t>
      </w:r>
      <w:r>
        <w:rPr>
          <w:spacing w:val="43"/>
          <w:sz w:val="24"/>
          <w:szCs w:val="24"/>
        </w:rPr>
        <w:t xml:space="preserve"> </w:t>
      </w:r>
      <w:r>
        <w:rPr>
          <w:sz w:val="24"/>
          <w:szCs w:val="24"/>
        </w:rPr>
        <w:t>202</w:t>
      </w:r>
      <w:r w:rsidR="002A211A">
        <w:rPr>
          <w:sz w:val="24"/>
          <w:szCs w:val="24"/>
        </w:rPr>
        <w:t>1</w:t>
      </w:r>
      <w:r>
        <w:rPr>
          <w:sz w:val="24"/>
          <w:szCs w:val="24"/>
        </w:rPr>
        <w:t xml:space="preserve">,              </w:t>
      </w:r>
      <w:r>
        <w:rPr>
          <w:spacing w:val="43"/>
          <w:sz w:val="24"/>
          <w:szCs w:val="24"/>
        </w:rPr>
        <w:t xml:space="preserve"> </w:t>
      </w:r>
      <w:r>
        <w:rPr>
          <w:sz w:val="24"/>
          <w:szCs w:val="24"/>
        </w:rPr>
        <w:t>d</w:t>
      </w:r>
      <w:r>
        <w:rPr>
          <w:spacing w:val="-1"/>
          <w:sz w:val="24"/>
          <w:szCs w:val="24"/>
        </w:rPr>
        <w:t>a</w:t>
      </w:r>
      <w:r>
        <w:rPr>
          <w:spacing w:val="1"/>
          <w:sz w:val="24"/>
          <w:szCs w:val="24"/>
        </w:rPr>
        <w:t>r</w:t>
      </w:r>
      <w:r>
        <w:rPr>
          <w:sz w:val="24"/>
          <w:szCs w:val="24"/>
        </w:rPr>
        <w:t>i</w:t>
      </w:r>
    </w:p>
    <w:p w14:paraId="2939CC59" w14:textId="77777777" w:rsidR="00B57C0E" w:rsidRDefault="002A211A">
      <w:pPr>
        <w:spacing w:before="2"/>
        <w:ind w:left="975" w:right="711"/>
        <w:rPr>
          <w:sz w:val="24"/>
          <w:szCs w:val="24"/>
        </w:rPr>
      </w:pPr>
      <w:hyperlink r:id="rId15">
        <w:r w:rsidR="00A54C8A">
          <w:rPr>
            <w:spacing w:val="-5"/>
            <w:sz w:val="24"/>
            <w:szCs w:val="24"/>
          </w:rPr>
          <w:t>h</w:t>
        </w:r>
        <w:r w:rsidR="00A54C8A">
          <w:rPr>
            <w:spacing w:val="5"/>
            <w:sz w:val="24"/>
            <w:szCs w:val="24"/>
          </w:rPr>
          <w:t>tt</w:t>
        </w:r>
        <w:r w:rsidR="00A54C8A">
          <w:rPr>
            <w:sz w:val="24"/>
            <w:szCs w:val="24"/>
          </w:rPr>
          <w:t>p:</w:t>
        </w:r>
        <w:r w:rsidR="00A54C8A">
          <w:rPr>
            <w:spacing w:val="-4"/>
            <w:sz w:val="24"/>
            <w:szCs w:val="24"/>
          </w:rPr>
          <w:t>/</w:t>
        </w:r>
        <w:r w:rsidR="00A54C8A">
          <w:rPr>
            <w:sz w:val="24"/>
            <w:szCs w:val="24"/>
          </w:rPr>
          <w:t>/</w:t>
        </w:r>
        <w:r w:rsidR="00A54C8A">
          <w:rPr>
            <w:spacing w:val="3"/>
            <w:sz w:val="24"/>
            <w:szCs w:val="24"/>
          </w:rPr>
          <w:t>s</w:t>
        </w:r>
        <w:r w:rsidR="00A54C8A">
          <w:rPr>
            <w:spacing w:val="-9"/>
            <w:sz w:val="24"/>
            <w:szCs w:val="24"/>
          </w:rPr>
          <w:t>m</w:t>
        </w:r>
        <w:r w:rsidR="00A54C8A">
          <w:rPr>
            <w:sz w:val="24"/>
            <w:szCs w:val="24"/>
          </w:rPr>
          <w:t>k</w:t>
        </w:r>
        <w:r w:rsidR="00A54C8A">
          <w:rPr>
            <w:spacing w:val="2"/>
            <w:sz w:val="24"/>
            <w:szCs w:val="24"/>
          </w:rPr>
          <w:t>.</w:t>
        </w:r>
        <w:r w:rsidR="00A54C8A">
          <w:rPr>
            <w:sz w:val="24"/>
            <w:szCs w:val="24"/>
          </w:rPr>
          <w:t>k</w:t>
        </w:r>
        <w:r w:rsidR="00A54C8A">
          <w:rPr>
            <w:spacing w:val="4"/>
            <w:sz w:val="24"/>
            <w:szCs w:val="24"/>
          </w:rPr>
          <w:t>e</w:t>
        </w:r>
        <w:r w:rsidR="00A54C8A">
          <w:rPr>
            <w:spacing w:val="-9"/>
            <w:sz w:val="24"/>
            <w:szCs w:val="24"/>
          </w:rPr>
          <w:t>m</w:t>
        </w:r>
        <w:r w:rsidR="00A54C8A">
          <w:rPr>
            <w:spacing w:val="5"/>
            <w:sz w:val="24"/>
            <w:szCs w:val="24"/>
          </w:rPr>
          <w:t>d</w:t>
        </w:r>
        <w:r w:rsidR="00A54C8A">
          <w:rPr>
            <w:spacing w:val="-4"/>
            <w:sz w:val="24"/>
            <w:szCs w:val="24"/>
          </w:rPr>
          <w:t>i</w:t>
        </w:r>
        <w:r w:rsidR="00A54C8A">
          <w:rPr>
            <w:spacing w:val="5"/>
            <w:sz w:val="24"/>
            <w:szCs w:val="24"/>
          </w:rPr>
          <w:t>k</w:t>
        </w:r>
        <w:r w:rsidR="00A54C8A">
          <w:rPr>
            <w:spacing w:val="-5"/>
            <w:sz w:val="24"/>
            <w:szCs w:val="24"/>
          </w:rPr>
          <w:t>b</w:t>
        </w:r>
        <w:r w:rsidR="00A54C8A">
          <w:rPr>
            <w:sz w:val="24"/>
            <w:szCs w:val="24"/>
          </w:rPr>
          <w:t>ud</w:t>
        </w:r>
        <w:r w:rsidR="00A54C8A">
          <w:rPr>
            <w:spacing w:val="2"/>
            <w:sz w:val="24"/>
            <w:szCs w:val="24"/>
          </w:rPr>
          <w:t>.</w:t>
        </w:r>
        <w:r w:rsidR="00A54C8A">
          <w:rPr>
            <w:sz w:val="24"/>
            <w:szCs w:val="24"/>
          </w:rPr>
          <w:t>g</w:t>
        </w:r>
        <w:r w:rsidR="00A54C8A">
          <w:rPr>
            <w:spacing w:val="5"/>
            <w:sz w:val="24"/>
            <w:szCs w:val="24"/>
          </w:rPr>
          <w:t>o</w:t>
        </w:r>
        <w:r w:rsidR="00A54C8A">
          <w:rPr>
            <w:spacing w:val="2"/>
            <w:sz w:val="24"/>
            <w:szCs w:val="24"/>
          </w:rPr>
          <w:t>.</w:t>
        </w:r>
        <w:r w:rsidR="00A54C8A">
          <w:rPr>
            <w:spacing w:val="-9"/>
            <w:sz w:val="24"/>
            <w:szCs w:val="24"/>
          </w:rPr>
          <w:t>i</w:t>
        </w:r>
        <w:r w:rsidR="00A54C8A">
          <w:rPr>
            <w:sz w:val="24"/>
            <w:szCs w:val="24"/>
          </w:rPr>
          <w:t>d/k</w:t>
        </w:r>
        <w:r w:rsidR="00A54C8A">
          <w:rPr>
            <w:spacing w:val="5"/>
            <w:sz w:val="24"/>
            <w:szCs w:val="24"/>
          </w:rPr>
          <w:t>o</w:t>
        </w:r>
        <w:r w:rsidR="00A54C8A">
          <w:rPr>
            <w:spacing w:val="-5"/>
            <w:sz w:val="24"/>
            <w:szCs w:val="24"/>
          </w:rPr>
          <w:t>n</w:t>
        </w:r>
        <w:r w:rsidR="00A54C8A">
          <w:rPr>
            <w:spacing w:val="5"/>
            <w:sz w:val="24"/>
            <w:szCs w:val="24"/>
          </w:rPr>
          <w:t>t</w:t>
        </w:r>
        <w:r w:rsidR="00A54C8A">
          <w:rPr>
            <w:spacing w:val="-1"/>
            <w:sz w:val="24"/>
            <w:szCs w:val="24"/>
          </w:rPr>
          <w:t>e</w:t>
        </w:r>
        <w:r w:rsidR="00A54C8A">
          <w:rPr>
            <w:spacing w:val="-5"/>
            <w:sz w:val="24"/>
            <w:szCs w:val="24"/>
          </w:rPr>
          <w:t>n</w:t>
        </w:r>
        <w:r w:rsidR="00A54C8A">
          <w:rPr>
            <w:sz w:val="24"/>
            <w:szCs w:val="24"/>
          </w:rPr>
          <w:t>/1869</w:t>
        </w:r>
        <w:r w:rsidR="00A54C8A">
          <w:rPr>
            <w:spacing w:val="1"/>
            <w:sz w:val="24"/>
            <w:szCs w:val="24"/>
          </w:rPr>
          <w:t>/</w:t>
        </w:r>
        <w:r w:rsidR="00A54C8A">
          <w:rPr>
            <w:sz w:val="24"/>
            <w:szCs w:val="24"/>
          </w:rPr>
          <w:t>k</w:t>
        </w:r>
        <w:r w:rsidR="00A54C8A">
          <w:rPr>
            <w:spacing w:val="5"/>
            <w:sz w:val="24"/>
            <w:szCs w:val="24"/>
          </w:rPr>
          <w:t>o</w:t>
        </w:r>
        <w:r w:rsidR="00A54C8A">
          <w:rPr>
            <w:spacing w:val="-5"/>
            <w:sz w:val="24"/>
            <w:szCs w:val="24"/>
          </w:rPr>
          <w:t>n</w:t>
        </w:r>
        <w:r w:rsidR="00A54C8A">
          <w:rPr>
            <w:spacing w:val="-2"/>
            <w:sz w:val="24"/>
            <w:szCs w:val="24"/>
          </w:rPr>
          <w:t>s</w:t>
        </w:r>
        <w:r w:rsidR="00A54C8A">
          <w:rPr>
            <w:spacing w:val="-1"/>
            <w:sz w:val="24"/>
            <w:szCs w:val="24"/>
          </w:rPr>
          <w:t>e</w:t>
        </w:r>
        <w:r w:rsidR="00A54C8A">
          <w:rPr>
            <w:spacing w:val="5"/>
            <w:sz w:val="24"/>
            <w:szCs w:val="24"/>
          </w:rPr>
          <w:t>p</w:t>
        </w:r>
        <w:r w:rsidR="00A54C8A">
          <w:rPr>
            <w:spacing w:val="2"/>
            <w:sz w:val="24"/>
            <w:szCs w:val="24"/>
          </w:rPr>
          <w:t>-</w:t>
        </w:r>
        <w:r w:rsidR="00A54C8A">
          <w:rPr>
            <w:spacing w:val="5"/>
            <w:sz w:val="24"/>
            <w:szCs w:val="24"/>
          </w:rPr>
          <w:t>p</w:t>
        </w:r>
        <w:r w:rsidR="00A54C8A">
          <w:rPr>
            <w:spacing w:val="4"/>
            <w:sz w:val="24"/>
            <w:szCs w:val="24"/>
          </w:rPr>
          <w:t>e</w:t>
        </w:r>
        <w:r w:rsidR="00A54C8A">
          <w:rPr>
            <w:spacing w:val="-4"/>
            <w:sz w:val="24"/>
            <w:szCs w:val="24"/>
          </w:rPr>
          <w:t>m</w:t>
        </w:r>
        <w:r w:rsidR="00A54C8A">
          <w:rPr>
            <w:spacing w:val="-5"/>
            <w:sz w:val="24"/>
            <w:szCs w:val="24"/>
          </w:rPr>
          <w:t>b</w:t>
        </w:r>
        <w:r w:rsidR="00A54C8A">
          <w:rPr>
            <w:spacing w:val="4"/>
            <w:sz w:val="24"/>
            <w:szCs w:val="24"/>
          </w:rPr>
          <w:t>e</w:t>
        </w:r>
        <w:r w:rsidR="00A54C8A">
          <w:rPr>
            <w:spacing w:val="-4"/>
            <w:sz w:val="24"/>
            <w:szCs w:val="24"/>
          </w:rPr>
          <w:t>l</w:t>
        </w:r>
        <w:r w:rsidR="00A54C8A">
          <w:rPr>
            <w:spacing w:val="4"/>
            <w:sz w:val="24"/>
            <w:szCs w:val="24"/>
          </w:rPr>
          <w:t>a</w:t>
        </w:r>
        <w:r w:rsidR="00A54C8A">
          <w:rPr>
            <w:spacing w:val="-4"/>
            <w:sz w:val="24"/>
            <w:szCs w:val="24"/>
          </w:rPr>
          <w:t>j</w:t>
        </w:r>
        <w:r w:rsidR="00A54C8A">
          <w:rPr>
            <w:spacing w:val="-1"/>
            <w:sz w:val="24"/>
            <w:szCs w:val="24"/>
          </w:rPr>
          <w:t>a</w:t>
        </w:r>
        <w:r w:rsidR="00A54C8A">
          <w:rPr>
            <w:spacing w:val="1"/>
            <w:sz w:val="24"/>
            <w:szCs w:val="24"/>
          </w:rPr>
          <w:t>r</w:t>
        </w:r>
        <w:r w:rsidR="00A54C8A">
          <w:rPr>
            <w:spacing w:val="4"/>
            <w:sz w:val="24"/>
            <w:szCs w:val="24"/>
          </w:rPr>
          <w:t>a</w:t>
        </w:r>
        <w:r w:rsidR="00A54C8A">
          <w:rPr>
            <w:spacing w:val="-3"/>
            <w:sz w:val="24"/>
            <w:szCs w:val="24"/>
          </w:rPr>
          <w:t>n</w:t>
        </w:r>
        <w:r w:rsidR="00A54C8A">
          <w:rPr>
            <w:spacing w:val="2"/>
            <w:sz w:val="24"/>
            <w:szCs w:val="24"/>
          </w:rPr>
          <w:t>-</w:t>
        </w:r>
        <w:r w:rsidR="00A54C8A">
          <w:rPr>
            <w:spacing w:val="5"/>
            <w:sz w:val="24"/>
            <w:szCs w:val="24"/>
          </w:rPr>
          <w:t>d</w:t>
        </w:r>
        <w:r w:rsidR="00A54C8A">
          <w:rPr>
            <w:spacing w:val="-9"/>
            <w:sz w:val="24"/>
            <w:szCs w:val="24"/>
          </w:rPr>
          <w:t>i</w:t>
        </w:r>
        <w:r w:rsidR="00A54C8A">
          <w:rPr>
            <w:spacing w:val="6"/>
            <w:sz w:val="24"/>
            <w:szCs w:val="24"/>
          </w:rPr>
          <w:t>-</w:t>
        </w:r>
        <w:r w:rsidR="00A54C8A">
          <w:rPr>
            <w:spacing w:val="-2"/>
            <w:sz w:val="24"/>
            <w:szCs w:val="24"/>
          </w:rPr>
          <w:t>s</w:t>
        </w:r>
        <w:r w:rsidR="00A54C8A">
          <w:rPr>
            <w:spacing w:val="-1"/>
            <w:sz w:val="24"/>
            <w:szCs w:val="24"/>
          </w:rPr>
          <w:t>e</w:t>
        </w:r>
        <w:r w:rsidR="00A54C8A">
          <w:rPr>
            <w:sz w:val="24"/>
            <w:szCs w:val="24"/>
          </w:rPr>
          <w:t>k</w:t>
        </w:r>
        <w:r w:rsidR="00A54C8A">
          <w:rPr>
            <w:spacing w:val="9"/>
            <w:sz w:val="24"/>
            <w:szCs w:val="24"/>
          </w:rPr>
          <w:t>o</w:t>
        </w:r>
        <w:r w:rsidR="00A54C8A">
          <w:rPr>
            <w:spacing w:val="-9"/>
            <w:sz w:val="24"/>
            <w:szCs w:val="24"/>
          </w:rPr>
          <w:t>l</w:t>
        </w:r>
        <w:r w:rsidR="00A54C8A">
          <w:rPr>
            <w:spacing w:val="4"/>
            <w:sz w:val="24"/>
            <w:szCs w:val="24"/>
          </w:rPr>
          <w:t>a</w:t>
        </w:r>
        <w:r w:rsidR="00A54C8A">
          <w:rPr>
            <w:spacing w:val="-4"/>
            <w:sz w:val="24"/>
            <w:szCs w:val="24"/>
          </w:rPr>
          <w:t>h</w:t>
        </w:r>
        <w:r w:rsidR="00A54C8A">
          <w:rPr>
            <w:sz w:val="24"/>
            <w:szCs w:val="24"/>
          </w:rPr>
          <w:t>-</w:t>
        </w:r>
      </w:hyperlink>
      <w:r w:rsidR="00A54C8A">
        <w:rPr>
          <w:sz w:val="24"/>
          <w:szCs w:val="24"/>
        </w:rPr>
        <w:t xml:space="preserve"> </w:t>
      </w:r>
      <w:r w:rsidR="00A54C8A">
        <w:rPr>
          <w:spacing w:val="-4"/>
          <w:sz w:val="24"/>
          <w:szCs w:val="24"/>
        </w:rPr>
        <w:t>m</w:t>
      </w:r>
      <w:r w:rsidR="00A54C8A">
        <w:rPr>
          <w:spacing w:val="4"/>
          <w:sz w:val="24"/>
          <w:szCs w:val="24"/>
        </w:rPr>
        <w:t>e</w:t>
      </w:r>
      <w:r w:rsidR="00A54C8A">
        <w:rPr>
          <w:spacing w:val="-5"/>
          <w:sz w:val="24"/>
          <w:szCs w:val="24"/>
        </w:rPr>
        <w:t>n</w:t>
      </w:r>
      <w:r w:rsidR="00A54C8A">
        <w:rPr>
          <w:spacing w:val="4"/>
          <w:sz w:val="24"/>
          <w:szCs w:val="24"/>
        </w:rPr>
        <w:t>e</w:t>
      </w:r>
      <w:r w:rsidR="00A54C8A">
        <w:rPr>
          <w:spacing w:val="-5"/>
          <w:sz w:val="24"/>
          <w:szCs w:val="24"/>
        </w:rPr>
        <w:t>n</w:t>
      </w:r>
      <w:r w:rsidR="00A54C8A">
        <w:rPr>
          <w:sz w:val="24"/>
          <w:szCs w:val="24"/>
        </w:rPr>
        <w:t>g</w:t>
      </w:r>
      <w:r w:rsidR="00A54C8A">
        <w:rPr>
          <w:spacing w:val="4"/>
          <w:sz w:val="24"/>
          <w:szCs w:val="24"/>
        </w:rPr>
        <w:t>a</w:t>
      </w:r>
      <w:r w:rsidR="00A54C8A">
        <w:rPr>
          <w:spacing w:val="-4"/>
          <w:sz w:val="24"/>
          <w:szCs w:val="24"/>
        </w:rPr>
        <w:t>h</w:t>
      </w:r>
      <w:r w:rsidR="00A54C8A">
        <w:rPr>
          <w:spacing w:val="2"/>
          <w:sz w:val="24"/>
          <w:szCs w:val="24"/>
        </w:rPr>
        <w:t>-</w:t>
      </w:r>
      <w:r w:rsidR="00A54C8A">
        <w:rPr>
          <w:sz w:val="24"/>
          <w:szCs w:val="24"/>
        </w:rPr>
        <w:t>k</w:t>
      </w:r>
      <w:r w:rsidR="00A54C8A">
        <w:rPr>
          <w:spacing w:val="4"/>
          <w:sz w:val="24"/>
          <w:szCs w:val="24"/>
        </w:rPr>
        <w:t>e</w:t>
      </w:r>
      <w:r w:rsidR="00A54C8A">
        <w:rPr>
          <w:spacing w:val="-4"/>
          <w:sz w:val="24"/>
          <w:szCs w:val="24"/>
        </w:rPr>
        <w:t>j</w:t>
      </w:r>
      <w:r w:rsidR="00A54C8A">
        <w:rPr>
          <w:sz w:val="24"/>
          <w:szCs w:val="24"/>
        </w:rPr>
        <w:t>u</w:t>
      </w:r>
      <w:r w:rsidR="00A54C8A">
        <w:rPr>
          <w:spacing w:val="1"/>
          <w:sz w:val="24"/>
          <w:szCs w:val="24"/>
        </w:rPr>
        <w:t>r</w:t>
      </w:r>
      <w:r w:rsidR="00A54C8A">
        <w:rPr>
          <w:sz w:val="24"/>
          <w:szCs w:val="24"/>
        </w:rPr>
        <w:t>u</w:t>
      </w:r>
      <w:r w:rsidR="00A54C8A">
        <w:rPr>
          <w:spacing w:val="4"/>
          <w:sz w:val="24"/>
          <w:szCs w:val="24"/>
        </w:rPr>
        <w:t>a</w:t>
      </w:r>
      <w:r w:rsidR="00A54C8A">
        <w:rPr>
          <w:spacing w:val="-3"/>
          <w:sz w:val="24"/>
          <w:szCs w:val="24"/>
        </w:rPr>
        <w:t>n</w:t>
      </w:r>
      <w:r w:rsidR="00A54C8A">
        <w:rPr>
          <w:sz w:val="24"/>
          <w:szCs w:val="24"/>
        </w:rPr>
        <w:t>.</w:t>
      </w:r>
    </w:p>
    <w:p w14:paraId="2961365E" w14:textId="77777777" w:rsidR="00B57C0E" w:rsidRDefault="00B57C0E">
      <w:pPr>
        <w:spacing w:before="14" w:line="260" w:lineRule="exact"/>
        <w:rPr>
          <w:sz w:val="26"/>
          <w:szCs w:val="26"/>
        </w:rPr>
      </w:pPr>
    </w:p>
    <w:p w14:paraId="116F8B4B" w14:textId="77777777" w:rsidR="00B57C0E" w:rsidRDefault="00A54C8A">
      <w:pPr>
        <w:spacing w:line="246" w:lineRule="auto"/>
        <w:ind w:left="975" w:right="259" w:hanging="566"/>
        <w:jc w:val="both"/>
        <w:rPr>
          <w:sz w:val="24"/>
          <w:szCs w:val="24"/>
        </w:rPr>
      </w:pPr>
      <w:r>
        <w:rPr>
          <w:spacing w:val="-4"/>
          <w:sz w:val="24"/>
          <w:szCs w:val="24"/>
        </w:rPr>
        <w:t>F</w:t>
      </w:r>
      <w:r>
        <w:rPr>
          <w:spacing w:val="4"/>
          <w:sz w:val="24"/>
          <w:szCs w:val="24"/>
        </w:rPr>
        <w:t>a</w:t>
      </w:r>
      <w:r>
        <w:rPr>
          <w:spacing w:val="-5"/>
          <w:sz w:val="24"/>
          <w:szCs w:val="24"/>
        </w:rPr>
        <w:t>h</w:t>
      </w:r>
      <w:r>
        <w:rPr>
          <w:spacing w:val="1"/>
          <w:sz w:val="24"/>
          <w:szCs w:val="24"/>
        </w:rPr>
        <w:t>r</w:t>
      </w:r>
      <w:r>
        <w:rPr>
          <w:sz w:val="24"/>
          <w:szCs w:val="24"/>
        </w:rPr>
        <w:t>u</w:t>
      </w:r>
      <w:r>
        <w:rPr>
          <w:spacing w:val="1"/>
          <w:sz w:val="24"/>
          <w:szCs w:val="24"/>
        </w:rPr>
        <w:t>r</w:t>
      </w:r>
      <w:r>
        <w:rPr>
          <w:spacing w:val="5"/>
          <w:sz w:val="24"/>
          <w:szCs w:val="24"/>
        </w:rPr>
        <w:t>o</w:t>
      </w:r>
      <w:r>
        <w:rPr>
          <w:spacing w:val="-1"/>
          <w:sz w:val="24"/>
          <w:szCs w:val="24"/>
        </w:rPr>
        <w:t>z</w:t>
      </w:r>
      <w:r>
        <w:rPr>
          <w:spacing w:val="-9"/>
          <w:sz w:val="24"/>
          <w:szCs w:val="24"/>
        </w:rPr>
        <w:t>i</w:t>
      </w:r>
      <w:r>
        <w:rPr>
          <w:sz w:val="24"/>
          <w:szCs w:val="24"/>
        </w:rPr>
        <w:t>,</w:t>
      </w:r>
      <w:r>
        <w:rPr>
          <w:spacing w:val="7"/>
          <w:sz w:val="24"/>
          <w:szCs w:val="24"/>
        </w:rPr>
        <w:t xml:space="preserve"> </w:t>
      </w:r>
      <w:r>
        <w:rPr>
          <w:spacing w:val="1"/>
          <w:sz w:val="24"/>
          <w:szCs w:val="24"/>
        </w:rPr>
        <w:t>I</w:t>
      </w:r>
      <w:r>
        <w:rPr>
          <w:spacing w:val="2"/>
          <w:sz w:val="24"/>
          <w:szCs w:val="24"/>
        </w:rPr>
        <w:t>.</w:t>
      </w:r>
      <w:r>
        <w:rPr>
          <w:sz w:val="24"/>
          <w:szCs w:val="24"/>
        </w:rPr>
        <w:t>,</w:t>
      </w:r>
      <w:r>
        <w:rPr>
          <w:spacing w:val="7"/>
          <w:sz w:val="24"/>
          <w:szCs w:val="24"/>
        </w:rPr>
        <w:t xml:space="preserve"> </w:t>
      </w:r>
      <w:r>
        <w:rPr>
          <w:sz w:val="24"/>
          <w:szCs w:val="24"/>
        </w:rPr>
        <w:t>&amp;</w:t>
      </w:r>
      <w:r>
        <w:rPr>
          <w:spacing w:val="1"/>
          <w:sz w:val="24"/>
          <w:szCs w:val="24"/>
        </w:rPr>
        <w:t xml:space="preserve"> S</w:t>
      </w:r>
      <w:r>
        <w:rPr>
          <w:sz w:val="24"/>
          <w:szCs w:val="24"/>
        </w:rPr>
        <w:t>N,</w:t>
      </w:r>
      <w:r>
        <w:rPr>
          <w:spacing w:val="2"/>
          <w:sz w:val="24"/>
          <w:szCs w:val="24"/>
        </w:rPr>
        <w:t xml:space="preserve"> </w:t>
      </w:r>
      <w:r>
        <w:rPr>
          <w:spacing w:val="-5"/>
          <w:sz w:val="24"/>
          <w:szCs w:val="24"/>
        </w:rPr>
        <w:t>A</w:t>
      </w:r>
      <w:r>
        <w:rPr>
          <w:sz w:val="24"/>
          <w:szCs w:val="24"/>
        </w:rPr>
        <w:t>.</w:t>
      </w:r>
      <w:r>
        <w:rPr>
          <w:spacing w:val="7"/>
          <w:sz w:val="24"/>
          <w:szCs w:val="24"/>
        </w:rPr>
        <w:t xml:space="preserve"> </w:t>
      </w:r>
      <w:r>
        <w:rPr>
          <w:spacing w:val="1"/>
          <w:sz w:val="24"/>
          <w:szCs w:val="24"/>
        </w:rPr>
        <w:t>(</w:t>
      </w:r>
      <w:r>
        <w:rPr>
          <w:spacing w:val="-5"/>
          <w:sz w:val="24"/>
          <w:szCs w:val="24"/>
        </w:rPr>
        <w:t>n</w:t>
      </w:r>
      <w:r>
        <w:rPr>
          <w:spacing w:val="2"/>
          <w:sz w:val="24"/>
          <w:szCs w:val="24"/>
        </w:rPr>
        <w:t>.</w:t>
      </w:r>
      <w:r>
        <w:rPr>
          <w:sz w:val="24"/>
          <w:szCs w:val="24"/>
        </w:rPr>
        <w:t>d</w:t>
      </w:r>
      <w:r>
        <w:rPr>
          <w:spacing w:val="2"/>
          <w:sz w:val="24"/>
          <w:szCs w:val="24"/>
        </w:rPr>
        <w:t>.</w:t>
      </w:r>
      <w:r>
        <w:rPr>
          <w:spacing w:val="-3"/>
          <w:sz w:val="24"/>
          <w:szCs w:val="24"/>
        </w:rPr>
        <w:t>)</w:t>
      </w:r>
      <w:r>
        <w:rPr>
          <w:sz w:val="24"/>
          <w:szCs w:val="24"/>
        </w:rPr>
        <w:t>.</w:t>
      </w:r>
      <w:r>
        <w:rPr>
          <w:spacing w:val="2"/>
          <w:sz w:val="24"/>
          <w:szCs w:val="24"/>
        </w:rPr>
        <w:t xml:space="preserve"> </w:t>
      </w:r>
      <w:r>
        <w:rPr>
          <w:spacing w:val="1"/>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3"/>
          <w:sz w:val="24"/>
          <w:szCs w:val="24"/>
        </w:rPr>
        <w:t xml:space="preserve"> </w:t>
      </w:r>
      <w:r>
        <w:rPr>
          <w:spacing w:val="1"/>
          <w:sz w:val="24"/>
          <w:szCs w:val="24"/>
        </w:rPr>
        <w:t>P</w:t>
      </w:r>
      <w:r>
        <w:rPr>
          <w:spacing w:val="4"/>
          <w:sz w:val="24"/>
          <w:szCs w:val="24"/>
        </w:rPr>
        <w:t>e</w:t>
      </w:r>
      <w:r>
        <w:rPr>
          <w:spacing w:val="-9"/>
          <w:sz w:val="24"/>
          <w:szCs w:val="24"/>
        </w:rPr>
        <w:t>m</w:t>
      </w:r>
      <w:r>
        <w:rPr>
          <w:spacing w:val="5"/>
          <w:sz w:val="24"/>
          <w:szCs w:val="24"/>
        </w:rPr>
        <w:t>o</w:t>
      </w:r>
      <w:r>
        <w:rPr>
          <w:spacing w:val="8"/>
          <w:sz w:val="24"/>
          <w:szCs w:val="24"/>
        </w:rPr>
        <w:t>d</w:t>
      </w:r>
      <w:r>
        <w:rPr>
          <w:spacing w:val="4"/>
          <w:sz w:val="24"/>
          <w:szCs w:val="24"/>
        </w:rPr>
        <w:t>e</w:t>
      </w:r>
      <w:r>
        <w:rPr>
          <w:spacing w:val="-9"/>
          <w:sz w:val="24"/>
          <w:szCs w:val="24"/>
        </w:rPr>
        <w:t>l</w:t>
      </w:r>
      <w:r>
        <w:rPr>
          <w:spacing w:val="4"/>
          <w:sz w:val="24"/>
          <w:szCs w:val="24"/>
        </w:rPr>
        <w:t>a</w:t>
      </w:r>
      <w:r>
        <w:rPr>
          <w:sz w:val="24"/>
          <w:szCs w:val="24"/>
        </w:rPr>
        <w:t xml:space="preserve">n </w:t>
      </w:r>
      <w:r>
        <w:rPr>
          <w:spacing w:val="1"/>
          <w:sz w:val="24"/>
          <w:szCs w:val="24"/>
        </w:rPr>
        <w:t>S</w:t>
      </w:r>
      <w:r>
        <w:rPr>
          <w:spacing w:val="5"/>
          <w:sz w:val="24"/>
          <w:szCs w:val="24"/>
        </w:rPr>
        <w:t>o</w:t>
      </w:r>
      <w:r>
        <w:rPr>
          <w:spacing w:val="-8"/>
          <w:sz w:val="24"/>
          <w:szCs w:val="24"/>
        </w:rPr>
        <w:t>f</w:t>
      </w:r>
      <w:r>
        <w:rPr>
          <w:spacing w:val="5"/>
          <w:sz w:val="24"/>
          <w:szCs w:val="24"/>
        </w:rPr>
        <w:t>t</w:t>
      </w:r>
      <w:r>
        <w:rPr>
          <w:sz w:val="24"/>
          <w:szCs w:val="24"/>
        </w:rPr>
        <w:t>w</w:t>
      </w:r>
      <w:r>
        <w:rPr>
          <w:spacing w:val="-1"/>
          <w:sz w:val="24"/>
          <w:szCs w:val="24"/>
        </w:rPr>
        <w:t>a</w:t>
      </w:r>
      <w:r>
        <w:rPr>
          <w:spacing w:val="1"/>
          <w:sz w:val="24"/>
          <w:szCs w:val="24"/>
        </w:rPr>
        <w:t>r</w:t>
      </w:r>
      <w:r>
        <w:rPr>
          <w:sz w:val="24"/>
          <w:szCs w:val="24"/>
        </w:rPr>
        <w:t>e</w:t>
      </w:r>
      <w:r>
        <w:rPr>
          <w:spacing w:val="4"/>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 xml:space="preserve">n </w:t>
      </w:r>
      <w:r>
        <w:rPr>
          <w:spacing w:val="-2"/>
          <w:sz w:val="24"/>
          <w:szCs w:val="24"/>
        </w:rPr>
        <w:t>M</w:t>
      </w:r>
      <w:r>
        <w:rPr>
          <w:spacing w:val="-1"/>
          <w:sz w:val="24"/>
          <w:szCs w:val="24"/>
        </w:rPr>
        <w:t>e</w:t>
      </w:r>
      <w:r>
        <w:rPr>
          <w:spacing w:val="5"/>
          <w:sz w:val="24"/>
          <w:szCs w:val="24"/>
        </w:rPr>
        <w:t>to</w:t>
      </w:r>
      <w:r>
        <w:rPr>
          <w:sz w:val="24"/>
          <w:szCs w:val="24"/>
        </w:rPr>
        <w:t>de</w:t>
      </w:r>
      <w:r>
        <w:rPr>
          <w:spacing w:val="4"/>
          <w:sz w:val="24"/>
          <w:szCs w:val="24"/>
        </w:rPr>
        <w:t xml:space="preserve"> </w:t>
      </w:r>
      <w:r>
        <w:rPr>
          <w:spacing w:val="-6"/>
          <w:sz w:val="24"/>
          <w:szCs w:val="24"/>
        </w:rPr>
        <w:t>W</w:t>
      </w:r>
      <w:r>
        <w:rPr>
          <w:spacing w:val="-1"/>
          <w:sz w:val="24"/>
          <w:szCs w:val="24"/>
        </w:rPr>
        <w:t>a</w:t>
      </w:r>
      <w:r>
        <w:rPr>
          <w:spacing w:val="5"/>
          <w:sz w:val="24"/>
          <w:szCs w:val="24"/>
        </w:rPr>
        <w:t>t</w:t>
      </w:r>
      <w:r>
        <w:rPr>
          <w:spacing w:val="-1"/>
          <w:sz w:val="24"/>
          <w:szCs w:val="24"/>
        </w:rPr>
        <w:t>e</w:t>
      </w:r>
      <w:r>
        <w:rPr>
          <w:spacing w:val="1"/>
          <w:sz w:val="24"/>
          <w:szCs w:val="24"/>
        </w:rPr>
        <w:t>r</w:t>
      </w:r>
      <w:r>
        <w:rPr>
          <w:spacing w:val="-8"/>
          <w:sz w:val="24"/>
          <w:szCs w:val="24"/>
        </w:rPr>
        <w:t>f</w:t>
      </w:r>
      <w:r>
        <w:rPr>
          <w:spacing w:val="4"/>
          <w:sz w:val="24"/>
          <w:szCs w:val="24"/>
        </w:rPr>
        <w:t>a</w:t>
      </w:r>
      <w:r>
        <w:rPr>
          <w:sz w:val="24"/>
          <w:szCs w:val="24"/>
        </w:rPr>
        <w:t>ll d</w:t>
      </w:r>
      <w:r>
        <w:rPr>
          <w:spacing w:val="-1"/>
          <w:sz w:val="24"/>
          <w:szCs w:val="24"/>
        </w:rPr>
        <w:t>a</w:t>
      </w:r>
      <w:r>
        <w:rPr>
          <w:sz w:val="24"/>
          <w:szCs w:val="24"/>
        </w:rPr>
        <w:t>n</w:t>
      </w:r>
      <w:r>
        <w:rPr>
          <w:spacing w:val="-3"/>
          <w:sz w:val="24"/>
          <w:szCs w:val="24"/>
        </w:rPr>
        <w:t xml:space="preserve"> </w:t>
      </w:r>
      <w:r>
        <w:rPr>
          <w:spacing w:val="2"/>
          <w:sz w:val="24"/>
          <w:szCs w:val="24"/>
        </w:rPr>
        <w:t>E</w:t>
      </w:r>
      <w:r>
        <w:rPr>
          <w:spacing w:val="-5"/>
          <w:sz w:val="24"/>
          <w:szCs w:val="24"/>
        </w:rPr>
        <w:t>x</w:t>
      </w:r>
      <w:r>
        <w:rPr>
          <w:spacing w:val="5"/>
          <w:sz w:val="24"/>
          <w:szCs w:val="24"/>
        </w:rPr>
        <w:t>t</w:t>
      </w:r>
      <w:r>
        <w:rPr>
          <w:spacing w:val="1"/>
          <w:sz w:val="24"/>
          <w:szCs w:val="24"/>
        </w:rPr>
        <w:t>r</w:t>
      </w:r>
      <w:r>
        <w:rPr>
          <w:spacing w:val="4"/>
          <w:sz w:val="24"/>
          <w:szCs w:val="24"/>
        </w:rPr>
        <w:t>e</w:t>
      </w:r>
      <w:r>
        <w:rPr>
          <w:spacing w:val="-9"/>
          <w:sz w:val="24"/>
          <w:szCs w:val="24"/>
        </w:rPr>
        <w:t>m</w:t>
      </w:r>
      <w:r>
        <w:rPr>
          <w:sz w:val="24"/>
          <w:szCs w:val="24"/>
        </w:rPr>
        <w:t>e</w:t>
      </w:r>
      <w:r>
        <w:rPr>
          <w:spacing w:val="1"/>
          <w:sz w:val="24"/>
          <w:szCs w:val="24"/>
        </w:rPr>
        <w:t xml:space="preserve"> Pr</w:t>
      </w:r>
      <w:r>
        <w:rPr>
          <w:spacing w:val="5"/>
          <w:sz w:val="24"/>
          <w:szCs w:val="24"/>
        </w:rPr>
        <w:t>o</w:t>
      </w:r>
      <w:r>
        <w:rPr>
          <w:sz w:val="24"/>
          <w:szCs w:val="24"/>
        </w:rPr>
        <w:t>g</w:t>
      </w:r>
      <w:r>
        <w:rPr>
          <w:spacing w:val="1"/>
          <w:sz w:val="24"/>
          <w:szCs w:val="24"/>
        </w:rPr>
        <w:t>r</w:t>
      </w:r>
      <w:r>
        <w:rPr>
          <w:spacing w:val="-1"/>
          <w:sz w:val="24"/>
          <w:szCs w:val="24"/>
        </w:rPr>
        <w:t>a</w:t>
      </w:r>
      <w:r>
        <w:rPr>
          <w:spacing w:val="-4"/>
          <w:sz w:val="24"/>
          <w:szCs w:val="24"/>
        </w:rPr>
        <w:t>mmi</w:t>
      </w:r>
      <w:r>
        <w:rPr>
          <w:sz w:val="24"/>
          <w:szCs w:val="24"/>
        </w:rPr>
        <w:t>ng:</w:t>
      </w:r>
      <w:r>
        <w:rPr>
          <w:spacing w:val="3"/>
          <w:sz w:val="24"/>
          <w:szCs w:val="24"/>
        </w:rPr>
        <w:t xml:space="preserve"> </w:t>
      </w:r>
      <w:r>
        <w:rPr>
          <w:spacing w:val="1"/>
          <w:sz w:val="24"/>
          <w:szCs w:val="24"/>
        </w:rPr>
        <w:t>S</w:t>
      </w:r>
      <w:r>
        <w:rPr>
          <w:spacing w:val="5"/>
          <w:sz w:val="24"/>
          <w:szCs w:val="24"/>
        </w:rPr>
        <w:t>t</w:t>
      </w:r>
      <w:r>
        <w:rPr>
          <w:sz w:val="24"/>
          <w:szCs w:val="24"/>
        </w:rPr>
        <w:t>udi</w:t>
      </w:r>
      <w:r>
        <w:rPr>
          <w:spacing w:val="-7"/>
          <w:sz w:val="24"/>
          <w:szCs w:val="24"/>
        </w:rPr>
        <w:t xml:space="preserve"> </w:t>
      </w:r>
      <w:r>
        <w:rPr>
          <w:spacing w:val="1"/>
          <w:sz w:val="24"/>
          <w:szCs w:val="24"/>
        </w:rPr>
        <w:t>P</w:t>
      </w:r>
      <w:r>
        <w:rPr>
          <w:spacing w:val="-1"/>
          <w:sz w:val="24"/>
          <w:szCs w:val="24"/>
        </w:rPr>
        <w:t>e</w:t>
      </w:r>
      <w:r>
        <w:rPr>
          <w:spacing w:val="6"/>
          <w:sz w:val="24"/>
          <w:szCs w:val="24"/>
        </w:rPr>
        <w:t>r</w:t>
      </w:r>
      <w:r>
        <w:rPr>
          <w:spacing w:val="-5"/>
          <w:sz w:val="24"/>
          <w:szCs w:val="24"/>
        </w:rPr>
        <w:t>b</w:t>
      </w:r>
      <w:r>
        <w:rPr>
          <w:spacing w:val="4"/>
          <w:sz w:val="24"/>
          <w:szCs w:val="24"/>
        </w:rPr>
        <w:t>a</w:t>
      </w:r>
      <w:r>
        <w:rPr>
          <w:spacing w:val="-5"/>
          <w:sz w:val="24"/>
          <w:szCs w:val="24"/>
        </w:rPr>
        <w:t>n</w:t>
      </w:r>
      <w:r>
        <w:rPr>
          <w:spacing w:val="5"/>
          <w:sz w:val="24"/>
          <w:szCs w:val="24"/>
        </w:rPr>
        <w:t>d</w:t>
      </w:r>
      <w:r>
        <w:rPr>
          <w:spacing w:val="-4"/>
          <w:sz w:val="24"/>
          <w:szCs w:val="24"/>
        </w:rPr>
        <w:t>i</w:t>
      </w:r>
      <w:r>
        <w:rPr>
          <w:sz w:val="24"/>
          <w:szCs w:val="24"/>
        </w:rPr>
        <w:t>ng</w:t>
      </w:r>
      <w:r>
        <w:rPr>
          <w:spacing w:val="4"/>
          <w:sz w:val="24"/>
          <w:szCs w:val="24"/>
        </w:rPr>
        <w:t>a</w:t>
      </w:r>
      <w:r>
        <w:rPr>
          <w:spacing w:val="-5"/>
          <w:sz w:val="24"/>
          <w:szCs w:val="24"/>
        </w:rPr>
        <w:t>n</w:t>
      </w:r>
      <w:r>
        <w:rPr>
          <w:sz w:val="24"/>
          <w:szCs w:val="24"/>
        </w:rPr>
        <w:t>.</w:t>
      </w:r>
    </w:p>
    <w:p w14:paraId="7F3F793C" w14:textId="77777777" w:rsidR="00B57C0E" w:rsidRDefault="00B57C0E">
      <w:pPr>
        <w:spacing w:before="9" w:line="260" w:lineRule="exact"/>
        <w:rPr>
          <w:sz w:val="26"/>
          <w:szCs w:val="26"/>
        </w:rPr>
      </w:pPr>
    </w:p>
    <w:p w14:paraId="411AED74" w14:textId="77777777" w:rsidR="00B57C0E" w:rsidRDefault="00A54C8A">
      <w:pPr>
        <w:ind w:left="975" w:right="265" w:hanging="566"/>
        <w:jc w:val="both"/>
        <w:rPr>
          <w:sz w:val="24"/>
          <w:szCs w:val="24"/>
        </w:rPr>
        <w:sectPr w:rsidR="00B57C0E">
          <w:pgSz w:w="11920" w:h="16840"/>
          <w:pgMar w:top="1560" w:right="1300" w:bottom="280" w:left="1680" w:header="0" w:footer="588" w:gutter="0"/>
          <w:cols w:space="720"/>
        </w:sectPr>
      </w:pPr>
      <w:r>
        <w:rPr>
          <w:spacing w:val="1"/>
          <w:sz w:val="24"/>
          <w:szCs w:val="24"/>
        </w:rPr>
        <w:t>Pr</w:t>
      </w:r>
      <w:r>
        <w:rPr>
          <w:spacing w:val="-1"/>
          <w:sz w:val="24"/>
          <w:szCs w:val="24"/>
        </w:rPr>
        <w:t>a</w:t>
      </w:r>
      <w:r>
        <w:rPr>
          <w:spacing w:val="-5"/>
          <w:sz w:val="24"/>
          <w:szCs w:val="24"/>
        </w:rPr>
        <w:t>n</w:t>
      </w:r>
      <w:r>
        <w:rPr>
          <w:spacing w:val="-1"/>
          <w:sz w:val="24"/>
          <w:szCs w:val="24"/>
        </w:rPr>
        <w:t>a</w:t>
      </w:r>
      <w:r>
        <w:rPr>
          <w:spacing w:val="5"/>
          <w:sz w:val="24"/>
          <w:szCs w:val="24"/>
        </w:rPr>
        <w:t>t</w:t>
      </w:r>
      <w:r>
        <w:rPr>
          <w:spacing w:val="-1"/>
          <w:sz w:val="24"/>
          <w:szCs w:val="24"/>
        </w:rPr>
        <w:t>a</w:t>
      </w:r>
      <w:r>
        <w:rPr>
          <w:sz w:val="24"/>
          <w:szCs w:val="24"/>
        </w:rPr>
        <w:t>,</w:t>
      </w:r>
      <w:r>
        <w:rPr>
          <w:spacing w:val="12"/>
          <w:sz w:val="24"/>
          <w:szCs w:val="24"/>
        </w:rPr>
        <w:t xml:space="preserve"> </w:t>
      </w:r>
      <w:r>
        <w:rPr>
          <w:spacing w:val="-5"/>
          <w:sz w:val="24"/>
          <w:szCs w:val="24"/>
        </w:rPr>
        <w:t>D</w:t>
      </w:r>
      <w:r>
        <w:rPr>
          <w:spacing w:val="2"/>
          <w:sz w:val="24"/>
          <w:szCs w:val="24"/>
        </w:rPr>
        <w:t>.</w:t>
      </w:r>
      <w:r>
        <w:rPr>
          <w:sz w:val="24"/>
          <w:szCs w:val="24"/>
        </w:rPr>
        <w:t>,</w:t>
      </w:r>
      <w:r>
        <w:rPr>
          <w:spacing w:val="7"/>
          <w:sz w:val="24"/>
          <w:szCs w:val="24"/>
        </w:rPr>
        <w:t xml:space="preserve"> </w:t>
      </w:r>
      <w:r>
        <w:rPr>
          <w:sz w:val="24"/>
          <w:szCs w:val="24"/>
        </w:rPr>
        <w:t>H</w:t>
      </w:r>
      <w:r>
        <w:rPr>
          <w:spacing w:val="-3"/>
          <w:sz w:val="24"/>
          <w:szCs w:val="24"/>
        </w:rPr>
        <w:t>.</w:t>
      </w:r>
      <w:r>
        <w:rPr>
          <w:sz w:val="24"/>
          <w:szCs w:val="24"/>
        </w:rPr>
        <w:t>,</w:t>
      </w:r>
      <w:r>
        <w:rPr>
          <w:spacing w:val="7"/>
          <w:sz w:val="24"/>
          <w:szCs w:val="24"/>
        </w:rPr>
        <w:t xml:space="preserve"> </w:t>
      </w:r>
      <w:r>
        <w:rPr>
          <w:sz w:val="24"/>
          <w:szCs w:val="24"/>
        </w:rPr>
        <w:t>&amp;</w:t>
      </w:r>
      <w:r>
        <w:rPr>
          <w:spacing w:val="5"/>
          <w:sz w:val="24"/>
          <w:szCs w:val="24"/>
        </w:rPr>
        <w:t xml:space="preserve"> </w:t>
      </w:r>
      <w:r>
        <w:rPr>
          <w:spacing w:val="-5"/>
          <w:sz w:val="24"/>
          <w:szCs w:val="24"/>
        </w:rPr>
        <w:t>K</w:t>
      </w:r>
      <w:r>
        <w:rPr>
          <w:sz w:val="24"/>
          <w:szCs w:val="24"/>
        </w:rPr>
        <w:t>,</w:t>
      </w:r>
      <w:r>
        <w:rPr>
          <w:spacing w:val="12"/>
          <w:sz w:val="24"/>
          <w:szCs w:val="24"/>
        </w:rPr>
        <w:t xml:space="preserve"> </w:t>
      </w:r>
      <w:r>
        <w:rPr>
          <w:sz w:val="24"/>
          <w:szCs w:val="24"/>
        </w:rPr>
        <w:t>D.</w:t>
      </w:r>
      <w:r>
        <w:rPr>
          <w:spacing w:val="7"/>
          <w:sz w:val="24"/>
          <w:szCs w:val="24"/>
        </w:rPr>
        <w:t xml:space="preserve"> </w:t>
      </w:r>
      <w:r>
        <w:rPr>
          <w:spacing w:val="-2"/>
          <w:sz w:val="24"/>
          <w:szCs w:val="24"/>
        </w:rPr>
        <w:t>M</w:t>
      </w:r>
      <w:r>
        <w:rPr>
          <w:sz w:val="24"/>
          <w:szCs w:val="24"/>
        </w:rPr>
        <w:t>.</w:t>
      </w:r>
      <w:r>
        <w:rPr>
          <w:spacing w:val="7"/>
          <w:sz w:val="24"/>
          <w:szCs w:val="24"/>
        </w:rPr>
        <w:t xml:space="preserve"> </w:t>
      </w:r>
      <w:r>
        <w:rPr>
          <w:spacing w:val="1"/>
          <w:sz w:val="24"/>
          <w:szCs w:val="24"/>
        </w:rPr>
        <w:t>(</w:t>
      </w:r>
      <w:r>
        <w:rPr>
          <w:sz w:val="24"/>
          <w:szCs w:val="24"/>
        </w:rPr>
        <w:t>2015</w:t>
      </w:r>
      <w:r>
        <w:rPr>
          <w:spacing w:val="-3"/>
          <w:sz w:val="24"/>
          <w:szCs w:val="24"/>
        </w:rPr>
        <w:t>)</w:t>
      </w:r>
      <w:r>
        <w:rPr>
          <w:sz w:val="24"/>
          <w:szCs w:val="24"/>
        </w:rPr>
        <w:t>.</w:t>
      </w:r>
      <w:r>
        <w:rPr>
          <w:spacing w:val="7"/>
          <w:sz w:val="24"/>
          <w:szCs w:val="24"/>
        </w:rPr>
        <w:t xml:space="preserve"> </w:t>
      </w:r>
      <w:r>
        <w:rPr>
          <w:spacing w:val="-2"/>
          <w:sz w:val="24"/>
          <w:szCs w:val="24"/>
        </w:rPr>
        <w:t>R</w:t>
      </w:r>
      <w:r>
        <w:rPr>
          <w:spacing w:val="-1"/>
          <w:sz w:val="24"/>
          <w:szCs w:val="24"/>
        </w:rPr>
        <w:t>a</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g</w:t>
      </w:r>
      <w:r>
        <w:rPr>
          <w:spacing w:val="10"/>
          <w:sz w:val="24"/>
          <w:szCs w:val="24"/>
        </w:rPr>
        <w:t xml:space="preserve"> </w:t>
      </w:r>
      <w:r>
        <w:rPr>
          <w:spacing w:val="-2"/>
          <w:sz w:val="24"/>
          <w:szCs w:val="24"/>
        </w:rPr>
        <w:t>B</w:t>
      </w:r>
      <w:r>
        <w:rPr>
          <w:spacing w:val="4"/>
          <w:sz w:val="24"/>
          <w:szCs w:val="24"/>
        </w:rPr>
        <w:t>a</w:t>
      </w:r>
      <w:r>
        <w:rPr>
          <w:sz w:val="24"/>
          <w:szCs w:val="24"/>
        </w:rPr>
        <w:t>ngun</w:t>
      </w:r>
      <w:r>
        <w:rPr>
          <w:spacing w:val="5"/>
          <w:sz w:val="24"/>
          <w:szCs w:val="24"/>
        </w:rPr>
        <w:t xml:space="preserve"> </w:t>
      </w:r>
      <w:r>
        <w:rPr>
          <w:spacing w:val="-1"/>
          <w:sz w:val="24"/>
          <w:szCs w:val="24"/>
        </w:rPr>
        <w:t>W</w:t>
      </w:r>
      <w:r>
        <w:rPr>
          <w:spacing w:val="4"/>
          <w:sz w:val="24"/>
          <w:szCs w:val="24"/>
        </w:rPr>
        <w:t>e</w:t>
      </w:r>
      <w:r>
        <w:rPr>
          <w:spacing w:val="-5"/>
          <w:sz w:val="24"/>
          <w:szCs w:val="24"/>
        </w:rPr>
        <w:t>b</w:t>
      </w:r>
      <w:r>
        <w:rPr>
          <w:spacing w:val="2"/>
          <w:sz w:val="24"/>
          <w:szCs w:val="24"/>
        </w:rPr>
        <w:t>s</w:t>
      </w:r>
      <w:r>
        <w:rPr>
          <w:spacing w:val="-9"/>
          <w:sz w:val="24"/>
          <w:szCs w:val="24"/>
        </w:rPr>
        <w:t>i</w:t>
      </w:r>
      <w:r>
        <w:rPr>
          <w:spacing w:val="5"/>
          <w:sz w:val="24"/>
          <w:szCs w:val="24"/>
        </w:rPr>
        <w:t>t</w:t>
      </w:r>
      <w:r>
        <w:rPr>
          <w:sz w:val="24"/>
          <w:szCs w:val="24"/>
        </w:rPr>
        <w:t>e</w:t>
      </w:r>
      <w:r>
        <w:rPr>
          <w:spacing w:val="9"/>
          <w:sz w:val="24"/>
          <w:szCs w:val="24"/>
        </w:rPr>
        <w:t xml:space="preserve"> </w:t>
      </w:r>
      <w:r>
        <w:rPr>
          <w:spacing w:val="-2"/>
          <w:sz w:val="24"/>
          <w:szCs w:val="24"/>
        </w:rPr>
        <w:t>J</w:t>
      </w:r>
      <w:r>
        <w:rPr>
          <w:sz w:val="24"/>
          <w:szCs w:val="24"/>
        </w:rPr>
        <w:t>u</w:t>
      </w:r>
      <w:r>
        <w:rPr>
          <w:spacing w:val="1"/>
          <w:sz w:val="24"/>
          <w:szCs w:val="24"/>
        </w:rPr>
        <w:t>r</w:t>
      </w:r>
      <w:r>
        <w:rPr>
          <w:sz w:val="24"/>
          <w:szCs w:val="24"/>
        </w:rPr>
        <w:t>n</w:t>
      </w:r>
      <w:r>
        <w:rPr>
          <w:spacing w:val="4"/>
          <w:sz w:val="24"/>
          <w:szCs w:val="24"/>
        </w:rPr>
        <w:t>a</w:t>
      </w:r>
      <w:r>
        <w:rPr>
          <w:sz w:val="24"/>
          <w:szCs w:val="24"/>
        </w:rPr>
        <w:t xml:space="preserve">l </w:t>
      </w:r>
      <w:r>
        <w:rPr>
          <w:spacing w:val="6"/>
          <w:sz w:val="24"/>
          <w:szCs w:val="24"/>
        </w:rPr>
        <w:t>I</w:t>
      </w:r>
      <w:r>
        <w:rPr>
          <w:spacing w:val="-4"/>
          <w:sz w:val="24"/>
          <w:szCs w:val="24"/>
        </w:rPr>
        <w:t>l</w:t>
      </w:r>
      <w:r>
        <w:rPr>
          <w:sz w:val="24"/>
          <w:szCs w:val="24"/>
        </w:rPr>
        <w:t>m</w:t>
      </w:r>
      <w:r>
        <w:rPr>
          <w:spacing w:val="-4"/>
          <w:sz w:val="24"/>
          <w:szCs w:val="24"/>
        </w:rPr>
        <w:t>i</w:t>
      </w:r>
      <w:r>
        <w:rPr>
          <w:spacing w:val="4"/>
          <w:sz w:val="24"/>
          <w:szCs w:val="24"/>
        </w:rPr>
        <w:t>a</w:t>
      </w:r>
      <w:r>
        <w:rPr>
          <w:sz w:val="24"/>
          <w:szCs w:val="24"/>
        </w:rPr>
        <w:t>h</w:t>
      </w:r>
      <w:r>
        <w:rPr>
          <w:spacing w:val="5"/>
          <w:sz w:val="24"/>
          <w:szCs w:val="24"/>
        </w:rPr>
        <w:t xml:space="preserve"> </w:t>
      </w:r>
      <w:r>
        <w:rPr>
          <w:spacing w:val="3"/>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 xml:space="preserve">g </w:t>
      </w:r>
      <w:r>
        <w:rPr>
          <w:spacing w:val="-5"/>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1"/>
          <w:sz w:val="24"/>
          <w:szCs w:val="24"/>
        </w:rPr>
        <w:t xml:space="preserve"> </w:t>
      </w:r>
      <w:r>
        <w:rPr>
          <w:spacing w:val="1"/>
          <w:sz w:val="24"/>
          <w:szCs w:val="24"/>
        </w:rPr>
        <w:t>(</w:t>
      </w:r>
      <w:r>
        <w:rPr>
          <w:spacing w:val="-4"/>
          <w:sz w:val="24"/>
          <w:szCs w:val="24"/>
        </w:rPr>
        <w:t>S</w:t>
      </w:r>
      <w:r>
        <w:rPr>
          <w:sz w:val="24"/>
          <w:szCs w:val="24"/>
        </w:rPr>
        <w:t>tudi</w:t>
      </w:r>
      <w:r>
        <w:rPr>
          <w:spacing w:val="6"/>
          <w:sz w:val="24"/>
          <w:szCs w:val="24"/>
        </w:rPr>
        <w:t xml:space="preserve"> </w:t>
      </w:r>
      <w:r>
        <w:rPr>
          <w:spacing w:val="-5"/>
          <w:sz w:val="24"/>
          <w:szCs w:val="24"/>
        </w:rPr>
        <w:t>K</w:t>
      </w:r>
      <w:r>
        <w:rPr>
          <w:spacing w:val="-1"/>
          <w:sz w:val="24"/>
          <w:szCs w:val="24"/>
        </w:rPr>
        <w:t>a</w:t>
      </w:r>
      <w:r>
        <w:rPr>
          <w:spacing w:val="-2"/>
          <w:sz w:val="24"/>
          <w:szCs w:val="24"/>
        </w:rPr>
        <w:t>s</w:t>
      </w:r>
      <w:r>
        <w:rPr>
          <w:spacing w:val="5"/>
          <w:sz w:val="24"/>
          <w:szCs w:val="24"/>
        </w:rPr>
        <w:t>u</w:t>
      </w:r>
      <w:r>
        <w:rPr>
          <w:sz w:val="24"/>
          <w:szCs w:val="24"/>
        </w:rPr>
        <w:t>s</w:t>
      </w:r>
      <w:r>
        <w:rPr>
          <w:spacing w:val="7"/>
          <w:sz w:val="24"/>
          <w:szCs w:val="24"/>
        </w:rPr>
        <w:t xml:space="preserve"> </w:t>
      </w:r>
      <w:r>
        <w:rPr>
          <w:sz w:val="24"/>
          <w:szCs w:val="24"/>
        </w:rPr>
        <w:t>:</w:t>
      </w:r>
      <w:r>
        <w:rPr>
          <w:spacing w:val="10"/>
          <w:sz w:val="24"/>
          <w:szCs w:val="24"/>
        </w:rPr>
        <w:t xml:space="preserve"> </w:t>
      </w:r>
      <w:r>
        <w:rPr>
          <w:spacing w:val="1"/>
          <w:sz w:val="24"/>
          <w:szCs w:val="24"/>
        </w:rPr>
        <w:t>P</w:t>
      </w:r>
      <w:r>
        <w:rPr>
          <w:spacing w:val="-3"/>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 xml:space="preserve">m </w:t>
      </w:r>
      <w:r>
        <w:rPr>
          <w:spacing w:val="1"/>
          <w:sz w:val="24"/>
          <w:szCs w:val="24"/>
        </w:rPr>
        <w:t>S</w:t>
      </w:r>
      <w:r>
        <w:rPr>
          <w:spacing w:val="5"/>
          <w:sz w:val="24"/>
          <w:szCs w:val="24"/>
        </w:rPr>
        <w:t>t</w:t>
      </w:r>
      <w:r>
        <w:rPr>
          <w:sz w:val="24"/>
          <w:szCs w:val="24"/>
        </w:rPr>
        <w:t xml:space="preserve">udi </w:t>
      </w:r>
      <w:r>
        <w:rPr>
          <w:spacing w:val="6"/>
          <w:sz w:val="24"/>
          <w:szCs w:val="24"/>
        </w:rPr>
        <w:t>I</w:t>
      </w:r>
      <w:r>
        <w:rPr>
          <w:spacing w:val="-4"/>
          <w:sz w:val="24"/>
          <w:szCs w:val="24"/>
        </w:rPr>
        <w:t>lm</w:t>
      </w:r>
      <w:r>
        <w:rPr>
          <w:sz w:val="24"/>
          <w:szCs w:val="24"/>
        </w:rPr>
        <w:t>u</w:t>
      </w:r>
      <w:r>
        <w:rPr>
          <w:spacing w:val="9"/>
          <w:sz w:val="24"/>
          <w:szCs w:val="24"/>
        </w:rPr>
        <w:t xml:space="preserve"> </w:t>
      </w:r>
      <w:r>
        <w:rPr>
          <w:spacing w:val="-5"/>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1"/>
          <w:sz w:val="24"/>
          <w:szCs w:val="24"/>
        </w:rPr>
        <w:t xml:space="preserve"> </w:t>
      </w:r>
      <w:r>
        <w:rPr>
          <w:sz w:val="24"/>
          <w:szCs w:val="24"/>
        </w:rPr>
        <w:t>Un</w:t>
      </w:r>
      <w:r>
        <w:rPr>
          <w:spacing w:val="-5"/>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9"/>
          <w:sz w:val="24"/>
          <w:szCs w:val="24"/>
        </w:rPr>
        <w:t>i</w:t>
      </w:r>
      <w:r>
        <w:rPr>
          <w:spacing w:val="5"/>
          <w:sz w:val="24"/>
          <w:szCs w:val="24"/>
        </w:rPr>
        <w:t>t</w:t>
      </w:r>
      <w:r>
        <w:rPr>
          <w:spacing w:val="-1"/>
          <w:sz w:val="24"/>
          <w:szCs w:val="24"/>
        </w:rPr>
        <w:t>a</w:t>
      </w:r>
      <w:r>
        <w:rPr>
          <w:sz w:val="24"/>
          <w:szCs w:val="24"/>
        </w:rPr>
        <w:t xml:space="preserve">s </w:t>
      </w:r>
      <w:r>
        <w:rPr>
          <w:spacing w:val="-2"/>
          <w:sz w:val="24"/>
          <w:szCs w:val="24"/>
        </w:rPr>
        <w:t>M</w:t>
      </w:r>
      <w:r>
        <w:rPr>
          <w:spacing w:val="5"/>
          <w:sz w:val="24"/>
          <w:szCs w:val="24"/>
        </w:rPr>
        <w:t>u</w:t>
      </w:r>
      <w:r>
        <w:rPr>
          <w:spacing w:val="-4"/>
          <w:sz w:val="24"/>
          <w:szCs w:val="24"/>
        </w:rPr>
        <w:t>l</w:t>
      </w:r>
      <w:r>
        <w:rPr>
          <w:spacing w:val="-1"/>
          <w:sz w:val="24"/>
          <w:szCs w:val="24"/>
        </w:rPr>
        <w:t>a</w:t>
      </w:r>
      <w:r>
        <w:rPr>
          <w:sz w:val="24"/>
          <w:szCs w:val="24"/>
        </w:rPr>
        <w:t>w</w:t>
      </w:r>
      <w:r>
        <w:rPr>
          <w:spacing w:val="-1"/>
          <w:sz w:val="24"/>
          <w:szCs w:val="24"/>
        </w:rPr>
        <w:t>a</w:t>
      </w:r>
      <w:r>
        <w:rPr>
          <w:spacing w:val="6"/>
          <w:sz w:val="24"/>
          <w:szCs w:val="24"/>
        </w:rPr>
        <w:t>r</w:t>
      </w:r>
      <w:r>
        <w:rPr>
          <w:spacing w:val="-4"/>
          <w:sz w:val="24"/>
          <w:szCs w:val="24"/>
        </w:rPr>
        <w:t>m</w:t>
      </w:r>
      <w:r>
        <w:rPr>
          <w:spacing w:val="4"/>
          <w:sz w:val="24"/>
          <w:szCs w:val="24"/>
        </w:rPr>
        <w:t>a</w:t>
      </w:r>
      <w:r>
        <w:rPr>
          <w:spacing w:val="-5"/>
          <w:sz w:val="24"/>
          <w:szCs w:val="24"/>
        </w:rPr>
        <w:t>n</w:t>
      </w:r>
      <w:r>
        <w:rPr>
          <w:spacing w:val="1"/>
          <w:sz w:val="24"/>
          <w:szCs w:val="24"/>
        </w:rPr>
        <w:t>)</w:t>
      </w:r>
      <w:r>
        <w:rPr>
          <w:sz w:val="24"/>
          <w:szCs w:val="24"/>
        </w:rPr>
        <w:t>.</w:t>
      </w:r>
      <w:r>
        <w:rPr>
          <w:spacing w:val="4"/>
          <w:sz w:val="24"/>
          <w:szCs w:val="24"/>
        </w:rPr>
        <w:t xml:space="preserve"> </w:t>
      </w:r>
      <w:r>
        <w:rPr>
          <w:spacing w:val="-5"/>
          <w:sz w:val="24"/>
          <w:szCs w:val="24"/>
        </w:rPr>
        <w:t>V</w:t>
      </w:r>
      <w:r>
        <w:rPr>
          <w:spacing w:val="5"/>
          <w:sz w:val="24"/>
          <w:szCs w:val="24"/>
        </w:rPr>
        <w:t>o</w:t>
      </w:r>
      <w:r>
        <w:rPr>
          <w:spacing w:val="-9"/>
          <w:sz w:val="24"/>
          <w:szCs w:val="24"/>
        </w:rPr>
        <w:t>l</w:t>
      </w:r>
      <w:r>
        <w:rPr>
          <w:sz w:val="24"/>
          <w:szCs w:val="24"/>
        </w:rPr>
        <w:t>.</w:t>
      </w:r>
      <w:r>
        <w:rPr>
          <w:spacing w:val="7"/>
          <w:sz w:val="24"/>
          <w:szCs w:val="24"/>
        </w:rPr>
        <w:t xml:space="preserve"> </w:t>
      </w:r>
      <w:r>
        <w:rPr>
          <w:i/>
          <w:sz w:val="24"/>
          <w:szCs w:val="24"/>
        </w:rPr>
        <w:t>10,</w:t>
      </w:r>
      <w:r>
        <w:rPr>
          <w:i/>
          <w:spacing w:val="5"/>
          <w:sz w:val="24"/>
          <w:szCs w:val="24"/>
        </w:rPr>
        <w:t xml:space="preserve"> </w:t>
      </w:r>
      <w:r>
        <w:rPr>
          <w:spacing w:val="1"/>
          <w:sz w:val="24"/>
          <w:szCs w:val="24"/>
        </w:rPr>
        <w:t>(</w:t>
      </w:r>
      <w:r>
        <w:rPr>
          <w:spacing w:val="-5"/>
          <w:sz w:val="24"/>
          <w:szCs w:val="24"/>
        </w:rPr>
        <w:t>N</w:t>
      </w:r>
      <w:r>
        <w:rPr>
          <w:sz w:val="24"/>
          <w:szCs w:val="24"/>
        </w:rPr>
        <w:t>o</w:t>
      </w:r>
      <w:r>
        <w:rPr>
          <w:spacing w:val="2"/>
          <w:sz w:val="24"/>
          <w:szCs w:val="24"/>
        </w:rPr>
        <w:t xml:space="preserve"> </w:t>
      </w:r>
      <w:r>
        <w:rPr>
          <w:sz w:val="24"/>
          <w:szCs w:val="24"/>
        </w:rPr>
        <w:t>2</w:t>
      </w:r>
      <w:r>
        <w:rPr>
          <w:spacing w:val="1"/>
          <w:sz w:val="24"/>
          <w:szCs w:val="24"/>
        </w:rPr>
        <w:t>)</w:t>
      </w:r>
      <w:r>
        <w:rPr>
          <w:sz w:val="24"/>
          <w:szCs w:val="24"/>
        </w:rPr>
        <w:t>.</w:t>
      </w:r>
    </w:p>
    <w:p w14:paraId="41146251" w14:textId="77777777" w:rsidR="00B57C0E" w:rsidRDefault="00B57C0E">
      <w:pPr>
        <w:spacing w:before="5" w:line="100" w:lineRule="exact"/>
        <w:rPr>
          <w:sz w:val="10"/>
          <w:szCs w:val="10"/>
        </w:rPr>
      </w:pPr>
    </w:p>
    <w:p w14:paraId="460C9BD6" w14:textId="77777777" w:rsidR="00B57C0E" w:rsidRDefault="00A54C8A">
      <w:pPr>
        <w:ind w:left="2834"/>
        <w:rPr>
          <w:sz w:val="28"/>
          <w:szCs w:val="28"/>
        </w:rPr>
      </w:pPr>
      <w:r>
        <w:rPr>
          <w:b/>
          <w:spacing w:val="1"/>
          <w:sz w:val="28"/>
          <w:szCs w:val="28"/>
        </w:rPr>
        <w:t>L</w:t>
      </w:r>
      <w:r>
        <w:rPr>
          <w:b/>
          <w:sz w:val="28"/>
          <w:szCs w:val="28"/>
        </w:rPr>
        <w:t>A</w:t>
      </w:r>
      <w:r>
        <w:rPr>
          <w:b/>
          <w:spacing w:val="6"/>
          <w:sz w:val="28"/>
          <w:szCs w:val="28"/>
        </w:rPr>
        <w:t>M</w:t>
      </w:r>
      <w:r>
        <w:rPr>
          <w:b/>
          <w:spacing w:val="-2"/>
          <w:sz w:val="28"/>
          <w:szCs w:val="28"/>
        </w:rPr>
        <w:t>P</w:t>
      </w:r>
      <w:r>
        <w:rPr>
          <w:b/>
          <w:spacing w:val="2"/>
          <w:sz w:val="28"/>
          <w:szCs w:val="28"/>
        </w:rPr>
        <w:t>I</w:t>
      </w:r>
      <w:r>
        <w:rPr>
          <w:b/>
          <w:sz w:val="28"/>
          <w:szCs w:val="28"/>
        </w:rPr>
        <w:t>R</w:t>
      </w:r>
      <w:r>
        <w:rPr>
          <w:b/>
          <w:spacing w:val="1"/>
          <w:sz w:val="28"/>
          <w:szCs w:val="28"/>
        </w:rPr>
        <w:t>A</w:t>
      </w:r>
      <w:r>
        <w:rPr>
          <w:b/>
          <w:spacing w:val="2"/>
          <w:sz w:val="28"/>
          <w:szCs w:val="28"/>
        </w:rPr>
        <w:t>N</w:t>
      </w:r>
      <w:r>
        <w:rPr>
          <w:b/>
          <w:spacing w:val="-2"/>
          <w:sz w:val="28"/>
          <w:szCs w:val="28"/>
        </w:rPr>
        <w:t>-</w:t>
      </w:r>
      <w:r>
        <w:rPr>
          <w:b/>
          <w:spacing w:val="1"/>
          <w:sz w:val="28"/>
          <w:szCs w:val="28"/>
        </w:rPr>
        <w:t>L</w:t>
      </w:r>
      <w:r>
        <w:rPr>
          <w:b/>
          <w:sz w:val="28"/>
          <w:szCs w:val="28"/>
        </w:rPr>
        <w:t>A</w:t>
      </w:r>
      <w:r>
        <w:rPr>
          <w:b/>
          <w:spacing w:val="6"/>
          <w:sz w:val="28"/>
          <w:szCs w:val="28"/>
        </w:rPr>
        <w:t>M</w:t>
      </w:r>
      <w:r>
        <w:rPr>
          <w:b/>
          <w:spacing w:val="3"/>
          <w:sz w:val="28"/>
          <w:szCs w:val="28"/>
        </w:rPr>
        <w:t>P</w:t>
      </w:r>
      <w:r>
        <w:rPr>
          <w:b/>
          <w:spacing w:val="2"/>
          <w:sz w:val="28"/>
          <w:szCs w:val="28"/>
        </w:rPr>
        <w:t>I</w:t>
      </w:r>
      <w:r>
        <w:rPr>
          <w:b/>
          <w:sz w:val="28"/>
          <w:szCs w:val="28"/>
        </w:rPr>
        <w:t>R</w:t>
      </w:r>
      <w:r>
        <w:rPr>
          <w:b/>
          <w:spacing w:val="1"/>
          <w:sz w:val="28"/>
          <w:szCs w:val="28"/>
        </w:rPr>
        <w:t>A</w:t>
      </w:r>
      <w:r>
        <w:rPr>
          <w:b/>
          <w:sz w:val="28"/>
          <w:szCs w:val="28"/>
        </w:rPr>
        <w:t>N</w:t>
      </w:r>
    </w:p>
    <w:p w14:paraId="6CC3357C" w14:textId="77777777" w:rsidR="00B57C0E" w:rsidRDefault="00B57C0E">
      <w:pPr>
        <w:spacing w:before="2" w:line="160" w:lineRule="exact"/>
        <w:rPr>
          <w:sz w:val="16"/>
          <w:szCs w:val="16"/>
        </w:rPr>
      </w:pPr>
    </w:p>
    <w:p w14:paraId="17E7C099" w14:textId="77777777" w:rsidR="00B57C0E" w:rsidRDefault="00A54C8A">
      <w:pPr>
        <w:ind w:left="591"/>
        <w:rPr>
          <w:sz w:val="24"/>
          <w:szCs w:val="24"/>
        </w:rPr>
      </w:pPr>
      <w:r>
        <w:rPr>
          <w:b/>
          <w:spacing w:val="-2"/>
          <w:sz w:val="24"/>
          <w:szCs w:val="24"/>
        </w:rPr>
        <w:t>L</w:t>
      </w:r>
      <w:r>
        <w:rPr>
          <w:b/>
          <w:sz w:val="24"/>
          <w:szCs w:val="24"/>
        </w:rPr>
        <w:t>a</w:t>
      </w:r>
      <w:r>
        <w:rPr>
          <w:b/>
          <w:spacing w:val="-3"/>
          <w:sz w:val="24"/>
          <w:szCs w:val="24"/>
        </w:rPr>
        <w:t>m</w:t>
      </w:r>
      <w:r>
        <w:rPr>
          <w:b/>
          <w:spacing w:val="1"/>
          <w:sz w:val="24"/>
          <w:szCs w:val="24"/>
        </w:rPr>
        <w:t>p</w:t>
      </w:r>
      <w:r>
        <w:rPr>
          <w:b/>
          <w:spacing w:val="5"/>
          <w:sz w:val="24"/>
          <w:szCs w:val="24"/>
        </w:rPr>
        <w:t>i</w:t>
      </w:r>
      <w:r>
        <w:rPr>
          <w:b/>
          <w:spacing w:val="-6"/>
          <w:sz w:val="24"/>
          <w:szCs w:val="24"/>
        </w:rPr>
        <w:t>r</w:t>
      </w:r>
      <w:r>
        <w:rPr>
          <w:b/>
          <w:sz w:val="24"/>
          <w:szCs w:val="24"/>
        </w:rPr>
        <w:t>an</w:t>
      </w:r>
      <w:r>
        <w:rPr>
          <w:b/>
          <w:spacing w:val="3"/>
          <w:sz w:val="24"/>
          <w:szCs w:val="24"/>
        </w:rPr>
        <w:t xml:space="preserve"> </w:t>
      </w:r>
      <w:r>
        <w:rPr>
          <w:b/>
          <w:sz w:val="24"/>
          <w:szCs w:val="24"/>
        </w:rPr>
        <w:t>1.</w:t>
      </w:r>
      <w:r>
        <w:rPr>
          <w:b/>
          <w:spacing w:val="4"/>
          <w:sz w:val="24"/>
          <w:szCs w:val="24"/>
        </w:rPr>
        <w:t xml:space="preserve"> </w:t>
      </w:r>
      <w:r w:rsidRPr="002A211A">
        <w:rPr>
          <w:b/>
          <w:i/>
          <w:iCs/>
          <w:sz w:val="24"/>
          <w:szCs w:val="24"/>
        </w:rPr>
        <w:t>Cu</w:t>
      </w:r>
      <w:r w:rsidRPr="002A211A">
        <w:rPr>
          <w:b/>
          <w:i/>
          <w:iCs/>
          <w:spacing w:val="-5"/>
          <w:sz w:val="24"/>
          <w:szCs w:val="24"/>
        </w:rPr>
        <w:t>r</w:t>
      </w:r>
      <w:r w:rsidRPr="002A211A">
        <w:rPr>
          <w:b/>
          <w:i/>
          <w:iCs/>
          <w:spacing w:val="-6"/>
          <w:sz w:val="24"/>
          <w:szCs w:val="24"/>
        </w:rPr>
        <w:t>r</w:t>
      </w:r>
      <w:r w:rsidRPr="002A211A">
        <w:rPr>
          <w:b/>
          <w:i/>
          <w:iCs/>
          <w:spacing w:val="5"/>
          <w:sz w:val="24"/>
          <w:szCs w:val="24"/>
        </w:rPr>
        <w:t>i</w:t>
      </w:r>
      <w:r w:rsidRPr="002A211A">
        <w:rPr>
          <w:b/>
          <w:i/>
          <w:iCs/>
          <w:spacing w:val="-1"/>
          <w:sz w:val="24"/>
          <w:szCs w:val="24"/>
        </w:rPr>
        <w:t>c</w:t>
      </w:r>
      <w:r w:rsidRPr="002A211A">
        <w:rPr>
          <w:b/>
          <w:i/>
          <w:iCs/>
          <w:spacing w:val="1"/>
          <w:sz w:val="24"/>
          <w:szCs w:val="24"/>
        </w:rPr>
        <w:t>u</w:t>
      </w:r>
      <w:r w:rsidRPr="002A211A">
        <w:rPr>
          <w:b/>
          <w:i/>
          <w:iCs/>
          <w:spacing w:val="-4"/>
          <w:sz w:val="24"/>
          <w:szCs w:val="24"/>
        </w:rPr>
        <w:t>l</w:t>
      </w:r>
      <w:r w:rsidRPr="002A211A">
        <w:rPr>
          <w:b/>
          <w:i/>
          <w:iCs/>
          <w:spacing w:val="6"/>
          <w:sz w:val="24"/>
          <w:szCs w:val="24"/>
        </w:rPr>
        <w:t>u</w:t>
      </w:r>
      <w:r w:rsidRPr="002A211A">
        <w:rPr>
          <w:b/>
          <w:i/>
          <w:iCs/>
          <w:sz w:val="24"/>
          <w:szCs w:val="24"/>
        </w:rPr>
        <w:t>m</w:t>
      </w:r>
      <w:r w:rsidRPr="002A211A">
        <w:rPr>
          <w:b/>
          <w:i/>
          <w:iCs/>
          <w:spacing w:val="-1"/>
          <w:sz w:val="24"/>
          <w:szCs w:val="24"/>
        </w:rPr>
        <w:t xml:space="preserve"> </w:t>
      </w:r>
      <w:r w:rsidRPr="002A211A">
        <w:rPr>
          <w:b/>
          <w:i/>
          <w:iCs/>
          <w:sz w:val="24"/>
          <w:szCs w:val="24"/>
        </w:rPr>
        <w:t>Vi</w:t>
      </w:r>
      <w:r w:rsidRPr="002A211A">
        <w:rPr>
          <w:b/>
          <w:i/>
          <w:iCs/>
          <w:spacing w:val="1"/>
          <w:sz w:val="24"/>
          <w:szCs w:val="24"/>
        </w:rPr>
        <w:t>t</w:t>
      </w:r>
      <w:r w:rsidRPr="002A211A">
        <w:rPr>
          <w:b/>
          <w:i/>
          <w:iCs/>
          <w:sz w:val="24"/>
          <w:szCs w:val="24"/>
        </w:rPr>
        <w:t>ae</w:t>
      </w:r>
    </w:p>
    <w:p w14:paraId="30D46C73" w14:textId="77777777" w:rsidR="00B57C0E" w:rsidRDefault="00B57C0E">
      <w:pPr>
        <w:spacing w:before="7" w:line="120" w:lineRule="exact"/>
        <w:rPr>
          <w:sz w:val="13"/>
          <w:szCs w:val="13"/>
        </w:rPr>
      </w:pPr>
    </w:p>
    <w:p w14:paraId="60513A76" w14:textId="77777777" w:rsidR="00B57C0E" w:rsidRDefault="00A54C8A">
      <w:pPr>
        <w:spacing w:line="260" w:lineRule="exact"/>
        <w:ind w:left="591"/>
        <w:rPr>
          <w:sz w:val="24"/>
          <w:szCs w:val="24"/>
        </w:rPr>
      </w:pPr>
      <w:r>
        <w:rPr>
          <w:b/>
          <w:spacing w:val="-2"/>
          <w:position w:val="-1"/>
          <w:sz w:val="24"/>
          <w:szCs w:val="24"/>
        </w:rPr>
        <w:t>A</w:t>
      </w:r>
      <w:r>
        <w:rPr>
          <w:b/>
          <w:position w:val="-1"/>
          <w:sz w:val="24"/>
          <w:szCs w:val="24"/>
        </w:rPr>
        <w:t>.</w:t>
      </w:r>
      <w:r>
        <w:rPr>
          <w:b/>
          <w:spacing w:val="-9"/>
          <w:position w:val="-1"/>
          <w:sz w:val="24"/>
          <w:szCs w:val="24"/>
        </w:rPr>
        <w:t xml:space="preserve"> </w:t>
      </w:r>
      <w:r>
        <w:rPr>
          <w:b/>
          <w:spacing w:val="-2"/>
          <w:position w:val="-1"/>
          <w:sz w:val="24"/>
          <w:szCs w:val="24"/>
        </w:rPr>
        <w:t>I</w:t>
      </w:r>
      <w:r>
        <w:rPr>
          <w:b/>
          <w:spacing w:val="1"/>
          <w:position w:val="-1"/>
          <w:sz w:val="24"/>
          <w:szCs w:val="24"/>
        </w:rPr>
        <w:t>d</w:t>
      </w:r>
      <w:r>
        <w:rPr>
          <w:b/>
          <w:spacing w:val="-1"/>
          <w:position w:val="-1"/>
          <w:sz w:val="24"/>
          <w:szCs w:val="24"/>
        </w:rPr>
        <w:t>e</w:t>
      </w:r>
      <w:r>
        <w:rPr>
          <w:b/>
          <w:spacing w:val="1"/>
          <w:position w:val="-1"/>
          <w:sz w:val="24"/>
          <w:szCs w:val="24"/>
        </w:rPr>
        <w:t>nt</w:t>
      </w:r>
      <w:r>
        <w:rPr>
          <w:b/>
          <w:position w:val="-1"/>
          <w:sz w:val="24"/>
          <w:szCs w:val="24"/>
        </w:rPr>
        <w:t>i</w:t>
      </w:r>
      <w:r>
        <w:rPr>
          <w:b/>
          <w:spacing w:val="2"/>
          <w:position w:val="-1"/>
          <w:sz w:val="24"/>
          <w:szCs w:val="24"/>
        </w:rPr>
        <w:t>t</w:t>
      </w:r>
      <w:r>
        <w:rPr>
          <w:b/>
          <w:position w:val="-1"/>
          <w:sz w:val="24"/>
          <w:szCs w:val="24"/>
        </w:rPr>
        <w:t>as</w:t>
      </w:r>
      <w:r>
        <w:rPr>
          <w:b/>
          <w:spacing w:val="-3"/>
          <w:position w:val="-1"/>
          <w:sz w:val="24"/>
          <w:szCs w:val="24"/>
        </w:rPr>
        <w:t xml:space="preserve"> </w:t>
      </w:r>
      <w:r>
        <w:rPr>
          <w:b/>
          <w:position w:val="-1"/>
          <w:sz w:val="24"/>
          <w:szCs w:val="24"/>
        </w:rPr>
        <w:t>Di</w:t>
      </w:r>
      <w:r>
        <w:rPr>
          <w:b/>
          <w:spacing w:val="-6"/>
          <w:position w:val="-1"/>
          <w:sz w:val="24"/>
          <w:szCs w:val="24"/>
        </w:rPr>
        <w:t>r</w:t>
      </w:r>
      <w:r>
        <w:rPr>
          <w:b/>
          <w:position w:val="-1"/>
          <w:sz w:val="24"/>
          <w:szCs w:val="24"/>
        </w:rPr>
        <w:t>i</w:t>
      </w:r>
    </w:p>
    <w:p w14:paraId="273CB409" w14:textId="77777777" w:rsidR="00B57C0E" w:rsidRDefault="00B57C0E">
      <w:pPr>
        <w:spacing w:before="9" w:line="120" w:lineRule="exact"/>
        <w:rPr>
          <w:sz w:val="13"/>
          <w:szCs w:val="13"/>
        </w:rPr>
      </w:pPr>
    </w:p>
    <w:tbl>
      <w:tblPr>
        <w:tblW w:w="0" w:type="auto"/>
        <w:tblInd w:w="772" w:type="dxa"/>
        <w:tblLayout w:type="fixed"/>
        <w:tblCellMar>
          <w:left w:w="0" w:type="dxa"/>
          <w:right w:w="0" w:type="dxa"/>
        </w:tblCellMar>
        <w:tblLook w:val="01E0" w:firstRow="1" w:lastRow="1" w:firstColumn="1" w:lastColumn="1" w:noHBand="0" w:noVBand="0"/>
      </w:tblPr>
      <w:tblGrid>
        <w:gridCol w:w="1955"/>
        <w:gridCol w:w="6204"/>
      </w:tblGrid>
      <w:tr w:rsidR="00B57C0E" w14:paraId="4D2A8DAB" w14:textId="77777777">
        <w:trPr>
          <w:trHeight w:hRule="exact" w:val="422"/>
        </w:trPr>
        <w:tc>
          <w:tcPr>
            <w:tcW w:w="1955" w:type="dxa"/>
            <w:tcBorders>
              <w:top w:val="single" w:sz="5" w:space="0" w:color="000000"/>
              <w:left w:val="single" w:sz="5" w:space="0" w:color="000000"/>
              <w:bottom w:val="single" w:sz="5" w:space="0" w:color="000000"/>
              <w:right w:val="single" w:sz="5" w:space="0" w:color="000000"/>
            </w:tcBorders>
          </w:tcPr>
          <w:p w14:paraId="5ED377B6" w14:textId="77777777" w:rsidR="00B57C0E" w:rsidRDefault="00A54C8A">
            <w:pPr>
              <w:spacing w:line="260" w:lineRule="exact"/>
              <w:ind w:left="105"/>
              <w:rPr>
                <w:sz w:val="24"/>
                <w:szCs w:val="24"/>
              </w:rPr>
            </w:pPr>
            <w:r>
              <w:rPr>
                <w:sz w:val="24"/>
                <w:szCs w:val="24"/>
              </w:rPr>
              <w:t>N</w:t>
            </w:r>
            <w:r>
              <w:rPr>
                <w:spacing w:val="3"/>
                <w:sz w:val="24"/>
                <w:szCs w:val="24"/>
              </w:rPr>
              <w:t>a</w:t>
            </w:r>
            <w:r>
              <w:rPr>
                <w:spacing w:val="-9"/>
                <w:sz w:val="24"/>
                <w:szCs w:val="24"/>
              </w:rPr>
              <w:t>m</w:t>
            </w:r>
            <w:r>
              <w:rPr>
                <w:sz w:val="24"/>
                <w:szCs w:val="24"/>
              </w:rPr>
              <w:t>a</w:t>
            </w:r>
            <w:r>
              <w:rPr>
                <w:spacing w:val="1"/>
                <w:sz w:val="24"/>
                <w:szCs w:val="24"/>
              </w:rPr>
              <w:t xml:space="preserve"> </w:t>
            </w:r>
            <w:r>
              <w:rPr>
                <w:spacing w:val="2"/>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p>
        </w:tc>
        <w:tc>
          <w:tcPr>
            <w:tcW w:w="6204" w:type="dxa"/>
            <w:tcBorders>
              <w:top w:val="single" w:sz="5" w:space="0" w:color="000000"/>
              <w:left w:val="single" w:sz="5" w:space="0" w:color="000000"/>
              <w:bottom w:val="single" w:sz="5" w:space="0" w:color="000000"/>
              <w:right w:val="single" w:sz="5" w:space="0" w:color="000000"/>
            </w:tcBorders>
          </w:tcPr>
          <w:p w14:paraId="71A47507" w14:textId="63EA8790" w:rsidR="00B57C0E" w:rsidRDefault="002A211A">
            <w:pPr>
              <w:spacing w:line="260" w:lineRule="exact"/>
              <w:ind w:left="100"/>
              <w:rPr>
                <w:sz w:val="24"/>
                <w:szCs w:val="24"/>
              </w:rPr>
            </w:pPr>
            <w:r>
              <w:rPr>
                <w:sz w:val="24"/>
                <w:szCs w:val="24"/>
              </w:rPr>
              <w:t>Fauzia Nur Fitria</w:t>
            </w:r>
          </w:p>
        </w:tc>
      </w:tr>
      <w:tr w:rsidR="00B57C0E" w14:paraId="386CBC0F" w14:textId="77777777">
        <w:trPr>
          <w:trHeight w:hRule="exact" w:val="427"/>
        </w:trPr>
        <w:tc>
          <w:tcPr>
            <w:tcW w:w="1955" w:type="dxa"/>
            <w:tcBorders>
              <w:top w:val="single" w:sz="5" w:space="0" w:color="000000"/>
              <w:left w:val="single" w:sz="5" w:space="0" w:color="000000"/>
              <w:bottom w:val="single" w:sz="5" w:space="0" w:color="000000"/>
              <w:right w:val="single" w:sz="5" w:space="0" w:color="000000"/>
            </w:tcBorders>
          </w:tcPr>
          <w:p w14:paraId="7489CA56" w14:textId="77777777" w:rsidR="00B57C0E" w:rsidRDefault="00A54C8A">
            <w:pPr>
              <w:spacing w:line="260" w:lineRule="exact"/>
              <w:ind w:left="105"/>
              <w:rPr>
                <w:sz w:val="24"/>
                <w:szCs w:val="24"/>
              </w:rPr>
            </w:pPr>
            <w:r>
              <w:rPr>
                <w:sz w:val="24"/>
                <w:szCs w:val="24"/>
              </w:rPr>
              <w:t>N</w:t>
            </w:r>
            <w:r>
              <w:rPr>
                <w:spacing w:val="1"/>
                <w:sz w:val="24"/>
                <w:szCs w:val="24"/>
              </w:rPr>
              <w:t>I</w:t>
            </w:r>
            <w:r>
              <w:rPr>
                <w:sz w:val="24"/>
                <w:szCs w:val="24"/>
              </w:rPr>
              <w:t>M</w:t>
            </w:r>
          </w:p>
        </w:tc>
        <w:tc>
          <w:tcPr>
            <w:tcW w:w="6204" w:type="dxa"/>
            <w:tcBorders>
              <w:top w:val="single" w:sz="5" w:space="0" w:color="000000"/>
              <w:left w:val="single" w:sz="5" w:space="0" w:color="000000"/>
              <w:bottom w:val="single" w:sz="5" w:space="0" w:color="000000"/>
              <w:right w:val="single" w:sz="5" w:space="0" w:color="000000"/>
            </w:tcBorders>
          </w:tcPr>
          <w:p w14:paraId="652430B0" w14:textId="78CFE42B" w:rsidR="00B57C0E" w:rsidRDefault="00A54C8A">
            <w:pPr>
              <w:spacing w:line="260" w:lineRule="exact"/>
              <w:ind w:left="100"/>
              <w:rPr>
                <w:sz w:val="24"/>
                <w:szCs w:val="24"/>
              </w:rPr>
            </w:pPr>
            <w:r>
              <w:rPr>
                <w:sz w:val="24"/>
                <w:szCs w:val="24"/>
              </w:rPr>
              <w:t>240601181</w:t>
            </w:r>
            <w:r w:rsidR="002A211A">
              <w:rPr>
                <w:sz w:val="24"/>
                <w:szCs w:val="24"/>
              </w:rPr>
              <w:t>30118</w:t>
            </w:r>
          </w:p>
        </w:tc>
      </w:tr>
      <w:tr w:rsidR="00B57C0E" w14:paraId="3CB175F6" w14:textId="77777777">
        <w:trPr>
          <w:trHeight w:hRule="exact" w:val="423"/>
        </w:trPr>
        <w:tc>
          <w:tcPr>
            <w:tcW w:w="1955" w:type="dxa"/>
            <w:tcBorders>
              <w:top w:val="single" w:sz="5" w:space="0" w:color="000000"/>
              <w:left w:val="single" w:sz="5" w:space="0" w:color="000000"/>
              <w:bottom w:val="single" w:sz="5" w:space="0" w:color="000000"/>
              <w:right w:val="single" w:sz="5" w:space="0" w:color="000000"/>
            </w:tcBorders>
          </w:tcPr>
          <w:p w14:paraId="3E776969" w14:textId="77777777" w:rsidR="00B57C0E" w:rsidRDefault="00A54C8A">
            <w:pPr>
              <w:spacing w:line="260" w:lineRule="exact"/>
              <w:ind w:left="105"/>
              <w:rPr>
                <w:sz w:val="24"/>
                <w:szCs w:val="24"/>
              </w:rPr>
            </w:pPr>
            <w:r>
              <w:rPr>
                <w:spacing w:val="-2"/>
                <w:sz w:val="24"/>
                <w:szCs w:val="24"/>
              </w:rPr>
              <w:t>J</w:t>
            </w:r>
            <w:r>
              <w:rPr>
                <w:spacing w:val="4"/>
                <w:sz w:val="24"/>
                <w:szCs w:val="24"/>
              </w:rPr>
              <w:t>e</w:t>
            </w:r>
            <w:r>
              <w:rPr>
                <w:sz w:val="24"/>
                <w:szCs w:val="24"/>
              </w:rPr>
              <w:t>n</w:t>
            </w:r>
            <w:r>
              <w:rPr>
                <w:spacing w:val="-4"/>
                <w:sz w:val="24"/>
                <w:szCs w:val="24"/>
              </w:rPr>
              <w:t>i</w:t>
            </w:r>
            <w:r>
              <w:rPr>
                <w:sz w:val="24"/>
                <w:szCs w:val="24"/>
              </w:rPr>
              <w:t>s</w:t>
            </w:r>
            <w:r>
              <w:rPr>
                <w:spacing w:val="5"/>
                <w:sz w:val="24"/>
                <w:szCs w:val="24"/>
              </w:rPr>
              <w:t xml:space="preserve"> </w:t>
            </w:r>
            <w:r>
              <w:rPr>
                <w:spacing w:val="-5"/>
                <w:sz w:val="24"/>
                <w:szCs w:val="24"/>
              </w:rPr>
              <w:t>K</w:t>
            </w:r>
            <w:r>
              <w:rPr>
                <w:spacing w:val="4"/>
                <w:sz w:val="24"/>
                <w:szCs w:val="24"/>
              </w:rPr>
              <w:t>e</w:t>
            </w:r>
            <w:r>
              <w:rPr>
                <w:spacing w:val="-4"/>
                <w:sz w:val="24"/>
                <w:szCs w:val="24"/>
              </w:rPr>
              <w:t>l</w:t>
            </w:r>
            <w:r>
              <w:rPr>
                <w:spacing w:val="4"/>
                <w:sz w:val="24"/>
                <w:szCs w:val="24"/>
              </w:rPr>
              <w:t>a</w:t>
            </w:r>
            <w:r>
              <w:rPr>
                <w:sz w:val="24"/>
                <w:szCs w:val="24"/>
              </w:rPr>
              <w:t>m</w:t>
            </w:r>
            <w:r>
              <w:rPr>
                <w:spacing w:val="-4"/>
                <w:sz w:val="24"/>
                <w:szCs w:val="24"/>
              </w:rPr>
              <w:t>i</w:t>
            </w:r>
            <w:r>
              <w:rPr>
                <w:sz w:val="24"/>
                <w:szCs w:val="24"/>
              </w:rPr>
              <w:t>n</w:t>
            </w:r>
          </w:p>
        </w:tc>
        <w:tc>
          <w:tcPr>
            <w:tcW w:w="6204" w:type="dxa"/>
            <w:tcBorders>
              <w:top w:val="single" w:sz="5" w:space="0" w:color="000000"/>
              <w:left w:val="single" w:sz="5" w:space="0" w:color="000000"/>
              <w:bottom w:val="single" w:sz="5" w:space="0" w:color="000000"/>
              <w:right w:val="single" w:sz="5" w:space="0" w:color="000000"/>
            </w:tcBorders>
          </w:tcPr>
          <w:p w14:paraId="0613B272" w14:textId="77777777" w:rsidR="00B57C0E" w:rsidRDefault="00A54C8A">
            <w:pPr>
              <w:spacing w:line="260" w:lineRule="exact"/>
              <w:ind w:left="100"/>
              <w:rPr>
                <w:sz w:val="24"/>
                <w:szCs w:val="24"/>
              </w:rPr>
            </w:pPr>
            <w:r>
              <w:rPr>
                <w:spacing w:val="1"/>
                <w:sz w:val="24"/>
                <w:szCs w:val="24"/>
              </w:rPr>
              <w:t>P</w:t>
            </w:r>
            <w:r>
              <w:rPr>
                <w:spacing w:val="-1"/>
                <w:sz w:val="24"/>
                <w:szCs w:val="24"/>
              </w:rPr>
              <w:t>e</w:t>
            </w:r>
            <w:r>
              <w:rPr>
                <w:spacing w:val="1"/>
                <w:sz w:val="24"/>
                <w:szCs w:val="24"/>
              </w:rPr>
              <w:t>r</w:t>
            </w:r>
            <w:r>
              <w:rPr>
                <w:spacing w:val="4"/>
                <w:sz w:val="24"/>
                <w:szCs w:val="24"/>
              </w:rPr>
              <w:t>e</w:t>
            </w:r>
            <w:r>
              <w:rPr>
                <w:spacing w:val="-9"/>
                <w:sz w:val="24"/>
                <w:szCs w:val="24"/>
              </w:rPr>
              <w:t>m</w:t>
            </w:r>
            <w:r>
              <w:rPr>
                <w:sz w:val="24"/>
                <w:szCs w:val="24"/>
              </w:rPr>
              <w:t>pu</w:t>
            </w:r>
            <w:r>
              <w:rPr>
                <w:spacing w:val="4"/>
                <w:sz w:val="24"/>
                <w:szCs w:val="24"/>
              </w:rPr>
              <w:t>a</w:t>
            </w:r>
            <w:r>
              <w:rPr>
                <w:sz w:val="24"/>
                <w:szCs w:val="24"/>
              </w:rPr>
              <w:t>n</w:t>
            </w:r>
          </w:p>
        </w:tc>
      </w:tr>
      <w:tr w:rsidR="00B57C0E" w14:paraId="4DE84D07" w14:textId="77777777">
        <w:trPr>
          <w:trHeight w:hRule="exact" w:val="835"/>
        </w:trPr>
        <w:tc>
          <w:tcPr>
            <w:tcW w:w="1955" w:type="dxa"/>
            <w:tcBorders>
              <w:top w:val="single" w:sz="5" w:space="0" w:color="000000"/>
              <w:left w:val="single" w:sz="5" w:space="0" w:color="000000"/>
              <w:bottom w:val="single" w:sz="5" w:space="0" w:color="000000"/>
              <w:right w:val="single" w:sz="5" w:space="0" w:color="000000"/>
            </w:tcBorders>
          </w:tcPr>
          <w:p w14:paraId="7F074132" w14:textId="77777777" w:rsidR="00B57C0E" w:rsidRDefault="00A54C8A">
            <w:pPr>
              <w:spacing w:line="260" w:lineRule="exact"/>
              <w:ind w:left="105"/>
              <w:rPr>
                <w:sz w:val="24"/>
                <w:szCs w:val="24"/>
              </w:rPr>
            </w:pPr>
            <w:r>
              <w:rPr>
                <w:spacing w:val="2"/>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5"/>
                <w:sz w:val="24"/>
                <w:szCs w:val="24"/>
              </w:rPr>
              <w:t>t</w:t>
            </w:r>
            <w:r>
              <w:rPr>
                <w:sz w:val="24"/>
                <w:szCs w:val="24"/>
              </w:rPr>
              <w:t xml:space="preserve">, </w:t>
            </w:r>
            <w:r>
              <w:rPr>
                <w:spacing w:val="2"/>
                <w:sz w:val="24"/>
                <w:szCs w:val="24"/>
              </w:rPr>
              <w:t>T</w:t>
            </w:r>
            <w:r>
              <w:rPr>
                <w:spacing w:val="-1"/>
                <w:sz w:val="24"/>
                <w:szCs w:val="24"/>
              </w:rPr>
              <w:t>a</w:t>
            </w:r>
            <w:r>
              <w:rPr>
                <w:spacing w:val="-5"/>
                <w:sz w:val="24"/>
                <w:szCs w:val="24"/>
              </w:rPr>
              <w:t>n</w:t>
            </w:r>
            <w:r>
              <w:rPr>
                <w:sz w:val="24"/>
                <w:szCs w:val="24"/>
              </w:rPr>
              <w:t>gg</w:t>
            </w:r>
            <w:r>
              <w:rPr>
                <w:spacing w:val="4"/>
                <w:sz w:val="24"/>
                <w:szCs w:val="24"/>
              </w:rPr>
              <w:t>a</w:t>
            </w:r>
            <w:r>
              <w:rPr>
                <w:sz w:val="24"/>
                <w:szCs w:val="24"/>
              </w:rPr>
              <w:t>l</w:t>
            </w:r>
          </w:p>
          <w:p w14:paraId="545D0B68" w14:textId="77777777" w:rsidR="00B57C0E" w:rsidRDefault="00B57C0E">
            <w:pPr>
              <w:spacing w:before="7" w:line="120" w:lineRule="exact"/>
              <w:rPr>
                <w:sz w:val="13"/>
                <w:szCs w:val="13"/>
              </w:rPr>
            </w:pPr>
          </w:p>
          <w:p w14:paraId="108B7285" w14:textId="77777777" w:rsidR="00B57C0E" w:rsidRDefault="00A54C8A">
            <w:pPr>
              <w:ind w:left="105"/>
              <w:rPr>
                <w:sz w:val="24"/>
                <w:szCs w:val="24"/>
              </w:rPr>
            </w:pPr>
            <w:r>
              <w:rPr>
                <w:spacing w:val="-3"/>
                <w:sz w:val="24"/>
                <w:szCs w:val="24"/>
              </w:rPr>
              <w:t>L</w:t>
            </w:r>
            <w:r>
              <w:rPr>
                <w:spacing w:val="4"/>
                <w:sz w:val="24"/>
                <w:szCs w:val="24"/>
              </w:rPr>
              <w:t>a</w:t>
            </w:r>
            <w:r>
              <w:rPr>
                <w:sz w:val="24"/>
                <w:szCs w:val="24"/>
              </w:rPr>
              <w:t>h</w:t>
            </w:r>
            <w:r>
              <w:rPr>
                <w:spacing w:val="-9"/>
                <w:sz w:val="24"/>
                <w:szCs w:val="24"/>
              </w:rPr>
              <w:t>i</w:t>
            </w:r>
            <w:r>
              <w:rPr>
                <w:sz w:val="24"/>
                <w:szCs w:val="24"/>
              </w:rPr>
              <w:t>r</w:t>
            </w:r>
          </w:p>
        </w:tc>
        <w:tc>
          <w:tcPr>
            <w:tcW w:w="6204" w:type="dxa"/>
            <w:tcBorders>
              <w:top w:val="single" w:sz="5" w:space="0" w:color="000000"/>
              <w:left w:val="single" w:sz="5" w:space="0" w:color="000000"/>
              <w:bottom w:val="single" w:sz="5" w:space="0" w:color="000000"/>
              <w:right w:val="single" w:sz="5" w:space="0" w:color="000000"/>
            </w:tcBorders>
          </w:tcPr>
          <w:p w14:paraId="50B514B5" w14:textId="6C58245D" w:rsidR="00B57C0E" w:rsidRDefault="002A211A">
            <w:pPr>
              <w:spacing w:line="260" w:lineRule="exact"/>
              <w:ind w:left="100"/>
              <w:rPr>
                <w:sz w:val="24"/>
                <w:szCs w:val="24"/>
              </w:rPr>
            </w:pPr>
            <w:r>
              <w:rPr>
                <w:spacing w:val="1"/>
                <w:sz w:val="24"/>
                <w:szCs w:val="24"/>
              </w:rPr>
              <w:t>Semarang, 10 Mei 2000</w:t>
            </w:r>
          </w:p>
        </w:tc>
      </w:tr>
      <w:tr w:rsidR="00B57C0E" w14:paraId="5785B956" w14:textId="77777777">
        <w:trPr>
          <w:trHeight w:hRule="exact" w:val="422"/>
        </w:trPr>
        <w:tc>
          <w:tcPr>
            <w:tcW w:w="1955" w:type="dxa"/>
            <w:tcBorders>
              <w:top w:val="single" w:sz="5" w:space="0" w:color="000000"/>
              <w:left w:val="single" w:sz="5" w:space="0" w:color="000000"/>
              <w:bottom w:val="single" w:sz="5" w:space="0" w:color="000000"/>
              <w:right w:val="single" w:sz="5" w:space="0" w:color="000000"/>
            </w:tcBorders>
          </w:tcPr>
          <w:p w14:paraId="63DFE73F" w14:textId="77777777" w:rsidR="00B57C0E" w:rsidRDefault="00A54C8A">
            <w:pPr>
              <w:spacing w:line="260" w:lineRule="exact"/>
              <w:ind w:left="105"/>
              <w:rPr>
                <w:sz w:val="24"/>
                <w:szCs w:val="24"/>
              </w:rPr>
            </w:pPr>
            <w:r>
              <w:rPr>
                <w:spacing w:val="-5"/>
                <w:sz w:val="24"/>
                <w:szCs w:val="24"/>
              </w:rPr>
              <w:t>A</w:t>
            </w:r>
            <w:r>
              <w:rPr>
                <w:sz w:val="24"/>
                <w:szCs w:val="24"/>
              </w:rPr>
              <w:t>g</w:t>
            </w:r>
            <w:r>
              <w:rPr>
                <w:spacing w:val="4"/>
                <w:sz w:val="24"/>
                <w:szCs w:val="24"/>
              </w:rPr>
              <w:t>a</w:t>
            </w:r>
            <w:r>
              <w:rPr>
                <w:spacing w:val="-4"/>
                <w:sz w:val="24"/>
                <w:szCs w:val="24"/>
              </w:rPr>
              <w:t>m</w:t>
            </w:r>
            <w:r>
              <w:rPr>
                <w:sz w:val="24"/>
                <w:szCs w:val="24"/>
              </w:rPr>
              <w:t>a</w:t>
            </w:r>
          </w:p>
        </w:tc>
        <w:tc>
          <w:tcPr>
            <w:tcW w:w="6204" w:type="dxa"/>
            <w:tcBorders>
              <w:top w:val="single" w:sz="5" w:space="0" w:color="000000"/>
              <w:left w:val="single" w:sz="5" w:space="0" w:color="000000"/>
              <w:bottom w:val="single" w:sz="5" w:space="0" w:color="000000"/>
              <w:right w:val="single" w:sz="5" w:space="0" w:color="000000"/>
            </w:tcBorders>
          </w:tcPr>
          <w:p w14:paraId="1FB756B2" w14:textId="77777777" w:rsidR="00B57C0E" w:rsidRDefault="00A54C8A">
            <w:pPr>
              <w:spacing w:line="260" w:lineRule="exact"/>
              <w:ind w:left="100"/>
              <w:rPr>
                <w:sz w:val="24"/>
                <w:szCs w:val="24"/>
              </w:rPr>
            </w:pPr>
            <w:r>
              <w:rPr>
                <w:spacing w:val="1"/>
                <w:sz w:val="24"/>
                <w:szCs w:val="24"/>
              </w:rPr>
              <w:t>I</w:t>
            </w:r>
            <w:r>
              <w:rPr>
                <w:spacing w:val="2"/>
                <w:sz w:val="24"/>
                <w:szCs w:val="24"/>
              </w:rPr>
              <w:t>s</w:t>
            </w:r>
            <w:r>
              <w:rPr>
                <w:spacing w:val="-9"/>
                <w:sz w:val="24"/>
                <w:szCs w:val="24"/>
              </w:rPr>
              <w:t>l</w:t>
            </w:r>
            <w:r>
              <w:rPr>
                <w:spacing w:val="4"/>
                <w:sz w:val="24"/>
                <w:szCs w:val="24"/>
              </w:rPr>
              <w:t>a</w:t>
            </w:r>
            <w:r>
              <w:rPr>
                <w:sz w:val="24"/>
                <w:szCs w:val="24"/>
              </w:rPr>
              <w:t>m</w:t>
            </w:r>
          </w:p>
        </w:tc>
      </w:tr>
      <w:tr w:rsidR="00B57C0E" w14:paraId="739C4908" w14:textId="77777777">
        <w:trPr>
          <w:trHeight w:hRule="exact" w:val="533"/>
        </w:trPr>
        <w:tc>
          <w:tcPr>
            <w:tcW w:w="1955" w:type="dxa"/>
            <w:tcBorders>
              <w:top w:val="single" w:sz="5" w:space="0" w:color="000000"/>
              <w:left w:val="single" w:sz="5" w:space="0" w:color="000000"/>
              <w:bottom w:val="single" w:sz="5" w:space="0" w:color="000000"/>
              <w:right w:val="single" w:sz="5" w:space="0" w:color="000000"/>
            </w:tcBorders>
          </w:tcPr>
          <w:p w14:paraId="40240DCE" w14:textId="77777777" w:rsidR="00B57C0E" w:rsidRDefault="00A54C8A">
            <w:pPr>
              <w:ind w:left="105"/>
              <w:rPr>
                <w:sz w:val="24"/>
                <w:szCs w:val="24"/>
              </w:rPr>
            </w:pPr>
            <w:r>
              <w:rPr>
                <w:sz w:val="24"/>
                <w:szCs w:val="24"/>
              </w:rPr>
              <w:t>A</w:t>
            </w:r>
            <w:r>
              <w:rPr>
                <w:spacing w:val="-5"/>
                <w:sz w:val="24"/>
                <w:szCs w:val="24"/>
              </w:rPr>
              <w:t>l</w:t>
            </w:r>
            <w:r>
              <w:rPr>
                <w:spacing w:val="4"/>
                <w:sz w:val="24"/>
                <w:szCs w:val="24"/>
              </w:rPr>
              <w:t>a</w:t>
            </w:r>
            <w:r>
              <w:rPr>
                <w:spacing w:val="-4"/>
                <w:sz w:val="24"/>
                <w:szCs w:val="24"/>
              </w:rPr>
              <w:t>m</w:t>
            </w:r>
            <w:r>
              <w:rPr>
                <w:spacing w:val="-1"/>
                <w:sz w:val="24"/>
                <w:szCs w:val="24"/>
              </w:rPr>
              <w:t>a</w:t>
            </w:r>
            <w:r>
              <w:rPr>
                <w:sz w:val="24"/>
                <w:szCs w:val="24"/>
              </w:rPr>
              <w:t>t</w:t>
            </w:r>
            <w:r>
              <w:rPr>
                <w:spacing w:val="7"/>
                <w:sz w:val="24"/>
                <w:szCs w:val="24"/>
              </w:rPr>
              <w:t xml:space="preserve"> </w:t>
            </w:r>
            <w:r>
              <w:rPr>
                <w:sz w:val="24"/>
                <w:szCs w:val="24"/>
              </w:rPr>
              <w:t>D</w:t>
            </w:r>
            <w:r>
              <w:rPr>
                <w:spacing w:val="4"/>
                <w:sz w:val="24"/>
                <w:szCs w:val="24"/>
              </w:rPr>
              <w:t>o</w:t>
            </w:r>
            <w:r>
              <w:rPr>
                <w:spacing w:val="-4"/>
                <w:sz w:val="24"/>
                <w:szCs w:val="24"/>
              </w:rPr>
              <w:t>mi</w:t>
            </w:r>
            <w:r>
              <w:rPr>
                <w:spacing w:val="2"/>
                <w:sz w:val="24"/>
                <w:szCs w:val="24"/>
              </w:rPr>
              <w:t>s</w:t>
            </w:r>
            <w:r>
              <w:rPr>
                <w:sz w:val="24"/>
                <w:szCs w:val="24"/>
              </w:rPr>
              <w:t>i</w:t>
            </w:r>
            <w:r>
              <w:rPr>
                <w:spacing w:val="1"/>
                <w:sz w:val="24"/>
                <w:szCs w:val="24"/>
              </w:rPr>
              <w:t>l</w:t>
            </w:r>
            <w:r>
              <w:rPr>
                <w:sz w:val="24"/>
                <w:szCs w:val="24"/>
              </w:rPr>
              <w:t>i</w:t>
            </w:r>
          </w:p>
        </w:tc>
        <w:tc>
          <w:tcPr>
            <w:tcW w:w="6204" w:type="dxa"/>
            <w:tcBorders>
              <w:top w:val="single" w:sz="5" w:space="0" w:color="000000"/>
              <w:left w:val="single" w:sz="5" w:space="0" w:color="000000"/>
              <w:bottom w:val="single" w:sz="5" w:space="0" w:color="000000"/>
              <w:right w:val="single" w:sz="5" w:space="0" w:color="000000"/>
            </w:tcBorders>
          </w:tcPr>
          <w:p w14:paraId="24372BE9" w14:textId="24D8E0D8" w:rsidR="00B57C0E" w:rsidRDefault="002A211A">
            <w:pPr>
              <w:spacing w:line="240" w:lineRule="exact"/>
              <w:ind w:left="100"/>
              <w:rPr>
                <w:sz w:val="24"/>
                <w:szCs w:val="24"/>
              </w:rPr>
            </w:pPr>
            <w:r>
              <w:rPr>
                <w:spacing w:val="1"/>
                <w:sz w:val="24"/>
                <w:szCs w:val="24"/>
              </w:rPr>
              <w:t>Dinar Mas Utara IV No 16 Tembalang, Semarang</w:t>
            </w:r>
          </w:p>
        </w:tc>
      </w:tr>
      <w:tr w:rsidR="002A211A" w14:paraId="0705DB92" w14:textId="77777777">
        <w:trPr>
          <w:trHeight w:hRule="exact" w:val="552"/>
        </w:trPr>
        <w:tc>
          <w:tcPr>
            <w:tcW w:w="1955" w:type="dxa"/>
            <w:tcBorders>
              <w:top w:val="single" w:sz="5" w:space="0" w:color="000000"/>
              <w:left w:val="single" w:sz="5" w:space="0" w:color="000000"/>
              <w:bottom w:val="single" w:sz="5" w:space="0" w:color="000000"/>
              <w:right w:val="single" w:sz="5" w:space="0" w:color="000000"/>
            </w:tcBorders>
          </w:tcPr>
          <w:p w14:paraId="4DAAAB5F" w14:textId="77777777" w:rsidR="002A211A" w:rsidRDefault="002A211A" w:rsidP="002A211A">
            <w:pPr>
              <w:spacing w:line="260" w:lineRule="exact"/>
              <w:ind w:left="105"/>
              <w:rPr>
                <w:sz w:val="24"/>
                <w:szCs w:val="24"/>
              </w:rPr>
            </w:pPr>
            <w:r>
              <w:rPr>
                <w:sz w:val="24"/>
                <w:szCs w:val="24"/>
              </w:rPr>
              <w:t>A</w:t>
            </w:r>
            <w:r>
              <w:rPr>
                <w:spacing w:val="-5"/>
                <w:sz w:val="24"/>
                <w:szCs w:val="24"/>
              </w:rPr>
              <w:t>l</w:t>
            </w:r>
            <w:r>
              <w:rPr>
                <w:spacing w:val="4"/>
                <w:sz w:val="24"/>
                <w:szCs w:val="24"/>
              </w:rPr>
              <w:t>a</w:t>
            </w:r>
            <w:r>
              <w:rPr>
                <w:spacing w:val="-4"/>
                <w:sz w:val="24"/>
                <w:szCs w:val="24"/>
              </w:rPr>
              <w:t>m</w:t>
            </w:r>
            <w:r>
              <w:rPr>
                <w:spacing w:val="-1"/>
                <w:sz w:val="24"/>
                <w:szCs w:val="24"/>
              </w:rPr>
              <w:t>a</w:t>
            </w:r>
            <w:r>
              <w:rPr>
                <w:sz w:val="24"/>
                <w:szCs w:val="24"/>
              </w:rPr>
              <w:t>t</w:t>
            </w:r>
            <w:r>
              <w:rPr>
                <w:spacing w:val="7"/>
                <w:sz w:val="24"/>
                <w:szCs w:val="24"/>
              </w:rPr>
              <w:t xml:space="preserve"> </w:t>
            </w:r>
            <w:r>
              <w:rPr>
                <w:spacing w:val="-2"/>
                <w:sz w:val="24"/>
                <w:szCs w:val="24"/>
              </w:rPr>
              <w:t>R</w:t>
            </w:r>
            <w:r>
              <w:rPr>
                <w:spacing w:val="5"/>
                <w:sz w:val="24"/>
                <w:szCs w:val="24"/>
              </w:rPr>
              <w:t>u</w:t>
            </w:r>
            <w:r>
              <w:rPr>
                <w:spacing w:val="-9"/>
                <w:sz w:val="24"/>
                <w:szCs w:val="24"/>
              </w:rPr>
              <w:t>m</w:t>
            </w:r>
            <w:r>
              <w:rPr>
                <w:spacing w:val="4"/>
                <w:sz w:val="24"/>
                <w:szCs w:val="24"/>
              </w:rPr>
              <w:t>a</w:t>
            </w:r>
            <w:r>
              <w:rPr>
                <w:sz w:val="24"/>
                <w:szCs w:val="24"/>
              </w:rPr>
              <w:t>h</w:t>
            </w:r>
          </w:p>
        </w:tc>
        <w:tc>
          <w:tcPr>
            <w:tcW w:w="6204" w:type="dxa"/>
            <w:tcBorders>
              <w:top w:val="single" w:sz="5" w:space="0" w:color="000000"/>
              <w:left w:val="single" w:sz="5" w:space="0" w:color="000000"/>
              <w:bottom w:val="single" w:sz="5" w:space="0" w:color="000000"/>
              <w:right w:val="single" w:sz="5" w:space="0" w:color="000000"/>
            </w:tcBorders>
          </w:tcPr>
          <w:p w14:paraId="08F05552" w14:textId="27A2083D" w:rsidR="002A211A" w:rsidRDefault="002A211A" w:rsidP="002A211A">
            <w:pPr>
              <w:spacing w:line="260" w:lineRule="exact"/>
              <w:ind w:left="100"/>
              <w:rPr>
                <w:sz w:val="24"/>
                <w:szCs w:val="24"/>
              </w:rPr>
            </w:pPr>
            <w:r>
              <w:rPr>
                <w:spacing w:val="1"/>
                <w:sz w:val="24"/>
                <w:szCs w:val="24"/>
              </w:rPr>
              <w:t>Dinar Mas Utara IV No 16 Tembalang, Semarang</w:t>
            </w:r>
          </w:p>
        </w:tc>
      </w:tr>
      <w:tr w:rsidR="002A211A" w14:paraId="7A406BA0" w14:textId="77777777">
        <w:trPr>
          <w:trHeight w:hRule="exact" w:val="422"/>
        </w:trPr>
        <w:tc>
          <w:tcPr>
            <w:tcW w:w="1955" w:type="dxa"/>
            <w:tcBorders>
              <w:top w:val="single" w:sz="5" w:space="0" w:color="000000"/>
              <w:left w:val="single" w:sz="5" w:space="0" w:color="000000"/>
              <w:bottom w:val="single" w:sz="5" w:space="0" w:color="000000"/>
              <w:right w:val="single" w:sz="5" w:space="0" w:color="000000"/>
            </w:tcBorders>
          </w:tcPr>
          <w:p w14:paraId="06C52D09" w14:textId="77777777" w:rsidR="002A211A" w:rsidRDefault="002A211A" w:rsidP="002A211A">
            <w:pPr>
              <w:spacing w:line="260" w:lineRule="exact"/>
              <w:ind w:left="105"/>
              <w:rPr>
                <w:sz w:val="24"/>
                <w:szCs w:val="24"/>
              </w:rPr>
            </w:pPr>
            <w:r>
              <w:rPr>
                <w:spacing w:val="2"/>
                <w:sz w:val="24"/>
                <w:szCs w:val="24"/>
              </w:rPr>
              <w:t>E</w:t>
            </w:r>
            <w:r>
              <w:rPr>
                <w:spacing w:val="-4"/>
                <w:sz w:val="24"/>
                <w:szCs w:val="24"/>
              </w:rPr>
              <w:t>m</w:t>
            </w:r>
            <w:r>
              <w:rPr>
                <w:spacing w:val="4"/>
                <w:sz w:val="24"/>
                <w:szCs w:val="24"/>
              </w:rPr>
              <w:t>a</w:t>
            </w:r>
            <w:r>
              <w:rPr>
                <w:spacing w:val="-4"/>
                <w:sz w:val="24"/>
                <w:szCs w:val="24"/>
              </w:rPr>
              <w:t>i</w:t>
            </w:r>
            <w:r>
              <w:rPr>
                <w:sz w:val="24"/>
                <w:szCs w:val="24"/>
              </w:rPr>
              <w:t>l</w:t>
            </w:r>
          </w:p>
        </w:tc>
        <w:tc>
          <w:tcPr>
            <w:tcW w:w="6204" w:type="dxa"/>
            <w:tcBorders>
              <w:top w:val="single" w:sz="5" w:space="0" w:color="000000"/>
              <w:left w:val="single" w:sz="5" w:space="0" w:color="000000"/>
              <w:bottom w:val="single" w:sz="5" w:space="0" w:color="000000"/>
              <w:right w:val="single" w:sz="5" w:space="0" w:color="000000"/>
            </w:tcBorders>
          </w:tcPr>
          <w:p w14:paraId="555D6033" w14:textId="618EA100" w:rsidR="002A211A" w:rsidRDefault="002A211A" w:rsidP="002A211A">
            <w:pPr>
              <w:spacing w:line="260" w:lineRule="exact"/>
              <w:ind w:left="100"/>
              <w:rPr>
                <w:sz w:val="24"/>
                <w:szCs w:val="24"/>
              </w:rPr>
            </w:pPr>
            <w:hyperlink r:id="rId16" w:history="1">
              <w:r w:rsidRPr="00F75DE4">
                <w:rPr>
                  <w:rStyle w:val="Hyperlink"/>
                  <w:spacing w:val="4"/>
                  <w:sz w:val="24"/>
                  <w:szCs w:val="24"/>
                </w:rPr>
                <w:t>fzfitriiaa@gmail.com</w:t>
              </w:r>
            </w:hyperlink>
          </w:p>
        </w:tc>
      </w:tr>
      <w:tr w:rsidR="002A211A" w14:paraId="7A68D731" w14:textId="77777777">
        <w:trPr>
          <w:trHeight w:hRule="exact" w:val="427"/>
        </w:trPr>
        <w:tc>
          <w:tcPr>
            <w:tcW w:w="1955" w:type="dxa"/>
            <w:tcBorders>
              <w:top w:val="single" w:sz="5" w:space="0" w:color="000000"/>
              <w:left w:val="single" w:sz="5" w:space="0" w:color="000000"/>
              <w:bottom w:val="single" w:sz="5" w:space="0" w:color="000000"/>
              <w:right w:val="single" w:sz="5" w:space="0" w:color="000000"/>
            </w:tcBorders>
          </w:tcPr>
          <w:p w14:paraId="146DD6EF" w14:textId="77777777" w:rsidR="002A211A" w:rsidRDefault="002A211A" w:rsidP="002A211A">
            <w:pPr>
              <w:spacing w:line="260" w:lineRule="exact"/>
              <w:ind w:left="105"/>
              <w:rPr>
                <w:sz w:val="24"/>
                <w:szCs w:val="24"/>
              </w:rPr>
            </w:pPr>
            <w:r>
              <w:rPr>
                <w:spacing w:val="2"/>
                <w:sz w:val="24"/>
                <w:szCs w:val="24"/>
              </w:rPr>
              <w:t>T</w:t>
            </w:r>
            <w:r>
              <w:rPr>
                <w:spacing w:val="4"/>
                <w:sz w:val="24"/>
                <w:szCs w:val="24"/>
              </w:rPr>
              <w:t>e</w:t>
            </w:r>
            <w:r>
              <w:rPr>
                <w:spacing w:val="-9"/>
                <w:sz w:val="24"/>
                <w:szCs w:val="24"/>
              </w:rPr>
              <w:t>l</w:t>
            </w:r>
            <w:r>
              <w:rPr>
                <w:sz w:val="24"/>
                <w:szCs w:val="24"/>
              </w:rPr>
              <w:t>p</w:t>
            </w:r>
            <w:r>
              <w:rPr>
                <w:spacing w:val="2"/>
                <w:sz w:val="24"/>
                <w:szCs w:val="24"/>
              </w:rPr>
              <w:t>.</w:t>
            </w:r>
            <w:r>
              <w:rPr>
                <w:sz w:val="24"/>
                <w:szCs w:val="24"/>
              </w:rPr>
              <w:t>/HP</w:t>
            </w:r>
          </w:p>
        </w:tc>
        <w:tc>
          <w:tcPr>
            <w:tcW w:w="6204" w:type="dxa"/>
            <w:tcBorders>
              <w:top w:val="single" w:sz="5" w:space="0" w:color="000000"/>
              <w:left w:val="single" w:sz="5" w:space="0" w:color="000000"/>
              <w:bottom w:val="single" w:sz="5" w:space="0" w:color="000000"/>
              <w:right w:val="single" w:sz="5" w:space="0" w:color="000000"/>
            </w:tcBorders>
          </w:tcPr>
          <w:p w14:paraId="54DB4166" w14:textId="01D4856C" w:rsidR="002A211A" w:rsidRDefault="002A211A" w:rsidP="002A211A">
            <w:pPr>
              <w:spacing w:line="260" w:lineRule="exact"/>
              <w:ind w:left="100"/>
              <w:rPr>
                <w:sz w:val="24"/>
                <w:szCs w:val="24"/>
              </w:rPr>
            </w:pPr>
            <w:r>
              <w:rPr>
                <w:sz w:val="24"/>
                <w:szCs w:val="24"/>
              </w:rPr>
              <w:t>081391675917</w:t>
            </w:r>
          </w:p>
        </w:tc>
      </w:tr>
      <w:tr w:rsidR="002A211A" w14:paraId="779B3200" w14:textId="77777777">
        <w:trPr>
          <w:trHeight w:hRule="exact" w:val="423"/>
        </w:trPr>
        <w:tc>
          <w:tcPr>
            <w:tcW w:w="1955" w:type="dxa"/>
            <w:tcBorders>
              <w:top w:val="single" w:sz="5" w:space="0" w:color="000000"/>
              <w:left w:val="single" w:sz="5" w:space="0" w:color="000000"/>
              <w:bottom w:val="single" w:sz="5" w:space="0" w:color="000000"/>
              <w:right w:val="single" w:sz="5" w:space="0" w:color="000000"/>
            </w:tcBorders>
          </w:tcPr>
          <w:p w14:paraId="23147DA5" w14:textId="77777777" w:rsidR="002A211A" w:rsidRDefault="002A211A" w:rsidP="002A211A">
            <w:pPr>
              <w:spacing w:line="260" w:lineRule="exact"/>
              <w:ind w:left="105"/>
              <w:rPr>
                <w:sz w:val="24"/>
                <w:szCs w:val="24"/>
              </w:rPr>
            </w:pPr>
            <w:r>
              <w:rPr>
                <w:spacing w:val="3"/>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M</w:t>
            </w:r>
            <w:r>
              <w:rPr>
                <w:spacing w:val="-4"/>
                <w:sz w:val="24"/>
                <w:szCs w:val="24"/>
              </w:rPr>
              <w:t>i</w:t>
            </w:r>
            <w:r>
              <w:rPr>
                <w:sz w:val="24"/>
                <w:szCs w:val="24"/>
              </w:rPr>
              <w:t>n</w:t>
            </w:r>
            <w:r>
              <w:rPr>
                <w:spacing w:val="-1"/>
                <w:sz w:val="24"/>
                <w:szCs w:val="24"/>
              </w:rPr>
              <w:t>a</w:t>
            </w:r>
            <w:r>
              <w:rPr>
                <w:sz w:val="24"/>
                <w:szCs w:val="24"/>
              </w:rPr>
              <w:t>t</w:t>
            </w:r>
          </w:p>
        </w:tc>
        <w:tc>
          <w:tcPr>
            <w:tcW w:w="6204" w:type="dxa"/>
            <w:tcBorders>
              <w:top w:val="single" w:sz="5" w:space="0" w:color="000000"/>
              <w:left w:val="single" w:sz="5" w:space="0" w:color="000000"/>
              <w:bottom w:val="single" w:sz="5" w:space="0" w:color="000000"/>
              <w:right w:val="single" w:sz="5" w:space="0" w:color="000000"/>
            </w:tcBorders>
          </w:tcPr>
          <w:p w14:paraId="6424ECBE" w14:textId="77777777" w:rsidR="002A211A" w:rsidRDefault="002A211A" w:rsidP="002A211A">
            <w:pPr>
              <w:spacing w:line="260" w:lineRule="exact"/>
              <w:ind w:left="100"/>
              <w:rPr>
                <w:sz w:val="24"/>
                <w:szCs w:val="24"/>
              </w:rPr>
            </w:pPr>
            <w:r>
              <w:rPr>
                <w:spacing w:val="6"/>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7"/>
                <w:sz w:val="24"/>
                <w:szCs w:val="24"/>
              </w:rPr>
              <w:t xml:space="preserve"> </w:t>
            </w:r>
            <w:r>
              <w:rPr>
                <w:spacing w:val="2"/>
                <w:sz w:val="24"/>
                <w:szCs w:val="24"/>
              </w:rPr>
              <w:t>T</w:t>
            </w:r>
            <w:r>
              <w:rPr>
                <w:spacing w:val="-1"/>
                <w:sz w:val="24"/>
                <w:szCs w:val="24"/>
              </w:rPr>
              <w:t>e</w:t>
            </w:r>
            <w:r>
              <w:rPr>
                <w:sz w:val="24"/>
                <w:szCs w:val="24"/>
              </w:rPr>
              <w:t>k</w:t>
            </w:r>
            <w:r>
              <w:rPr>
                <w:spacing w:val="-5"/>
                <w:sz w:val="24"/>
                <w:szCs w:val="24"/>
              </w:rPr>
              <w:t>n</w:t>
            </w:r>
            <w:r>
              <w:rPr>
                <w:spacing w:val="9"/>
                <w:sz w:val="24"/>
                <w:szCs w:val="24"/>
              </w:rPr>
              <w:t>o</w:t>
            </w:r>
            <w:r>
              <w:rPr>
                <w:spacing w:val="-9"/>
                <w:sz w:val="24"/>
                <w:szCs w:val="24"/>
              </w:rPr>
              <w:t>l</w:t>
            </w:r>
            <w:r>
              <w:rPr>
                <w:spacing w:val="5"/>
                <w:sz w:val="24"/>
                <w:szCs w:val="24"/>
              </w:rPr>
              <w:t>og</w:t>
            </w:r>
            <w:r>
              <w:rPr>
                <w:sz w:val="24"/>
                <w:szCs w:val="24"/>
              </w:rPr>
              <w:t>i</w:t>
            </w:r>
            <w:r>
              <w:rPr>
                <w:spacing w:val="-7"/>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4"/>
                <w:sz w:val="24"/>
                <w:szCs w:val="24"/>
              </w:rPr>
              <w:t>a</w:t>
            </w:r>
            <w:r>
              <w:rPr>
                <w:spacing w:val="2"/>
                <w:sz w:val="24"/>
                <w:szCs w:val="24"/>
              </w:rPr>
              <w:t>s</w:t>
            </w:r>
            <w:r>
              <w:rPr>
                <w:sz w:val="24"/>
                <w:szCs w:val="24"/>
              </w:rPr>
              <w:t>i</w:t>
            </w:r>
          </w:p>
        </w:tc>
      </w:tr>
      <w:tr w:rsidR="002A211A" w14:paraId="76C9FCE2" w14:textId="77777777">
        <w:trPr>
          <w:trHeight w:hRule="exact" w:val="422"/>
        </w:trPr>
        <w:tc>
          <w:tcPr>
            <w:tcW w:w="1955" w:type="dxa"/>
            <w:tcBorders>
              <w:top w:val="single" w:sz="5" w:space="0" w:color="000000"/>
              <w:left w:val="single" w:sz="5" w:space="0" w:color="000000"/>
              <w:bottom w:val="single" w:sz="5" w:space="0" w:color="000000"/>
              <w:right w:val="single" w:sz="5" w:space="0" w:color="000000"/>
            </w:tcBorders>
          </w:tcPr>
          <w:p w14:paraId="17DA294E" w14:textId="77777777" w:rsidR="002A211A" w:rsidRDefault="002A211A" w:rsidP="002A211A">
            <w:pPr>
              <w:spacing w:line="260" w:lineRule="exact"/>
              <w:ind w:left="105"/>
              <w:rPr>
                <w:sz w:val="24"/>
                <w:szCs w:val="24"/>
              </w:rPr>
            </w:pPr>
            <w:r>
              <w:rPr>
                <w:sz w:val="24"/>
                <w:szCs w:val="24"/>
              </w:rPr>
              <w:t>H</w:t>
            </w:r>
            <w:r>
              <w:rPr>
                <w:spacing w:val="4"/>
                <w:sz w:val="24"/>
                <w:szCs w:val="24"/>
              </w:rPr>
              <w:t>o</w:t>
            </w:r>
            <w:r>
              <w:rPr>
                <w:sz w:val="24"/>
                <w:szCs w:val="24"/>
              </w:rPr>
              <w:t>bi</w:t>
            </w:r>
          </w:p>
        </w:tc>
        <w:tc>
          <w:tcPr>
            <w:tcW w:w="6204" w:type="dxa"/>
            <w:tcBorders>
              <w:top w:val="single" w:sz="5" w:space="0" w:color="000000"/>
              <w:left w:val="single" w:sz="5" w:space="0" w:color="000000"/>
              <w:bottom w:val="single" w:sz="5" w:space="0" w:color="000000"/>
              <w:right w:val="single" w:sz="5" w:space="0" w:color="000000"/>
            </w:tcBorders>
          </w:tcPr>
          <w:p w14:paraId="276F6031" w14:textId="03140BF5" w:rsidR="002A211A" w:rsidRPr="002A211A" w:rsidRDefault="002A211A" w:rsidP="002A211A">
            <w:pPr>
              <w:spacing w:line="260" w:lineRule="exact"/>
              <w:ind w:left="100"/>
            </w:pPr>
            <w:r>
              <w:rPr>
                <w:i/>
                <w:iCs/>
                <w:sz w:val="24"/>
                <w:szCs w:val="24"/>
              </w:rPr>
              <w:t>Browsing</w:t>
            </w:r>
          </w:p>
        </w:tc>
      </w:tr>
    </w:tbl>
    <w:p w14:paraId="3DF75613" w14:textId="77777777" w:rsidR="00B57C0E" w:rsidRDefault="00B57C0E">
      <w:pPr>
        <w:spacing w:before="9" w:line="160" w:lineRule="exact"/>
        <w:rPr>
          <w:sz w:val="17"/>
          <w:szCs w:val="17"/>
        </w:rPr>
      </w:pPr>
    </w:p>
    <w:p w14:paraId="54ADE700" w14:textId="77777777" w:rsidR="00B57C0E" w:rsidRDefault="00B57C0E">
      <w:pPr>
        <w:spacing w:line="200" w:lineRule="exact"/>
      </w:pPr>
    </w:p>
    <w:p w14:paraId="2E83CB82" w14:textId="77777777" w:rsidR="00B57C0E" w:rsidRDefault="00A54C8A">
      <w:pPr>
        <w:spacing w:before="29" w:line="260" w:lineRule="exact"/>
        <w:ind w:left="591"/>
        <w:rPr>
          <w:sz w:val="24"/>
          <w:szCs w:val="24"/>
        </w:rPr>
      </w:pPr>
      <w:r>
        <w:rPr>
          <w:b/>
          <w:spacing w:val="1"/>
          <w:position w:val="-1"/>
          <w:sz w:val="24"/>
          <w:szCs w:val="24"/>
        </w:rPr>
        <w:t>B</w:t>
      </w:r>
      <w:r>
        <w:rPr>
          <w:b/>
          <w:position w:val="-1"/>
          <w:sz w:val="24"/>
          <w:szCs w:val="24"/>
        </w:rPr>
        <w:t>.</w:t>
      </w:r>
      <w:r>
        <w:rPr>
          <w:b/>
          <w:spacing w:val="1"/>
          <w:position w:val="-1"/>
          <w:sz w:val="24"/>
          <w:szCs w:val="24"/>
        </w:rPr>
        <w:t xml:space="preserve"> </w:t>
      </w:r>
      <w:r>
        <w:rPr>
          <w:b/>
          <w:position w:val="-1"/>
          <w:sz w:val="24"/>
          <w:szCs w:val="24"/>
        </w:rPr>
        <w:t>Riwayat</w:t>
      </w:r>
      <w:r>
        <w:rPr>
          <w:b/>
          <w:spacing w:val="4"/>
          <w:position w:val="-1"/>
          <w:sz w:val="24"/>
          <w:szCs w:val="24"/>
        </w:rPr>
        <w:t xml:space="preserve"> </w:t>
      </w:r>
      <w:r>
        <w:rPr>
          <w:b/>
          <w:spacing w:val="-3"/>
          <w:position w:val="-1"/>
          <w:sz w:val="24"/>
          <w:szCs w:val="24"/>
        </w:rPr>
        <w:t>P</w:t>
      </w:r>
      <w:r>
        <w:rPr>
          <w:b/>
          <w:spacing w:val="-1"/>
          <w:position w:val="-1"/>
          <w:sz w:val="24"/>
          <w:szCs w:val="24"/>
        </w:rPr>
        <w:t>e</w:t>
      </w:r>
      <w:r>
        <w:rPr>
          <w:b/>
          <w:spacing w:val="1"/>
          <w:position w:val="-1"/>
          <w:sz w:val="24"/>
          <w:szCs w:val="24"/>
        </w:rPr>
        <w:t>nd</w:t>
      </w:r>
      <w:r>
        <w:rPr>
          <w:b/>
          <w:position w:val="-1"/>
          <w:sz w:val="24"/>
          <w:szCs w:val="24"/>
        </w:rPr>
        <w:t>i</w:t>
      </w:r>
      <w:r>
        <w:rPr>
          <w:b/>
          <w:spacing w:val="1"/>
          <w:position w:val="-1"/>
          <w:sz w:val="24"/>
          <w:szCs w:val="24"/>
        </w:rPr>
        <w:t>d</w:t>
      </w:r>
      <w:r>
        <w:rPr>
          <w:b/>
          <w:position w:val="-1"/>
          <w:sz w:val="24"/>
          <w:szCs w:val="24"/>
        </w:rPr>
        <w:t>i</w:t>
      </w:r>
      <w:r>
        <w:rPr>
          <w:b/>
          <w:spacing w:val="-3"/>
          <w:position w:val="-1"/>
          <w:sz w:val="24"/>
          <w:szCs w:val="24"/>
        </w:rPr>
        <w:t>k</w:t>
      </w:r>
      <w:r>
        <w:rPr>
          <w:b/>
          <w:position w:val="-1"/>
          <w:sz w:val="24"/>
          <w:szCs w:val="24"/>
        </w:rPr>
        <w:t>an</w:t>
      </w:r>
    </w:p>
    <w:p w14:paraId="11231245" w14:textId="77777777" w:rsidR="00B57C0E" w:rsidRDefault="00B57C0E">
      <w:pPr>
        <w:spacing w:before="5" w:line="120" w:lineRule="exact"/>
        <w:rPr>
          <w:sz w:val="13"/>
          <w:szCs w:val="13"/>
        </w:rPr>
      </w:pPr>
    </w:p>
    <w:tbl>
      <w:tblPr>
        <w:tblW w:w="0" w:type="auto"/>
        <w:tblInd w:w="772" w:type="dxa"/>
        <w:tblLayout w:type="fixed"/>
        <w:tblCellMar>
          <w:left w:w="0" w:type="dxa"/>
          <w:right w:w="0" w:type="dxa"/>
        </w:tblCellMar>
        <w:tblLook w:val="01E0" w:firstRow="1" w:lastRow="1" w:firstColumn="1" w:lastColumn="1" w:noHBand="0" w:noVBand="0"/>
      </w:tblPr>
      <w:tblGrid>
        <w:gridCol w:w="1955"/>
        <w:gridCol w:w="6204"/>
      </w:tblGrid>
      <w:tr w:rsidR="00B57C0E" w14:paraId="1A656312" w14:textId="77777777">
        <w:trPr>
          <w:trHeight w:hRule="exact" w:val="428"/>
        </w:trPr>
        <w:tc>
          <w:tcPr>
            <w:tcW w:w="1955" w:type="dxa"/>
            <w:tcBorders>
              <w:top w:val="single" w:sz="5" w:space="0" w:color="000000"/>
              <w:left w:val="single" w:sz="5" w:space="0" w:color="000000"/>
              <w:bottom w:val="single" w:sz="5" w:space="0" w:color="000000"/>
              <w:right w:val="single" w:sz="5" w:space="0" w:color="000000"/>
            </w:tcBorders>
          </w:tcPr>
          <w:p w14:paraId="0980A4F5" w14:textId="77777777" w:rsidR="00B57C0E" w:rsidRDefault="00A54C8A">
            <w:pPr>
              <w:spacing w:before="5"/>
              <w:ind w:left="633"/>
              <w:rPr>
                <w:sz w:val="24"/>
                <w:szCs w:val="24"/>
              </w:rPr>
            </w:pPr>
            <w:r>
              <w:rPr>
                <w:b/>
                <w:spacing w:val="-2"/>
                <w:sz w:val="24"/>
                <w:szCs w:val="24"/>
              </w:rPr>
              <w:t>T</w:t>
            </w:r>
            <w:r>
              <w:rPr>
                <w:b/>
                <w:sz w:val="24"/>
                <w:szCs w:val="24"/>
              </w:rPr>
              <w:t>a</w:t>
            </w:r>
            <w:r>
              <w:rPr>
                <w:b/>
                <w:spacing w:val="1"/>
                <w:sz w:val="24"/>
                <w:szCs w:val="24"/>
              </w:rPr>
              <w:t>hu</w:t>
            </w:r>
            <w:r>
              <w:rPr>
                <w:b/>
                <w:sz w:val="24"/>
                <w:szCs w:val="24"/>
              </w:rPr>
              <w:t>n</w:t>
            </w:r>
          </w:p>
        </w:tc>
        <w:tc>
          <w:tcPr>
            <w:tcW w:w="6204" w:type="dxa"/>
            <w:tcBorders>
              <w:top w:val="single" w:sz="5" w:space="0" w:color="000000"/>
              <w:left w:val="single" w:sz="5" w:space="0" w:color="000000"/>
              <w:bottom w:val="single" w:sz="5" w:space="0" w:color="000000"/>
              <w:right w:val="single" w:sz="5" w:space="0" w:color="000000"/>
            </w:tcBorders>
          </w:tcPr>
          <w:p w14:paraId="2744EDD9" w14:textId="77777777" w:rsidR="00B57C0E" w:rsidRDefault="00A54C8A">
            <w:pPr>
              <w:spacing w:before="5"/>
              <w:ind w:left="2631" w:right="2647"/>
              <w:jc w:val="center"/>
              <w:rPr>
                <w:sz w:val="24"/>
                <w:szCs w:val="24"/>
              </w:rPr>
            </w:pPr>
            <w:r>
              <w:rPr>
                <w:b/>
                <w:spacing w:val="-2"/>
                <w:sz w:val="24"/>
                <w:szCs w:val="24"/>
              </w:rPr>
              <w:t>I</w:t>
            </w:r>
            <w:r>
              <w:rPr>
                <w:b/>
                <w:spacing w:val="1"/>
                <w:sz w:val="24"/>
                <w:szCs w:val="24"/>
              </w:rPr>
              <w:t>n</w:t>
            </w:r>
            <w:r>
              <w:rPr>
                <w:b/>
                <w:spacing w:val="-2"/>
                <w:sz w:val="24"/>
                <w:szCs w:val="24"/>
              </w:rPr>
              <w:t>s</w:t>
            </w:r>
            <w:r>
              <w:rPr>
                <w:b/>
                <w:spacing w:val="1"/>
                <w:sz w:val="24"/>
                <w:szCs w:val="24"/>
              </w:rPr>
              <w:t>t</w:t>
            </w:r>
            <w:r>
              <w:rPr>
                <w:b/>
                <w:sz w:val="24"/>
                <w:szCs w:val="24"/>
              </w:rPr>
              <w:t>i</w:t>
            </w:r>
            <w:r>
              <w:rPr>
                <w:b/>
                <w:spacing w:val="2"/>
                <w:sz w:val="24"/>
                <w:szCs w:val="24"/>
              </w:rPr>
              <w:t>t</w:t>
            </w:r>
            <w:r>
              <w:rPr>
                <w:b/>
                <w:spacing w:val="1"/>
                <w:sz w:val="24"/>
                <w:szCs w:val="24"/>
              </w:rPr>
              <w:t>u</w:t>
            </w:r>
            <w:r>
              <w:rPr>
                <w:b/>
                <w:spacing w:val="-2"/>
                <w:sz w:val="24"/>
                <w:szCs w:val="24"/>
              </w:rPr>
              <w:t>s</w:t>
            </w:r>
            <w:r>
              <w:rPr>
                <w:b/>
                <w:sz w:val="24"/>
                <w:szCs w:val="24"/>
              </w:rPr>
              <w:t>i</w:t>
            </w:r>
          </w:p>
        </w:tc>
      </w:tr>
      <w:tr w:rsidR="00B57C0E" w14:paraId="4770CA33" w14:textId="77777777">
        <w:trPr>
          <w:trHeight w:hRule="exact" w:val="422"/>
        </w:trPr>
        <w:tc>
          <w:tcPr>
            <w:tcW w:w="1955" w:type="dxa"/>
            <w:tcBorders>
              <w:top w:val="single" w:sz="5" w:space="0" w:color="000000"/>
              <w:left w:val="single" w:sz="5" w:space="0" w:color="000000"/>
              <w:bottom w:val="single" w:sz="5" w:space="0" w:color="000000"/>
              <w:right w:val="single" w:sz="5" w:space="0" w:color="000000"/>
            </w:tcBorders>
          </w:tcPr>
          <w:p w14:paraId="3E9656B9" w14:textId="77777777" w:rsidR="00B57C0E" w:rsidRDefault="00A54C8A">
            <w:pPr>
              <w:spacing w:line="260" w:lineRule="exact"/>
              <w:ind w:left="105"/>
              <w:rPr>
                <w:sz w:val="24"/>
                <w:szCs w:val="24"/>
              </w:rPr>
            </w:pPr>
            <w:r>
              <w:rPr>
                <w:sz w:val="24"/>
                <w:szCs w:val="24"/>
              </w:rPr>
              <w:t>2006</w:t>
            </w:r>
            <w:r>
              <w:rPr>
                <w:spacing w:val="2"/>
                <w:sz w:val="24"/>
                <w:szCs w:val="24"/>
              </w:rPr>
              <w:t>-</w:t>
            </w:r>
            <w:r>
              <w:rPr>
                <w:sz w:val="24"/>
                <w:szCs w:val="24"/>
              </w:rPr>
              <w:t>2012</w:t>
            </w:r>
          </w:p>
        </w:tc>
        <w:tc>
          <w:tcPr>
            <w:tcW w:w="6204" w:type="dxa"/>
            <w:tcBorders>
              <w:top w:val="single" w:sz="5" w:space="0" w:color="000000"/>
              <w:left w:val="single" w:sz="5" w:space="0" w:color="000000"/>
              <w:bottom w:val="single" w:sz="5" w:space="0" w:color="000000"/>
              <w:right w:val="single" w:sz="5" w:space="0" w:color="000000"/>
            </w:tcBorders>
          </w:tcPr>
          <w:p w14:paraId="2889BEFD" w14:textId="26AC1183" w:rsidR="00B57C0E" w:rsidRDefault="00A54C8A">
            <w:pPr>
              <w:spacing w:line="260" w:lineRule="exact"/>
              <w:ind w:left="100"/>
              <w:rPr>
                <w:sz w:val="24"/>
                <w:szCs w:val="24"/>
              </w:rPr>
            </w:pPr>
            <w:r>
              <w:rPr>
                <w:spacing w:val="1"/>
                <w:sz w:val="24"/>
                <w:szCs w:val="24"/>
              </w:rPr>
              <w:t>S</w:t>
            </w:r>
            <w:r>
              <w:rPr>
                <w:sz w:val="24"/>
                <w:szCs w:val="24"/>
              </w:rPr>
              <w:t>D</w:t>
            </w:r>
            <w:r>
              <w:rPr>
                <w:spacing w:val="2"/>
                <w:sz w:val="24"/>
                <w:szCs w:val="24"/>
              </w:rPr>
              <w:t xml:space="preserve"> </w:t>
            </w:r>
            <w:r w:rsidR="002A211A">
              <w:rPr>
                <w:spacing w:val="1"/>
                <w:sz w:val="24"/>
                <w:szCs w:val="24"/>
              </w:rPr>
              <w:t>Isriati Baiturrahman</w:t>
            </w:r>
          </w:p>
        </w:tc>
      </w:tr>
      <w:tr w:rsidR="00B57C0E" w14:paraId="36090D91" w14:textId="77777777">
        <w:trPr>
          <w:trHeight w:hRule="exact" w:val="422"/>
        </w:trPr>
        <w:tc>
          <w:tcPr>
            <w:tcW w:w="1955" w:type="dxa"/>
            <w:tcBorders>
              <w:top w:val="single" w:sz="5" w:space="0" w:color="000000"/>
              <w:left w:val="single" w:sz="5" w:space="0" w:color="000000"/>
              <w:bottom w:val="single" w:sz="5" w:space="0" w:color="000000"/>
              <w:right w:val="single" w:sz="5" w:space="0" w:color="000000"/>
            </w:tcBorders>
          </w:tcPr>
          <w:p w14:paraId="4D09DBA5" w14:textId="77777777" w:rsidR="00B57C0E" w:rsidRDefault="00A54C8A">
            <w:pPr>
              <w:spacing w:line="260" w:lineRule="exact"/>
              <w:ind w:left="105"/>
              <w:rPr>
                <w:sz w:val="24"/>
                <w:szCs w:val="24"/>
              </w:rPr>
            </w:pPr>
            <w:r>
              <w:rPr>
                <w:sz w:val="24"/>
                <w:szCs w:val="24"/>
              </w:rPr>
              <w:t>2012</w:t>
            </w:r>
            <w:r>
              <w:rPr>
                <w:spacing w:val="2"/>
                <w:sz w:val="24"/>
                <w:szCs w:val="24"/>
              </w:rPr>
              <w:t>-</w:t>
            </w:r>
            <w:r>
              <w:rPr>
                <w:sz w:val="24"/>
                <w:szCs w:val="24"/>
              </w:rPr>
              <w:t>2015</w:t>
            </w:r>
          </w:p>
        </w:tc>
        <w:tc>
          <w:tcPr>
            <w:tcW w:w="6204" w:type="dxa"/>
            <w:tcBorders>
              <w:top w:val="single" w:sz="5" w:space="0" w:color="000000"/>
              <w:left w:val="single" w:sz="5" w:space="0" w:color="000000"/>
              <w:bottom w:val="single" w:sz="5" w:space="0" w:color="000000"/>
              <w:right w:val="single" w:sz="5" w:space="0" w:color="000000"/>
            </w:tcBorders>
          </w:tcPr>
          <w:p w14:paraId="0E3C2FF9" w14:textId="58ADA55A" w:rsidR="00B57C0E" w:rsidRDefault="00A54C8A">
            <w:pPr>
              <w:spacing w:line="260" w:lineRule="exact"/>
              <w:ind w:left="100"/>
              <w:rPr>
                <w:sz w:val="24"/>
                <w:szCs w:val="24"/>
              </w:rPr>
            </w:pPr>
            <w:r>
              <w:rPr>
                <w:spacing w:val="1"/>
                <w:sz w:val="24"/>
                <w:szCs w:val="24"/>
              </w:rPr>
              <w:t>S</w:t>
            </w:r>
            <w:r>
              <w:rPr>
                <w:spacing w:val="-2"/>
                <w:sz w:val="24"/>
                <w:szCs w:val="24"/>
              </w:rPr>
              <w:t>M</w:t>
            </w:r>
            <w:r>
              <w:rPr>
                <w:sz w:val="24"/>
                <w:szCs w:val="24"/>
              </w:rPr>
              <w:t>P</w:t>
            </w:r>
            <w:r>
              <w:rPr>
                <w:spacing w:val="3"/>
                <w:sz w:val="24"/>
                <w:szCs w:val="24"/>
              </w:rPr>
              <w:t xml:space="preserve"> </w:t>
            </w:r>
            <w:r>
              <w:rPr>
                <w:sz w:val="24"/>
                <w:szCs w:val="24"/>
              </w:rPr>
              <w:t>N</w:t>
            </w:r>
            <w:r>
              <w:rPr>
                <w:spacing w:val="-1"/>
                <w:sz w:val="24"/>
                <w:szCs w:val="24"/>
              </w:rPr>
              <w:t>e</w:t>
            </w:r>
            <w:r>
              <w:rPr>
                <w:sz w:val="24"/>
                <w:szCs w:val="24"/>
              </w:rPr>
              <w:t>g</w:t>
            </w:r>
            <w:r>
              <w:rPr>
                <w:spacing w:val="-1"/>
                <w:sz w:val="24"/>
                <w:szCs w:val="24"/>
              </w:rPr>
              <w:t>e</w:t>
            </w:r>
            <w:r>
              <w:rPr>
                <w:spacing w:val="6"/>
                <w:sz w:val="24"/>
                <w:szCs w:val="24"/>
              </w:rPr>
              <w:t>r</w:t>
            </w:r>
            <w:r>
              <w:rPr>
                <w:sz w:val="24"/>
                <w:szCs w:val="24"/>
              </w:rPr>
              <w:t>i</w:t>
            </w:r>
            <w:r>
              <w:rPr>
                <w:spacing w:val="-5"/>
                <w:sz w:val="24"/>
                <w:szCs w:val="24"/>
              </w:rPr>
              <w:t xml:space="preserve"> </w:t>
            </w:r>
            <w:r w:rsidR="002A211A">
              <w:rPr>
                <w:sz w:val="24"/>
                <w:szCs w:val="24"/>
              </w:rPr>
              <w:t>3</w:t>
            </w:r>
            <w:r>
              <w:rPr>
                <w:spacing w:val="2"/>
                <w:sz w:val="24"/>
                <w:szCs w:val="24"/>
              </w:rPr>
              <w:t xml:space="preserve"> </w:t>
            </w:r>
            <w:r>
              <w:rPr>
                <w:spacing w:val="1"/>
                <w:sz w:val="24"/>
                <w:szCs w:val="24"/>
              </w:rPr>
              <w:t>S</w:t>
            </w:r>
            <w:r>
              <w:rPr>
                <w:spacing w:val="-1"/>
                <w:sz w:val="24"/>
                <w:szCs w:val="24"/>
              </w:rPr>
              <w:t>e</w:t>
            </w:r>
            <w:r>
              <w:rPr>
                <w:spacing w:val="-4"/>
                <w:sz w:val="24"/>
                <w:szCs w:val="24"/>
              </w:rPr>
              <w:t>m</w:t>
            </w:r>
            <w:r>
              <w:rPr>
                <w:spacing w:val="-1"/>
                <w:sz w:val="24"/>
                <w:szCs w:val="24"/>
              </w:rPr>
              <w:t>a</w:t>
            </w:r>
            <w:r>
              <w:rPr>
                <w:spacing w:val="1"/>
                <w:sz w:val="24"/>
                <w:szCs w:val="24"/>
              </w:rPr>
              <w:t>r</w:t>
            </w:r>
            <w:r>
              <w:rPr>
                <w:spacing w:val="-1"/>
                <w:sz w:val="24"/>
                <w:szCs w:val="24"/>
              </w:rPr>
              <w:t>a</w:t>
            </w:r>
            <w:r>
              <w:rPr>
                <w:spacing w:val="-5"/>
                <w:sz w:val="24"/>
                <w:szCs w:val="24"/>
              </w:rPr>
              <w:t>n</w:t>
            </w:r>
            <w:r>
              <w:rPr>
                <w:sz w:val="24"/>
                <w:szCs w:val="24"/>
              </w:rPr>
              <w:t>g</w:t>
            </w:r>
          </w:p>
        </w:tc>
      </w:tr>
      <w:tr w:rsidR="00B57C0E" w14:paraId="7CFF3CEB" w14:textId="77777777">
        <w:trPr>
          <w:trHeight w:hRule="exact" w:val="422"/>
        </w:trPr>
        <w:tc>
          <w:tcPr>
            <w:tcW w:w="1955" w:type="dxa"/>
            <w:tcBorders>
              <w:top w:val="single" w:sz="5" w:space="0" w:color="000000"/>
              <w:left w:val="single" w:sz="5" w:space="0" w:color="000000"/>
              <w:bottom w:val="single" w:sz="5" w:space="0" w:color="000000"/>
              <w:right w:val="single" w:sz="5" w:space="0" w:color="000000"/>
            </w:tcBorders>
          </w:tcPr>
          <w:p w14:paraId="145A50AA" w14:textId="77777777" w:rsidR="00B57C0E" w:rsidRDefault="00A54C8A">
            <w:pPr>
              <w:spacing w:line="260" w:lineRule="exact"/>
              <w:ind w:left="105"/>
              <w:rPr>
                <w:sz w:val="24"/>
                <w:szCs w:val="24"/>
              </w:rPr>
            </w:pPr>
            <w:r>
              <w:rPr>
                <w:sz w:val="24"/>
                <w:szCs w:val="24"/>
              </w:rPr>
              <w:t>2016</w:t>
            </w:r>
            <w:r>
              <w:rPr>
                <w:spacing w:val="2"/>
                <w:sz w:val="24"/>
                <w:szCs w:val="24"/>
              </w:rPr>
              <w:t>-</w:t>
            </w:r>
            <w:r>
              <w:rPr>
                <w:sz w:val="24"/>
                <w:szCs w:val="24"/>
              </w:rPr>
              <w:t>2018</w:t>
            </w:r>
          </w:p>
        </w:tc>
        <w:tc>
          <w:tcPr>
            <w:tcW w:w="6204" w:type="dxa"/>
            <w:tcBorders>
              <w:top w:val="single" w:sz="5" w:space="0" w:color="000000"/>
              <w:left w:val="single" w:sz="5" w:space="0" w:color="000000"/>
              <w:bottom w:val="single" w:sz="5" w:space="0" w:color="000000"/>
              <w:right w:val="single" w:sz="5" w:space="0" w:color="000000"/>
            </w:tcBorders>
          </w:tcPr>
          <w:p w14:paraId="67D54D31" w14:textId="7D7FAA20" w:rsidR="00B57C0E" w:rsidRDefault="00A54C8A">
            <w:pPr>
              <w:spacing w:line="260" w:lineRule="exact"/>
              <w:ind w:left="100"/>
              <w:rPr>
                <w:sz w:val="24"/>
                <w:szCs w:val="24"/>
              </w:rPr>
            </w:pPr>
            <w:r>
              <w:rPr>
                <w:spacing w:val="1"/>
                <w:sz w:val="24"/>
                <w:szCs w:val="24"/>
              </w:rPr>
              <w:t>S</w:t>
            </w:r>
            <w:r>
              <w:rPr>
                <w:spacing w:val="-2"/>
                <w:sz w:val="24"/>
                <w:szCs w:val="24"/>
              </w:rPr>
              <w:t>M</w:t>
            </w:r>
            <w:r>
              <w:rPr>
                <w:sz w:val="24"/>
                <w:szCs w:val="24"/>
              </w:rPr>
              <w:t>A</w:t>
            </w:r>
            <w:r>
              <w:rPr>
                <w:spacing w:val="-3"/>
                <w:sz w:val="24"/>
                <w:szCs w:val="24"/>
              </w:rPr>
              <w:t xml:space="preserve"> </w:t>
            </w:r>
            <w:r w:rsidR="002A211A">
              <w:rPr>
                <w:spacing w:val="1"/>
                <w:sz w:val="24"/>
                <w:szCs w:val="24"/>
              </w:rPr>
              <w:t>Negeri 3 Semarang</w:t>
            </w:r>
          </w:p>
        </w:tc>
      </w:tr>
      <w:tr w:rsidR="00B57C0E" w14:paraId="1A676206" w14:textId="77777777">
        <w:trPr>
          <w:trHeight w:hRule="exact" w:val="433"/>
        </w:trPr>
        <w:tc>
          <w:tcPr>
            <w:tcW w:w="1955" w:type="dxa"/>
            <w:tcBorders>
              <w:top w:val="single" w:sz="5" w:space="0" w:color="000000"/>
              <w:left w:val="single" w:sz="5" w:space="0" w:color="000000"/>
              <w:bottom w:val="single" w:sz="5" w:space="0" w:color="000000"/>
              <w:right w:val="single" w:sz="5" w:space="0" w:color="000000"/>
            </w:tcBorders>
          </w:tcPr>
          <w:p w14:paraId="66D107B1" w14:textId="77777777" w:rsidR="00B57C0E" w:rsidRDefault="00A54C8A">
            <w:pPr>
              <w:spacing w:line="260" w:lineRule="exact"/>
              <w:ind w:left="105"/>
              <w:rPr>
                <w:sz w:val="24"/>
                <w:szCs w:val="24"/>
              </w:rPr>
            </w:pPr>
            <w:r>
              <w:rPr>
                <w:sz w:val="24"/>
                <w:szCs w:val="24"/>
              </w:rPr>
              <w:t>2018</w:t>
            </w:r>
            <w:r>
              <w:rPr>
                <w:spacing w:val="2"/>
                <w:sz w:val="24"/>
                <w:szCs w:val="24"/>
              </w:rPr>
              <w:t>-</w:t>
            </w:r>
            <w:r>
              <w:rPr>
                <w:spacing w:val="1"/>
                <w:sz w:val="24"/>
                <w:szCs w:val="24"/>
              </w:rPr>
              <w:t>S</w:t>
            </w:r>
            <w:r>
              <w:rPr>
                <w:spacing w:val="-1"/>
                <w:sz w:val="24"/>
                <w:szCs w:val="24"/>
              </w:rPr>
              <w:t>e</w:t>
            </w:r>
            <w:r>
              <w:rPr>
                <w:sz w:val="24"/>
                <w:szCs w:val="24"/>
              </w:rPr>
              <w:t>k</w:t>
            </w:r>
            <w:r>
              <w:rPr>
                <w:spacing w:val="-1"/>
                <w:sz w:val="24"/>
                <w:szCs w:val="24"/>
              </w:rPr>
              <w:t>a</w:t>
            </w:r>
            <w:r>
              <w:rPr>
                <w:spacing w:val="1"/>
                <w:sz w:val="24"/>
                <w:szCs w:val="24"/>
              </w:rPr>
              <w:t>r</w:t>
            </w:r>
            <w:r>
              <w:rPr>
                <w:spacing w:val="-1"/>
                <w:sz w:val="24"/>
                <w:szCs w:val="24"/>
              </w:rPr>
              <w:t>a</w:t>
            </w:r>
            <w:r>
              <w:rPr>
                <w:spacing w:val="-5"/>
                <w:sz w:val="24"/>
                <w:szCs w:val="24"/>
              </w:rPr>
              <w:t>n</w:t>
            </w:r>
            <w:r>
              <w:rPr>
                <w:sz w:val="24"/>
                <w:szCs w:val="24"/>
              </w:rPr>
              <w:t>g</w:t>
            </w:r>
          </w:p>
        </w:tc>
        <w:tc>
          <w:tcPr>
            <w:tcW w:w="6204" w:type="dxa"/>
            <w:tcBorders>
              <w:top w:val="single" w:sz="5" w:space="0" w:color="000000"/>
              <w:left w:val="single" w:sz="5" w:space="0" w:color="000000"/>
              <w:bottom w:val="single" w:sz="5" w:space="0" w:color="000000"/>
              <w:right w:val="single" w:sz="5" w:space="0" w:color="000000"/>
            </w:tcBorders>
          </w:tcPr>
          <w:p w14:paraId="7C21091C" w14:textId="77777777" w:rsidR="00B57C0E" w:rsidRDefault="00A54C8A">
            <w:pPr>
              <w:spacing w:line="260" w:lineRule="exact"/>
              <w:ind w:left="100"/>
              <w:rPr>
                <w:sz w:val="24"/>
                <w:szCs w:val="24"/>
              </w:rPr>
            </w:pPr>
            <w:r>
              <w:rPr>
                <w:sz w:val="24"/>
                <w:szCs w:val="24"/>
              </w:rPr>
              <w:t>Un</w:t>
            </w:r>
            <w:r>
              <w:rPr>
                <w:spacing w:val="-5"/>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9"/>
                <w:sz w:val="24"/>
                <w:szCs w:val="24"/>
              </w:rPr>
              <w:t>i</w:t>
            </w:r>
            <w:r>
              <w:rPr>
                <w:spacing w:val="5"/>
                <w:sz w:val="24"/>
                <w:szCs w:val="24"/>
              </w:rPr>
              <w:t>t</w:t>
            </w:r>
            <w:r>
              <w:rPr>
                <w:spacing w:val="4"/>
                <w:sz w:val="24"/>
                <w:szCs w:val="24"/>
              </w:rPr>
              <w:t>a</w:t>
            </w:r>
            <w:r>
              <w:rPr>
                <w:sz w:val="24"/>
                <w:szCs w:val="24"/>
              </w:rPr>
              <w:t xml:space="preserve">s </w:t>
            </w:r>
            <w:r>
              <w:rPr>
                <w:spacing w:val="4"/>
                <w:sz w:val="24"/>
                <w:szCs w:val="24"/>
              </w:rPr>
              <w:t>D</w:t>
            </w:r>
            <w:r>
              <w:rPr>
                <w:spacing w:val="-9"/>
                <w:sz w:val="24"/>
                <w:szCs w:val="24"/>
              </w:rPr>
              <w:t>i</w:t>
            </w:r>
            <w:r>
              <w:rPr>
                <w:sz w:val="24"/>
                <w:szCs w:val="24"/>
              </w:rPr>
              <w:t>p</w:t>
            </w:r>
            <w:r>
              <w:rPr>
                <w:spacing w:val="5"/>
                <w:sz w:val="24"/>
                <w:szCs w:val="24"/>
              </w:rPr>
              <w:t>o</w:t>
            </w:r>
            <w:r>
              <w:rPr>
                <w:spacing w:val="-5"/>
                <w:sz w:val="24"/>
                <w:szCs w:val="24"/>
              </w:rPr>
              <w:t>n</w:t>
            </w:r>
            <w:r>
              <w:rPr>
                <w:spacing w:val="-1"/>
                <w:sz w:val="24"/>
                <w:szCs w:val="24"/>
              </w:rPr>
              <w:t>e</w:t>
            </w:r>
            <w:r>
              <w:rPr>
                <w:sz w:val="24"/>
                <w:szCs w:val="24"/>
              </w:rPr>
              <w:t>g</w:t>
            </w:r>
            <w:r>
              <w:rPr>
                <w:spacing w:val="5"/>
                <w:sz w:val="24"/>
                <w:szCs w:val="24"/>
              </w:rPr>
              <w:t>o</w:t>
            </w:r>
            <w:r>
              <w:rPr>
                <w:spacing w:val="1"/>
                <w:sz w:val="24"/>
                <w:szCs w:val="24"/>
              </w:rPr>
              <w:t>r</w:t>
            </w:r>
            <w:r>
              <w:rPr>
                <w:sz w:val="24"/>
                <w:szCs w:val="24"/>
              </w:rPr>
              <w:t>o</w:t>
            </w:r>
          </w:p>
        </w:tc>
      </w:tr>
    </w:tbl>
    <w:p w14:paraId="0B28348F" w14:textId="77777777" w:rsidR="00B57C0E" w:rsidRDefault="00B57C0E">
      <w:pPr>
        <w:spacing w:before="10" w:line="160" w:lineRule="exact"/>
        <w:rPr>
          <w:sz w:val="16"/>
          <w:szCs w:val="16"/>
        </w:rPr>
      </w:pPr>
    </w:p>
    <w:p w14:paraId="20750427" w14:textId="77777777" w:rsidR="00B57C0E" w:rsidRDefault="00B57C0E">
      <w:pPr>
        <w:spacing w:line="200" w:lineRule="exact"/>
      </w:pPr>
    </w:p>
    <w:p w14:paraId="442D1A78" w14:textId="77777777" w:rsidR="00B57C0E" w:rsidRDefault="00A54C8A">
      <w:pPr>
        <w:spacing w:before="29"/>
        <w:ind w:left="591"/>
        <w:rPr>
          <w:sz w:val="24"/>
          <w:szCs w:val="24"/>
        </w:rPr>
      </w:pPr>
      <w:r>
        <w:rPr>
          <w:b/>
          <w:spacing w:val="-2"/>
          <w:sz w:val="24"/>
          <w:szCs w:val="24"/>
        </w:rPr>
        <w:t>C</w:t>
      </w:r>
      <w:r>
        <w:rPr>
          <w:b/>
          <w:sz w:val="24"/>
          <w:szCs w:val="24"/>
        </w:rPr>
        <w:t>.</w:t>
      </w:r>
      <w:r>
        <w:rPr>
          <w:b/>
          <w:spacing w:val="-9"/>
          <w:sz w:val="24"/>
          <w:szCs w:val="24"/>
        </w:rPr>
        <w:t xml:space="preserve"> </w:t>
      </w:r>
      <w:r>
        <w:rPr>
          <w:b/>
          <w:sz w:val="24"/>
          <w:szCs w:val="24"/>
        </w:rPr>
        <w:t>Riwayat</w:t>
      </w:r>
      <w:r>
        <w:rPr>
          <w:b/>
          <w:spacing w:val="4"/>
          <w:sz w:val="24"/>
          <w:szCs w:val="24"/>
        </w:rPr>
        <w:t xml:space="preserve"> </w:t>
      </w:r>
      <w:r>
        <w:rPr>
          <w:b/>
          <w:sz w:val="24"/>
          <w:szCs w:val="24"/>
        </w:rPr>
        <w:t>O</w:t>
      </w:r>
      <w:r>
        <w:rPr>
          <w:b/>
          <w:spacing w:val="-5"/>
          <w:sz w:val="24"/>
          <w:szCs w:val="24"/>
        </w:rPr>
        <w:t>r</w:t>
      </w:r>
      <w:r>
        <w:rPr>
          <w:b/>
          <w:sz w:val="24"/>
          <w:szCs w:val="24"/>
        </w:rPr>
        <w:t>ga</w:t>
      </w:r>
      <w:r>
        <w:rPr>
          <w:b/>
          <w:spacing w:val="1"/>
          <w:sz w:val="24"/>
          <w:szCs w:val="24"/>
        </w:rPr>
        <w:t>n</w:t>
      </w:r>
      <w:r>
        <w:rPr>
          <w:b/>
          <w:sz w:val="24"/>
          <w:szCs w:val="24"/>
        </w:rPr>
        <w:t>i</w:t>
      </w:r>
      <w:r>
        <w:rPr>
          <w:b/>
          <w:spacing w:val="-2"/>
          <w:sz w:val="24"/>
          <w:szCs w:val="24"/>
        </w:rPr>
        <w:t>s</w:t>
      </w:r>
      <w:r>
        <w:rPr>
          <w:b/>
          <w:sz w:val="24"/>
          <w:szCs w:val="24"/>
        </w:rPr>
        <w:t>a</w:t>
      </w:r>
      <w:r>
        <w:rPr>
          <w:b/>
          <w:spacing w:val="-2"/>
          <w:sz w:val="24"/>
          <w:szCs w:val="24"/>
        </w:rPr>
        <w:t>s</w:t>
      </w:r>
      <w:r>
        <w:rPr>
          <w:b/>
          <w:sz w:val="24"/>
          <w:szCs w:val="24"/>
        </w:rPr>
        <w:t>i</w:t>
      </w:r>
    </w:p>
    <w:p w14:paraId="115D4051" w14:textId="77777777" w:rsidR="00B57C0E" w:rsidRDefault="00B57C0E">
      <w:pPr>
        <w:spacing w:before="9" w:line="120" w:lineRule="exact"/>
        <w:rPr>
          <w:sz w:val="13"/>
          <w:szCs w:val="13"/>
        </w:rPr>
      </w:pPr>
    </w:p>
    <w:tbl>
      <w:tblPr>
        <w:tblW w:w="0" w:type="auto"/>
        <w:tblInd w:w="772" w:type="dxa"/>
        <w:tblLayout w:type="fixed"/>
        <w:tblCellMar>
          <w:left w:w="0" w:type="dxa"/>
          <w:right w:w="0" w:type="dxa"/>
        </w:tblCellMar>
        <w:tblLook w:val="01E0" w:firstRow="1" w:lastRow="1" w:firstColumn="1" w:lastColumn="1" w:noHBand="0" w:noVBand="0"/>
      </w:tblPr>
      <w:tblGrid>
        <w:gridCol w:w="1955"/>
        <w:gridCol w:w="3827"/>
        <w:gridCol w:w="2377"/>
      </w:tblGrid>
      <w:tr w:rsidR="00B57C0E" w14:paraId="6CE95D43" w14:textId="77777777">
        <w:trPr>
          <w:trHeight w:hRule="exact" w:val="422"/>
        </w:trPr>
        <w:tc>
          <w:tcPr>
            <w:tcW w:w="1955" w:type="dxa"/>
            <w:tcBorders>
              <w:top w:val="single" w:sz="5" w:space="0" w:color="000000"/>
              <w:left w:val="single" w:sz="5" w:space="0" w:color="000000"/>
              <w:bottom w:val="single" w:sz="5" w:space="0" w:color="000000"/>
              <w:right w:val="single" w:sz="5" w:space="0" w:color="000000"/>
            </w:tcBorders>
          </w:tcPr>
          <w:p w14:paraId="41792B48" w14:textId="77777777" w:rsidR="00B57C0E" w:rsidRDefault="00A54C8A">
            <w:pPr>
              <w:spacing w:line="260" w:lineRule="exact"/>
              <w:ind w:left="633"/>
              <w:rPr>
                <w:sz w:val="24"/>
                <w:szCs w:val="24"/>
              </w:rPr>
            </w:pPr>
            <w:r>
              <w:rPr>
                <w:b/>
                <w:spacing w:val="-2"/>
                <w:sz w:val="24"/>
                <w:szCs w:val="24"/>
              </w:rPr>
              <w:t>T</w:t>
            </w:r>
            <w:r>
              <w:rPr>
                <w:b/>
                <w:sz w:val="24"/>
                <w:szCs w:val="24"/>
              </w:rPr>
              <w:t>a</w:t>
            </w:r>
            <w:r>
              <w:rPr>
                <w:b/>
                <w:spacing w:val="1"/>
                <w:sz w:val="24"/>
                <w:szCs w:val="24"/>
              </w:rPr>
              <w:t>hu</w:t>
            </w:r>
            <w:r>
              <w:rPr>
                <w:b/>
                <w:sz w:val="24"/>
                <w:szCs w:val="24"/>
              </w:rPr>
              <w:t>n</w:t>
            </w:r>
          </w:p>
        </w:tc>
        <w:tc>
          <w:tcPr>
            <w:tcW w:w="3827" w:type="dxa"/>
            <w:tcBorders>
              <w:top w:val="single" w:sz="5" w:space="0" w:color="000000"/>
              <w:left w:val="single" w:sz="5" w:space="0" w:color="000000"/>
              <w:bottom w:val="single" w:sz="5" w:space="0" w:color="000000"/>
              <w:right w:val="single" w:sz="5" w:space="0" w:color="000000"/>
            </w:tcBorders>
          </w:tcPr>
          <w:p w14:paraId="607E4A69" w14:textId="77777777" w:rsidR="00B57C0E" w:rsidRDefault="00A54C8A">
            <w:pPr>
              <w:spacing w:line="260" w:lineRule="exact"/>
              <w:ind w:left="1017"/>
              <w:rPr>
                <w:sz w:val="24"/>
                <w:szCs w:val="24"/>
              </w:rPr>
            </w:pPr>
            <w:r>
              <w:rPr>
                <w:b/>
                <w:sz w:val="24"/>
                <w:szCs w:val="24"/>
              </w:rPr>
              <w:t>Na</w:t>
            </w:r>
            <w:r>
              <w:rPr>
                <w:b/>
                <w:spacing w:val="-4"/>
                <w:sz w:val="24"/>
                <w:szCs w:val="24"/>
              </w:rPr>
              <w:t>m</w:t>
            </w:r>
            <w:r>
              <w:rPr>
                <w:b/>
                <w:sz w:val="24"/>
                <w:szCs w:val="24"/>
              </w:rPr>
              <w:t>a</w:t>
            </w:r>
            <w:r>
              <w:rPr>
                <w:b/>
                <w:spacing w:val="2"/>
                <w:sz w:val="24"/>
                <w:szCs w:val="24"/>
              </w:rPr>
              <w:t xml:space="preserve"> </w:t>
            </w:r>
            <w:r>
              <w:rPr>
                <w:b/>
                <w:sz w:val="24"/>
                <w:szCs w:val="24"/>
              </w:rPr>
              <w:t>O</w:t>
            </w:r>
            <w:r>
              <w:rPr>
                <w:b/>
                <w:spacing w:val="-5"/>
                <w:sz w:val="24"/>
                <w:szCs w:val="24"/>
              </w:rPr>
              <w:t>r</w:t>
            </w:r>
            <w:r>
              <w:rPr>
                <w:b/>
                <w:sz w:val="24"/>
                <w:szCs w:val="24"/>
              </w:rPr>
              <w:t>ga</w:t>
            </w:r>
            <w:r>
              <w:rPr>
                <w:b/>
                <w:spacing w:val="1"/>
                <w:sz w:val="24"/>
                <w:szCs w:val="24"/>
              </w:rPr>
              <w:t>n</w:t>
            </w:r>
            <w:r>
              <w:rPr>
                <w:b/>
                <w:sz w:val="24"/>
                <w:szCs w:val="24"/>
              </w:rPr>
              <w:t>i</w:t>
            </w:r>
            <w:r>
              <w:rPr>
                <w:b/>
                <w:spacing w:val="-2"/>
                <w:sz w:val="24"/>
                <w:szCs w:val="24"/>
              </w:rPr>
              <w:t>s</w:t>
            </w:r>
            <w:r>
              <w:rPr>
                <w:b/>
                <w:spacing w:val="5"/>
                <w:sz w:val="24"/>
                <w:szCs w:val="24"/>
              </w:rPr>
              <w:t>a</w:t>
            </w:r>
            <w:r>
              <w:rPr>
                <w:b/>
                <w:spacing w:val="-2"/>
                <w:sz w:val="24"/>
                <w:szCs w:val="24"/>
              </w:rPr>
              <w:t>s</w:t>
            </w:r>
            <w:r>
              <w:rPr>
                <w:b/>
                <w:sz w:val="24"/>
                <w:szCs w:val="24"/>
              </w:rPr>
              <w:t>i</w:t>
            </w:r>
          </w:p>
        </w:tc>
        <w:tc>
          <w:tcPr>
            <w:tcW w:w="2377" w:type="dxa"/>
            <w:tcBorders>
              <w:top w:val="single" w:sz="5" w:space="0" w:color="000000"/>
              <w:left w:val="single" w:sz="5" w:space="0" w:color="000000"/>
              <w:bottom w:val="single" w:sz="5" w:space="0" w:color="000000"/>
              <w:right w:val="single" w:sz="5" w:space="0" w:color="000000"/>
            </w:tcBorders>
          </w:tcPr>
          <w:p w14:paraId="67F99581" w14:textId="77777777" w:rsidR="00B57C0E" w:rsidRDefault="00A54C8A">
            <w:pPr>
              <w:spacing w:line="260" w:lineRule="exact"/>
              <w:ind w:left="441"/>
              <w:rPr>
                <w:sz w:val="24"/>
                <w:szCs w:val="24"/>
              </w:rPr>
            </w:pPr>
            <w:r>
              <w:rPr>
                <w:b/>
                <w:spacing w:val="-3"/>
                <w:sz w:val="24"/>
                <w:szCs w:val="24"/>
              </w:rPr>
              <w:t>P</w:t>
            </w:r>
            <w:r>
              <w:rPr>
                <w:b/>
                <w:sz w:val="24"/>
                <w:szCs w:val="24"/>
              </w:rPr>
              <w:t>o</w:t>
            </w:r>
            <w:r>
              <w:rPr>
                <w:b/>
                <w:spacing w:val="-2"/>
                <w:sz w:val="24"/>
                <w:szCs w:val="24"/>
              </w:rPr>
              <w:t>s</w:t>
            </w:r>
            <w:r>
              <w:rPr>
                <w:b/>
                <w:sz w:val="24"/>
                <w:szCs w:val="24"/>
              </w:rPr>
              <w:t>i</w:t>
            </w:r>
            <w:r>
              <w:rPr>
                <w:b/>
                <w:spacing w:val="-2"/>
                <w:sz w:val="24"/>
                <w:szCs w:val="24"/>
              </w:rPr>
              <w:t>s</w:t>
            </w:r>
            <w:r>
              <w:rPr>
                <w:b/>
                <w:sz w:val="24"/>
                <w:szCs w:val="24"/>
              </w:rPr>
              <w:t>i</w:t>
            </w:r>
            <w:r>
              <w:rPr>
                <w:b/>
                <w:spacing w:val="1"/>
                <w:sz w:val="24"/>
                <w:szCs w:val="24"/>
              </w:rPr>
              <w:t>/</w:t>
            </w:r>
            <w:r>
              <w:rPr>
                <w:b/>
                <w:sz w:val="24"/>
                <w:szCs w:val="24"/>
              </w:rPr>
              <w:t>Ja</w:t>
            </w:r>
            <w:r>
              <w:rPr>
                <w:b/>
                <w:spacing w:val="1"/>
                <w:sz w:val="24"/>
                <w:szCs w:val="24"/>
              </w:rPr>
              <w:t>b</w:t>
            </w:r>
            <w:r>
              <w:rPr>
                <w:b/>
                <w:sz w:val="24"/>
                <w:szCs w:val="24"/>
              </w:rPr>
              <w:t>a</w:t>
            </w:r>
            <w:r>
              <w:rPr>
                <w:b/>
                <w:spacing w:val="1"/>
                <w:sz w:val="24"/>
                <w:szCs w:val="24"/>
              </w:rPr>
              <w:t>t</w:t>
            </w:r>
            <w:r>
              <w:rPr>
                <w:b/>
                <w:sz w:val="24"/>
                <w:szCs w:val="24"/>
              </w:rPr>
              <w:t>an</w:t>
            </w:r>
          </w:p>
        </w:tc>
      </w:tr>
      <w:tr w:rsidR="00B57C0E" w14:paraId="442EC426" w14:textId="77777777">
        <w:trPr>
          <w:trHeight w:hRule="exact" w:val="960"/>
        </w:trPr>
        <w:tc>
          <w:tcPr>
            <w:tcW w:w="1955" w:type="dxa"/>
            <w:tcBorders>
              <w:top w:val="single" w:sz="5" w:space="0" w:color="000000"/>
              <w:left w:val="single" w:sz="5" w:space="0" w:color="000000"/>
              <w:bottom w:val="single" w:sz="5" w:space="0" w:color="000000"/>
              <w:right w:val="single" w:sz="5" w:space="0" w:color="000000"/>
            </w:tcBorders>
          </w:tcPr>
          <w:p w14:paraId="4FABC6A7" w14:textId="77777777" w:rsidR="00B57C0E" w:rsidRDefault="00A54C8A">
            <w:pPr>
              <w:spacing w:line="260" w:lineRule="exact"/>
              <w:ind w:left="105"/>
              <w:rPr>
                <w:sz w:val="24"/>
                <w:szCs w:val="24"/>
              </w:rPr>
            </w:pPr>
            <w:r>
              <w:rPr>
                <w:sz w:val="24"/>
                <w:szCs w:val="24"/>
              </w:rPr>
              <w:t>2018</w:t>
            </w:r>
            <w:r>
              <w:rPr>
                <w:spacing w:val="2"/>
                <w:sz w:val="24"/>
                <w:szCs w:val="24"/>
              </w:rPr>
              <w:t>-</w:t>
            </w:r>
            <w:r>
              <w:rPr>
                <w:sz w:val="24"/>
                <w:szCs w:val="24"/>
              </w:rPr>
              <w:t>2019</w:t>
            </w:r>
          </w:p>
        </w:tc>
        <w:tc>
          <w:tcPr>
            <w:tcW w:w="3827" w:type="dxa"/>
            <w:tcBorders>
              <w:top w:val="single" w:sz="5" w:space="0" w:color="000000"/>
              <w:left w:val="single" w:sz="5" w:space="0" w:color="000000"/>
              <w:bottom w:val="single" w:sz="5" w:space="0" w:color="000000"/>
              <w:right w:val="single" w:sz="5" w:space="0" w:color="000000"/>
            </w:tcBorders>
          </w:tcPr>
          <w:p w14:paraId="0BF0E37E" w14:textId="77777777" w:rsidR="00B57C0E" w:rsidRDefault="00A54C8A">
            <w:pPr>
              <w:spacing w:line="260" w:lineRule="exact"/>
              <w:ind w:left="100"/>
              <w:rPr>
                <w:sz w:val="24"/>
                <w:szCs w:val="24"/>
              </w:rPr>
            </w:pPr>
            <w:r>
              <w:rPr>
                <w:spacing w:val="4"/>
                <w:sz w:val="24"/>
                <w:szCs w:val="24"/>
              </w:rPr>
              <w:t>H</w:t>
            </w:r>
            <w:r>
              <w:rPr>
                <w:spacing w:val="-4"/>
                <w:sz w:val="24"/>
                <w:szCs w:val="24"/>
              </w:rPr>
              <w:t>im</w:t>
            </w:r>
            <w:r>
              <w:rPr>
                <w:sz w:val="24"/>
                <w:szCs w:val="24"/>
              </w:rPr>
              <w:t>p</w:t>
            </w:r>
            <w:r>
              <w:rPr>
                <w:spacing w:val="5"/>
                <w:sz w:val="24"/>
                <w:szCs w:val="24"/>
              </w:rPr>
              <w:t>u</w:t>
            </w:r>
            <w:r>
              <w:rPr>
                <w:spacing w:val="-5"/>
                <w:sz w:val="24"/>
                <w:szCs w:val="24"/>
              </w:rPr>
              <w:t>n</w:t>
            </w:r>
            <w:r>
              <w:rPr>
                <w:spacing w:val="4"/>
                <w:sz w:val="24"/>
                <w:szCs w:val="24"/>
              </w:rPr>
              <w:t>a</w:t>
            </w:r>
            <w:r>
              <w:rPr>
                <w:sz w:val="24"/>
                <w:szCs w:val="24"/>
              </w:rPr>
              <w:t>n</w:t>
            </w:r>
            <w:r>
              <w:rPr>
                <w:spacing w:val="-3"/>
                <w:sz w:val="24"/>
                <w:szCs w:val="24"/>
              </w:rPr>
              <w:t xml:space="preserve"> </w:t>
            </w:r>
            <w:r>
              <w:rPr>
                <w:spacing w:val="-2"/>
                <w:sz w:val="24"/>
                <w:szCs w:val="24"/>
              </w:rPr>
              <w:t>M</w:t>
            </w:r>
            <w:r>
              <w:rPr>
                <w:spacing w:val="4"/>
                <w:sz w:val="24"/>
                <w:szCs w:val="24"/>
              </w:rPr>
              <w:t>a</w:t>
            </w:r>
            <w:r>
              <w:rPr>
                <w:spacing w:val="-5"/>
                <w:sz w:val="24"/>
                <w:szCs w:val="24"/>
              </w:rPr>
              <w:t>h</w:t>
            </w:r>
            <w:r>
              <w:rPr>
                <w:spacing w:val="4"/>
                <w:sz w:val="24"/>
                <w:szCs w:val="24"/>
              </w:rPr>
              <w:t>a</w:t>
            </w:r>
            <w:r>
              <w:rPr>
                <w:spacing w:val="2"/>
                <w:sz w:val="24"/>
                <w:szCs w:val="24"/>
              </w:rPr>
              <w:t>s</w:t>
            </w:r>
            <w:r>
              <w:rPr>
                <w:spacing w:val="-4"/>
                <w:sz w:val="24"/>
                <w:szCs w:val="24"/>
              </w:rPr>
              <w:t>i</w:t>
            </w:r>
            <w:r>
              <w:rPr>
                <w:spacing w:val="-2"/>
                <w:sz w:val="24"/>
                <w:szCs w:val="24"/>
              </w:rPr>
              <w:t>s</w:t>
            </w:r>
            <w:r>
              <w:rPr>
                <w:sz w:val="24"/>
                <w:szCs w:val="24"/>
              </w:rPr>
              <w:t>wa</w:t>
            </w:r>
            <w:r>
              <w:rPr>
                <w:spacing w:val="1"/>
                <w:sz w:val="24"/>
                <w:szCs w:val="24"/>
              </w:rPr>
              <w:t xml:space="preserve"> </w:t>
            </w:r>
            <w:r>
              <w:rPr>
                <w:spacing w:val="6"/>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z w:val="24"/>
                <w:szCs w:val="24"/>
              </w:rPr>
              <w:t>ka</w:t>
            </w:r>
          </w:p>
          <w:p w14:paraId="3353FEB0" w14:textId="77777777" w:rsidR="00B57C0E" w:rsidRDefault="00A54C8A">
            <w:pPr>
              <w:spacing w:before="45"/>
              <w:ind w:left="100"/>
              <w:rPr>
                <w:sz w:val="24"/>
                <w:szCs w:val="24"/>
              </w:rPr>
            </w:pPr>
            <w:r>
              <w:rPr>
                <w:sz w:val="24"/>
                <w:szCs w:val="24"/>
              </w:rPr>
              <w:t>Un</w:t>
            </w:r>
            <w:r>
              <w:rPr>
                <w:spacing w:val="-5"/>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9"/>
                <w:sz w:val="24"/>
                <w:szCs w:val="24"/>
              </w:rPr>
              <w:t>i</w:t>
            </w:r>
            <w:r>
              <w:rPr>
                <w:spacing w:val="5"/>
                <w:sz w:val="24"/>
                <w:szCs w:val="24"/>
              </w:rPr>
              <w:t>t</w:t>
            </w:r>
            <w:r>
              <w:rPr>
                <w:spacing w:val="4"/>
                <w:sz w:val="24"/>
                <w:szCs w:val="24"/>
              </w:rPr>
              <w:t>a</w:t>
            </w:r>
            <w:r>
              <w:rPr>
                <w:sz w:val="24"/>
                <w:szCs w:val="24"/>
              </w:rPr>
              <w:t xml:space="preserve">s </w:t>
            </w:r>
            <w:r>
              <w:rPr>
                <w:spacing w:val="4"/>
                <w:sz w:val="24"/>
                <w:szCs w:val="24"/>
              </w:rPr>
              <w:t>D</w:t>
            </w:r>
            <w:r>
              <w:rPr>
                <w:spacing w:val="-9"/>
                <w:sz w:val="24"/>
                <w:szCs w:val="24"/>
              </w:rPr>
              <w:t>i</w:t>
            </w:r>
            <w:r>
              <w:rPr>
                <w:sz w:val="24"/>
                <w:szCs w:val="24"/>
              </w:rPr>
              <w:t>p</w:t>
            </w:r>
            <w:r>
              <w:rPr>
                <w:spacing w:val="5"/>
                <w:sz w:val="24"/>
                <w:szCs w:val="24"/>
              </w:rPr>
              <w:t>o</w:t>
            </w:r>
            <w:r>
              <w:rPr>
                <w:spacing w:val="-5"/>
                <w:sz w:val="24"/>
                <w:szCs w:val="24"/>
              </w:rPr>
              <w:t>n</w:t>
            </w:r>
            <w:r>
              <w:rPr>
                <w:spacing w:val="-1"/>
                <w:sz w:val="24"/>
                <w:szCs w:val="24"/>
              </w:rPr>
              <w:t>e</w:t>
            </w:r>
            <w:r>
              <w:rPr>
                <w:sz w:val="24"/>
                <w:szCs w:val="24"/>
              </w:rPr>
              <w:t>g</w:t>
            </w:r>
            <w:r>
              <w:rPr>
                <w:spacing w:val="5"/>
                <w:sz w:val="24"/>
                <w:szCs w:val="24"/>
              </w:rPr>
              <w:t>o</w:t>
            </w:r>
            <w:r>
              <w:rPr>
                <w:spacing w:val="1"/>
                <w:sz w:val="24"/>
                <w:szCs w:val="24"/>
              </w:rPr>
              <w:t>r</w:t>
            </w:r>
            <w:r>
              <w:rPr>
                <w:sz w:val="24"/>
                <w:szCs w:val="24"/>
              </w:rPr>
              <w:t>o</w:t>
            </w:r>
          </w:p>
        </w:tc>
        <w:tc>
          <w:tcPr>
            <w:tcW w:w="2377" w:type="dxa"/>
            <w:tcBorders>
              <w:top w:val="single" w:sz="5" w:space="0" w:color="000000"/>
              <w:left w:val="single" w:sz="5" w:space="0" w:color="000000"/>
              <w:bottom w:val="single" w:sz="5" w:space="0" w:color="000000"/>
              <w:right w:val="single" w:sz="5" w:space="0" w:color="000000"/>
            </w:tcBorders>
          </w:tcPr>
          <w:p w14:paraId="385E7C55" w14:textId="77777777" w:rsidR="00B57C0E" w:rsidRDefault="00A54C8A">
            <w:pPr>
              <w:spacing w:line="260" w:lineRule="exact"/>
              <w:ind w:left="105"/>
              <w:rPr>
                <w:sz w:val="24"/>
                <w:szCs w:val="24"/>
              </w:rPr>
            </w:pP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2"/>
                <w:sz w:val="24"/>
                <w:szCs w:val="24"/>
              </w:rPr>
              <w:t xml:space="preserve"> </w:t>
            </w:r>
            <w:r>
              <w:rPr>
                <w:spacing w:val="-4"/>
                <w:sz w:val="24"/>
                <w:szCs w:val="24"/>
              </w:rPr>
              <w:t>S</w:t>
            </w:r>
            <w:r>
              <w:rPr>
                <w:spacing w:val="5"/>
                <w:sz w:val="24"/>
                <w:szCs w:val="24"/>
              </w:rPr>
              <w:t>t</w:t>
            </w:r>
            <w:r>
              <w:rPr>
                <w:spacing w:val="-1"/>
                <w:sz w:val="24"/>
                <w:szCs w:val="24"/>
              </w:rPr>
              <w:t>a</w:t>
            </w:r>
            <w:r>
              <w:rPr>
                <w:sz w:val="24"/>
                <w:szCs w:val="24"/>
              </w:rPr>
              <w:t>f</w:t>
            </w:r>
            <w:r>
              <w:rPr>
                <w:spacing w:val="-1"/>
                <w:sz w:val="24"/>
                <w:szCs w:val="24"/>
              </w:rPr>
              <w:t xml:space="preserve"> </w:t>
            </w:r>
            <w:r>
              <w:rPr>
                <w:sz w:val="24"/>
                <w:szCs w:val="24"/>
              </w:rPr>
              <w:t>Ahli</w:t>
            </w:r>
          </w:p>
          <w:p w14:paraId="1BD48CEB" w14:textId="30060491" w:rsidR="00B57C0E" w:rsidRDefault="002A211A">
            <w:pPr>
              <w:spacing w:before="45"/>
              <w:ind w:left="105"/>
              <w:rPr>
                <w:sz w:val="24"/>
                <w:szCs w:val="24"/>
              </w:rPr>
            </w:pPr>
            <w:r>
              <w:rPr>
                <w:spacing w:val="2"/>
                <w:sz w:val="24"/>
                <w:szCs w:val="24"/>
              </w:rPr>
              <w:t>Kominfo</w:t>
            </w:r>
          </w:p>
        </w:tc>
      </w:tr>
      <w:tr w:rsidR="00B57C0E" w14:paraId="41C6BDE0" w14:textId="77777777">
        <w:trPr>
          <w:trHeight w:hRule="exact" w:val="965"/>
        </w:trPr>
        <w:tc>
          <w:tcPr>
            <w:tcW w:w="1955" w:type="dxa"/>
            <w:tcBorders>
              <w:top w:val="single" w:sz="5" w:space="0" w:color="000000"/>
              <w:left w:val="single" w:sz="5" w:space="0" w:color="000000"/>
              <w:bottom w:val="single" w:sz="5" w:space="0" w:color="000000"/>
              <w:right w:val="single" w:sz="5" w:space="0" w:color="000000"/>
            </w:tcBorders>
          </w:tcPr>
          <w:p w14:paraId="5127C929" w14:textId="77777777" w:rsidR="00B57C0E" w:rsidRDefault="00A54C8A">
            <w:pPr>
              <w:spacing w:line="260" w:lineRule="exact"/>
              <w:ind w:left="105"/>
              <w:rPr>
                <w:sz w:val="24"/>
                <w:szCs w:val="24"/>
              </w:rPr>
            </w:pPr>
            <w:r>
              <w:rPr>
                <w:sz w:val="24"/>
                <w:szCs w:val="24"/>
              </w:rPr>
              <w:t>2019</w:t>
            </w:r>
            <w:r>
              <w:rPr>
                <w:spacing w:val="2"/>
                <w:sz w:val="24"/>
                <w:szCs w:val="24"/>
              </w:rPr>
              <w:t>-</w:t>
            </w:r>
            <w:r>
              <w:rPr>
                <w:sz w:val="24"/>
                <w:szCs w:val="24"/>
              </w:rPr>
              <w:t>2020</w:t>
            </w:r>
          </w:p>
        </w:tc>
        <w:tc>
          <w:tcPr>
            <w:tcW w:w="3827" w:type="dxa"/>
            <w:tcBorders>
              <w:top w:val="single" w:sz="5" w:space="0" w:color="000000"/>
              <w:left w:val="single" w:sz="5" w:space="0" w:color="000000"/>
              <w:bottom w:val="single" w:sz="5" w:space="0" w:color="000000"/>
              <w:right w:val="single" w:sz="5" w:space="0" w:color="000000"/>
            </w:tcBorders>
          </w:tcPr>
          <w:p w14:paraId="7E5CFE2F" w14:textId="77777777" w:rsidR="00B57C0E" w:rsidRDefault="00A54C8A">
            <w:pPr>
              <w:spacing w:line="260" w:lineRule="exact"/>
              <w:ind w:left="100"/>
              <w:rPr>
                <w:sz w:val="24"/>
                <w:szCs w:val="24"/>
              </w:rPr>
            </w:pPr>
            <w:r>
              <w:rPr>
                <w:spacing w:val="4"/>
                <w:sz w:val="24"/>
                <w:szCs w:val="24"/>
              </w:rPr>
              <w:t>H</w:t>
            </w:r>
            <w:r>
              <w:rPr>
                <w:spacing w:val="-4"/>
                <w:sz w:val="24"/>
                <w:szCs w:val="24"/>
              </w:rPr>
              <w:t>im</w:t>
            </w:r>
            <w:r>
              <w:rPr>
                <w:sz w:val="24"/>
                <w:szCs w:val="24"/>
              </w:rPr>
              <w:t>p</w:t>
            </w:r>
            <w:r>
              <w:rPr>
                <w:spacing w:val="5"/>
                <w:sz w:val="24"/>
                <w:szCs w:val="24"/>
              </w:rPr>
              <w:t>u</w:t>
            </w:r>
            <w:r>
              <w:rPr>
                <w:spacing w:val="-5"/>
                <w:sz w:val="24"/>
                <w:szCs w:val="24"/>
              </w:rPr>
              <w:t>n</w:t>
            </w:r>
            <w:r>
              <w:rPr>
                <w:spacing w:val="4"/>
                <w:sz w:val="24"/>
                <w:szCs w:val="24"/>
              </w:rPr>
              <w:t>a</w:t>
            </w:r>
            <w:r>
              <w:rPr>
                <w:sz w:val="24"/>
                <w:szCs w:val="24"/>
              </w:rPr>
              <w:t>n</w:t>
            </w:r>
            <w:r>
              <w:rPr>
                <w:spacing w:val="-3"/>
                <w:sz w:val="24"/>
                <w:szCs w:val="24"/>
              </w:rPr>
              <w:t xml:space="preserve"> </w:t>
            </w:r>
            <w:r>
              <w:rPr>
                <w:spacing w:val="-2"/>
                <w:sz w:val="24"/>
                <w:szCs w:val="24"/>
              </w:rPr>
              <w:t>M</w:t>
            </w:r>
            <w:r>
              <w:rPr>
                <w:spacing w:val="4"/>
                <w:sz w:val="24"/>
                <w:szCs w:val="24"/>
              </w:rPr>
              <w:t>a</w:t>
            </w:r>
            <w:r>
              <w:rPr>
                <w:spacing w:val="-5"/>
                <w:sz w:val="24"/>
                <w:szCs w:val="24"/>
              </w:rPr>
              <w:t>h</w:t>
            </w:r>
            <w:r>
              <w:rPr>
                <w:spacing w:val="4"/>
                <w:sz w:val="24"/>
                <w:szCs w:val="24"/>
              </w:rPr>
              <w:t>a</w:t>
            </w:r>
            <w:r>
              <w:rPr>
                <w:spacing w:val="2"/>
                <w:sz w:val="24"/>
                <w:szCs w:val="24"/>
              </w:rPr>
              <w:t>s</w:t>
            </w:r>
            <w:r>
              <w:rPr>
                <w:spacing w:val="-4"/>
                <w:sz w:val="24"/>
                <w:szCs w:val="24"/>
              </w:rPr>
              <w:t>i</w:t>
            </w:r>
            <w:r>
              <w:rPr>
                <w:spacing w:val="-2"/>
                <w:sz w:val="24"/>
                <w:szCs w:val="24"/>
              </w:rPr>
              <w:t>s</w:t>
            </w:r>
            <w:r>
              <w:rPr>
                <w:sz w:val="24"/>
                <w:szCs w:val="24"/>
              </w:rPr>
              <w:t>wa</w:t>
            </w:r>
            <w:r>
              <w:rPr>
                <w:spacing w:val="1"/>
                <w:sz w:val="24"/>
                <w:szCs w:val="24"/>
              </w:rPr>
              <w:t xml:space="preserve"> </w:t>
            </w:r>
            <w:r>
              <w:rPr>
                <w:spacing w:val="6"/>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z w:val="24"/>
                <w:szCs w:val="24"/>
              </w:rPr>
              <w:t>ka</w:t>
            </w:r>
          </w:p>
          <w:p w14:paraId="50905E8A" w14:textId="77777777" w:rsidR="00B57C0E" w:rsidRDefault="00A54C8A">
            <w:pPr>
              <w:spacing w:before="45"/>
              <w:ind w:left="100"/>
              <w:rPr>
                <w:sz w:val="24"/>
                <w:szCs w:val="24"/>
              </w:rPr>
            </w:pPr>
            <w:r>
              <w:rPr>
                <w:sz w:val="24"/>
                <w:szCs w:val="24"/>
              </w:rPr>
              <w:t>Un</w:t>
            </w:r>
            <w:r>
              <w:rPr>
                <w:spacing w:val="-5"/>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9"/>
                <w:sz w:val="24"/>
                <w:szCs w:val="24"/>
              </w:rPr>
              <w:t>i</w:t>
            </w:r>
            <w:r>
              <w:rPr>
                <w:spacing w:val="5"/>
                <w:sz w:val="24"/>
                <w:szCs w:val="24"/>
              </w:rPr>
              <w:t>t</w:t>
            </w:r>
            <w:r>
              <w:rPr>
                <w:spacing w:val="4"/>
                <w:sz w:val="24"/>
                <w:szCs w:val="24"/>
              </w:rPr>
              <w:t>a</w:t>
            </w:r>
            <w:r>
              <w:rPr>
                <w:sz w:val="24"/>
                <w:szCs w:val="24"/>
              </w:rPr>
              <w:t xml:space="preserve">s </w:t>
            </w:r>
            <w:r>
              <w:rPr>
                <w:spacing w:val="4"/>
                <w:sz w:val="24"/>
                <w:szCs w:val="24"/>
              </w:rPr>
              <w:t>D</w:t>
            </w:r>
            <w:r>
              <w:rPr>
                <w:spacing w:val="-9"/>
                <w:sz w:val="24"/>
                <w:szCs w:val="24"/>
              </w:rPr>
              <w:t>i</w:t>
            </w:r>
            <w:r>
              <w:rPr>
                <w:sz w:val="24"/>
                <w:szCs w:val="24"/>
              </w:rPr>
              <w:t>p</w:t>
            </w:r>
            <w:r>
              <w:rPr>
                <w:spacing w:val="5"/>
                <w:sz w:val="24"/>
                <w:szCs w:val="24"/>
              </w:rPr>
              <w:t>o</w:t>
            </w:r>
            <w:r>
              <w:rPr>
                <w:spacing w:val="-5"/>
                <w:sz w:val="24"/>
                <w:szCs w:val="24"/>
              </w:rPr>
              <w:t>n</w:t>
            </w:r>
            <w:r>
              <w:rPr>
                <w:spacing w:val="-1"/>
                <w:sz w:val="24"/>
                <w:szCs w:val="24"/>
              </w:rPr>
              <w:t>e</w:t>
            </w:r>
            <w:r>
              <w:rPr>
                <w:sz w:val="24"/>
                <w:szCs w:val="24"/>
              </w:rPr>
              <w:t>g</w:t>
            </w:r>
            <w:r>
              <w:rPr>
                <w:spacing w:val="5"/>
                <w:sz w:val="24"/>
                <w:szCs w:val="24"/>
              </w:rPr>
              <w:t>o</w:t>
            </w:r>
            <w:r>
              <w:rPr>
                <w:spacing w:val="1"/>
                <w:sz w:val="24"/>
                <w:szCs w:val="24"/>
              </w:rPr>
              <w:t>r</w:t>
            </w:r>
            <w:r>
              <w:rPr>
                <w:sz w:val="24"/>
                <w:szCs w:val="24"/>
              </w:rPr>
              <w:t>o</w:t>
            </w:r>
          </w:p>
        </w:tc>
        <w:tc>
          <w:tcPr>
            <w:tcW w:w="2377" w:type="dxa"/>
            <w:tcBorders>
              <w:top w:val="single" w:sz="5" w:space="0" w:color="000000"/>
              <w:left w:val="single" w:sz="5" w:space="0" w:color="000000"/>
              <w:bottom w:val="single" w:sz="5" w:space="0" w:color="000000"/>
              <w:right w:val="single" w:sz="5" w:space="0" w:color="000000"/>
            </w:tcBorders>
          </w:tcPr>
          <w:p w14:paraId="4D87AB93" w14:textId="77777777" w:rsidR="00B57C0E" w:rsidRDefault="00A54C8A">
            <w:pPr>
              <w:spacing w:line="260" w:lineRule="exact"/>
              <w:ind w:left="105"/>
              <w:rPr>
                <w:sz w:val="24"/>
                <w:szCs w:val="24"/>
              </w:rPr>
            </w:pP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pacing w:val="-4"/>
                <w:sz w:val="24"/>
                <w:szCs w:val="24"/>
              </w:rPr>
              <w:t>S</w:t>
            </w:r>
            <w:r>
              <w:rPr>
                <w:spacing w:val="5"/>
                <w:sz w:val="24"/>
                <w:szCs w:val="24"/>
              </w:rPr>
              <w:t>t</w:t>
            </w:r>
            <w:r>
              <w:rPr>
                <w:spacing w:val="-1"/>
                <w:sz w:val="24"/>
                <w:szCs w:val="24"/>
              </w:rPr>
              <w:t>a</w:t>
            </w:r>
            <w:r>
              <w:rPr>
                <w:sz w:val="24"/>
                <w:szCs w:val="24"/>
              </w:rPr>
              <w:t>f</w:t>
            </w:r>
            <w:r>
              <w:rPr>
                <w:spacing w:val="-1"/>
                <w:sz w:val="24"/>
                <w:szCs w:val="24"/>
              </w:rPr>
              <w:t xml:space="preserve"> </w:t>
            </w:r>
            <w:r>
              <w:rPr>
                <w:sz w:val="24"/>
                <w:szCs w:val="24"/>
              </w:rPr>
              <w:t>Ahli</w:t>
            </w:r>
          </w:p>
          <w:p w14:paraId="68CDFF44" w14:textId="1A0AC81D" w:rsidR="00B57C0E" w:rsidRDefault="002A211A">
            <w:pPr>
              <w:spacing w:line="260" w:lineRule="exact"/>
              <w:ind w:left="105"/>
              <w:rPr>
                <w:sz w:val="24"/>
                <w:szCs w:val="24"/>
              </w:rPr>
            </w:pPr>
            <w:r>
              <w:rPr>
                <w:spacing w:val="2"/>
                <w:sz w:val="24"/>
                <w:szCs w:val="24"/>
              </w:rPr>
              <w:t>Kominfo</w:t>
            </w:r>
          </w:p>
        </w:tc>
      </w:tr>
    </w:tbl>
    <w:p w14:paraId="006F22FB" w14:textId="77777777" w:rsidR="00B57C0E" w:rsidRDefault="00B57C0E">
      <w:pPr>
        <w:sectPr w:rsidR="00B57C0E">
          <w:pgSz w:w="11920" w:h="16840"/>
          <w:pgMar w:top="1560" w:right="1180" w:bottom="280" w:left="1680" w:header="0" w:footer="588" w:gutter="0"/>
          <w:cols w:space="720"/>
        </w:sectPr>
      </w:pPr>
    </w:p>
    <w:p w14:paraId="429D9A2D" w14:textId="77777777" w:rsidR="00B57C0E" w:rsidRDefault="00B57C0E">
      <w:pPr>
        <w:spacing w:before="4" w:line="100" w:lineRule="exact"/>
        <w:rPr>
          <w:sz w:val="10"/>
          <w:szCs w:val="10"/>
        </w:rPr>
      </w:pPr>
    </w:p>
    <w:p w14:paraId="33308385" w14:textId="77777777" w:rsidR="00B57C0E" w:rsidRDefault="00A54C8A">
      <w:pPr>
        <w:spacing w:line="260" w:lineRule="exact"/>
        <w:ind w:left="591"/>
        <w:rPr>
          <w:sz w:val="24"/>
          <w:szCs w:val="24"/>
        </w:rPr>
      </w:pPr>
      <w:r>
        <w:rPr>
          <w:b/>
          <w:spacing w:val="-2"/>
          <w:position w:val="-1"/>
          <w:sz w:val="24"/>
          <w:szCs w:val="24"/>
        </w:rPr>
        <w:t>D</w:t>
      </w:r>
      <w:r>
        <w:rPr>
          <w:b/>
          <w:position w:val="-1"/>
          <w:sz w:val="24"/>
          <w:szCs w:val="24"/>
        </w:rPr>
        <w:t>.</w:t>
      </w:r>
      <w:r>
        <w:rPr>
          <w:b/>
          <w:spacing w:val="-9"/>
          <w:position w:val="-1"/>
          <w:sz w:val="24"/>
          <w:szCs w:val="24"/>
        </w:rPr>
        <w:t xml:space="preserve"> </w:t>
      </w:r>
      <w:r>
        <w:rPr>
          <w:b/>
          <w:position w:val="-1"/>
          <w:sz w:val="24"/>
          <w:szCs w:val="24"/>
        </w:rPr>
        <w:t>Riwayat</w:t>
      </w:r>
      <w:r>
        <w:rPr>
          <w:b/>
          <w:spacing w:val="-1"/>
          <w:position w:val="-1"/>
          <w:sz w:val="24"/>
          <w:szCs w:val="24"/>
        </w:rPr>
        <w:t xml:space="preserve"> </w:t>
      </w:r>
      <w:r>
        <w:rPr>
          <w:b/>
          <w:spacing w:val="5"/>
          <w:position w:val="-1"/>
          <w:sz w:val="24"/>
          <w:szCs w:val="24"/>
        </w:rPr>
        <w:t>K</w:t>
      </w:r>
      <w:r>
        <w:rPr>
          <w:b/>
          <w:spacing w:val="-1"/>
          <w:position w:val="-1"/>
          <w:sz w:val="24"/>
          <w:szCs w:val="24"/>
        </w:rPr>
        <w:t>e</w:t>
      </w:r>
      <w:r>
        <w:rPr>
          <w:b/>
          <w:spacing w:val="1"/>
          <w:position w:val="-1"/>
          <w:sz w:val="24"/>
          <w:szCs w:val="24"/>
        </w:rPr>
        <w:t>p</w:t>
      </w:r>
      <w:r>
        <w:rPr>
          <w:b/>
          <w:position w:val="-1"/>
          <w:sz w:val="24"/>
          <w:szCs w:val="24"/>
        </w:rPr>
        <w:t>a</w:t>
      </w:r>
      <w:r>
        <w:rPr>
          <w:b/>
          <w:spacing w:val="1"/>
          <w:position w:val="-1"/>
          <w:sz w:val="24"/>
          <w:szCs w:val="24"/>
        </w:rPr>
        <w:t>n</w:t>
      </w:r>
      <w:r>
        <w:rPr>
          <w:b/>
          <w:spacing w:val="-4"/>
          <w:position w:val="-1"/>
          <w:sz w:val="24"/>
          <w:szCs w:val="24"/>
        </w:rPr>
        <w:t>i</w:t>
      </w:r>
      <w:r>
        <w:rPr>
          <w:b/>
          <w:spacing w:val="1"/>
          <w:position w:val="-1"/>
          <w:sz w:val="24"/>
          <w:szCs w:val="24"/>
        </w:rPr>
        <w:t>t</w:t>
      </w:r>
      <w:r>
        <w:rPr>
          <w:b/>
          <w:position w:val="-1"/>
          <w:sz w:val="24"/>
          <w:szCs w:val="24"/>
        </w:rPr>
        <w:t>iaan</w:t>
      </w:r>
    </w:p>
    <w:p w14:paraId="67325C15" w14:textId="77777777" w:rsidR="00B57C0E" w:rsidRDefault="00B57C0E">
      <w:pPr>
        <w:spacing w:before="6" w:line="140" w:lineRule="exact"/>
        <w:rPr>
          <w:sz w:val="15"/>
          <w:szCs w:val="15"/>
        </w:rPr>
      </w:pPr>
    </w:p>
    <w:tbl>
      <w:tblPr>
        <w:tblW w:w="0" w:type="auto"/>
        <w:tblInd w:w="772" w:type="dxa"/>
        <w:tblLayout w:type="fixed"/>
        <w:tblCellMar>
          <w:left w:w="0" w:type="dxa"/>
          <w:right w:w="0" w:type="dxa"/>
        </w:tblCellMar>
        <w:tblLook w:val="01E0" w:firstRow="1" w:lastRow="1" w:firstColumn="1" w:lastColumn="1" w:noHBand="0" w:noVBand="0"/>
      </w:tblPr>
      <w:tblGrid>
        <w:gridCol w:w="1955"/>
        <w:gridCol w:w="3827"/>
        <w:gridCol w:w="2377"/>
      </w:tblGrid>
      <w:tr w:rsidR="00B57C0E" w14:paraId="4DFA983A" w14:textId="77777777">
        <w:trPr>
          <w:trHeight w:hRule="exact" w:val="428"/>
        </w:trPr>
        <w:tc>
          <w:tcPr>
            <w:tcW w:w="1955" w:type="dxa"/>
            <w:tcBorders>
              <w:top w:val="single" w:sz="5" w:space="0" w:color="000000"/>
              <w:left w:val="single" w:sz="5" w:space="0" w:color="000000"/>
              <w:bottom w:val="single" w:sz="5" w:space="0" w:color="000000"/>
              <w:right w:val="single" w:sz="5" w:space="0" w:color="000000"/>
            </w:tcBorders>
          </w:tcPr>
          <w:p w14:paraId="12037882" w14:textId="77777777" w:rsidR="00B57C0E" w:rsidRDefault="00A54C8A">
            <w:pPr>
              <w:ind w:left="633"/>
              <w:rPr>
                <w:sz w:val="24"/>
                <w:szCs w:val="24"/>
              </w:rPr>
            </w:pPr>
            <w:r>
              <w:rPr>
                <w:b/>
                <w:spacing w:val="-2"/>
                <w:sz w:val="24"/>
                <w:szCs w:val="24"/>
              </w:rPr>
              <w:t>T</w:t>
            </w:r>
            <w:r>
              <w:rPr>
                <w:b/>
                <w:sz w:val="24"/>
                <w:szCs w:val="24"/>
              </w:rPr>
              <w:t>a</w:t>
            </w:r>
            <w:r>
              <w:rPr>
                <w:b/>
                <w:spacing w:val="1"/>
                <w:sz w:val="24"/>
                <w:szCs w:val="24"/>
              </w:rPr>
              <w:t>hu</w:t>
            </w:r>
            <w:r>
              <w:rPr>
                <w:b/>
                <w:sz w:val="24"/>
                <w:szCs w:val="24"/>
              </w:rPr>
              <w:t>n</w:t>
            </w:r>
          </w:p>
        </w:tc>
        <w:tc>
          <w:tcPr>
            <w:tcW w:w="3827" w:type="dxa"/>
            <w:tcBorders>
              <w:top w:val="single" w:sz="5" w:space="0" w:color="000000"/>
              <w:left w:val="single" w:sz="5" w:space="0" w:color="000000"/>
              <w:bottom w:val="single" w:sz="5" w:space="0" w:color="000000"/>
              <w:right w:val="single" w:sz="5" w:space="0" w:color="000000"/>
            </w:tcBorders>
          </w:tcPr>
          <w:p w14:paraId="2A32D5C4" w14:textId="77777777" w:rsidR="00B57C0E" w:rsidRDefault="00A54C8A">
            <w:pPr>
              <w:ind w:left="157"/>
              <w:rPr>
                <w:sz w:val="24"/>
                <w:szCs w:val="24"/>
              </w:rPr>
            </w:pPr>
            <w:r>
              <w:rPr>
                <w:b/>
                <w:sz w:val="24"/>
                <w:szCs w:val="24"/>
              </w:rPr>
              <w:t>Na</w:t>
            </w:r>
            <w:r>
              <w:rPr>
                <w:b/>
                <w:spacing w:val="-4"/>
                <w:sz w:val="24"/>
                <w:szCs w:val="24"/>
              </w:rPr>
              <w:t>m</w:t>
            </w:r>
            <w:r>
              <w:rPr>
                <w:b/>
                <w:sz w:val="24"/>
                <w:szCs w:val="24"/>
              </w:rPr>
              <w:t>a</w:t>
            </w:r>
            <w:r>
              <w:rPr>
                <w:b/>
                <w:spacing w:val="2"/>
                <w:sz w:val="24"/>
                <w:szCs w:val="24"/>
              </w:rPr>
              <w:t xml:space="preserve"> </w:t>
            </w:r>
            <w:r>
              <w:rPr>
                <w:b/>
                <w:spacing w:val="5"/>
                <w:sz w:val="24"/>
                <w:szCs w:val="24"/>
              </w:rPr>
              <w:t>K</w:t>
            </w:r>
            <w:r>
              <w:rPr>
                <w:b/>
                <w:spacing w:val="-1"/>
                <w:sz w:val="24"/>
                <w:szCs w:val="24"/>
              </w:rPr>
              <w:t>e</w:t>
            </w:r>
            <w:r>
              <w:rPr>
                <w:b/>
                <w:sz w:val="24"/>
                <w:szCs w:val="24"/>
              </w:rPr>
              <w:t>gia</w:t>
            </w:r>
            <w:r>
              <w:rPr>
                <w:b/>
                <w:spacing w:val="2"/>
                <w:sz w:val="24"/>
                <w:szCs w:val="24"/>
              </w:rPr>
              <w:t>t</w:t>
            </w:r>
            <w:r>
              <w:rPr>
                <w:b/>
                <w:sz w:val="24"/>
                <w:szCs w:val="24"/>
              </w:rPr>
              <w:t>an</w:t>
            </w:r>
            <w:r>
              <w:rPr>
                <w:b/>
                <w:spacing w:val="-2"/>
                <w:sz w:val="24"/>
                <w:szCs w:val="24"/>
              </w:rPr>
              <w:t xml:space="preserve"> </w:t>
            </w:r>
            <w:r>
              <w:rPr>
                <w:b/>
                <w:spacing w:val="1"/>
                <w:sz w:val="24"/>
                <w:szCs w:val="24"/>
              </w:rPr>
              <w:t>d</w:t>
            </w:r>
            <w:r>
              <w:rPr>
                <w:b/>
                <w:sz w:val="24"/>
                <w:szCs w:val="24"/>
              </w:rPr>
              <w:t>an</w:t>
            </w:r>
            <w:r>
              <w:rPr>
                <w:b/>
                <w:spacing w:val="-2"/>
                <w:sz w:val="24"/>
                <w:szCs w:val="24"/>
              </w:rPr>
              <w:t xml:space="preserve"> </w:t>
            </w:r>
            <w:r>
              <w:rPr>
                <w:b/>
                <w:spacing w:val="-3"/>
                <w:sz w:val="24"/>
                <w:szCs w:val="24"/>
              </w:rPr>
              <w:t>P</w:t>
            </w:r>
            <w:r>
              <w:rPr>
                <w:b/>
                <w:spacing w:val="-1"/>
                <w:sz w:val="24"/>
                <w:szCs w:val="24"/>
              </w:rPr>
              <w:t>e</w:t>
            </w:r>
            <w:r>
              <w:rPr>
                <w:b/>
                <w:spacing w:val="1"/>
                <w:sz w:val="24"/>
                <w:szCs w:val="24"/>
              </w:rPr>
              <w:t>n</w:t>
            </w:r>
            <w:r>
              <w:rPr>
                <w:b/>
                <w:sz w:val="24"/>
                <w:szCs w:val="24"/>
              </w:rPr>
              <w:t>y</w:t>
            </w:r>
            <w:r>
              <w:rPr>
                <w:b/>
                <w:spacing w:val="-1"/>
                <w:sz w:val="24"/>
                <w:szCs w:val="24"/>
              </w:rPr>
              <w:t>e</w:t>
            </w:r>
            <w:r>
              <w:rPr>
                <w:b/>
                <w:spacing w:val="-4"/>
                <w:sz w:val="24"/>
                <w:szCs w:val="24"/>
              </w:rPr>
              <w:t>l</w:t>
            </w:r>
            <w:r>
              <w:rPr>
                <w:b/>
                <w:spacing w:val="-1"/>
                <w:sz w:val="24"/>
                <w:szCs w:val="24"/>
              </w:rPr>
              <w:t>e</w:t>
            </w:r>
            <w:r>
              <w:rPr>
                <w:b/>
                <w:spacing w:val="1"/>
                <w:sz w:val="24"/>
                <w:szCs w:val="24"/>
              </w:rPr>
              <w:t>n</w:t>
            </w:r>
            <w:r>
              <w:rPr>
                <w:b/>
                <w:sz w:val="24"/>
                <w:szCs w:val="24"/>
              </w:rPr>
              <w:t>g</w:t>
            </w:r>
            <w:r>
              <w:rPr>
                <w:b/>
                <w:spacing w:val="5"/>
                <w:sz w:val="24"/>
                <w:szCs w:val="24"/>
              </w:rPr>
              <w:t>a</w:t>
            </w:r>
            <w:r>
              <w:rPr>
                <w:b/>
                <w:spacing w:val="-6"/>
                <w:sz w:val="24"/>
                <w:szCs w:val="24"/>
              </w:rPr>
              <w:t>r</w:t>
            </w:r>
            <w:r>
              <w:rPr>
                <w:b/>
                <w:sz w:val="24"/>
                <w:szCs w:val="24"/>
              </w:rPr>
              <w:t>a</w:t>
            </w:r>
          </w:p>
        </w:tc>
        <w:tc>
          <w:tcPr>
            <w:tcW w:w="2377" w:type="dxa"/>
            <w:tcBorders>
              <w:top w:val="single" w:sz="5" w:space="0" w:color="000000"/>
              <w:left w:val="single" w:sz="5" w:space="0" w:color="000000"/>
              <w:bottom w:val="single" w:sz="5" w:space="0" w:color="000000"/>
              <w:right w:val="single" w:sz="5" w:space="0" w:color="000000"/>
            </w:tcBorders>
          </w:tcPr>
          <w:p w14:paraId="7B3F7F11" w14:textId="77777777" w:rsidR="00B57C0E" w:rsidRDefault="00A54C8A">
            <w:pPr>
              <w:ind w:left="378"/>
              <w:rPr>
                <w:sz w:val="24"/>
                <w:szCs w:val="24"/>
              </w:rPr>
            </w:pPr>
            <w:r>
              <w:rPr>
                <w:b/>
                <w:spacing w:val="-3"/>
                <w:sz w:val="24"/>
                <w:szCs w:val="24"/>
              </w:rPr>
              <w:t>P</w:t>
            </w:r>
            <w:r>
              <w:rPr>
                <w:b/>
                <w:sz w:val="24"/>
                <w:szCs w:val="24"/>
              </w:rPr>
              <w:t>o</w:t>
            </w:r>
            <w:r>
              <w:rPr>
                <w:b/>
                <w:spacing w:val="-2"/>
                <w:sz w:val="24"/>
                <w:szCs w:val="24"/>
              </w:rPr>
              <w:t>s</w:t>
            </w:r>
            <w:r>
              <w:rPr>
                <w:b/>
                <w:sz w:val="24"/>
                <w:szCs w:val="24"/>
              </w:rPr>
              <w:t>i</w:t>
            </w:r>
            <w:r>
              <w:rPr>
                <w:b/>
                <w:spacing w:val="-2"/>
                <w:sz w:val="24"/>
                <w:szCs w:val="24"/>
              </w:rPr>
              <w:t>s</w:t>
            </w:r>
            <w:r>
              <w:rPr>
                <w:b/>
                <w:sz w:val="24"/>
                <w:szCs w:val="24"/>
              </w:rPr>
              <w:t>i</w:t>
            </w:r>
            <w:r>
              <w:rPr>
                <w:b/>
                <w:spacing w:val="3"/>
                <w:sz w:val="24"/>
                <w:szCs w:val="24"/>
              </w:rPr>
              <w:t xml:space="preserve"> </w:t>
            </w:r>
            <w:r>
              <w:rPr>
                <w:b/>
                <w:sz w:val="24"/>
                <w:szCs w:val="24"/>
              </w:rPr>
              <w:t>/</w:t>
            </w:r>
            <w:r>
              <w:rPr>
                <w:b/>
                <w:spacing w:val="3"/>
                <w:sz w:val="24"/>
                <w:szCs w:val="24"/>
              </w:rPr>
              <w:t xml:space="preserve"> </w:t>
            </w:r>
            <w:r>
              <w:rPr>
                <w:b/>
                <w:sz w:val="24"/>
                <w:szCs w:val="24"/>
              </w:rPr>
              <w:t>Ja</w:t>
            </w:r>
            <w:r>
              <w:rPr>
                <w:b/>
                <w:spacing w:val="1"/>
                <w:sz w:val="24"/>
                <w:szCs w:val="24"/>
              </w:rPr>
              <w:t>b</w:t>
            </w:r>
            <w:r>
              <w:rPr>
                <w:b/>
                <w:sz w:val="24"/>
                <w:szCs w:val="24"/>
              </w:rPr>
              <w:t>a</w:t>
            </w:r>
            <w:r>
              <w:rPr>
                <w:b/>
                <w:spacing w:val="1"/>
                <w:sz w:val="24"/>
                <w:szCs w:val="24"/>
              </w:rPr>
              <w:t>t</w:t>
            </w:r>
            <w:r>
              <w:rPr>
                <w:b/>
                <w:sz w:val="24"/>
                <w:szCs w:val="24"/>
              </w:rPr>
              <w:t>an</w:t>
            </w:r>
          </w:p>
        </w:tc>
      </w:tr>
      <w:tr w:rsidR="00B57C0E" w14:paraId="61A22F46" w14:textId="77777777">
        <w:trPr>
          <w:trHeight w:hRule="exact" w:val="351"/>
        </w:trPr>
        <w:tc>
          <w:tcPr>
            <w:tcW w:w="1955" w:type="dxa"/>
            <w:vMerge w:val="restart"/>
            <w:tcBorders>
              <w:top w:val="single" w:sz="5" w:space="0" w:color="000000"/>
              <w:left w:val="single" w:sz="5" w:space="0" w:color="000000"/>
              <w:right w:val="single" w:sz="5" w:space="0" w:color="000000"/>
            </w:tcBorders>
          </w:tcPr>
          <w:p w14:paraId="21AEB606" w14:textId="77777777" w:rsidR="00B57C0E" w:rsidRDefault="00A54C8A">
            <w:pPr>
              <w:spacing w:line="260" w:lineRule="exact"/>
              <w:ind w:left="105"/>
              <w:rPr>
                <w:sz w:val="24"/>
                <w:szCs w:val="24"/>
              </w:rPr>
            </w:pPr>
            <w:r>
              <w:rPr>
                <w:sz w:val="24"/>
                <w:szCs w:val="24"/>
              </w:rPr>
              <w:t>2018</w:t>
            </w:r>
          </w:p>
        </w:tc>
        <w:tc>
          <w:tcPr>
            <w:tcW w:w="3827" w:type="dxa"/>
            <w:tcBorders>
              <w:top w:val="single" w:sz="5" w:space="0" w:color="000000"/>
              <w:left w:val="single" w:sz="5" w:space="0" w:color="000000"/>
              <w:bottom w:val="nil"/>
              <w:right w:val="single" w:sz="5" w:space="0" w:color="000000"/>
            </w:tcBorders>
          </w:tcPr>
          <w:p w14:paraId="4689CC8F" w14:textId="77777777" w:rsidR="00B57C0E" w:rsidRDefault="00A54C8A">
            <w:pPr>
              <w:spacing w:line="260" w:lineRule="exact"/>
              <w:ind w:left="100"/>
              <w:rPr>
                <w:sz w:val="24"/>
                <w:szCs w:val="24"/>
              </w:rPr>
            </w:pPr>
            <w:r>
              <w:rPr>
                <w:spacing w:val="1"/>
                <w:sz w:val="24"/>
                <w:szCs w:val="24"/>
              </w:rPr>
              <w:t>P</w:t>
            </w:r>
            <w:r>
              <w:rPr>
                <w:spacing w:val="-1"/>
                <w:sz w:val="24"/>
                <w:szCs w:val="24"/>
              </w:rPr>
              <w:t>a</w:t>
            </w:r>
            <w:r>
              <w:rPr>
                <w:sz w:val="24"/>
                <w:szCs w:val="24"/>
              </w:rPr>
              <w:t>n</w:t>
            </w:r>
            <w:r>
              <w:rPr>
                <w:spacing w:val="-9"/>
                <w:sz w:val="24"/>
                <w:szCs w:val="24"/>
              </w:rPr>
              <w:t>i</w:t>
            </w:r>
            <w:r>
              <w:rPr>
                <w:spacing w:val="10"/>
                <w:sz w:val="24"/>
                <w:szCs w:val="24"/>
              </w:rPr>
              <w:t>t</w:t>
            </w:r>
            <w:r>
              <w:rPr>
                <w:spacing w:val="-4"/>
                <w:sz w:val="24"/>
                <w:szCs w:val="24"/>
              </w:rPr>
              <w:t>i</w:t>
            </w:r>
            <w:r>
              <w:rPr>
                <w:sz w:val="24"/>
                <w:szCs w:val="24"/>
              </w:rPr>
              <w:t>a</w:t>
            </w:r>
            <w:r>
              <w:rPr>
                <w:spacing w:val="50"/>
                <w:sz w:val="24"/>
                <w:szCs w:val="24"/>
              </w:rPr>
              <w:t xml:space="preserve"> </w:t>
            </w:r>
            <w:r>
              <w:rPr>
                <w:spacing w:val="1"/>
                <w:sz w:val="24"/>
                <w:szCs w:val="24"/>
              </w:rPr>
              <w:t>P</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z w:val="24"/>
                <w:szCs w:val="24"/>
              </w:rPr>
              <w:t>h</w:t>
            </w:r>
            <w:r>
              <w:rPr>
                <w:spacing w:val="4"/>
                <w:sz w:val="24"/>
                <w:szCs w:val="24"/>
              </w:rPr>
              <w:t>a</w:t>
            </w:r>
            <w:r>
              <w:rPr>
                <w:sz w:val="24"/>
                <w:szCs w:val="24"/>
              </w:rPr>
              <w:t>n</w:t>
            </w:r>
            <w:r>
              <w:rPr>
                <w:spacing w:val="45"/>
                <w:sz w:val="24"/>
                <w:szCs w:val="24"/>
              </w:rPr>
              <w:t xml:space="preserve"> </w:t>
            </w:r>
            <w:r>
              <w:rPr>
                <w:spacing w:val="-2"/>
                <w:sz w:val="24"/>
                <w:szCs w:val="24"/>
              </w:rPr>
              <w:t>R</w:t>
            </w:r>
            <w:r>
              <w:rPr>
                <w:spacing w:val="4"/>
                <w:sz w:val="24"/>
                <w:szCs w:val="24"/>
              </w:rPr>
              <w:t>a</w:t>
            </w:r>
            <w:r>
              <w:rPr>
                <w:spacing w:val="-5"/>
                <w:sz w:val="24"/>
                <w:szCs w:val="24"/>
              </w:rPr>
              <w:t>y</w:t>
            </w:r>
            <w:r>
              <w:rPr>
                <w:sz w:val="24"/>
                <w:szCs w:val="24"/>
              </w:rPr>
              <w:t>a</w:t>
            </w:r>
            <w:r>
              <w:rPr>
                <w:spacing w:val="49"/>
                <w:sz w:val="24"/>
                <w:szCs w:val="24"/>
              </w:rPr>
              <w:t xml:space="preserve"> </w:t>
            </w:r>
            <w:r>
              <w:rPr>
                <w:spacing w:val="1"/>
                <w:sz w:val="24"/>
                <w:szCs w:val="24"/>
              </w:rPr>
              <w:t>(P</w:t>
            </w:r>
            <w:r>
              <w:rPr>
                <w:spacing w:val="2"/>
                <w:sz w:val="24"/>
                <w:szCs w:val="24"/>
              </w:rPr>
              <w:t>E</w:t>
            </w:r>
            <w:r>
              <w:rPr>
                <w:spacing w:val="-2"/>
                <w:sz w:val="24"/>
                <w:szCs w:val="24"/>
              </w:rPr>
              <w:t>M</w:t>
            </w:r>
            <w:r>
              <w:rPr>
                <w:spacing w:val="1"/>
                <w:sz w:val="24"/>
                <w:szCs w:val="24"/>
              </w:rPr>
              <w:t>I</w:t>
            </w:r>
            <w:r>
              <w:rPr>
                <w:spacing w:val="-2"/>
                <w:sz w:val="24"/>
                <w:szCs w:val="24"/>
              </w:rPr>
              <w:t>R</w:t>
            </w:r>
            <w:r>
              <w:rPr>
                <w:spacing w:val="-5"/>
                <w:sz w:val="24"/>
                <w:szCs w:val="24"/>
              </w:rPr>
              <w:t>A</w:t>
            </w:r>
            <w:r>
              <w:rPr>
                <w:sz w:val="24"/>
                <w:szCs w:val="24"/>
              </w:rPr>
              <w:t>)</w:t>
            </w:r>
          </w:p>
        </w:tc>
        <w:tc>
          <w:tcPr>
            <w:tcW w:w="2377" w:type="dxa"/>
            <w:tcBorders>
              <w:top w:val="single" w:sz="5" w:space="0" w:color="000000"/>
              <w:left w:val="single" w:sz="5" w:space="0" w:color="000000"/>
              <w:bottom w:val="nil"/>
              <w:right w:val="single" w:sz="5" w:space="0" w:color="000000"/>
            </w:tcBorders>
          </w:tcPr>
          <w:p w14:paraId="2F79759F" w14:textId="77777777" w:rsidR="00B57C0E" w:rsidRDefault="00A54C8A">
            <w:pPr>
              <w:spacing w:line="260" w:lineRule="exact"/>
              <w:ind w:left="105"/>
              <w:rPr>
                <w:sz w:val="24"/>
                <w:szCs w:val="24"/>
              </w:rPr>
            </w:pP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pacing w:val="1"/>
                <w:sz w:val="24"/>
                <w:szCs w:val="24"/>
              </w:rPr>
              <w:t>S</w:t>
            </w:r>
            <w:r>
              <w:rPr>
                <w:spacing w:val="-1"/>
                <w:sz w:val="24"/>
                <w:szCs w:val="24"/>
              </w:rPr>
              <w:t>e</w:t>
            </w:r>
            <w:r>
              <w:rPr>
                <w:sz w:val="24"/>
                <w:szCs w:val="24"/>
              </w:rPr>
              <w:t>k</w:t>
            </w:r>
            <w:r>
              <w:rPr>
                <w:spacing w:val="2"/>
                <w:sz w:val="24"/>
                <w:szCs w:val="24"/>
              </w:rPr>
              <w:t>s</w:t>
            </w:r>
            <w:r>
              <w:rPr>
                <w:sz w:val="24"/>
                <w:szCs w:val="24"/>
              </w:rPr>
              <w:t>i</w:t>
            </w:r>
          </w:p>
        </w:tc>
      </w:tr>
      <w:tr w:rsidR="00B57C0E" w14:paraId="6263E2BE" w14:textId="77777777">
        <w:trPr>
          <w:trHeight w:hRule="exact" w:val="413"/>
        </w:trPr>
        <w:tc>
          <w:tcPr>
            <w:tcW w:w="1955" w:type="dxa"/>
            <w:vMerge/>
            <w:tcBorders>
              <w:left w:val="single" w:sz="5" w:space="0" w:color="000000"/>
              <w:right w:val="single" w:sz="5" w:space="0" w:color="000000"/>
            </w:tcBorders>
          </w:tcPr>
          <w:p w14:paraId="25FC7A75" w14:textId="77777777" w:rsidR="00B57C0E" w:rsidRDefault="00B57C0E"/>
        </w:tc>
        <w:tc>
          <w:tcPr>
            <w:tcW w:w="3827" w:type="dxa"/>
            <w:tcBorders>
              <w:top w:val="nil"/>
              <w:left w:val="single" w:sz="5" w:space="0" w:color="000000"/>
              <w:bottom w:val="nil"/>
              <w:right w:val="single" w:sz="5" w:space="0" w:color="000000"/>
            </w:tcBorders>
          </w:tcPr>
          <w:p w14:paraId="61F28ECD" w14:textId="77777777" w:rsidR="00B57C0E" w:rsidRDefault="00A54C8A">
            <w:pPr>
              <w:spacing w:before="53"/>
              <w:ind w:left="100"/>
              <w:rPr>
                <w:sz w:val="24"/>
                <w:szCs w:val="24"/>
              </w:rPr>
            </w:pPr>
            <w:r>
              <w:rPr>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w:t>
            </w:r>
            <w:r>
              <w:rPr>
                <w:spacing w:val="5"/>
                <w:sz w:val="24"/>
                <w:szCs w:val="24"/>
              </w:rPr>
              <w:t>g</w:t>
            </w:r>
            <w:r>
              <w:rPr>
                <w:spacing w:val="-1"/>
                <w:sz w:val="24"/>
                <w:szCs w:val="24"/>
              </w:rPr>
              <w:t>a</w:t>
            </w:r>
            <w:r>
              <w:rPr>
                <w:spacing w:val="1"/>
                <w:sz w:val="24"/>
                <w:szCs w:val="24"/>
              </w:rPr>
              <w:t>r</w:t>
            </w:r>
            <w:r>
              <w:rPr>
                <w:sz w:val="24"/>
                <w:szCs w:val="24"/>
              </w:rPr>
              <w:t xml:space="preserve">a        </w:t>
            </w:r>
            <w:r>
              <w:rPr>
                <w:spacing w:val="21"/>
                <w:sz w:val="24"/>
                <w:szCs w:val="24"/>
              </w:rPr>
              <w:t xml:space="preserve"> </w:t>
            </w:r>
            <w:r>
              <w:rPr>
                <w:spacing w:val="-2"/>
                <w:sz w:val="24"/>
                <w:szCs w:val="24"/>
              </w:rPr>
              <w:t>B</w:t>
            </w:r>
            <w:r>
              <w:rPr>
                <w:spacing w:val="2"/>
                <w:sz w:val="24"/>
                <w:szCs w:val="24"/>
              </w:rPr>
              <w:t>E</w:t>
            </w:r>
            <w:r>
              <w:rPr>
                <w:sz w:val="24"/>
                <w:szCs w:val="24"/>
              </w:rPr>
              <w:t xml:space="preserve">M        </w:t>
            </w:r>
            <w:r>
              <w:rPr>
                <w:spacing w:val="20"/>
                <w:sz w:val="24"/>
                <w:szCs w:val="24"/>
              </w:rPr>
              <w:t xml:space="preserve"> </w:t>
            </w:r>
            <w:r>
              <w:rPr>
                <w:spacing w:val="-4"/>
                <w:sz w:val="24"/>
                <w:szCs w:val="24"/>
              </w:rPr>
              <w:t>F</w:t>
            </w:r>
            <w:r>
              <w:rPr>
                <w:spacing w:val="1"/>
                <w:sz w:val="24"/>
                <w:szCs w:val="24"/>
              </w:rPr>
              <w:t>S</w:t>
            </w:r>
            <w:r>
              <w:rPr>
                <w:sz w:val="24"/>
                <w:szCs w:val="24"/>
              </w:rPr>
              <w:t>M</w:t>
            </w:r>
          </w:p>
        </w:tc>
        <w:tc>
          <w:tcPr>
            <w:tcW w:w="2377" w:type="dxa"/>
            <w:tcBorders>
              <w:top w:val="nil"/>
              <w:left w:val="single" w:sz="5" w:space="0" w:color="000000"/>
              <w:bottom w:val="nil"/>
              <w:right w:val="single" w:sz="5" w:space="0" w:color="000000"/>
            </w:tcBorders>
          </w:tcPr>
          <w:p w14:paraId="315D466F" w14:textId="77777777" w:rsidR="00B57C0E" w:rsidRDefault="00A54C8A">
            <w:pPr>
              <w:spacing w:before="58"/>
              <w:ind w:left="105"/>
              <w:rPr>
                <w:sz w:val="24"/>
                <w:szCs w:val="24"/>
              </w:rPr>
            </w:pPr>
            <w:r>
              <w:rPr>
                <w:spacing w:val="1"/>
                <w:sz w:val="24"/>
                <w:szCs w:val="24"/>
              </w:rPr>
              <w:t>P</w:t>
            </w:r>
            <w:r>
              <w:rPr>
                <w:spacing w:val="-1"/>
                <w:sz w:val="24"/>
                <w:szCs w:val="24"/>
              </w:rPr>
              <w:t>e</w:t>
            </w:r>
            <w:r>
              <w:rPr>
                <w:spacing w:val="6"/>
                <w:sz w:val="24"/>
                <w:szCs w:val="24"/>
              </w:rPr>
              <w:t>r</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z w:val="24"/>
                <w:szCs w:val="24"/>
              </w:rPr>
              <w:t>n</w:t>
            </w:r>
          </w:p>
        </w:tc>
      </w:tr>
      <w:tr w:rsidR="00B57C0E" w14:paraId="612A1774" w14:textId="77777777">
        <w:trPr>
          <w:trHeight w:hRule="exact" w:val="485"/>
        </w:trPr>
        <w:tc>
          <w:tcPr>
            <w:tcW w:w="1955" w:type="dxa"/>
            <w:vMerge/>
            <w:tcBorders>
              <w:left w:val="single" w:sz="5" w:space="0" w:color="000000"/>
              <w:bottom w:val="single" w:sz="5" w:space="0" w:color="000000"/>
              <w:right w:val="single" w:sz="5" w:space="0" w:color="000000"/>
            </w:tcBorders>
          </w:tcPr>
          <w:p w14:paraId="2CFE8BBC" w14:textId="77777777" w:rsidR="00B57C0E" w:rsidRDefault="00B57C0E"/>
        </w:tc>
        <w:tc>
          <w:tcPr>
            <w:tcW w:w="3827" w:type="dxa"/>
            <w:tcBorders>
              <w:top w:val="nil"/>
              <w:left w:val="single" w:sz="5" w:space="0" w:color="000000"/>
              <w:bottom w:val="single" w:sz="5" w:space="0" w:color="000000"/>
              <w:right w:val="single" w:sz="5" w:space="0" w:color="000000"/>
            </w:tcBorders>
          </w:tcPr>
          <w:p w14:paraId="3C4376AD" w14:textId="77777777" w:rsidR="00B57C0E" w:rsidRDefault="00A54C8A">
            <w:pPr>
              <w:spacing w:before="53"/>
              <w:ind w:left="100"/>
              <w:rPr>
                <w:sz w:val="24"/>
                <w:szCs w:val="24"/>
              </w:rPr>
            </w:pPr>
            <w:r>
              <w:rPr>
                <w:sz w:val="24"/>
                <w:szCs w:val="24"/>
              </w:rPr>
              <w:t>Un</w:t>
            </w:r>
            <w:r>
              <w:rPr>
                <w:spacing w:val="-5"/>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9"/>
                <w:sz w:val="24"/>
                <w:szCs w:val="24"/>
              </w:rPr>
              <w:t>i</w:t>
            </w:r>
            <w:r>
              <w:rPr>
                <w:spacing w:val="5"/>
                <w:sz w:val="24"/>
                <w:szCs w:val="24"/>
              </w:rPr>
              <w:t>t</w:t>
            </w:r>
            <w:r>
              <w:rPr>
                <w:spacing w:val="4"/>
                <w:sz w:val="24"/>
                <w:szCs w:val="24"/>
              </w:rPr>
              <w:t>a</w:t>
            </w:r>
            <w:r>
              <w:rPr>
                <w:sz w:val="24"/>
                <w:szCs w:val="24"/>
              </w:rPr>
              <w:t xml:space="preserve">s </w:t>
            </w:r>
            <w:r>
              <w:rPr>
                <w:spacing w:val="4"/>
                <w:sz w:val="24"/>
                <w:szCs w:val="24"/>
              </w:rPr>
              <w:t>D</w:t>
            </w:r>
            <w:r>
              <w:rPr>
                <w:spacing w:val="-9"/>
                <w:sz w:val="24"/>
                <w:szCs w:val="24"/>
              </w:rPr>
              <w:t>i</w:t>
            </w:r>
            <w:r>
              <w:rPr>
                <w:sz w:val="24"/>
                <w:szCs w:val="24"/>
              </w:rPr>
              <w:t>p</w:t>
            </w:r>
            <w:r>
              <w:rPr>
                <w:spacing w:val="5"/>
                <w:sz w:val="24"/>
                <w:szCs w:val="24"/>
              </w:rPr>
              <w:t>o</w:t>
            </w:r>
            <w:r>
              <w:rPr>
                <w:spacing w:val="-5"/>
                <w:sz w:val="24"/>
                <w:szCs w:val="24"/>
              </w:rPr>
              <w:t>n</w:t>
            </w:r>
            <w:r>
              <w:rPr>
                <w:spacing w:val="-1"/>
                <w:sz w:val="24"/>
                <w:szCs w:val="24"/>
              </w:rPr>
              <w:t>e</w:t>
            </w:r>
            <w:r>
              <w:rPr>
                <w:sz w:val="24"/>
                <w:szCs w:val="24"/>
              </w:rPr>
              <w:t>g</w:t>
            </w:r>
            <w:r>
              <w:rPr>
                <w:spacing w:val="5"/>
                <w:sz w:val="24"/>
                <w:szCs w:val="24"/>
              </w:rPr>
              <w:t>o</w:t>
            </w:r>
            <w:r>
              <w:rPr>
                <w:spacing w:val="1"/>
                <w:sz w:val="24"/>
                <w:szCs w:val="24"/>
              </w:rPr>
              <w:t>r</w:t>
            </w:r>
            <w:r>
              <w:rPr>
                <w:sz w:val="24"/>
                <w:szCs w:val="24"/>
              </w:rPr>
              <w:t>o</w:t>
            </w:r>
          </w:p>
        </w:tc>
        <w:tc>
          <w:tcPr>
            <w:tcW w:w="2377" w:type="dxa"/>
            <w:tcBorders>
              <w:top w:val="nil"/>
              <w:left w:val="single" w:sz="5" w:space="0" w:color="000000"/>
              <w:bottom w:val="single" w:sz="5" w:space="0" w:color="000000"/>
              <w:right w:val="single" w:sz="5" w:space="0" w:color="000000"/>
            </w:tcBorders>
          </w:tcPr>
          <w:p w14:paraId="032C9A5A" w14:textId="77777777" w:rsidR="00B57C0E" w:rsidRDefault="00B57C0E"/>
        </w:tc>
      </w:tr>
      <w:tr w:rsidR="00B57C0E" w14:paraId="6D929749" w14:textId="77777777">
        <w:trPr>
          <w:trHeight w:hRule="exact" w:val="353"/>
        </w:trPr>
        <w:tc>
          <w:tcPr>
            <w:tcW w:w="1955" w:type="dxa"/>
            <w:vMerge w:val="restart"/>
            <w:tcBorders>
              <w:top w:val="single" w:sz="5" w:space="0" w:color="000000"/>
              <w:left w:val="single" w:sz="5" w:space="0" w:color="000000"/>
              <w:right w:val="single" w:sz="5" w:space="0" w:color="000000"/>
            </w:tcBorders>
          </w:tcPr>
          <w:p w14:paraId="26D2B627" w14:textId="77777777" w:rsidR="00B57C0E" w:rsidRDefault="00A54C8A">
            <w:pPr>
              <w:ind w:left="105"/>
              <w:rPr>
                <w:sz w:val="24"/>
                <w:szCs w:val="24"/>
              </w:rPr>
            </w:pPr>
            <w:r>
              <w:rPr>
                <w:sz w:val="24"/>
                <w:szCs w:val="24"/>
              </w:rPr>
              <w:t>2019</w:t>
            </w:r>
          </w:p>
        </w:tc>
        <w:tc>
          <w:tcPr>
            <w:tcW w:w="3827" w:type="dxa"/>
            <w:tcBorders>
              <w:top w:val="single" w:sz="5" w:space="0" w:color="000000"/>
              <w:left w:val="single" w:sz="5" w:space="0" w:color="000000"/>
              <w:bottom w:val="nil"/>
              <w:right w:val="single" w:sz="5" w:space="0" w:color="000000"/>
            </w:tcBorders>
          </w:tcPr>
          <w:p w14:paraId="7CA2CE0E" w14:textId="461250E8" w:rsidR="00B57C0E" w:rsidRPr="002A211A" w:rsidRDefault="002A211A">
            <w:pPr>
              <w:spacing w:line="260" w:lineRule="exact"/>
              <w:ind w:left="100"/>
              <w:rPr>
                <w:iCs/>
                <w:sz w:val="24"/>
                <w:szCs w:val="24"/>
              </w:rPr>
            </w:pPr>
            <w:r>
              <w:rPr>
                <w:i/>
                <w:spacing w:val="2"/>
                <w:sz w:val="24"/>
                <w:szCs w:val="24"/>
              </w:rPr>
              <w:t xml:space="preserve">Informatic for Orphanage </w:t>
            </w:r>
            <w:r>
              <w:rPr>
                <w:iCs/>
                <w:spacing w:val="2"/>
                <w:sz w:val="24"/>
                <w:szCs w:val="24"/>
              </w:rPr>
              <w:t>(INFO)</w:t>
            </w:r>
          </w:p>
        </w:tc>
        <w:tc>
          <w:tcPr>
            <w:tcW w:w="2377" w:type="dxa"/>
            <w:vMerge w:val="restart"/>
            <w:tcBorders>
              <w:top w:val="single" w:sz="5" w:space="0" w:color="000000"/>
              <w:left w:val="single" w:sz="5" w:space="0" w:color="000000"/>
              <w:right w:val="single" w:sz="5" w:space="0" w:color="000000"/>
            </w:tcBorders>
          </w:tcPr>
          <w:p w14:paraId="0CC7F1C4" w14:textId="02FD8522" w:rsidR="00B57C0E" w:rsidRDefault="00A54C8A">
            <w:pPr>
              <w:spacing w:line="355" w:lineRule="auto"/>
              <w:ind w:left="105" w:right="252"/>
              <w:rPr>
                <w:sz w:val="24"/>
                <w:szCs w:val="24"/>
              </w:rPr>
            </w:pP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pacing w:val="1"/>
                <w:sz w:val="24"/>
                <w:szCs w:val="24"/>
              </w:rPr>
              <w:t>S</w:t>
            </w:r>
            <w:r>
              <w:rPr>
                <w:spacing w:val="-1"/>
                <w:sz w:val="24"/>
                <w:szCs w:val="24"/>
              </w:rPr>
              <w:t>e</w:t>
            </w:r>
            <w:r>
              <w:rPr>
                <w:sz w:val="24"/>
                <w:szCs w:val="24"/>
              </w:rPr>
              <w:t>k</w:t>
            </w:r>
            <w:r>
              <w:rPr>
                <w:spacing w:val="2"/>
                <w:sz w:val="24"/>
                <w:szCs w:val="24"/>
              </w:rPr>
              <w:t>s</w:t>
            </w:r>
            <w:r>
              <w:rPr>
                <w:sz w:val="24"/>
                <w:szCs w:val="24"/>
              </w:rPr>
              <w:t>i</w:t>
            </w:r>
            <w:r>
              <w:rPr>
                <w:spacing w:val="-7"/>
                <w:sz w:val="24"/>
                <w:szCs w:val="24"/>
              </w:rPr>
              <w:t xml:space="preserve"> </w:t>
            </w:r>
            <w:r w:rsidR="00274F25">
              <w:rPr>
                <w:sz w:val="24"/>
                <w:szCs w:val="24"/>
              </w:rPr>
              <w:t>Perlengkapan</w:t>
            </w:r>
          </w:p>
        </w:tc>
      </w:tr>
      <w:tr w:rsidR="00B57C0E" w14:paraId="26364835" w14:textId="77777777" w:rsidTr="00274F25">
        <w:trPr>
          <w:trHeight w:hRule="exact" w:val="722"/>
        </w:trPr>
        <w:tc>
          <w:tcPr>
            <w:tcW w:w="1955" w:type="dxa"/>
            <w:vMerge/>
            <w:tcBorders>
              <w:left w:val="single" w:sz="5" w:space="0" w:color="000000"/>
              <w:right w:val="single" w:sz="5" w:space="0" w:color="000000"/>
            </w:tcBorders>
          </w:tcPr>
          <w:p w14:paraId="2BC2B65E" w14:textId="77777777" w:rsidR="00B57C0E" w:rsidRDefault="00B57C0E"/>
        </w:tc>
        <w:tc>
          <w:tcPr>
            <w:tcW w:w="3827" w:type="dxa"/>
            <w:tcBorders>
              <w:top w:val="nil"/>
              <w:left w:val="single" w:sz="5" w:space="0" w:color="000000"/>
              <w:bottom w:val="nil"/>
              <w:right w:val="single" w:sz="5" w:space="0" w:color="000000"/>
            </w:tcBorders>
          </w:tcPr>
          <w:p w14:paraId="67DB0EE2" w14:textId="2D19F2F2" w:rsidR="00B57C0E" w:rsidRDefault="00A54C8A">
            <w:pPr>
              <w:spacing w:before="55"/>
              <w:ind w:left="100"/>
              <w:rPr>
                <w:sz w:val="24"/>
                <w:szCs w:val="24"/>
              </w:rPr>
            </w:pP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gg</w:t>
            </w:r>
            <w:r>
              <w:rPr>
                <w:spacing w:val="-1"/>
                <w:sz w:val="24"/>
                <w:szCs w:val="24"/>
              </w:rPr>
              <w:t>a</w:t>
            </w:r>
            <w:r>
              <w:rPr>
                <w:spacing w:val="1"/>
                <w:sz w:val="24"/>
                <w:szCs w:val="24"/>
              </w:rPr>
              <w:t>r</w:t>
            </w:r>
            <w:r>
              <w:rPr>
                <w:sz w:val="24"/>
                <w:szCs w:val="24"/>
              </w:rPr>
              <w:t>a</w:t>
            </w:r>
            <w:r w:rsidR="00274F25">
              <w:rPr>
                <w:sz w:val="24"/>
                <w:szCs w:val="24"/>
              </w:rPr>
              <w:t xml:space="preserve"> </w:t>
            </w:r>
            <w:r w:rsidR="00274F25">
              <w:rPr>
                <w:sz w:val="24"/>
                <w:szCs w:val="24"/>
              </w:rPr>
              <w:t>H</w:t>
            </w:r>
            <w:r w:rsidR="00274F25">
              <w:rPr>
                <w:spacing w:val="-3"/>
                <w:sz w:val="24"/>
                <w:szCs w:val="24"/>
              </w:rPr>
              <w:t>M</w:t>
            </w:r>
            <w:r w:rsidR="00274F25">
              <w:rPr>
                <w:spacing w:val="1"/>
                <w:sz w:val="24"/>
                <w:szCs w:val="24"/>
              </w:rPr>
              <w:t>I</w:t>
            </w:r>
            <w:r w:rsidR="00274F25">
              <w:rPr>
                <w:sz w:val="24"/>
                <w:szCs w:val="24"/>
              </w:rPr>
              <w:t>F</w:t>
            </w:r>
            <w:r w:rsidR="00274F25">
              <w:rPr>
                <w:spacing w:val="-2"/>
                <w:sz w:val="24"/>
                <w:szCs w:val="24"/>
              </w:rPr>
              <w:t xml:space="preserve"> </w:t>
            </w:r>
            <w:r w:rsidR="00274F25">
              <w:rPr>
                <w:spacing w:val="4"/>
                <w:sz w:val="24"/>
                <w:szCs w:val="24"/>
              </w:rPr>
              <w:t>U</w:t>
            </w:r>
            <w:r w:rsidR="00274F25">
              <w:rPr>
                <w:sz w:val="24"/>
                <w:szCs w:val="24"/>
              </w:rPr>
              <w:t>n</w:t>
            </w:r>
            <w:r w:rsidR="00274F25">
              <w:rPr>
                <w:spacing w:val="-4"/>
                <w:sz w:val="24"/>
                <w:szCs w:val="24"/>
              </w:rPr>
              <w:t>i</w:t>
            </w:r>
            <w:r w:rsidR="00274F25">
              <w:rPr>
                <w:sz w:val="24"/>
                <w:szCs w:val="24"/>
              </w:rPr>
              <w:t>v</w:t>
            </w:r>
            <w:r w:rsidR="00274F25">
              <w:rPr>
                <w:spacing w:val="-1"/>
                <w:sz w:val="24"/>
                <w:szCs w:val="24"/>
              </w:rPr>
              <w:t>e</w:t>
            </w:r>
            <w:r w:rsidR="00274F25">
              <w:rPr>
                <w:spacing w:val="1"/>
                <w:sz w:val="24"/>
                <w:szCs w:val="24"/>
              </w:rPr>
              <w:t>r</w:t>
            </w:r>
            <w:r w:rsidR="00274F25">
              <w:rPr>
                <w:spacing w:val="2"/>
                <w:sz w:val="24"/>
                <w:szCs w:val="24"/>
              </w:rPr>
              <w:t>s</w:t>
            </w:r>
            <w:r w:rsidR="00274F25">
              <w:rPr>
                <w:spacing w:val="-9"/>
                <w:sz w:val="24"/>
                <w:szCs w:val="24"/>
              </w:rPr>
              <w:t>i</w:t>
            </w:r>
            <w:r w:rsidR="00274F25">
              <w:rPr>
                <w:spacing w:val="5"/>
                <w:sz w:val="24"/>
                <w:szCs w:val="24"/>
              </w:rPr>
              <w:t>t</w:t>
            </w:r>
            <w:r w:rsidR="00274F25">
              <w:rPr>
                <w:spacing w:val="-1"/>
                <w:sz w:val="24"/>
                <w:szCs w:val="24"/>
              </w:rPr>
              <w:t>a</w:t>
            </w:r>
            <w:r w:rsidR="00274F25">
              <w:rPr>
                <w:sz w:val="24"/>
                <w:szCs w:val="24"/>
              </w:rPr>
              <w:t xml:space="preserve">s </w:t>
            </w:r>
            <w:r w:rsidR="00274F25">
              <w:rPr>
                <w:spacing w:val="4"/>
                <w:sz w:val="24"/>
                <w:szCs w:val="24"/>
              </w:rPr>
              <w:t>D</w:t>
            </w:r>
            <w:r w:rsidR="00274F25">
              <w:rPr>
                <w:spacing w:val="-4"/>
                <w:sz w:val="24"/>
                <w:szCs w:val="24"/>
              </w:rPr>
              <w:t>i</w:t>
            </w:r>
            <w:r w:rsidR="00274F25">
              <w:rPr>
                <w:sz w:val="24"/>
                <w:szCs w:val="24"/>
              </w:rPr>
              <w:t>p</w:t>
            </w:r>
            <w:r w:rsidR="00274F25">
              <w:rPr>
                <w:spacing w:val="5"/>
                <w:sz w:val="24"/>
                <w:szCs w:val="24"/>
              </w:rPr>
              <w:t>o</w:t>
            </w:r>
            <w:r w:rsidR="00274F25">
              <w:rPr>
                <w:spacing w:val="-5"/>
                <w:sz w:val="24"/>
                <w:szCs w:val="24"/>
              </w:rPr>
              <w:t>n</w:t>
            </w:r>
            <w:r w:rsidR="00274F25">
              <w:rPr>
                <w:spacing w:val="-1"/>
                <w:sz w:val="24"/>
                <w:szCs w:val="24"/>
              </w:rPr>
              <w:t>e</w:t>
            </w:r>
            <w:r w:rsidR="00274F25">
              <w:rPr>
                <w:sz w:val="24"/>
                <w:szCs w:val="24"/>
              </w:rPr>
              <w:t>g</w:t>
            </w:r>
            <w:r w:rsidR="00274F25">
              <w:rPr>
                <w:spacing w:val="5"/>
                <w:sz w:val="24"/>
                <w:szCs w:val="24"/>
              </w:rPr>
              <w:t>o</w:t>
            </w:r>
            <w:r w:rsidR="00274F25">
              <w:rPr>
                <w:spacing w:val="1"/>
                <w:sz w:val="24"/>
                <w:szCs w:val="24"/>
              </w:rPr>
              <w:t>r</w:t>
            </w:r>
            <w:r w:rsidR="00274F25">
              <w:rPr>
                <w:sz w:val="24"/>
                <w:szCs w:val="24"/>
              </w:rPr>
              <w:t>o</w:t>
            </w:r>
          </w:p>
        </w:tc>
        <w:tc>
          <w:tcPr>
            <w:tcW w:w="2377" w:type="dxa"/>
            <w:vMerge/>
            <w:tcBorders>
              <w:left w:val="single" w:sz="5" w:space="0" w:color="000000"/>
              <w:right w:val="single" w:sz="5" w:space="0" w:color="000000"/>
            </w:tcBorders>
          </w:tcPr>
          <w:p w14:paraId="59D6F307" w14:textId="77777777" w:rsidR="00B57C0E" w:rsidRDefault="00B57C0E"/>
        </w:tc>
      </w:tr>
      <w:tr w:rsidR="00B57C0E" w14:paraId="3003AF81" w14:textId="77777777">
        <w:trPr>
          <w:trHeight w:hRule="exact" w:val="348"/>
        </w:trPr>
        <w:tc>
          <w:tcPr>
            <w:tcW w:w="1955" w:type="dxa"/>
            <w:vMerge w:val="restart"/>
            <w:tcBorders>
              <w:top w:val="single" w:sz="5" w:space="0" w:color="000000"/>
              <w:left w:val="single" w:sz="5" w:space="0" w:color="000000"/>
              <w:right w:val="single" w:sz="5" w:space="0" w:color="000000"/>
            </w:tcBorders>
          </w:tcPr>
          <w:p w14:paraId="0075813E" w14:textId="77777777" w:rsidR="00B57C0E" w:rsidRDefault="00A54C8A">
            <w:pPr>
              <w:spacing w:line="260" w:lineRule="exact"/>
              <w:ind w:left="105"/>
              <w:rPr>
                <w:sz w:val="24"/>
                <w:szCs w:val="24"/>
              </w:rPr>
            </w:pPr>
            <w:r>
              <w:rPr>
                <w:sz w:val="24"/>
                <w:szCs w:val="24"/>
              </w:rPr>
              <w:t>2020</w:t>
            </w:r>
          </w:p>
        </w:tc>
        <w:tc>
          <w:tcPr>
            <w:tcW w:w="3827" w:type="dxa"/>
            <w:tcBorders>
              <w:top w:val="single" w:sz="5" w:space="0" w:color="000000"/>
              <w:left w:val="single" w:sz="5" w:space="0" w:color="000000"/>
              <w:bottom w:val="nil"/>
              <w:right w:val="single" w:sz="5" w:space="0" w:color="000000"/>
            </w:tcBorders>
          </w:tcPr>
          <w:p w14:paraId="36EBCE1D" w14:textId="77777777" w:rsidR="00B57C0E" w:rsidRDefault="00A54C8A">
            <w:pPr>
              <w:spacing w:line="260" w:lineRule="exact"/>
              <w:ind w:left="100"/>
              <w:rPr>
                <w:sz w:val="24"/>
                <w:szCs w:val="24"/>
              </w:rPr>
            </w:pPr>
            <w:r>
              <w:rPr>
                <w:i/>
                <w:spacing w:val="2"/>
                <w:sz w:val="24"/>
                <w:szCs w:val="24"/>
              </w:rPr>
              <w:t>A</w:t>
            </w:r>
            <w:r>
              <w:rPr>
                <w:i/>
                <w:sz w:val="24"/>
                <w:szCs w:val="24"/>
              </w:rPr>
              <w:t xml:space="preserve">nnual   </w:t>
            </w:r>
            <w:r>
              <w:rPr>
                <w:i/>
                <w:spacing w:val="24"/>
                <w:sz w:val="24"/>
                <w:szCs w:val="24"/>
              </w:rPr>
              <w:t xml:space="preserve"> </w:t>
            </w:r>
            <w:r>
              <w:rPr>
                <w:i/>
                <w:spacing w:val="1"/>
                <w:sz w:val="24"/>
                <w:szCs w:val="24"/>
              </w:rPr>
              <w:t>I</w:t>
            </w:r>
            <w:r>
              <w:rPr>
                <w:i/>
                <w:spacing w:val="-5"/>
                <w:sz w:val="24"/>
                <w:szCs w:val="24"/>
              </w:rPr>
              <w:t>n</w:t>
            </w:r>
            <w:r>
              <w:rPr>
                <w:i/>
                <w:spacing w:val="5"/>
                <w:sz w:val="24"/>
                <w:szCs w:val="24"/>
              </w:rPr>
              <w:t>f</w:t>
            </w:r>
            <w:r>
              <w:rPr>
                <w:i/>
                <w:sz w:val="24"/>
                <w:szCs w:val="24"/>
              </w:rPr>
              <w:t>o</w:t>
            </w:r>
            <w:r>
              <w:rPr>
                <w:i/>
                <w:spacing w:val="-2"/>
                <w:sz w:val="24"/>
                <w:szCs w:val="24"/>
              </w:rPr>
              <w:t>r</w:t>
            </w:r>
            <w:r>
              <w:rPr>
                <w:i/>
                <w:sz w:val="24"/>
                <w:szCs w:val="24"/>
              </w:rPr>
              <w:t xml:space="preserve">matics   </w:t>
            </w:r>
            <w:r>
              <w:rPr>
                <w:i/>
                <w:spacing w:val="26"/>
                <w:sz w:val="24"/>
                <w:szCs w:val="24"/>
              </w:rPr>
              <w:t xml:space="preserve"> </w:t>
            </w:r>
            <w:r>
              <w:rPr>
                <w:i/>
                <w:spacing w:val="-2"/>
                <w:sz w:val="24"/>
                <w:szCs w:val="24"/>
              </w:rPr>
              <w:t>C</w:t>
            </w:r>
            <w:r>
              <w:rPr>
                <w:i/>
                <w:sz w:val="24"/>
                <w:szCs w:val="24"/>
              </w:rPr>
              <w:t>omp</w:t>
            </w:r>
            <w:r>
              <w:rPr>
                <w:i/>
                <w:spacing w:val="-1"/>
                <w:sz w:val="24"/>
                <w:szCs w:val="24"/>
              </w:rPr>
              <w:t>e</w:t>
            </w:r>
            <w:r>
              <w:rPr>
                <w:i/>
                <w:sz w:val="24"/>
                <w:szCs w:val="24"/>
              </w:rPr>
              <w:t>t</w:t>
            </w:r>
            <w:r>
              <w:rPr>
                <w:i/>
                <w:spacing w:val="1"/>
                <w:sz w:val="24"/>
                <w:szCs w:val="24"/>
              </w:rPr>
              <w:t>i</w:t>
            </w:r>
            <w:r>
              <w:rPr>
                <w:i/>
                <w:sz w:val="24"/>
                <w:szCs w:val="24"/>
              </w:rPr>
              <w:t>t</w:t>
            </w:r>
            <w:r>
              <w:rPr>
                <w:i/>
                <w:spacing w:val="1"/>
                <w:sz w:val="24"/>
                <w:szCs w:val="24"/>
              </w:rPr>
              <w:t>i</w:t>
            </w:r>
            <w:r>
              <w:rPr>
                <w:i/>
                <w:sz w:val="24"/>
                <w:szCs w:val="24"/>
              </w:rPr>
              <w:t>on</w:t>
            </w:r>
          </w:p>
        </w:tc>
        <w:tc>
          <w:tcPr>
            <w:tcW w:w="2377" w:type="dxa"/>
            <w:vMerge w:val="restart"/>
            <w:tcBorders>
              <w:top w:val="single" w:sz="5" w:space="0" w:color="000000"/>
              <w:left w:val="single" w:sz="5" w:space="0" w:color="000000"/>
              <w:right w:val="single" w:sz="5" w:space="0" w:color="000000"/>
            </w:tcBorders>
          </w:tcPr>
          <w:p w14:paraId="77526BEF" w14:textId="6F9A7E33" w:rsidR="00B57C0E" w:rsidRDefault="00A54C8A" w:rsidP="002A211A">
            <w:pPr>
              <w:spacing w:line="260" w:lineRule="exact"/>
              <w:ind w:left="105"/>
              <w:rPr>
                <w:sz w:val="24"/>
                <w:szCs w:val="24"/>
              </w:rPr>
            </w:pP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pacing w:val="1"/>
                <w:sz w:val="24"/>
                <w:szCs w:val="24"/>
              </w:rPr>
              <w:t>S</w:t>
            </w:r>
            <w:r>
              <w:rPr>
                <w:spacing w:val="-1"/>
                <w:sz w:val="24"/>
                <w:szCs w:val="24"/>
              </w:rPr>
              <w:t>e</w:t>
            </w:r>
            <w:r>
              <w:rPr>
                <w:sz w:val="24"/>
                <w:szCs w:val="24"/>
              </w:rPr>
              <w:t>k</w:t>
            </w:r>
            <w:r>
              <w:rPr>
                <w:spacing w:val="2"/>
                <w:sz w:val="24"/>
                <w:szCs w:val="24"/>
              </w:rPr>
              <w:t>s</w:t>
            </w:r>
            <w:r>
              <w:rPr>
                <w:sz w:val="24"/>
                <w:szCs w:val="24"/>
              </w:rPr>
              <w:t>i</w:t>
            </w:r>
            <w:r>
              <w:rPr>
                <w:spacing w:val="-7"/>
                <w:sz w:val="24"/>
                <w:szCs w:val="24"/>
              </w:rPr>
              <w:t xml:space="preserve"> </w:t>
            </w:r>
            <w:r w:rsidR="002A211A">
              <w:rPr>
                <w:sz w:val="24"/>
                <w:szCs w:val="24"/>
              </w:rPr>
              <w:t>Acara</w:t>
            </w:r>
          </w:p>
        </w:tc>
      </w:tr>
      <w:tr w:rsidR="00B57C0E" w14:paraId="4D23F1D4" w14:textId="77777777">
        <w:trPr>
          <w:trHeight w:hRule="exact" w:val="416"/>
        </w:trPr>
        <w:tc>
          <w:tcPr>
            <w:tcW w:w="1955" w:type="dxa"/>
            <w:vMerge/>
            <w:tcBorders>
              <w:left w:val="single" w:sz="5" w:space="0" w:color="000000"/>
              <w:right w:val="single" w:sz="5" w:space="0" w:color="000000"/>
            </w:tcBorders>
          </w:tcPr>
          <w:p w14:paraId="1870AF1F" w14:textId="77777777" w:rsidR="00B57C0E" w:rsidRDefault="00B57C0E"/>
        </w:tc>
        <w:tc>
          <w:tcPr>
            <w:tcW w:w="3827" w:type="dxa"/>
            <w:tcBorders>
              <w:top w:val="nil"/>
              <w:left w:val="single" w:sz="5" w:space="0" w:color="000000"/>
              <w:bottom w:val="nil"/>
              <w:right w:val="single" w:sz="5" w:space="0" w:color="000000"/>
            </w:tcBorders>
          </w:tcPr>
          <w:p w14:paraId="35FB0823" w14:textId="77777777" w:rsidR="00B57C0E" w:rsidRDefault="00A54C8A">
            <w:pPr>
              <w:spacing w:before="55"/>
              <w:ind w:left="100"/>
              <w:rPr>
                <w:sz w:val="24"/>
                <w:szCs w:val="24"/>
              </w:rPr>
            </w:pPr>
            <w:r>
              <w:rPr>
                <w:spacing w:val="1"/>
                <w:sz w:val="24"/>
                <w:szCs w:val="24"/>
              </w:rPr>
              <w:t>(</w:t>
            </w:r>
            <w:r>
              <w:rPr>
                <w:spacing w:val="-5"/>
                <w:sz w:val="24"/>
                <w:szCs w:val="24"/>
              </w:rPr>
              <w:t>A</w:t>
            </w:r>
            <w:r>
              <w:rPr>
                <w:spacing w:val="4"/>
                <w:sz w:val="24"/>
                <w:szCs w:val="24"/>
              </w:rPr>
              <w:t>N</w:t>
            </w:r>
            <w:r>
              <w:rPr>
                <w:spacing w:val="-4"/>
                <w:sz w:val="24"/>
                <w:szCs w:val="24"/>
              </w:rPr>
              <w:t>F</w:t>
            </w:r>
            <w:r>
              <w:rPr>
                <w:sz w:val="24"/>
                <w:szCs w:val="24"/>
              </w:rPr>
              <w:t>O</w:t>
            </w:r>
            <w:r>
              <w:rPr>
                <w:spacing w:val="-2"/>
                <w:sz w:val="24"/>
                <w:szCs w:val="24"/>
              </w:rPr>
              <w:t>R</w:t>
            </w:r>
            <w:r>
              <w:rPr>
                <w:spacing w:val="3"/>
                <w:sz w:val="24"/>
                <w:szCs w:val="24"/>
              </w:rPr>
              <w:t>C</w:t>
            </w:r>
            <w:r>
              <w:rPr>
                <w:sz w:val="24"/>
                <w:szCs w:val="24"/>
              </w:rPr>
              <w:t>O</w:t>
            </w:r>
            <w:r>
              <w:rPr>
                <w:spacing w:val="-3"/>
                <w:sz w:val="24"/>
                <w:szCs w:val="24"/>
              </w:rPr>
              <w:t>M</w:t>
            </w:r>
            <w:r>
              <w:rPr>
                <w:sz w:val="24"/>
                <w:szCs w:val="24"/>
              </w:rPr>
              <w:t xml:space="preserve">)         </w:t>
            </w:r>
            <w:r>
              <w:rPr>
                <w:spacing w:val="2"/>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gg</w:t>
            </w:r>
            <w:r>
              <w:rPr>
                <w:spacing w:val="-1"/>
                <w:sz w:val="24"/>
                <w:szCs w:val="24"/>
              </w:rPr>
              <w:t>a</w:t>
            </w:r>
            <w:r>
              <w:rPr>
                <w:spacing w:val="1"/>
                <w:sz w:val="24"/>
                <w:szCs w:val="24"/>
              </w:rPr>
              <w:t>r</w:t>
            </w:r>
            <w:r>
              <w:rPr>
                <w:sz w:val="24"/>
                <w:szCs w:val="24"/>
              </w:rPr>
              <w:t>a</w:t>
            </w:r>
          </w:p>
        </w:tc>
        <w:tc>
          <w:tcPr>
            <w:tcW w:w="2377" w:type="dxa"/>
            <w:vMerge/>
            <w:tcBorders>
              <w:left w:val="single" w:sz="5" w:space="0" w:color="000000"/>
              <w:right w:val="single" w:sz="5" w:space="0" w:color="000000"/>
            </w:tcBorders>
          </w:tcPr>
          <w:p w14:paraId="7A73F250" w14:textId="77777777" w:rsidR="00B57C0E" w:rsidRDefault="00B57C0E"/>
        </w:tc>
      </w:tr>
      <w:tr w:rsidR="00B57C0E" w14:paraId="1DCCD7FC" w14:textId="77777777">
        <w:trPr>
          <w:trHeight w:hRule="exact" w:val="494"/>
        </w:trPr>
        <w:tc>
          <w:tcPr>
            <w:tcW w:w="1955" w:type="dxa"/>
            <w:vMerge/>
            <w:tcBorders>
              <w:left w:val="single" w:sz="5" w:space="0" w:color="000000"/>
              <w:bottom w:val="single" w:sz="5" w:space="0" w:color="000000"/>
              <w:right w:val="single" w:sz="5" w:space="0" w:color="000000"/>
            </w:tcBorders>
          </w:tcPr>
          <w:p w14:paraId="77013B23" w14:textId="77777777" w:rsidR="00B57C0E" w:rsidRDefault="00B57C0E"/>
        </w:tc>
        <w:tc>
          <w:tcPr>
            <w:tcW w:w="3827" w:type="dxa"/>
            <w:tcBorders>
              <w:top w:val="nil"/>
              <w:left w:val="single" w:sz="5" w:space="0" w:color="000000"/>
              <w:bottom w:val="single" w:sz="5" w:space="0" w:color="000000"/>
              <w:right w:val="single" w:sz="5" w:space="0" w:color="000000"/>
            </w:tcBorders>
          </w:tcPr>
          <w:p w14:paraId="0546A7DA" w14:textId="77777777" w:rsidR="00B57C0E" w:rsidRDefault="00A54C8A">
            <w:pPr>
              <w:spacing w:before="58"/>
              <w:ind w:left="100"/>
              <w:rPr>
                <w:sz w:val="24"/>
                <w:szCs w:val="24"/>
              </w:rPr>
            </w:pPr>
            <w:r>
              <w:rPr>
                <w:sz w:val="24"/>
                <w:szCs w:val="24"/>
              </w:rPr>
              <w:t>H</w:t>
            </w:r>
            <w:r>
              <w:rPr>
                <w:spacing w:val="-3"/>
                <w:sz w:val="24"/>
                <w:szCs w:val="24"/>
              </w:rPr>
              <w:t>M</w:t>
            </w:r>
            <w:r>
              <w:rPr>
                <w:spacing w:val="1"/>
                <w:sz w:val="24"/>
                <w:szCs w:val="24"/>
              </w:rPr>
              <w:t>I</w:t>
            </w:r>
            <w:r>
              <w:rPr>
                <w:sz w:val="24"/>
                <w:szCs w:val="24"/>
              </w:rPr>
              <w:t>F</w:t>
            </w:r>
            <w:r>
              <w:rPr>
                <w:spacing w:val="-2"/>
                <w:sz w:val="24"/>
                <w:szCs w:val="24"/>
              </w:rPr>
              <w:t xml:space="preserve"> </w:t>
            </w:r>
            <w:r>
              <w:rPr>
                <w:spacing w:val="4"/>
                <w:sz w:val="24"/>
                <w:szCs w:val="24"/>
              </w:rPr>
              <w:t>U</w:t>
            </w:r>
            <w:r>
              <w:rPr>
                <w:sz w:val="24"/>
                <w:szCs w:val="24"/>
              </w:rPr>
              <w:t>n</w:t>
            </w:r>
            <w:r>
              <w:rPr>
                <w:spacing w:val="-4"/>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9"/>
                <w:sz w:val="24"/>
                <w:szCs w:val="24"/>
              </w:rPr>
              <w:t>i</w:t>
            </w:r>
            <w:r>
              <w:rPr>
                <w:spacing w:val="5"/>
                <w:sz w:val="24"/>
                <w:szCs w:val="24"/>
              </w:rPr>
              <w:t>t</w:t>
            </w:r>
            <w:r>
              <w:rPr>
                <w:spacing w:val="-1"/>
                <w:sz w:val="24"/>
                <w:szCs w:val="24"/>
              </w:rPr>
              <w:t>a</w:t>
            </w:r>
            <w:r>
              <w:rPr>
                <w:sz w:val="24"/>
                <w:szCs w:val="24"/>
              </w:rPr>
              <w:t xml:space="preserve">s </w:t>
            </w:r>
            <w:r>
              <w:rPr>
                <w:spacing w:val="4"/>
                <w:sz w:val="24"/>
                <w:szCs w:val="24"/>
              </w:rPr>
              <w:t>D</w:t>
            </w:r>
            <w:r>
              <w:rPr>
                <w:spacing w:val="-4"/>
                <w:sz w:val="24"/>
                <w:szCs w:val="24"/>
              </w:rPr>
              <w:t>i</w:t>
            </w:r>
            <w:r>
              <w:rPr>
                <w:sz w:val="24"/>
                <w:szCs w:val="24"/>
              </w:rPr>
              <w:t>p</w:t>
            </w:r>
            <w:r>
              <w:rPr>
                <w:spacing w:val="5"/>
                <w:sz w:val="24"/>
                <w:szCs w:val="24"/>
              </w:rPr>
              <w:t>o</w:t>
            </w:r>
            <w:r>
              <w:rPr>
                <w:spacing w:val="-5"/>
                <w:sz w:val="24"/>
                <w:szCs w:val="24"/>
              </w:rPr>
              <w:t>n</w:t>
            </w:r>
            <w:r>
              <w:rPr>
                <w:spacing w:val="-1"/>
                <w:sz w:val="24"/>
                <w:szCs w:val="24"/>
              </w:rPr>
              <w:t>e</w:t>
            </w:r>
            <w:r>
              <w:rPr>
                <w:sz w:val="24"/>
                <w:szCs w:val="24"/>
              </w:rPr>
              <w:t>g</w:t>
            </w:r>
            <w:r>
              <w:rPr>
                <w:spacing w:val="5"/>
                <w:sz w:val="24"/>
                <w:szCs w:val="24"/>
              </w:rPr>
              <w:t>o</w:t>
            </w:r>
            <w:r>
              <w:rPr>
                <w:spacing w:val="1"/>
                <w:sz w:val="24"/>
                <w:szCs w:val="24"/>
              </w:rPr>
              <w:t>r</w:t>
            </w:r>
            <w:r>
              <w:rPr>
                <w:sz w:val="24"/>
                <w:szCs w:val="24"/>
              </w:rPr>
              <w:t>o</w:t>
            </w:r>
          </w:p>
        </w:tc>
        <w:tc>
          <w:tcPr>
            <w:tcW w:w="2377" w:type="dxa"/>
            <w:vMerge/>
            <w:tcBorders>
              <w:left w:val="single" w:sz="5" w:space="0" w:color="000000"/>
              <w:bottom w:val="single" w:sz="5" w:space="0" w:color="000000"/>
              <w:right w:val="single" w:sz="5" w:space="0" w:color="000000"/>
            </w:tcBorders>
          </w:tcPr>
          <w:p w14:paraId="02A20CAC" w14:textId="77777777" w:rsidR="00B57C0E" w:rsidRDefault="00B57C0E"/>
        </w:tc>
      </w:tr>
    </w:tbl>
    <w:p w14:paraId="5686AC8C" w14:textId="77777777" w:rsidR="00B57C0E" w:rsidRDefault="00B57C0E">
      <w:pPr>
        <w:spacing w:before="8" w:line="160" w:lineRule="exact"/>
        <w:rPr>
          <w:sz w:val="16"/>
          <w:szCs w:val="16"/>
        </w:rPr>
      </w:pPr>
    </w:p>
    <w:p w14:paraId="07966B14" w14:textId="77777777" w:rsidR="00B57C0E" w:rsidRDefault="00B57C0E">
      <w:pPr>
        <w:spacing w:line="200" w:lineRule="exact"/>
      </w:pPr>
    </w:p>
    <w:p w14:paraId="3096872E" w14:textId="77777777" w:rsidR="00B57C0E" w:rsidRDefault="00A54C8A">
      <w:pPr>
        <w:spacing w:before="29"/>
        <w:ind w:left="591"/>
        <w:rPr>
          <w:sz w:val="24"/>
          <w:szCs w:val="24"/>
        </w:rPr>
      </w:pPr>
      <w:r>
        <w:rPr>
          <w:b/>
          <w:spacing w:val="1"/>
          <w:sz w:val="24"/>
          <w:szCs w:val="24"/>
        </w:rPr>
        <w:t>E</w:t>
      </w:r>
      <w:r>
        <w:rPr>
          <w:b/>
          <w:sz w:val="24"/>
          <w:szCs w:val="24"/>
        </w:rPr>
        <w:t>.</w:t>
      </w:r>
      <w:r>
        <w:rPr>
          <w:b/>
          <w:spacing w:val="1"/>
          <w:sz w:val="24"/>
          <w:szCs w:val="24"/>
        </w:rPr>
        <w:t xml:space="preserve"> </w:t>
      </w:r>
      <w:r>
        <w:rPr>
          <w:b/>
          <w:sz w:val="24"/>
          <w:szCs w:val="24"/>
        </w:rPr>
        <w:t>Riwayat</w:t>
      </w:r>
      <w:r>
        <w:rPr>
          <w:b/>
          <w:spacing w:val="3"/>
          <w:sz w:val="24"/>
          <w:szCs w:val="24"/>
        </w:rPr>
        <w:t xml:space="preserve"> </w:t>
      </w:r>
      <w:r>
        <w:rPr>
          <w:b/>
          <w:spacing w:val="-3"/>
          <w:sz w:val="24"/>
          <w:szCs w:val="24"/>
        </w:rPr>
        <w:t>P</w:t>
      </w:r>
      <w:r>
        <w:rPr>
          <w:b/>
          <w:spacing w:val="-6"/>
          <w:sz w:val="24"/>
          <w:szCs w:val="24"/>
        </w:rPr>
        <w:t>r</w:t>
      </w:r>
      <w:r>
        <w:rPr>
          <w:b/>
          <w:sz w:val="24"/>
          <w:szCs w:val="24"/>
        </w:rPr>
        <w:t>oy</w:t>
      </w:r>
      <w:r>
        <w:rPr>
          <w:b/>
          <w:spacing w:val="4"/>
          <w:sz w:val="24"/>
          <w:szCs w:val="24"/>
        </w:rPr>
        <w:t>e</w:t>
      </w:r>
      <w:r>
        <w:rPr>
          <w:b/>
          <w:spacing w:val="-4"/>
          <w:sz w:val="24"/>
          <w:szCs w:val="24"/>
        </w:rPr>
        <w:t>k</w:t>
      </w:r>
      <w:r>
        <w:rPr>
          <w:b/>
          <w:sz w:val="24"/>
          <w:szCs w:val="24"/>
        </w:rPr>
        <w:t>/</w:t>
      </w:r>
      <w:r>
        <w:rPr>
          <w:b/>
          <w:spacing w:val="2"/>
          <w:sz w:val="24"/>
          <w:szCs w:val="24"/>
        </w:rPr>
        <w:t>P</w:t>
      </w:r>
      <w:r>
        <w:rPr>
          <w:b/>
          <w:spacing w:val="-1"/>
          <w:sz w:val="24"/>
          <w:szCs w:val="24"/>
        </w:rPr>
        <w:t>e</w:t>
      </w:r>
      <w:r>
        <w:rPr>
          <w:b/>
          <w:spacing w:val="1"/>
          <w:sz w:val="24"/>
          <w:szCs w:val="24"/>
        </w:rPr>
        <w:t>n</w:t>
      </w:r>
      <w:r>
        <w:rPr>
          <w:b/>
          <w:sz w:val="24"/>
          <w:szCs w:val="24"/>
        </w:rPr>
        <w:t>g</w:t>
      </w:r>
      <w:r>
        <w:rPr>
          <w:b/>
          <w:spacing w:val="-1"/>
          <w:sz w:val="24"/>
          <w:szCs w:val="24"/>
        </w:rPr>
        <w:t>e</w:t>
      </w:r>
      <w:r>
        <w:rPr>
          <w:b/>
          <w:spacing w:val="-3"/>
          <w:sz w:val="24"/>
          <w:szCs w:val="24"/>
        </w:rPr>
        <w:t>m</w:t>
      </w:r>
      <w:r>
        <w:rPr>
          <w:b/>
          <w:spacing w:val="1"/>
          <w:sz w:val="24"/>
          <w:szCs w:val="24"/>
        </w:rPr>
        <w:t>b</w:t>
      </w:r>
      <w:r>
        <w:rPr>
          <w:b/>
          <w:sz w:val="24"/>
          <w:szCs w:val="24"/>
        </w:rPr>
        <w:t>a</w:t>
      </w:r>
      <w:r>
        <w:rPr>
          <w:b/>
          <w:spacing w:val="1"/>
          <w:sz w:val="24"/>
          <w:szCs w:val="24"/>
        </w:rPr>
        <w:t>n</w:t>
      </w:r>
      <w:r>
        <w:rPr>
          <w:b/>
          <w:sz w:val="24"/>
          <w:szCs w:val="24"/>
        </w:rPr>
        <w:t>gan</w:t>
      </w:r>
      <w:r>
        <w:rPr>
          <w:b/>
          <w:spacing w:val="2"/>
          <w:sz w:val="24"/>
          <w:szCs w:val="24"/>
        </w:rPr>
        <w:t xml:space="preserve"> </w:t>
      </w:r>
      <w:r>
        <w:rPr>
          <w:b/>
          <w:sz w:val="24"/>
          <w:szCs w:val="24"/>
        </w:rPr>
        <w:t>Ap</w:t>
      </w:r>
      <w:r>
        <w:rPr>
          <w:b/>
          <w:spacing w:val="-4"/>
          <w:sz w:val="24"/>
          <w:szCs w:val="24"/>
        </w:rPr>
        <w:t>l</w:t>
      </w:r>
      <w:r>
        <w:rPr>
          <w:b/>
          <w:spacing w:val="5"/>
          <w:sz w:val="24"/>
          <w:szCs w:val="24"/>
        </w:rPr>
        <w:t>i</w:t>
      </w:r>
      <w:r>
        <w:rPr>
          <w:b/>
          <w:spacing w:val="-4"/>
          <w:sz w:val="24"/>
          <w:szCs w:val="24"/>
        </w:rPr>
        <w:t>k</w:t>
      </w:r>
      <w:r>
        <w:rPr>
          <w:b/>
          <w:sz w:val="24"/>
          <w:szCs w:val="24"/>
        </w:rPr>
        <w:t>a</w:t>
      </w:r>
      <w:r>
        <w:rPr>
          <w:b/>
          <w:spacing w:val="-2"/>
          <w:sz w:val="24"/>
          <w:szCs w:val="24"/>
        </w:rPr>
        <w:t>s</w:t>
      </w:r>
      <w:r>
        <w:rPr>
          <w:b/>
          <w:sz w:val="24"/>
          <w:szCs w:val="24"/>
        </w:rPr>
        <w:t>i</w:t>
      </w:r>
    </w:p>
    <w:p w14:paraId="19CCA9EF" w14:textId="77777777" w:rsidR="00B57C0E" w:rsidRDefault="00B57C0E">
      <w:pPr>
        <w:spacing w:before="1" w:line="140" w:lineRule="exact"/>
        <w:rPr>
          <w:sz w:val="15"/>
          <w:szCs w:val="15"/>
        </w:rPr>
      </w:pPr>
    </w:p>
    <w:tbl>
      <w:tblPr>
        <w:tblW w:w="0" w:type="auto"/>
        <w:tblInd w:w="772" w:type="dxa"/>
        <w:tblLayout w:type="fixed"/>
        <w:tblCellMar>
          <w:left w:w="0" w:type="dxa"/>
          <w:right w:w="0" w:type="dxa"/>
        </w:tblCellMar>
        <w:tblLook w:val="01E0" w:firstRow="1" w:lastRow="1" w:firstColumn="1" w:lastColumn="1" w:noHBand="0" w:noVBand="0"/>
      </w:tblPr>
      <w:tblGrid>
        <w:gridCol w:w="2468"/>
        <w:gridCol w:w="2746"/>
        <w:gridCol w:w="2781"/>
      </w:tblGrid>
      <w:tr w:rsidR="00B57C0E" w14:paraId="58999018" w14:textId="77777777">
        <w:trPr>
          <w:trHeight w:hRule="exact" w:val="428"/>
        </w:trPr>
        <w:tc>
          <w:tcPr>
            <w:tcW w:w="2468" w:type="dxa"/>
            <w:tcBorders>
              <w:top w:val="single" w:sz="5" w:space="0" w:color="000000"/>
              <w:left w:val="single" w:sz="5" w:space="0" w:color="000000"/>
              <w:bottom w:val="single" w:sz="5" w:space="0" w:color="000000"/>
              <w:right w:val="single" w:sz="5" w:space="0" w:color="000000"/>
            </w:tcBorders>
          </w:tcPr>
          <w:p w14:paraId="5B9FEE78" w14:textId="77777777" w:rsidR="00B57C0E" w:rsidRDefault="00A54C8A">
            <w:pPr>
              <w:ind w:left="57"/>
              <w:rPr>
                <w:sz w:val="24"/>
                <w:szCs w:val="24"/>
              </w:rPr>
            </w:pPr>
            <w:r>
              <w:rPr>
                <w:b/>
                <w:spacing w:val="-2"/>
                <w:sz w:val="24"/>
                <w:szCs w:val="24"/>
              </w:rPr>
              <w:t>T</w:t>
            </w:r>
            <w:r>
              <w:rPr>
                <w:b/>
                <w:sz w:val="24"/>
                <w:szCs w:val="24"/>
              </w:rPr>
              <w:t>a</w:t>
            </w:r>
            <w:r>
              <w:rPr>
                <w:b/>
                <w:spacing w:val="1"/>
                <w:sz w:val="24"/>
                <w:szCs w:val="24"/>
              </w:rPr>
              <w:t>hu</w:t>
            </w:r>
            <w:r>
              <w:rPr>
                <w:b/>
                <w:sz w:val="24"/>
                <w:szCs w:val="24"/>
              </w:rPr>
              <w:t>n</w:t>
            </w:r>
          </w:p>
        </w:tc>
        <w:tc>
          <w:tcPr>
            <w:tcW w:w="2746" w:type="dxa"/>
            <w:tcBorders>
              <w:top w:val="single" w:sz="5" w:space="0" w:color="000000"/>
              <w:left w:val="single" w:sz="5" w:space="0" w:color="000000"/>
              <w:bottom w:val="single" w:sz="5" w:space="0" w:color="000000"/>
              <w:right w:val="single" w:sz="5" w:space="0" w:color="000000"/>
            </w:tcBorders>
          </w:tcPr>
          <w:p w14:paraId="218C57B9" w14:textId="77777777" w:rsidR="00B57C0E" w:rsidRDefault="00A54C8A">
            <w:pPr>
              <w:ind w:left="599"/>
              <w:rPr>
                <w:sz w:val="24"/>
                <w:szCs w:val="24"/>
              </w:rPr>
            </w:pPr>
            <w:r>
              <w:rPr>
                <w:b/>
                <w:sz w:val="24"/>
                <w:szCs w:val="24"/>
              </w:rPr>
              <w:t>Na</w:t>
            </w:r>
            <w:r>
              <w:rPr>
                <w:b/>
                <w:spacing w:val="-4"/>
                <w:sz w:val="24"/>
                <w:szCs w:val="24"/>
              </w:rPr>
              <w:t>m</w:t>
            </w:r>
            <w:r>
              <w:rPr>
                <w:b/>
                <w:sz w:val="24"/>
                <w:szCs w:val="24"/>
              </w:rPr>
              <w:t>a</w:t>
            </w:r>
            <w:r>
              <w:rPr>
                <w:b/>
                <w:spacing w:val="2"/>
                <w:sz w:val="24"/>
                <w:szCs w:val="24"/>
              </w:rPr>
              <w:t xml:space="preserve"> </w:t>
            </w:r>
            <w:r>
              <w:rPr>
                <w:b/>
                <w:sz w:val="24"/>
                <w:szCs w:val="24"/>
              </w:rPr>
              <w:t>Ap</w:t>
            </w:r>
            <w:r>
              <w:rPr>
                <w:b/>
                <w:spacing w:val="-4"/>
                <w:sz w:val="24"/>
                <w:szCs w:val="24"/>
              </w:rPr>
              <w:t>l</w:t>
            </w:r>
            <w:r>
              <w:rPr>
                <w:b/>
                <w:spacing w:val="5"/>
                <w:sz w:val="24"/>
                <w:szCs w:val="24"/>
              </w:rPr>
              <w:t>i</w:t>
            </w:r>
            <w:r>
              <w:rPr>
                <w:b/>
                <w:spacing w:val="-4"/>
                <w:sz w:val="24"/>
                <w:szCs w:val="24"/>
              </w:rPr>
              <w:t>k</w:t>
            </w:r>
            <w:r>
              <w:rPr>
                <w:b/>
                <w:sz w:val="24"/>
                <w:szCs w:val="24"/>
              </w:rPr>
              <w:t>a</w:t>
            </w:r>
            <w:r>
              <w:rPr>
                <w:b/>
                <w:spacing w:val="-2"/>
                <w:sz w:val="24"/>
                <w:szCs w:val="24"/>
              </w:rPr>
              <w:t>s</w:t>
            </w:r>
            <w:r>
              <w:rPr>
                <w:b/>
                <w:sz w:val="24"/>
                <w:szCs w:val="24"/>
              </w:rPr>
              <w:t>i</w:t>
            </w:r>
          </w:p>
        </w:tc>
        <w:tc>
          <w:tcPr>
            <w:tcW w:w="2781" w:type="dxa"/>
            <w:tcBorders>
              <w:top w:val="single" w:sz="5" w:space="0" w:color="000000"/>
              <w:left w:val="single" w:sz="5" w:space="0" w:color="000000"/>
              <w:bottom w:val="single" w:sz="5" w:space="0" w:color="000000"/>
              <w:right w:val="single" w:sz="5" w:space="0" w:color="000000"/>
            </w:tcBorders>
          </w:tcPr>
          <w:p w14:paraId="200E1DCA" w14:textId="77777777" w:rsidR="00B57C0E" w:rsidRDefault="00A54C8A">
            <w:pPr>
              <w:ind w:left="633"/>
              <w:rPr>
                <w:sz w:val="24"/>
                <w:szCs w:val="24"/>
              </w:rPr>
            </w:pPr>
            <w:r>
              <w:rPr>
                <w:b/>
                <w:spacing w:val="-3"/>
                <w:sz w:val="24"/>
                <w:szCs w:val="24"/>
              </w:rPr>
              <w:t>P</w:t>
            </w:r>
            <w:r>
              <w:rPr>
                <w:b/>
                <w:spacing w:val="-1"/>
                <w:sz w:val="24"/>
                <w:szCs w:val="24"/>
              </w:rPr>
              <w:t>e</w:t>
            </w:r>
            <w:r>
              <w:rPr>
                <w:b/>
                <w:spacing w:val="1"/>
                <w:sz w:val="24"/>
                <w:szCs w:val="24"/>
              </w:rPr>
              <w:t>n</w:t>
            </w:r>
            <w:r>
              <w:rPr>
                <w:b/>
                <w:sz w:val="24"/>
                <w:szCs w:val="24"/>
              </w:rPr>
              <w:t>y</w:t>
            </w:r>
            <w:r>
              <w:rPr>
                <w:b/>
                <w:spacing w:val="4"/>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w:t>
            </w:r>
          </w:p>
        </w:tc>
      </w:tr>
      <w:tr w:rsidR="00B57C0E" w14:paraId="7A4465E6" w14:textId="77777777">
        <w:trPr>
          <w:trHeight w:hRule="exact" w:val="300"/>
        </w:trPr>
        <w:tc>
          <w:tcPr>
            <w:tcW w:w="2468" w:type="dxa"/>
            <w:vMerge w:val="restart"/>
            <w:tcBorders>
              <w:top w:val="single" w:sz="5" w:space="0" w:color="000000"/>
              <w:left w:val="single" w:sz="5" w:space="0" w:color="000000"/>
              <w:right w:val="single" w:sz="5" w:space="0" w:color="000000"/>
            </w:tcBorders>
          </w:tcPr>
          <w:p w14:paraId="1639CE06" w14:textId="77777777" w:rsidR="00B57C0E" w:rsidRDefault="00A54C8A">
            <w:pPr>
              <w:spacing w:line="260" w:lineRule="exact"/>
              <w:ind w:left="105"/>
              <w:rPr>
                <w:sz w:val="24"/>
                <w:szCs w:val="24"/>
              </w:rPr>
            </w:pPr>
            <w:r>
              <w:rPr>
                <w:sz w:val="24"/>
                <w:szCs w:val="24"/>
              </w:rPr>
              <w:t>2020</w:t>
            </w:r>
          </w:p>
        </w:tc>
        <w:tc>
          <w:tcPr>
            <w:tcW w:w="2746" w:type="dxa"/>
            <w:tcBorders>
              <w:top w:val="single" w:sz="5" w:space="0" w:color="000000"/>
              <w:left w:val="single" w:sz="5" w:space="0" w:color="000000"/>
              <w:bottom w:val="nil"/>
              <w:right w:val="single" w:sz="5" w:space="0" w:color="000000"/>
            </w:tcBorders>
          </w:tcPr>
          <w:p w14:paraId="42A185D6" w14:textId="77777777" w:rsidR="00B57C0E" w:rsidRDefault="00A54C8A">
            <w:pPr>
              <w:spacing w:line="260" w:lineRule="exact"/>
              <w:ind w:left="100"/>
              <w:rPr>
                <w:sz w:val="24"/>
                <w:szCs w:val="24"/>
              </w:rPr>
            </w:pPr>
            <w:r>
              <w:rPr>
                <w:spacing w:val="-5"/>
                <w:sz w:val="24"/>
                <w:szCs w:val="24"/>
              </w:rPr>
              <w:t>A</w:t>
            </w:r>
            <w:r>
              <w:rPr>
                <w:spacing w:val="5"/>
                <w:sz w:val="24"/>
                <w:szCs w:val="24"/>
              </w:rPr>
              <w:t>p</w:t>
            </w:r>
            <w:r>
              <w:rPr>
                <w:sz w:val="24"/>
                <w:szCs w:val="24"/>
              </w:rPr>
              <w:t>l</w:t>
            </w:r>
            <w:r>
              <w:rPr>
                <w:spacing w:val="-4"/>
                <w:sz w:val="24"/>
                <w:szCs w:val="24"/>
              </w:rPr>
              <w:t>i</w:t>
            </w:r>
            <w:r>
              <w:rPr>
                <w:sz w:val="24"/>
                <w:szCs w:val="24"/>
              </w:rPr>
              <w:t>k</w:t>
            </w:r>
            <w:r>
              <w:rPr>
                <w:spacing w:val="4"/>
                <w:sz w:val="24"/>
                <w:szCs w:val="24"/>
              </w:rPr>
              <w:t>a</w:t>
            </w:r>
            <w:r>
              <w:rPr>
                <w:spacing w:val="2"/>
                <w:sz w:val="24"/>
                <w:szCs w:val="24"/>
              </w:rPr>
              <w:t>s</w:t>
            </w:r>
            <w:r>
              <w:rPr>
                <w:sz w:val="24"/>
                <w:szCs w:val="24"/>
              </w:rPr>
              <w:t>i</w:t>
            </w:r>
            <w:r>
              <w:rPr>
                <w:spacing w:val="-7"/>
                <w:sz w:val="24"/>
                <w:szCs w:val="24"/>
              </w:rPr>
              <w:t xml:space="preserve"> </w:t>
            </w:r>
            <w:r>
              <w:rPr>
                <w:spacing w:val="1"/>
                <w:sz w:val="24"/>
                <w:szCs w:val="24"/>
              </w:rPr>
              <w:t>P</w:t>
            </w:r>
            <w:r>
              <w:rPr>
                <w:spacing w:val="4"/>
                <w:sz w:val="24"/>
                <w:szCs w:val="24"/>
              </w:rPr>
              <w:t>e</w:t>
            </w:r>
            <w:r>
              <w:rPr>
                <w:sz w:val="24"/>
                <w:szCs w:val="24"/>
              </w:rPr>
              <w:t>m</w:t>
            </w:r>
            <w:r>
              <w:rPr>
                <w:spacing w:val="-4"/>
                <w:sz w:val="24"/>
                <w:szCs w:val="24"/>
              </w:rPr>
              <w:t>i</w:t>
            </w:r>
            <w:r>
              <w:rPr>
                <w:spacing w:val="5"/>
                <w:sz w:val="24"/>
                <w:szCs w:val="24"/>
              </w:rPr>
              <w:t>n</w:t>
            </w:r>
            <w:r>
              <w:rPr>
                <w:spacing w:val="-4"/>
                <w:sz w:val="24"/>
                <w:szCs w:val="24"/>
              </w:rPr>
              <w:t>j</w:t>
            </w:r>
            <w:r>
              <w:rPr>
                <w:spacing w:val="4"/>
                <w:sz w:val="24"/>
                <w:szCs w:val="24"/>
              </w:rPr>
              <w:t>a</w:t>
            </w:r>
            <w:r>
              <w:rPr>
                <w:spacing w:val="-4"/>
                <w:sz w:val="24"/>
                <w:szCs w:val="24"/>
              </w:rPr>
              <w:t>m</w:t>
            </w:r>
            <w:r>
              <w:rPr>
                <w:spacing w:val="4"/>
                <w:sz w:val="24"/>
                <w:szCs w:val="24"/>
              </w:rPr>
              <w:t>a</w:t>
            </w:r>
            <w:r>
              <w:rPr>
                <w:sz w:val="24"/>
                <w:szCs w:val="24"/>
              </w:rPr>
              <w:t>n</w:t>
            </w:r>
          </w:p>
        </w:tc>
        <w:tc>
          <w:tcPr>
            <w:tcW w:w="2781" w:type="dxa"/>
            <w:vMerge w:val="restart"/>
            <w:tcBorders>
              <w:top w:val="single" w:sz="5" w:space="0" w:color="000000"/>
              <w:left w:val="single" w:sz="5" w:space="0" w:color="000000"/>
              <w:right w:val="single" w:sz="5" w:space="0" w:color="000000"/>
            </w:tcBorders>
          </w:tcPr>
          <w:p w14:paraId="49982B6C" w14:textId="77777777" w:rsidR="00B57C0E" w:rsidRDefault="00A54C8A">
            <w:pPr>
              <w:spacing w:line="260" w:lineRule="exact"/>
              <w:ind w:left="110"/>
              <w:rPr>
                <w:sz w:val="24"/>
                <w:szCs w:val="24"/>
              </w:rPr>
            </w:pPr>
            <w:r>
              <w:rPr>
                <w:spacing w:val="-2"/>
                <w:sz w:val="24"/>
                <w:szCs w:val="24"/>
              </w:rPr>
              <w:t>M</w:t>
            </w:r>
            <w:r>
              <w:rPr>
                <w:spacing w:val="-1"/>
                <w:sz w:val="24"/>
                <w:szCs w:val="24"/>
              </w:rPr>
              <w:t>a</w:t>
            </w:r>
            <w:r>
              <w:rPr>
                <w:spacing w:val="5"/>
                <w:sz w:val="24"/>
                <w:szCs w:val="24"/>
              </w:rPr>
              <w:t>t</w:t>
            </w:r>
            <w:r>
              <w:rPr>
                <w:sz w:val="24"/>
                <w:szCs w:val="24"/>
              </w:rPr>
              <w:t>a</w:t>
            </w:r>
            <w:r>
              <w:rPr>
                <w:spacing w:val="2"/>
                <w:sz w:val="24"/>
                <w:szCs w:val="24"/>
              </w:rPr>
              <w:t xml:space="preserve"> </w:t>
            </w:r>
            <w:r>
              <w:rPr>
                <w:spacing w:val="-5"/>
                <w:sz w:val="24"/>
                <w:szCs w:val="24"/>
              </w:rPr>
              <w:t>K</w:t>
            </w:r>
            <w:r>
              <w:rPr>
                <w:spacing w:val="5"/>
                <w:sz w:val="24"/>
                <w:szCs w:val="24"/>
              </w:rPr>
              <w:t>u</w:t>
            </w:r>
            <w:r>
              <w:rPr>
                <w:spacing w:val="-4"/>
                <w:sz w:val="24"/>
                <w:szCs w:val="24"/>
              </w:rPr>
              <w:t>li</w:t>
            </w:r>
            <w:r>
              <w:rPr>
                <w:spacing w:val="4"/>
                <w:sz w:val="24"/>
                <w:szCs w:val="24"/>
              </w:rPr>
              <w:t>a</w:t>
            </w:r>
            <w:r>
              <w:rPr>
                <w:sz w:val="24"/>
                <w:szCs w:val="24"/>
              </w:rPr>
              <w:t>h</w:t>
            </w:r>
            <w:r>
              <w:rPr>
                <w:spacing w:val="-3"/>
                <w:sz w:val="24"/>
                <w:szCs w:val="24"/>
              </w:rPr>
              <w:t xml:space="preserve"> </w:t>
            </w:r>
            <w:r>
              <w:rPr>
                <w:spacing w:val="1"/>
                <w:sz w:val="24"/>
                <w:szCs w:val="24"/>
              </w:rPr>
              <w:t>Pr</w:t>
            </w:r>
            <w:r>
              <w:rPr>
                <w:spacing w:val="5"/>
                <w:sz w:val="24"/>
                <w:szCs w:val="24"/>
              </w:rPr>
              <w:t>o</w:t>
            </w:r>
            <w:r>
              <w:rPr>
                <w:spacing w:val="-10"/>
                <w:sz w:val="24"/>
                <w:szCs w:val="24"/>
              </w:rPr>
              <w:t>y</w:t>
            </w:r>
            <w:r>
              <w:rPr>
                <w:spacing w:val="-1"/>
                <w:sz w:val="24"/>
                <w:szCs w:val="24"/>
              </w:rPr>
              <w:t>e</w:t>
            </w:r>
            <w:r>
              <w:rPr>
                <w:sz w:val="24"/>
                <w:szCs w:val="24"/>
              </w:rPr>
              <w:t>k</w:t>
            </w:r>
          </w:p>
          <w:p w14:paraId="6DC6AF6A" w14:textId="77777777" w:rsidR="00B57C0E" w:rsidRDefault="00A54C8A">
            <w:pPr>
              <w:spacing w:before="41"/>
              <w:ind w:left="110"/>
              <w:rPr>
                <w:sz w:val="24"/>
                <w:szCs w:val="24"/>
              </w:rPr>
            </w:pPr>
            <w:r>
              <w:rPr>
                <w:spacing w:val="1"/>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gk</w:t>
            </w:r>
            <w:r>
              <w:rPr>
                <w:spacing w:val="-1"/>
                <w:sz w:val="24"/>
                <w:szCs w:val="24"/>
              </w:rPr>
              <w:t>a</w:t>
            </w:r>
            <w:r>
              <w:rPr>
                <w:sz w:val="24"/>
                <w:szCs w:val="24"/>
              </w:rPr>
              <w:t>t</w:t>
            </w:r>
            <w:r>
              <w:rPr>
                <w:spacing w:val="7"/>
                <w:sz w:val="24"/>
                <w:szCs w:val="24"/>
              </w:rPr>
              <w:t xml:space="preserve"> </w:t>
            </w:r>
            <w:r>
              <w:rPr>
                <w:spacing w:val="-3"/>
                <w:sz w:val="24"/>
                <w:szCs w:val="24"/>
              </w:rPr>
              <w:t>L</w:t>
            </w:r>
            <w:r>
              <w:rPr>
                <w:sz w:val="24"/>
                <w:szCs w:val="24"/>
              </w:rPr>
              <w:t>u</w:t>
            </w:r>
            <w:r>
              <w:rPr>
                <w:spacing w:val="-5"/>
                <w:sz w:val="24"/>
                <w:szCs w:val="24"/>
              </w:rPr>
              <w:t>n</w:t>
            </w:r>
            <w:r>
              <w:rPr>
                <w:spacing w:val="-1"/>
                <w:sz w:val="24"/>
                <w:szCs w:val="24"/>
              </w:rPr>
              <w:t>a</w:t>
            </w:r>
            <w:r>
              <w:rPr>
                <w:sz w:val="24"/>
                <w:szCs w:val="24"/>
              </w:rPr>
              <w:t>k</w:t>
            </w:r>
            <w:r>
              <w:rPr>
                <w:spacing w:val="2"/>
                <w:sz w:val="24"/>
                <w:szCs w:val="24"/>
              </w:rPr>
              <w:t xml:space="preserve"> </w:t>
            </w:r>
            <w:r>
              <w:rPr>
                <w:spacing w:val="1"/>
                <w:sz w:val="24"/>
                <w:szCs w:val="24"/>
              </w:rPr>
              <w:t>(PP</w:t>
            </w:r>
            <w:r>
              <w:rPr>
                <w:spacing w:val="-3"/>
                <w:sz w:val="24"/>
                <w:szCs w:val="24"/>
              </w:rPr>
              <w:t>L</w:t>
            </w:r>
            <w:r>
              <w:rPr>
                <w:sz w:val="24"/>
                <w:szCs w:val="24"/>
              </w:rPr>
              <w:t>)</w:t>
            </w:r>
          </w:p>
        </w:tc>
      </w:tr>
      <w:tr w:rsidR="00B57C0E" w14:paraId="17098952" w14:textId="77777777">
        <w:trPr>
          <w:trHeight w:hRule="exact" w:val="317"/>
        </w:trPr>
        <w:tc>
          <w:tcPr>
            <w:tcW w:w="2468" w:type="dxa"/>
            <w:vMerge/>
            <w:tcBorders>
              <w:left w:val="single" w:sz="5" w:space="0" w:color="000000"/>
              <w:right w:val="single" w:sz="5" w:space="0" w:color="000000"/>
            </w:tcBorders>
          </w:tcPr>
          <w:p w14:paraId="2D061414" w14:textId="77777777" w:rsidR="00B57C0E" w:rsidRDefault="00B57C0E"/>
        </w:tc>
        <w:tc>
          <w:tcPr>
            <w:tcW w:w="2746" w:type="dxa"/>
            <w:tcBorders>
              <w:top w:val="nil"/>
              <w:left w:val="single" w:sz="5" w:space="0" w:color="000000"/>
              <w:bottom w:val="nil"/>
              <w:right w:val="single" w:sz="5" w:space="0" w:color="000000"/>
            </w:tcBorders>
          </w:tcPr>
          <w:p w14:paraId="5D3D0FEA" w14:textId="77777777" w:rsidR="00B57C0E" w:rsidRDefault="00A54C8A">
            <w:pPr>
              <w:spacing w:before="7"/>
              <w:ind w:left="100"/>
              <w:rPr>
                <w:sz w:val="24"/>
                <w:szCs w:val="24"/>
              </w:rPr>
            </w:pPr>
            <w:r>
              <w:rPr>
                <w:spacing w:val="-5"/>
                <w:sz w:val="24"/>
                <w:szCs w:val="24"/>
              </w:rPr>
              <w:t>K</w:t>
            </w:r>
            <w:r>
              <w:rPr>
                <w:spacing w:val="5"/>
                <w:sz w:val="24"/>
                <w:szCs w:val="24"/>
              </w:rPr>
              <w:t>o</w:t>
            </w:r>
            <w:r>
              <w:rPr>
                <w:spacing w:val="-5"/>
                <w:sz w:val="24"/>
                <w:szCs w:val="24"/>
              </w:rPr>
              <w:t>n</w:t>
            </w:r>
            <w:r>
              <w:rPr>
                <w:spacing w:val="5"/>
                <w:sz w:val="24"/>
                <w:szCs w:val="24"/>
              </w:rPr>
              <w:t>t</w:t>
            </w:r>
            <w:r>
              <w:rPr>
                <w:spacing w:val="1"/>
                <w:sz w:val="24"/>
                <w:szCs w:val="24"/>
              </w:rPr>
              <w:t>r</w:t>
            </w:r>
            <w:r>
              <w:rPr>
                <w:spacing w:val="5"/>
                <w:sz w:val="24"/>
                <w:szCs w:val="24"/>
              </w:rPr>
              <w:t>o</w:t>
            </w:r>
            <w:r>
              <w:rPr>
                <w:sz w:val="24"/>
                <w:szCs w:val="24"/>
              </w:rPr>
              <w:t>l</w:t>
            </w:r>
            <w:r>
              <w:rPr>
                <w:spacing w:val="-7"/>
                <w:sz w:val="24"/>
                <w:szCs w:val="24"/>
              </w:rPr>
              <w:t xml:space="preserve"> </w:t>
            </w:r>
            <w:r>
              <w:rPr>
                <w:spacing w:val="-5"/>
                <w:sz w:val="24"/>
                <w:szCs w:val="24"/>
              </w:rPr>
              <w:t>K</w:t>
            </w:r>
            <w:r>
              <w:rPr>
                <w:spacing w:val="4"/>
                <w:sz w:val="24"/>
                <w:szCs w:val="24"/>
              </w:rPr>
              <w:t>e</w:t>
            </w:r>
            <w:r>
              <w:rPr>
                <w:spacing w:val="-5"/>
                <w:sz w:val="24"/>
                <w:szCs w:val="24"/>
              </w:rPr>
              <w:t>b</w:t>
            </w:r>
            <w:r>
              <w:rPr>
                <w:spacing w:val="-1"/>
                <w:sz w:val="24"/>
                <w:szCs w:val="24"/>
              </w:rPr>
              <w:t>e</w:t>
            </w:r>
            <w:r>
              <w:rPr>
                <w:spacing w:val="6"/>
                <w:sz w:val="24"/>
                <w:szCs w:val="24"/>
              </w:rPr>
              <w:t>r</w:t>
            </w:r>
            <w:r>
              <w:rPr>
                <w:spacing w:val="2"/>
                <w:sz w:val="24"/>
                <w:szCs w:val="24"/>
              </w:rPr>
              <w:t>s</w:t>
            </w:r>
            <w:r>
              <w:rPr>
                <w:spacing w:val="-4"/>
                <w:sz w:val="24"/>
                <w:szCs w:val="24"/>
              </w:rPr>
              <w:t>i</w:t>
            </w:r>
            <w:r>
              <w:rPr>
                <w:sz w:val="24"/>
                <w:szCs w:val="24"/>
              </w:rPr>
              <w:t>h</w:t>
            </w:r>
            <w:r>
              <w:rPr>
                <w:spacing w:val="4"/>
                <w:sz w:val="24"/>
                <w:szCs w:val="24"/>
              </w:rPr>
              <w:t>a</w:t>
            </w:r>
            <w:r>
              <w:rPr>
                <w:sz w:val="24"/>
                <w:szCs w:val="24"/>
              </w:rPr>
              <w:t>n</w:t>
            </w:r>
          </w:p>
        </w:tc>
        <w:tc>
          <w:tcPr>
            <w:tcW w:w="2781" w:type="dxa"/>
            <w:vMerge/>
            <w:tcBorders>
              <w:left w:val="single" w:sz="5" w:space="0" w:color="000000"/>
              <w:right w:val="single" w:sz="5" w:space="0" w:color="000000"/>
            </w:tcBorders>
          </w:tcPr>
          <w:p w14:paraId="0A987D3F" w14:textId="77777777" w:rsidR="00B57C0E" w:rsidRDefault="00B57C0E"/>
        </w:tc>
      </w:tr>
      <w:tr w:rsidR="00B57C0E" w14:paraId="7333B4B2" w14:textId="77777777">
        <w:trPr>
          <w:trHeight w:hRule="exact" w:val="317"/>
        </w:trPr>
        <w:tc>
          <w:tcPr>
            <w:tcW w:w="2468" w:type="dxa"/>
            <w:vMerge/>
            <w:tcBorders>
              <w:left w:val="single" w:sz="5" w:space="0" w:color="000000"/>
              <w:right w:val="single" w:sz="5" w:space="0" w:color="000000"/>
            </w:tcBorders>
          </w:tcPr>
          <w:p w14:paraId="63E5C170" w14:textId="77777777" w:rsidR="00B57C0E" w:rsidRDefault="00B57C0E"/>
        </w:tc>
        <w:tc>
          <w:tcPr>
            <w:tcW w:w="2746" w:type="dxa"/>
            <w:tcBorders>
              <w:top w:val="nil"/>
              <w:left w:val="single" w:sz="5" w:space="0" w:color="000000"/>
              <w:bottom w:val="nil"/>
              <w:right w:val="single" w:sz="5" w:space="0" w:color="000000"/>
            </w:tcBorders>
          </w:tcPr>
          <w:p w14:paraId="003ADDCD" w14:textId="77777777" w:rsidR="00B57C0E" w:rsidRDefault="00A54C8A">
            <w:pPr>
              <w:spacing w:before="7"/>
              <w:ind w:left="100"/>
              <w:rPr>
                <w:sz w:val="24"/>
                <w:szCs w:val="24"/>
              </w:rPr>
            </w:pPr>
            <w:r>
              <w:rPr>
                <w:spacing w:val="-2"/>
                <w:sz w:val="24"/>
                <w:szCs w:val="24"/>
              </w:rPr>
              <w:t>R</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w:t>
            </w:r>
            <w:r>
              <w:rPr>
                <w:spacing w:val="-5"/>
                <w:sz w:val="24"/>
                <w:szCs w:val="24"/>
              </w:rPr>
              <w:t>K</w:t>
            </w:r>
            <w:r>
              <w:rPr>
                <w:spacing w:val="5"/>
                <w:sz w:val="24"/>
                <w:szCs w:val="24"/>
              </w:rPr>
              <w:t>o</w:t>
            </w:r>
            <w:r>
              <w:rPr>
                <w:sz w:val="24"/>
                <w:szCs w:val="24"/>
              </w:rPr>
              <w:t>k</w:t>
            </w:r>
            <w:r>
              <w:rPr>
                <w:spacing w:val="-1"/>
                <w:sz w:val="24"/>
                <w:szCs w:val="24"/>
              </w:rPr>
              <w:t>e</w:t>
            </w:r>
            <w:r>
              <w:rPr>
                <w:spacing w:val="1"/>
                <w:sz w:val="24"/>
                <w:szCs w:val="24"/>
              </w:rPr>
              <w:t>r</w:t>
            </w:r>
            <w:r>
              <w:rPr>
                <w:sz w:val="24"/>
                <w:szCs w:val="24"/>
              </w:rPr>
              <w:t>u)</w:t>
            </w:r>
          </w:p>
        </w:tc>
        <w:tc>
          <w:tcPr>
            <w:tcW w:w="2781" w:type="dxa"/>
            <w:vMerge/>
            <w:tcBorders>
              <w:left w:val="single" w:sz="5" w:space="0" w:color="000000"/>
              <w:right w:val="single" w:sz="5" w:space="0" w:color="000000"/>
            </w:tcBorders>
          </w:tcPr>
          <w:p w14:paraId="6D5BBB77" w14:textId="77777777" w:rsidR="00B57C0E" w:rsidRDefault="00B57C0E"/>
        </w:tc>
      </w:tr>
      <w:tr w:rsidR="00B57C0E" w14:paraId="29DE8BDB" w14:textId="77777777">
        <w:trPr>
          <w:trHeight w:hRule="exact" w:val="317"/>
        </w:trPr>
        <w:tc>
          <w:tcPr>
            <w:tcW w:w="2468" w:type="dxa"/>
            <w:vMerge/>
            <w:tcBorders>
              <w:left w:val="single" w:sz="5" w:space="0" w:color="000000"/>
              <w:right w:val="single" w:sz="5" w:space="0" w:color="000000"/>
            </w:tcBorders>
          </w:tcPr>
          <w:p w14:paraId="21A8119E" w14:textId="77777777" w:rsidR="00B57C0E" w:rsidRDefault="00B57C0E"/>
        </w:tc>
        <w:tc>
          <w:tcPr>
            <w:tcW w:w="2746" w:type="dxa"/>
            <w:tcBorders>
              <w:top w:val="nil"/>
              <w:left w:val="single" w:sz="5" w:space="0" w:color="000000"/>
              <w:bottom w:val="nil"/>
              <w:right w:val="single" w:sz="5" w:space="0" w:color="000000"/>
            </w:tcBorders>
          </w:tcPr>
          <w:p w14:paraId="47B8A51A" w14:textId="77777777" w:rsidR="00B57C0E" w:rsidRDefault="00A54C8A">
            <w:pPr>
              <w:spacing w:before="7"/>
              <w:ind w:left="100"/>
              <w:rPr>
                <w:sz w:val="24"/>
                <w:szCs w:val="24"/>
              </w:rPr>
            </w:pPr>
            <w:r>
              <w:rPr>
                <w:spacing w:val="-2"/>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6"/>
                <w:sz w:val="24"/>
                <w:szCs w:val="24"/>
              </w:rPr>
              <w:t>P</w:t>
            </w:r>
            <w:r>
              <w:rPr>
                <w:spacing w:val="-9"/>
                <w:sz w:val="24"/>
                <w:szCs w:val="24"/>
              </w:rPr>
              <w:t>l</w:t>
            </w:r>
            <w:r>
              <w:rPr>
                <w:spacing w:val="-1"/>
                <w:sz w:val="24"/>
                <w:szCs w:val="24"/>
              </w:rPr>
              <w:t>a</w:t>
            </w:r>
            <w:r>
              <w:rPr>
                <w:spacing w:val="10"/>
                <w:sz w:val="24"/>
                <w:szCs w:val="24"/>
              </w:rPr>
              <w:t>t</w:t>
            </w:r>
            <w:r>
              <w:rPr>
                <w:spacing w:val="-8"/>
                <w:sz w:val="24"/>
                <w:szCs w:val="24"/>
              </w:rPr>
              <w:t>f</w:t>
            </w:r>
            <w:r>
              <w:rPr>
                <w:spacing w:val="5"/>
                <w:sz w:val="24"/>
                <w:szCs w:val="24"/>
              </w:rPr>
              <w:t>o</w:t>
            </w:r>
            <w:r>
              <w:rPr>
                <w:spacing w:val="1"/>
                <w:sz w:val="24"/>
                <w:szCs w:val="24"/>
              </w:rPr>
              <w:t>r</w:t>
            </w:r>
            <w:r>
              <w:rPr>
                <w:sz w:val="24"/>
                <w:szCs w:val="24"/>
              </w:rPr>
              <w:t>m</w:t>
            </w:r>
          </w:p>
        </w:tc>
        <w:tc>
          <w:tcPr>
            <w:tcW w:w="2781" w:type="dxa"/>
            <w:vMerge/>
            <w:tcBorders>
              <w:left w:val="single" w:sz="5" w:space="0" w:color="000000"/>
              <w:right w:val="single" w:sz="5" w:space="0" w:color="000000"/>
            </w:tcBorders>
          </w:tcPr>
          <w:p w14:paraId="11A2B3F5" w14:textId="77777777" w:rsidR="00B57C0E" w:rsidRDefault="00B57C0E"/>
        </w:tc>
      </w:tr>
      <w:tr w:rsidR="00B57C0E" w14:paraId="609F9300" w14:textId="77777777">
        <w:trPr>
          <w:trHeight w:hRule="exact" w:val="343"/>
        </w:trPr>
        <w:tc>
          <w:tcPr>
            <w:tcW w:w="2468" w:type="dxa"/>
            <w:vMerge/>
            <w:tcBorders>
              <w:left w:val="single" w:sz="5" w:space="0" w:color="000000"/>
              <w:bottom w:val="single" w:sz="5" w:space="0" w:color="000000"/>
              <w:right w:val="single" w:sz="5" w:space="0" w:color="000000"/>
            </w:tcBorders>
          </w:tcPr>
          <w:p w14:paraId="59A81FD5" w14:textId="77777777" w:rsidR="00B57C0E" w:rsidRDefault="00B57C0E"/>
        </w:tc>
        <w:tc>
          <w:tcPr>
            <w:tcW w:w="2746" w:type="dxa"/>
            <w:tcBorders>
              <w:top w:val="nil"/>
              <w:left w:val="single" w:sz="5" w:space="0" w:color="000000"/>
              <w:bottom w:val="single" w:sz="5" w:space="0" w:color="000000"/>
              <w:right w:val="single" w:sz="5" w:space="0" w:color="000000"/>
            </w:tcBorders>
          </w:tcPr>
          <w:p w14:paraId="21DA0EF7" w14:textId="77777777" w:rsidR="00B57C0E" w:rsidRDefault="00A54C8A">
            <w:pPr>
              <w:spacing w:before="7"/>
              <w:ind w:left="100"/>
              <w:rPr>
                <w:sz w:val="24"/>
                <w:szCs w:val="24"/>
              </w:rPr>
            </w:pPr>
            <w:r>
              <w:rPr>
                <w:spacing w:val="-6"/>
                <w:sz w:val="24"/>
                <w:szCs w:val="24"/>
              </w:rPr>
              <w:t>W</w:t>
            </w:r>
            <w:r>
              <w:rPr>
                <w:spacing w:val="4"/>
                <w:sz w:val="24"/>
                <w:szCs w:val="24"/>
              </w:rPr>
              <w:t>e</w:t>
            </w:r>
            <w:r>
              <w:rPr>
                <w:sz w:val="24"/>
                <w:szCs w:val="24"/>
              </w:rPr>
              <w:t>b</w:t>
            </w:r>
          </w:p>
        </w:tc>
        <w:tc>
          <w:tcPr>
            <w:tcW w:w="2781" w:type="dxa"/>
            <w:vMerge/>
            <w:tcBorders>
              <w:left w:val="single" w:sz="5" w:space="0" w:color="000000"/>
              <w:bottom w:val="single" w:sz="5" w:space="0" w:color="000000"/>
              <w:right w:val="single" w:sz="5" w:space="0" w:color="000000"/>
            </w:tcBorders>
          </w:tcPr>
          <w:p w14:paraId="457CD260" w14:textId="77777777" w:rsidR="00B57C0E" w:rsidRDefault="00B57C0E"/>
        </w:tc>
      </w:tr>
      <w:tr w:rsidR="00B57C0E" w14:paraId="662B1C5B" w14:textId="77777777">
        <w:trPr>
          <w:trHeight w:hRule="exact" w:val="301"/>
        </w:trPr>
        <w:tc>
          <w:tcPr>
            <w:tcW w:w="2468" w:type="dxa"/>
            <w:vMerge w:val="restart"/>
            <w:tcBorders>
              <w:top w:val="single" w:sz="5" w:space="0" w:color="000000"/>
              <w:left w:val="single" w:sz="5" w:space="0" w:color="000000"/>
              <w:right w:val="single" w:sz="5" w:space="0" w:color="000000"/>
            </w:tcBorders>
          </w:tcPr>
          <w:p w14:paraId="64D756F1" w14:textId="77777777" w:rsidR="00B57C0E" w:rsidRDefault="00A54C8A">
            <w:pPr>
              <w:spacing w:line="260" w:lineRule="exact"/>
              <w:ind w:left="105"/>
              <w:rPr>
                <w:sz w:val="24"/>
                <w:szCs w:val="24"/>
              </w:rPr>
            </w:pPr>
            <w:r>
              <w:rPr>
                <w:sz w:val="24"/>
                <w:szCs w:val="24"/>
              </w:rPr>
              <w:t>2020</w:t>
            </w:r>
          </w:p>
        </w:tc>
        <w:tc>
          <w:tcPr>
            <w:tcW w:w="2746" w:type="dxa"/>
            <w:vMerge w:val="restart"/>
            <w:tcBorders>
              <w:top w:val="single" w:sz="5" w:space="0" w:color="000000"/>
              <w:left w:val="single" w:sz="5" w:space="0" w:color="000000"/>
              <w:right w:val="single" w:sz="5" w:space="0" w:color="000000"/>
            </w:tcBorders>
          </w:tcPr>
          <w:p w14:paraId="342F43A1" w14:textId="77777777" w:rsidR="00B57C0E" w:rsidRDefault="00A54C8A">
            <w:pPr>
              <w:spacing w:line="260" w:lineRule="exact"/>
              <w:ind w:left="100"/>
              <w:rPr>
                <w:sz w:val="24"/>
                <w:szCs w:val="24"/>
              </w:rPr>
            </w:pPr>
            <w:r>
              <w:rPr>
                <w:spacing w:val="-5"/>
                <w:sz w:val="24"/>
                <w:szCs w:val="24"/>
              </w:rPr>
              <w:t>A</w:t>
            </w:r>
            <w:r>
              <w:rPr>
                <w:spacing w:val="5"/>
                <w:sz w:val="24"/>
                <w:szCs w:val="24"/>
              </w:rPr>
              <w:t>p</w:t>
            </w:r>
            <w:r>
              <w:rPr>
                <w:sz w:val="24"/>
                <w:szCs w:val="24"/>
              </w:rPr>
              <w:t>l</w:t>
            </w:r>
            <w:r>
              <w:rPr>
                <w:spacing w:val="-4"/>
                <w:sz w:val="24"/>
                <w:szCs w:val="24"/>
              </w:rPr>
              <w:t>i</w:t>
            </w:r>
            <w:r>
              <w:rPr>
                <w:sz w:val="24"/>
                <w:szCs w:val="24"/>
              </w:rPr>
              <w:t>k</w:t>
            </w:r>
            <w:r>
              <w:rPr>
                <w:spacing w:val="4"/>
                <w:sz w:val="24"/>
                <w:szCs w:val="24"/>
              </w:rPr>
              <w:t>a</w:t>
            </w:r>
            <w:r>
              <w:rPr>
                <w:spacing w:val="2"/>
                <w:sz w:val="24"/>
                <w:szCs w:val="24"/>
              </w:rPr>
              <w:t>s</w:t>
            </w:r>
            <w:r>
              <w:rPr>
                <w:sz w:val="24"/>
                <w:szCs w:val="24"/>
              </w:rPr>
              <w:t>i</w:t>
            </w:r>
            <w:r>
              <w:rPr>
                <w:spacing w:val="-6"/>
                <w:sz w:val="24"/>
                <w:szCs w:val="24"/>
              </w:rPr>
              <w:t xml:space="preserve"> </w:t>
            </w:r>
            <w:r>
              <w:rPr>
                <w:spacing w:val="3"/>
                <w:sz w:val="24"/>
                <w:szCs w:val="24"/>
              </w:rPr>
              <w:t>B</w:t>
            </w:r>
            <w:r>
              <w:rPr>
                <w:spacing w:val="-9"/>
                <w:sz w:val="24"/>
                <w:szCs w:val="24"/>
              </w:rPr>
              <w:t>l</w:t>
            </w:r>
            <w:r>
              <w:rPr>
                <w:spacing w:val="5"/>
                <w:sz w:val="24"/>
                <w:szCs w:val="24"/>
              </w:rPr>
              <w:t>o</w:t>
            </w:r>
            <w:r>
              <w:rPr>
                <w:sz w:val="24"/>
                <w:szCs w:val="24"/>
              </w:rPr>
              <w:t>g</w:t>
            </w:r>
            <w:r>
              <w:rPr>
                <w:spacing w:val="2"/>
                <w:sz w:val="24"/>
                <w:szCs w:val="24"/>
              </w:rPr>
              <w:t xml:space="preserve"> </w:t>
            </w:r>
            <w:r>
              <w:rPr>
                <w:spacing w:val="4"/>
                <w:sz w:val="24"/>
                <w:szCs w:val="24"/>
              </w:rPr>
              <w:t>D</w:t>
            </w:r>
            <w:r>
              <w:rPr>
                <w:spacing w:val="-4"/>
                <w:sz w:val="24"/>
                <w:szCs w:val="24"/>
              </w:rPr>
              <w:t>i</w:t>
            </w:r>
            <w:r>
              <w:rPr>
                <w:sz w:val="24"/>
                <w:szCs w:val="24"/>
              </w:rPr>
              <w:t>n</w:t>
            </w:r>
            <w:r>
              <w:rPr>
                <w:spacing w:val="4"/>
                <w:sz w:val="24"/>
                <w:szCs w:val="24"/>
              </w:rPr>
              <w:t>a</w:t>
            </w:r>
            <w:r>
              <w:rPr>
                <w:sz w:val="24"/>
                <w:szCs w:val="24"/>
              </w:rPr>
              <w:t>m</w:t>
            </w:r>
            <w:r>
              <w:rPr>
                <w:spacing w:val="-4"/>
                <w:sz w:val="24"/>
                <w:szCs w:val="24"/>
              </w:rPr>
              <w:t>i</w:t>
            </w:r>
            <w:r>
              <w:rPr>
                <w:sz w:val="24"/>
                <w:szCs w:val="24"/>
              </w:rPr>
              <w:t>s</w:t>
            </w:r>
          </w:p>
          <w:p w14:paraId="1442366E" w14:textId="77777777" w:rsidR="00B57C0E" w:rsidRDefault="00A54C8A">
            <w:pPr>
              <w:spacing w:line="260" w:lineRule="exact"/>
              <w:ind w:left="100"/>
              <w:rPr>
                <w:sz w:val="24"/>
                <w:szCs w:val="24"/>
              </w:rPr>
            </w:pPr>
            <w:r>
              <w:rPr>
                <w:sz w:val="24"/>
                <w:szCs w:val="24"/>
              </w:rPr>
              <w:t>U</w:t>
            </w:r>
            <w:r>
              <w:rPr>
                <w:spacing w:val="-5"/>
                <w:sz w:val="24"/>
                <w:szCs w:val="24"/>
              </w:rPr>
              <w:t>n</w:t>
            </w:r>
            <w:r>
              <w:rPr>
                <w:spacing w:val="5"/>
                <w:sz w:val="24"/>
                <w:szCs w:val="24"/>
              </w:rPr>
              <w:t>d</w:t>
            </w:r>
            <w:r>
              <w:rPr>
                <w:spacing w:val="-4"/>
                <w:sz w:val="24"/>
                <w:szCs w:val="24"/>
              </w:rPr>
              <w:t>i</w:t>
            </w:r>
            <w:r>
              <w:rPr>
                <w:sz w:val="24"/>
                <w:szCs w:val="24"/>
              </w:rPr>
              <w:t>p</w:t>
            </w:r>
            <w:r>
              <w:rPr>
                <w:spacing w:val="-1"/>
                <w:sz w:val="24"/>
                <w:szCs w:val="24"/>
              </w:rPr>
              <w:t>e</w:t>
            </w:r>
            <w:r>
              <w:rPr>
                <w:spacing w:val="5"/>
                <w:sz w:val="24"/>
                <w:szCs w:val="24"/>
              </w:rPr>
              <w:t>d</w:t>
            </w:r>
            <w:r>
              <w:rPr>
                <w:spacing w:val="-4"/>
                <w:sz w:val="24"/>
                <w:szCs w:val="24"/>
              </w:rPr>
              <w:t>i</w:t>
            </w:r>
            <w:r>
              <w:rPr>
                <w:sz w:val="24"/>
                <w:szCs w:val="24"/>
              </w:rPr>
              <w:t>a</w:t>
            </w:r>
            <w:r>
              <w:rPr>
                <w:spacing w:val="2"/>
                <w:sz w:val="24"/>
                <w:szCs w:val="24"/>
              </w:rPr>
              <w:t xml:space="preserve"> </w:t>
            </w:r>
            <w:r>
              <w:rPr>
                <w:spacing w:val="-2"/>
                <w:sz w:val="24"/>
                <w:szCs w:val="24"/>
              </w:rPr>
              <w:t>M</w:t>
            </w:r>
            <w:r>
              <w:rPr>
                <w:spacing w:val="4"/>
                <w:sz w:val="24"/>
                <w:szCs w:val="24"/>
              </w:rPr>
              <w:t>e</w:t>
            </w:r>
            <w:r>
              <w:rPr>
                <w:spacing w:val="-5"/>
                <w:sz w:val="24"/>
                <w:szCs w:val="24"/>
              </w:rPr>
              <w:t>n</w:t>
            </w:r>
            <w:r>
              <w:rPr>
                <w:sz w:val="24"/>
                <w:szCs w:val="24"/>
              </w:rPr>
              <w:t>gg</w:t>
            </w:r>
            <w:r>
              <w:rPr>
                <w:spacing w:val="5"/>
                <w:sz w:val="24"/>
                <w:szCs w:val="24"/>
              </w:rPr>
              <w:t>u</w:t>
            </w:r>
            <w:r>
              <w:rPr>
                <w:sz w:val="24"/>
                <w:szCs w:val="24"/>
              </w:rPr>
              <w:t>n</w:t>
            </w:r>
            <w:r>
              <w:rPr>
                <w:spacing w:val="-1"/>
                <w:sz w:val="24"/>
                <w:szCs w:val="24"/>
              </w:rPr>
              <w:t>a</w:t>
            </w:r>
            <w:r>
              <w:rPr>
                <w:sz w:val="24"/>
                <w:szCs w:val="24"/>
              </w:rPr>
              <w:t>k</w:t>
            </w:r>
            <w:r>
              <w:rPr>
                <w:spacing w:val="4"/>
                <w:sz w:val="24"/>
                <w:szCs w:val="24"/>
              </w:rPr>
              <w:t>a</w:t>
            </w:r>
            <w:r>
              <w:rPr>
                <w:sz w:val="24"/>
                <w:szCs w:val="24"/>
              </w:rPr>
              <w:t>n</w:t>
            </w:r>
          </w:p>
          <w:p w14:paraId="4B2EE39D" w14:textId="77777777" w:rsidR="00B57C0E" w:rsidRDefault="00A54C8A">
            <w:pPr>
              <w:spacing w:line="260" w:lineRule="exact"/>
              <w:ind w:left="100"/>
              <w:rPr>
                <w:sz w:val="24"/>
                <w:szCs w:val="24"/>
              </w:rPr>
            </w:pPr>
            <w:r>
              <w:rPr>
                <w:spacing w:val="6"/>
                <w:sz w:val="24"/>
                <w:szCs w:val="24"/>
              </w:rPr>
              <w:t>P</w:t>
            </w:r>
            <w:r>
              <w:rPr>
                <w:spacing w:val="-9"/>
                <w:sz w:val="24"/>
                <w:szCs w:val="24"/>
              </w:rPr>
              <w:t>l</w:t>
            </w:r>
            <w:r>
              <w:rPr>
                <w:spacing w:val="-1"/>
                <w:sz w:val="24"/>
                <w:szCs w:val="24"/>
              </w:rPr>
              <w:t>a</w:t>
            </w:r>
            <w:r>
              <w:rPr>
                <w:spacing w:val="5"/>
                <w:sz w:val="24"/>
                <w:szCs w:val="24"/>
              </w:rPr>
              <w:t>t</w:t>
            </w:r>
            <w:r>
              <w:rPr>
                <w:spacing w:val="-8"/>
                <w:sz w:val="24"/>
                <w:szCs w:val="24"/>
              </w:rPr>
              <w:t>f</w:t>
            </w:r>
            <w:r>
              <w:rPr>
                <w:spacing w:val="5"/>
                <w:sz w:val="24"/>
                <w:szCs w:val="24"/>
              </w:rPr>
              <w:t>o</w:t>
            </w:r>
            <w:r>
              <w:rPr>
                <w:spacing w:val="6"/>
                <w:sz w:val="24"/>
                <w:szCs w:val="24"/>
              </w:rPr>
              <w:t>r</w:t>
            </w:r>
            <w:r>
              <w:rPr>
                <w:sz w:val="24"/>
                <w:szCs w:val="24"/>
              </w:rPr>
              <w:t>m</w:t>
            </w:r>
            <w:r>
              <w:rPr>
                <w:spacing w:val="-2"/>
                <w:sz w:val="24"/>
                <w:szCs w:val="24"/>
              </w:rPr>
              <w:t xml:space="preserve"> </w:t>
            </w:r>
            <w:r>
              <w:rPr>
                <w:spacing w:val="-6"/>
                <w:sz w:val="24"/>
                <w:szCs w:val="24"/>
              </w:rPr>
              <w:t>W</w:t>
            </w:r>
            <w:r>
              <w:rPr>
                <w:spacing w:val="4"/>
                <w:sz w:val="24"/>
                <w:szCs w:val="24"/>
              </w:rPr>
              <w:t>e</w:t>
            </w:r>
            <w:r>
              <w:rPr>
                <w:sz w:val="24"/>
                <w:szCs w:val="24"/>
              </w:rPr>
              <w:t>b</w:t>
            </w:r>
          </w:p>
        </w:tc>
        <w:tc>
          <w:tcPr>
            <w:tcW w:w="2781" w:type="dxa"/>
            <w:vMerge w:val="restart"/>
            <w:tcBorders>
              <w:top w:val="single" w:sz="5" w:space="0" w:color="000000"/>
              <w:left w:val="single" w:sz="5" w:space="0" w:color="000000"/>
              <w:right w:val="single" w:sz="5" w:space="0" w:color="000000"/>
            </w:tcBorders>
          </w:tcPr>
          <w:p w14:paraId="60DEED14" w14:textId="77777777" w:rsidR="00B57C0E" w:rsidRDefault="00A54C8A">
            <w:pPr>
              <w:spacing w:line="260" w:lineRule="exact"/>
              <w:ind w:left="110"/>
              <w:rPr>
                <w:sz w:val="24"/>
                <w:szCs w:val="24"/>
              </w:rPr>
            </w:pPr>
            <w:r>
              <w:rPr>
                <w:spacing w:val="-2"/>
                <w:sz w:val="24"/>
                <w:szCs w:val="24"/>
              </w:rPr>
              <w:t>M</w:t>
            </w:r>
            <w:r>
              <w:rPr>
                <w:spacing w:val="-1"/>
                <w:sz w:val="24"/>
                <w:szCs w:val="24"/>
              </w:rPr>
              <w:t>a</w:t>
            </w:r>
            <w:r>
              <w:rPr>
                <w:spacing w:val="5"/>
                <w:sz w:val="24"/>
                <w:szCs w:val="24"/>
              </w:rPr>
              <w:t>t</w:t>
            </w:r>
            <w:r>
              <w:rPr>
                <w:sz w:val="24"/>
                <w:szCs w:val="24"/>
              </w:rPr>
              <w:t>a</w:t>
            </w:r>
            <w:r>
              <w:rPr>
                <w:spacing w:val="1"/>
                <w:sz w:val="24"/>
                <w:szCs w:val="24"/>
              </w:rPr>
              <w:t xml:space="preserve"> </w:t>
            </w:r>
            <w:r>
              <w:rPr>
                <w:spacing w:val="-5"/>
                <w:sz w:val="24"/>
                <w:szCs w:val="24"/>
              </w:rPr>
              <w:t>K</w:t>
            </w:r>
            <w:r>
              <w:rPr>
                <w:spacing w:val="5"/>
                <w:sz w:val="24"/>
                <w:szCs w:val="24"/>
              </w:rPr>
              <w:t>u</w:t>
            </w:r>
            <w:r>
              <w:rPr>
                <w:spacing w:val="-4"/>
                <w:sz w:val="24"/>
                <w:szCs w:val="24"/>
              </w:rPr>
              <w:t>li</w:t>
            </w:r>
            <w:r>
              <w:rPr>
                <w:spacing w:val="4"/>
                <w:sz w:val="24"/>
                <w:szCs w:val="24"/>
              </w:rPr>
              <w:t>a</w:t>
            </w:r>
            <w:r>
              <w:rPr>
                <w:sz w:val="24"/>
                <w:szCs w:val="24"/>
              </w:rPr>
              <w:t>h</w:t>
            </w:r>
          </w:p>
          <w:p w14:paraId="6339F972" w14:textId="77777777" w:rsidR="00B57C0E" w:rsidRDefault="00A54C8A">
            <w:pPr>
              <w:spacing w:before="41"/>
              <w:ind w:left="110"/>
              <w:rPr>
                <w:sz w:val="24"/>
                <w:szCs w:val="24"/>
              </w:rPr>
            </w:pP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2"/>
                <w:sz w:val="24"/>
                <w:szCs w:val="24"/>
              </w:rPr>
              <w:t>B</w:t>
            </w:r>
            <w:r>
              <w:rPr>
                <w:spacing w:val="-1"/>
                <w:sz w:val="24"/>
                <w:szCs w:val="24"/>
              </w:rPr>
              <w:t>e</w:t>
            </w:r>
            <w:r>
              <w:rPr>
                <w:spacing w:val="6"/>
                <w:sz w:val="24"/>
                <w:szCs w:val="24"/>
              </w:rPr>
              <w:t>r</w:t>
            </w:r>
            <w:r>
              <w:rPr>
                <w:spacing w:val="-5"/>
                <w:sz w:val="24"/>
                <w:szCs w:val="24"/>
              </w:rPr>
              <w:t>b</w:t>
            </w:r>
            <w:r>
              <w:rPr>
                <w:spacing w:val="4"/>
                <w:sz w:val="24"/>
                <w:szCs w:val="24"/>
              </w:rPr>
              <w:t>a</w:t>
            </w:r>
            <w:r>
              <w:rPr>
                <w:spacing w:val="2"/>
                <w:sz w:val="24"/>
                <w:szCs w:val="24"/>
              </w:rPr>
              <w:t>s</w:t>
            </w:r>
            <w:r>
              <w:rPr>
                <w:spacing w:val="-4"/>
                <w:sz w:val="24"/>
                <w:szCs w:val="24"/>
              </w:rPr>
              <w:t>i</w:t>
            </w:r>
            <w:r>
              <w:rPr>
                <w:sz w:val="24"/>
                <w:szCs w:val="24"/>
              </w:rPr>
              <w:t>s</w:t>
            </w:r>
          </w:p>
          <w:p w14:paraId="42237ACF" w14:textId="77777777" w:rsidR="00B57C0E" w:rsidRDefault="00A54C8A">
            <w:pPr>
              <w:spacing w:before="36"/>
              <w:ind w:left="110"/>
              <w:rPr>
                <w:sz w:val="24"/>
                <w:szCs w:val="24"/>
              </w:rPr>
            </w:pPr>
            <w:r>
              <w:rPr>
                <w:spacing w:val="6"/>
                <w:sz w:val="24"/>
                <w:szCs w:val="24"/>
              </w:rPr>
              <w:t>P</w:t>
            </w:r>
            <w:r>
              <w:rPr>
                <w:spacing w:val="-9"/>
                <w:sz w:val="24"/>
                <w:szCs w:val="24"/>
              </w:rPr>
              <w:t>l</w:t>
            </w:r>
            <w:r>
              <w:rPr>
                <w:spacing w:val="-1"/>
                <w:sz w:val="24"/>
                <w:szCs w:val="24"/>
              </w:rPr>
              <w:t>a</w:t>
            </w:r>
            <w:r>
              <w:rPr>
                <w:spacing w:val="5"/>
                <w:sz w:val="24"/>
                <w:szCs w:val="24"/>
              </w:rPr>
              <w:t>t</w:t>
            </w:r>
            <w:r>
              <w:rPr>
                <w:spacing w:val="-8"/>
                <w:sz w:val="24"/>
                <w:szCs w:val="24"/>
              </w:rPr>
              <w:t>f</w:t>
            </w:r>
            <w:r>
              <w:rPr>
                <w:spacing w:val="5"/>
                <w:sz w:val="24"/>
                <w:szCs w:val="24"/>
              </w:rPr>
              <w:t>o</w:t>
            </w:r>
            <w:r>
              <w:rPr>
                <w:spacing w:val="6"/>
                <w:sz w:val="24"/>
                <w:szCs w:val="24"/>
              </w:rPr>
              <w:t>r</w:t>
            </w:r>
            <w:r>
              <w:rPr>
                <w:sz w:val="24"/>
                <w:szCs w:val="24"/>
              </w:rPr>
              <w:t>m</w:t>
            </w:r>
            <w:r>
              <w:rPr>
                <w:spacing w:val="-7"/>
                <w:sz w:val="24"/>
                <w:szCs w:val="24"/>
              </w:rPr>
              <w:t xml:space="preserve"> </w:t>
            </w:r>
            <w:r>
              <w:rPr>
                <w:spacing w:val="1"/>
                <w:sz w:val="24"/>
                <w:szCs w:val="24"/>
              </w:rPr>
              <w:t>(P</w:t>
            </w:r>
            <w:r>
              <w:rPr>
                <w:spacing w:val="-2"/>
                <w:sz w:val="24"/>
                <w:szCs w:val="24"/>
              </w:rPr>
              <w:t>B</w:t>
            </w:r>
            <w:r>
              <w:rPr>
                <w:spacing w:val="1"/>
                <w:sz w:val="24"/>
                <w:szCs w:val="24"/>
              </w:rPr>
              <w:t>P</w:t>
            </w:r>
            <w:r>
              <w:rPr>
                <w:sz w:val="24"/>
                <w:szCs w:val="24"/>
              </w:rPr>
              <w:t>)</w:t>
            </w:r>
          </w:p>
        </w:tc>
      </w:tr>
      <w:tr w:rsidR="00B57C0E" w14:paraId="5B2A2C05" w14:textId="77777777">
        <w:trPr>
          <w:trHeight w:hRule="exact" w:val="314"/>
        </w:trPr>
        <w:tc>
          <w:tcPr>
            <w:tcW w:w="2468" w:type="dxa"/>
            <w:vMerge/>
            <w:tcBorders>
              <w:left w:val="single" w:sz="5" w:space="0" w:color="000000"/>
              <w:right w:val="single" w:sz="5" w:space="0" w:color="000000"/>
            </w:tcBorders>
          </w:tcPr>
          <w:p w14:paraId="1EEBC200" w14:textId="77777777" w:rsidR="00B57C0E" w:rsidRDefault="00B57C0E"/>
        </w:tc>
        <w:tc>
          <w:tcPr>
            <w:tcW w:w="2746" w:type="dxa"/>
            <w:vMerge/>
            <w:tcBorders>
              <w:left w:val="single" w:sz="5" w:space="0" w:color="000000"/>
              <w:right w:val="single" w:sz="5" w:space="0" w:color="000000"/>
            </w:tcBorders>
          </w:tcPr>
          <w:p w14:paraId="557E45E7" w14:textId="77777777" w:rsidR="00B57C0E" w:rsidRDefault="00B57C0E"/>
        </w:tc>
        <w:tc>
          <w:tcPr>
            <w:tcW w:w="2781" w:type="dxa"/>
            <w:vMerge/>
            <w:tcBorders>
              <w:left w:val="single" w:sz="5" w:space="0" w:color="000000"/>
              <w:right w:val="single" w:sz="5" w:space="0" w:color="000000"/>
            </w:tcBorders>
          </w:tcPr>
          <w:p w14:paraId="684C88D4" w14:textId="77777777" w:rsidR="00B57C0E" w:rsidRDefault="00B57C0E"/>
        </w:tc>
      </w:tr>
      <w:tr w:rsidR="00B57C0E" w14:paraId="1EEA2B76" w14:textId="77777777">
        <w:trPr>
          <w:trHeight w:hRule="exact" w:val="528"/>
        </w:trPr>
        <w:tc>
          <w:tcPr>
            <w:tcW w:w="2468" w:type="dxa"/>
            <w:vMerge/>
            <w:tcBorders>
              <w:left w:val="single" w:sz="5" w:space="0" w:color="000000"/>
              <w:bottom w:val="single" w:sz="5" w:space="0" w:color="000000"/>
              <w:right w:val="single" w:sz="5" w:space="0" w:color="000000"/>
            </w:tcBorders>
          </w:tcPr>
          <w:p w14:paraId="7BE79115" w14:textId="77777777" w:rsidR="00B57C0E" w:rsidRDefault="00B57C0E"/>
        </w:tc>
        <w:tc>
          <w:tcPr>
            <w:tcW w:w="2746" w:type="dxa"/>
            <w:vMerge/>
            <w:tcBorders>
              <w:left w:val="single" w:sz="5" w:space="0" w:color="000000"/>
              <w:bottom w:val="single" w:sz="5" w:space="0" w:color="000000"/>
              <w:right w:val="single" w:sz="5" w:space="0" w:color="000000"/>
            </w:tcBorders>
          </w:tcPr>
          <w:p w14:paraId="7DB5C797" w14:textId="77777777" w:rsidR="00B57C0E" w:rsidRDefault="00B57C0E"/>
        </w:tc>
        <w:tc>
          <w:tcPr>
            <w:tcW w:w="2781" w:type="dxa"/>
            <w:vMerge/>
            <w:tcBorders>
              <w:left w:val="single" w:sz="5" w:space="0" w:color="000000"/>
              <w:bottom w:val="single" w:sz="5" w:space="0" w:color="000000"/>
              <w:right w:val="single" w:sz="5" w:space="0" w:color="000000"/>
            </w:tcBorders>
          </w:tcPr>
          <w:p w14:paraId="41B6DA86" w14:textId="77777777" w:rsidR="00B57C0E" w:rsidRDefault="00B57C0E"/>
        </w:tc>
      </w:tr>
      <w:tr w:rsidR="00B57C0E" w14:paraId="38F17EB4" w14:textId="77777777">
        <w:trPr>
          <w:trHeight w:hRule="exact" w:val="279"/>
        </w:trPr>
        <w:tc>
          <w:tcPr>
            <w:tcW w:w="2468" w:type="dxa"/>
            <w:vMerge w:val="restart"/>
            <w:tcBorders>
              <w:top w:val="single" w:sz="5" w:space="0" w:color="000000"/>
              <w:left w:val="single" w:sz="5" w:space="0" w:color="000000"/>
              <w:right w:val="single" w:sz="5" w:space="0" w:color="000000"/>
            </w:tcBorders>
          </w:tcPr>
          <w:p w14:paraId="18920D1C" w14:textId="77777777" w:rsidR="00B57C0E" w:rsidRDefault="00A54C8A">
            <w:pPr>
              <w:spacing w:line="260" w:lineRule="exact"/>
              <w:ind w:left="105"/>
              <w:rPr>
                <w:sz w:val="24"/>
                <w:szCs w:val="24"/>
              </w:rPr>
            </w:pPr>
            <w:r>
              <w:rPr>
                <w:sz w:val="24"/>
                <w:szCs w:val="24"/>
              </w:rPr>
              <w:t>2020</w:t>
            </w:r>
          </w:p>
        </w:tc>
        <w:tc>
          <w:tcPr>
            <w:tcW w:w="2746" w:type="dxa"/>
            <w:vMerge w:val="restart"/>
            <w:tcBorders>
              <w:top w:val="single" w:sz="5" w:space="0" w:color="000000"/>
              <w:left w:val="single" w:sz="5" w:space="0" w:color="000000"/>
              <w:right w:val="single" w:sz="5" w:space="0" w:color="000000"/>
            </w:tcBorders>
          </w:tcPr>
          <w:p w14:paraId="360DAA56" w14:textId="77777777" w:rsidR="00B57C0E" w:rsidRDefault="00A54C8A">
            <w:pPr>
              <w:spacing w:line="260" w:lineRule="exact"/>
              <w:ind w:left="100"/>
              <w:rPr>
                <w:sz w:val="24"/>
                <w:szCs w:val="24"/>
              </w:rPr>
            </w:pPr>
            <w:r>
              <w:rPr>
                <w:spacing w:val="-5"/>
                <w:sz w:val="24"/>
                <w:szCs w:val="24"/>
              </w:rPr>
              <w:t>A</w:t>
            </w:r>
            <w:r>
              <w:rPr>
                <w:spacing w:val="5"/>
                <w:sz w:val="24"/>
                <w:szCs w:val="24"/>
              </w:rPr>
              <w:t>p</w:t>
            </w:r>
            <w:r>
              <w:rPr>
                <w:sz w:val="24"/>
                <w:szCs w:val="24"/>
              </w:rPr>
              <w:t>l</w:t>
            </w:r>
            <w:r>
              <w:rPr>
                <w:spacing w:val="-4"/>
                <w:sz w:val="24"/>
                <w:szCs w:val="24"/>
              </w:rPr>
              <w:t>i</w:t>
            </w:r>
            <w:r>
              <w:rPr>
                <w:sz w:val="24"/>
                <w:szCs w:val="24"/>
              </w:rPr>
              <w:t>k</w:t>
            </w:r>
            <w:r>
              <w:rPr>
                <w:spacing w:val="4"/>
                <w:sz w:val="24"/>
                <w:szCs w:val="24"/>
              </w:rPr>
              <w:t>a</w:t>
            </w:r>
            <w:r>
              <w:rPr>
                <w:spacing w:val="2"/>
                <w:sz w:val="24"/>
                <w:szCs w:val="24"/>
              </w:rPr>
              <w:t>s</w:t>
            </w:r>
            <w:r>
              <w:rPr>
                <w:sz w:val="24"/>
                <w:szCs w:val="24"/>
              </w:rPr>
              <w:t>i</w:t>
            </w:r>
            <w:r>
              <w:rPr>
                <w:spacing w:val="-6"/>
                <w:sz w:val="24"/>
                <w:szCs w:val="24"/>
              </w:rPr>
              <w:t xml:space="preserve"> </w:t>
            </w:r>
            <w:r>
              <w:rPr>
                <w:spacing w:val="3"/>
                <w:sz w:val="24"/>
                <w:szCs w:val="24"/>
              </w:rPr>
              <w:t>B</w:t>
            </w:r>
            <w:r>
              <w:rPr>
                <w:spacing w:val="-9"/>
                <w:sz w:val="24"/>
                <w:szCs w:val="24"/>
              </w:rPr>
              <w:t>l</w:t>
            </w:r>
            <w:r>
              <w:rPr>
                <w:spacing w:val="5"/>
                <w:sz w:val="24"/>
                <w:szCs w:val="24"/>
              </w:rPr>
              <w:t>o</w:t>
            </w:r>
            <w:r>
              <w:rPr>
                <w:sz w:val="24"/>
                <w:szCs w:val="24"/>
              </w:rPr>
              <w:t>g</w:t>
            </w:r>
            <w:r>
              <w:rPr>
                <w:spacing w:val="2"/>
                <w:sz w:val="24"/>
                <w:szCs w:val="24"/>
              </w:rPr>
              <w:t xml:space="preserve"> </w:t>
            </w:r>
            <w:r>
              <w:rPr>
                <w:spacing w:val="4"/>
                <w:sz w:val="24"/>
                <w:szCs w:val="24"/>
              </w:rPr>
              <w:t>D</w:t>
            </w:r>
            <w:r>
              <w:rPr>
                <w:spacing w:val="-4"/>
                <w:sz w:val="24"/>
                <w:szCs w:val="24"/>
              </w:rPr>
              <w:t>i</w:t>
            </w:r>
            <w:r>
              <w:rPr>
                <w:sz w:val="24"/>
                <w:szCs w:val="24"/>
              </w:rPr>
              <w:t>n</w:t>
            </w:r>
            <w:r>
              <w:rPr>
                <w:spacing w:val="4"/>
                <w:sz w:val="24"/>
                <w:szCs w:val="24"/>
              </w:rPr>
              <w:t>a</w:t>
            </w:r>
            <w:r>
              <w:rPr>
                <w:sz w:val="24"/>
                <w:szCs w:val="24"/>
              </w:rPr>
              <w:t>m</w:t>
            </w:r>
            <w:r>
              <w:rPr>
                <w:spacing w:val="-4"/>
                <w:sz w:val="24"/>
                <w:szCs w:val="24"/>
              </w:rPr>
              <w:t>i</w:t>
            </w:r>
            <w:r>
              <w:rPr>
                <w:sz w:val="24"/>
                <w:szCs w:val="24"/>
              </w:rPr>
              <w:t>s</w:t>
            </w:r>
          </w:p>
          <w:p w14:paraId="454C83CD" w14:textId="77777777" w:rsidR="00B57C0E" w:rsidRDefault="00A54C8A">
            <w:pPr>
              <w:spacing w:line="260" w:lineRule="exact"/>
              <w:ind w:left="100"/>
              <w:rPr>
                <w:sz w:val="24"/>
                <w:szCs w:val="24"/>
              </w:rPr>
            </w:pPr>
            <w:r>
              <w:rPr>
                <w:sz w:val="24"/>
                <w:szCs w:val="24"/>
              </w:rPr>
              <w:t>U</w:t>
            </w:r>
            <w:r>
              <w:rPr>
                <w:spacing w:val="-5"/>
                <w:sz w:val="24"/>
                <w:szCs w:val="24"/>
              </w:rPr>
              <w:t>n</w:t>
            </w:r>
            <w:r>
              <w:rPr>
                <w:spacing w:val="5"/>
                <w:sz w:val="24"/>
                <w:szCs w:val="24"/>
              </w:rPr>
              <w:t>d</w:t>
            </w:r>
            <w:r>
              <w:rPr>
                <w:spacing w:val="-4"/>
                <w:sz w:val="24"/>
                <w:szCs w:val="24"/>
              </w:rPr>
              <w:t>i</w:t>
            </w:r>
            <w:r>
              <w:rPr>
                <w:sz w:val="24"/>
                <w:szCs w:val="24"/>
              </w:rPr>
              <w:t>p</w:t>
            </w:r>
            <w:r>
              <w:rPr>
                <w:spacing w:val="-1"/>
                <w:sz w:val="24"/>
                <w:szCs w:val="24"/>
              </w:rPr>
              <w:t>e</w:t>
            </w:r>
            <w:r>
              <w:rPr>
                <w:spacing w:val="5"/>
                <w:sz w:val="24"/>
                <w:szCs w:val="24"/>
              </w:rPr>
              <w:t>d</w:t>
            </w:r>
            <w:r>
              <w:rPr>
                <w:spacing w:val="-4"/>
                <w:sz w:val="24"/>
                <w:szCs w:val="24"/>
              </w:rPr>
              <w:t>i</w:t>
            </w:r>
            <w:r>
              <w:rPr>
                <w:sz w:val="24"/>
                <w:szCs w:val="24"/>
              </w:rPr>
              <w:t>a</w:t>
            </w:r>
            <w:r>
              <w:rPr>
                <w:spacing w:val="1"/>
                <w:sz w:val="24"/>
                <w:szCs w:val="24"/>
              </w:rPr>
              <w:t xml:space="preserve"> </w:t>
            </w:r>
            <w:r>
              <w:rPr>
                <w:spacing w:val="-2"/>
                <w:sz w:val="24"/>
                <w:szCs w:val="24"/>
              </w:rPr>
              <w:t>M</w:t>
            </w:r>
            <w:r>
              <w:rPr>
                <w:spacing w:val="4"/>
                <w:sz w:val="24"/>
                <w:szCs w:val="24"/>
              </w:rPr>
              <w:t>e</w:t>
            </w:r>
            <w:r>
              <w:rPr>
                <w:spacing w:val="-5"/>
                <w:sz w:val="24"/>
                <w:szCs w:val="24"/>
              </w:rPr>
              <w:t>n</w:t>
            </w:r>
            <w:r>
              <w:rPr>
                <w:sz w:val="24"/>
                <w:szCs w:val="24"/>
              </w:rPr>
              <w:t>gg</w:t>
            </w:r>
            <w:r>
              <w:rPr>
                <w:spacing w:val="5"/>
                <w:sz w:val="24"/>
                <w:szCs w:val="24"/>
              </w:rPr>
              <w:t>u</w:t>
            </w:r>
            <w:r>
              <w:rPr>
                <w:sz w:val="24"/>
                <w:szCs w:val="24"/>
              </w:rPr>
              <w:t>n</w:t>
            </w:r>
            <w:r>
              <w:rPr>
                <w:spacing w:val="-1"/>
                <w:sz w:val="24"/>
                <w:szCs w:val="24"/>
              </w:rPr>
              <w:t>a</w:t>
            </w:r>
            <w:r>
              <w:rPr>
                <w:sz w:val="24"/>
                <w:szCs w:val="24"/>
              </w:rPr>
              <w:t>k</w:t>
            </w:r>
            <w:r>
              <w:rPr>
                <w:spacing w:val="4"/>
                <w:sz w:val="24"/>
                <w:szCs w:val="24"/>
              </w:rPr>
              <w:t>a</w:t>
            </w:r>
            <w:r>
              <w:rPr>
                <w:sz w:val="24"/>
                <w:szCs w:val="24"/>
              </w:rPr>
              <w:t>n</w:t>
            </w:r>
          </w:p>
          <w:p w14:paraId="23693228" w14:textId="77777777" w:rsidR="00B57C0E" w:rsidRDefault="00A54C8A">
            <w:pPr>
              <w:spacing w:line="260" w:lineRule="exact"/>
              <w:ind w:left="100"/>
              <w:rPr>
                <w:sz w:val="24"/>
                <w:szCs w:val="24"/>
              </w:rPr>
            </w:pPr>
            <w:r>
              <w:rPr>
                <w:spacing w:val="6"/>
                <w:sz w:val="24"/>
                <w:szCs w:val="24"/>
              </w:rPr>
              <w:t>P</w:t>
            </w:r>
            <w:r>
              <w:rPr>
                <w:spacing w:val="-9"/>
                <w:sz w:val="24"/>
                <w:szCs w:val="24"/>
              </w:rPr>
              <w:t>l</w:t>
            </w:r>
            <w:r>
              <w:rPr>
                <w:spacing w:val="-1"/>
                <w:sz w:val="24"/>
                <w:szCs w:val="24"/>
              </w:rPr>
              <w:t>a</w:t>
            </w:r>
            <w:r>
              <w:rPr>
                <w:spacing w:val="5"/>
                <w:sz w:val="24"/>
                <w:szCs w:val="24"/>
              </w:rPr>
              <w:t>t</w:t>
            </w:r>
            <w:r>
              <w:rPr>
                <w:spacing w:val="-8"/>
                <w:sz w:val="24"/>
                <w:szCs w:val="24"/>
              </w:rPr>
              <w:t>f</w:t>
            </w:r>
            <w:r>
              <w:rPr>
                <w:spacing w:val="5"/>
                <w:sz w:val="24"/>
                <w:szCs w:val="24"/>
              </w:rPr>
              <w:t>o</w:t>
            </w:r>
            <w:r>
              <w:rPr>
                <w:spacing w:val="6"/>
                <w:sz w:val="24"/>
                <w:szCs w:val="24"/>
              </w:rPr>
              <w:t>r</w:t>
            </w:r>
            <w:r>
              <w:rPr>
                <w:sz w:val="24"/>
                <w:szCs w:val="24"/>
              </w:rPr>
              <w:t>m</w:t>
            </w:r>
            <w:r>
              <w:rPr>
                <w:spacing w:val="-2"/>
                <w:sz w:val="24"/>
                <w:szCs w:val="24"/>
              </w:rPr>
              <w:t xml:space="preserve"> </w:t>
            </w:r>
            <w:r>
              <w:rPr>
                <w:sz w:val="24"/>
                <w:szCs w:val="24"/>
              </w:rPr>
              <w:t>A</w:t>
            </w:r>
            <w:r>
              <w:rPr>
                <w:spacing w:val="-5"/>
                <w:sz w:val="24"/>
                <w:szCs w:val="24"/>
              </w:rPr>
              <w:t>n</w:t>
            </w:r>
            <w:r>
              <w:rPr>
                <w:sz w:val="24"/>
                <w:szCs w:val="24"/>
              </w:rPr>
              <w:t>d</w:t>
            </w:r>
            <w:r>
              <w:rPr>
                <w:spacing w:val="1"/>
                <w:sz w:val="24"/>
                <w:szCs w:val="24"/>
              </w:rPr>
              <w:t>r</w:t>
            </w:r>
            <w:r>
              <w:rPr>
                <w:spacing w:val="5"/>
                <w:sz w:val="24"/>
                <w:szCs w:val="24"/>
              </w:rPr>
              <w:t>o</w:t>
            </w:r>
            <w:r>
              <w:rPr>
                <w:spacing w:val="-9"/>
                <w:sz w:val="24"/>
                <w:szCs w:val="24"/>
              </w:rPr>
              <w:t>i</w:t>
            </w:r>
            <w:r>
              <w:rPr>
                <w:sz w:val="24"/>
                <w:szCs w:val="24"/>
              </w:rPr>
              <w:t>d</w:t>
            </w:r>
          </w:p>
        </w:tc>
        <w:tc>
          <w:tcPr>
            <w:tcW w:w="2781" w:type="dxa"/>
            <w:vMerge w:val="restart"/>
            <w:tcBorders>
              <w:top w:val="single" w:sz="5" w:space="0" w:color="000000"/>
              <w:left w:val="single" w:sz="5" w:space="0" w:color="000000"/>
              <w:right w:val="single" w:sz="5" w:space="0" w:color="000000"/>
            </w:tcBorders>
          </w:tcPr>
          <w:p w14:paraId="15B5E47A" w14:textId="77777777" w:rsidR="00B57C0E" w:rsidRDefault="00A54C8A">
            <w:pPr>
              <w:spacing w:line="260" w:lineRule="exact"/>
              <w:ind w:left="110"/>
              <w:rPr>
                <w:sz w:val="24"/>
                <w:szCs w:val="24"/>
              </w:rPr>
            </w:pPr>
            <w:r>
              <w:rPr>
                <w:spacing w:val="-2"/>
                <w:sz w:val="24"/>
                <w:szCs w:val="24"/>
              </w:rPr>
              <w:t>M</w:t>
            </w:r>
            <w:r>
              <w:rPr>
                <w:spacing w:val="-1"/>
                <w:sz w:val="24"/>
                <w:szCs w:val="24"/>
              </w:rPr>
              <w:t>a</w:t>
            </w:r>
            <w:r>
              <w:rPr>
                <w:spacing w:val="5"/>
                <w:sz w:val="24"/>
                <w:szCs w:val="24"/>
              </w:rPr>
              <w:t>t</w:t>
            </w:r>
            <w:r>
              <w:rPr>
                <w:sz w:val="24"/>
                <w:szCs w:val="24"/>
              </w:rPr>
              <w:t>a</w:t>
            </w:r>
            <w:r>
              <w:rPr>
                <w:spacing w:val="1"/>
                <w:sz w:val="24"/>
                <w:szCs w:val="24"/>
              </w:rPr>
              <w:t xml:space="preserve"> </w:t>
            </w:r>
            <w:r>
              <w:rPr>
                <w:spacing w:val="-5"/>
                <w:sz w:val="24"/>
                <w:szCs w:val="24"/>
              </w:rPr>
              <w:t>K</w:t>
            </w:r>
            <w:r>
              <w:rPr>
                <w:spacing w:val="5"/>
                <w:sz w:val="24"/>
                <w:szCs w:val="24"/>
              </w:rPr>
              <w:t>u</w:t>
            </w:r>
            <w:r>
              <w:rPr>
                <w:spacing w:val="-4"/>
                <w:sz w:val="24"/>
                <w:szCs w:val="24"/>
              </w:rPr>
              <w:t>li</w:t>
            </w:r>
            <w:r>
              <w:rPr>
                <w:spacing w:val="4"/>
                <w:sz w:val="24"/>
                <w:szCs w:val="24"/>
              </w:rPr>
              <w:t>a</w:t>
            </w:r>
            <w:r>
              <w:rPr>
                <w:sz w:val="24"/>
                <w:szCs w:val="24"/>
              </w:rPr>
              <w:t>h</w:t>
            </w:r>
          </w:p>
          <w:p w14:paraId="7E0ADBC8" w14:textId="77777777" w:rsidR="00B57C0E" w:rsidRDefault="00A54C8A">
            <w:pPr>
              <w:spacing w:line="260" w:lineRule="exact"/>
              <w:ind w:left="110"/>
              <w:rPr>
                <w:sz w:val="24"/>
                <w:szCs w:val="24"/>
              </w:rPr>
            </w:pP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2"/>
                <w:sz w:val="24"/>
                <w:szCs w:val="24"/>
              </w:rPr>
              <w:t>B</w:t>
            </w:r>
            <w:r>
              <w:rPr>
                <w:spacing w:val="-1"/>
                <w:sz w:val="24"/>
                <w:szCs w:val="24"/>
              </w:rPr>
              <w:t>e</w:t>
            </w:r>
            <w:r>
              <w:rPr>
                <w:spacing w:val="6"/>
                <w:sz w:val="24"/>
                <w:szCs w:val="24"/>
              </w:rPr>
              <w:t>r</w:t>
            </w:r>
            <w:r>
              <w:rPr>
                <w:spacing w:val="-5"/>
                <w:sz w:val="24"/>
                <w:szCs w:val="24"/>
              </w:rPr>
              <w:t>b</w:t>
            </w:r>
            <w:r>
              <w:rPr>
                <w:spacing w:val="4"/>
                <w:sz w:val="24"/>
                <w:szCs w:val="24"/>
              </w:rPr>
              <w:t>a</w:t>
            </w:r>
            <w:r>
              <w:rPr>
                <w:spacing w:val="2"/>
                <w:sz w:val="24"/>
                <w:szCs w:val="24"/>
              </w:rPr>
              <w:t>s</w:t>
            </w:r>
            <w:r>
              <w:rPr>
                <w:spacing w:val="-4"/>
                <w:sz w:val="24"/>
                <w:szCs w:val="24"/>
              </w:rPr>
              <w:t>i</w:t>
            </w:r>
            <w:r>
              <w:rPr>
                <w:sz w:val="24"/>
                <w:szCs w:val="24"/>
              </w:rPr>
              <w:t>s</w:t>
            </w:r>
          </w:p>
          <w:p w14:paraId="019E8218" w14:textId="77777777" w:rsidR="00B57C0E" w:rsidRDefault="00A54C8A">
            <w:pPr>
              <w:spacing w:line="260" w:lineRule="exact"/>
              <w:ind w:left="110"/>
              <w:rPr>
                <w:sz w:val="24"/>
                <w:szCs w:val="24"/>
              </w:rPr>
            </w:pPr>
            <w:r>
              <w:rPr>
                <w:spacing w:val="6"/>
                <w:sz w:val="24"/>
                <w:szCs w:val="24"/>
              </w:rPr>
              <w:t>P</w:t>
            </w:r>
            <w:r>
              <w:rPr>
                <w:spacing w:val="-9"/>
                <w:sz w:val="24"/>
                <w:szCs w:val="24"/>
              </w:rPr>
              <w:t>l</w:t>
            </w:r>
            <w:r>
              <w:rPr>
                <w:spacing w:val="-1"/>
                <w:sz w:val="24"/>
                <w:szCs w:val="24"/>
              </w:rPr>
              <w:t>a</w:t>
            </w:r>
            <w:r>
              <w:rPr>
                <w:spacing w:val="5"/>
                <w:sz w:val="24"/>
                <w:szCs w:val="24"/>
              </w:rPr>
              <w:t>t</w:t>
            </w:r>
            <w:r>
              <w:rPr>
                <w:spacing w:val="-8"/>
                <w:sz w:val="24"/>
                <w:szCs w:val="24"/>
              </w:rPr>
              <w:t>f</w:t>
            </w:r>
            <w:r>
              <w:rPr>
                <w:spacing w:val="5"/>
                <w:sz w:val="24"/>
                <w:szCs w:val="24"/>
              </w:rPr>
              <w:t>o</w:t>
            </w:r>
            <w:r>
              <w:rPr>
                <w:spacing w:val="6"/>
                <w:sz w:val="24"/>
                <w:szCs w:val="24"/>
              </w:rPr>
              <w:t>r</w:t>
            </w:r>
            <w:r>
              <w:rPr>
                <w:sz w:val="24"/>
                <w:szCs w:val="24"/>
              </w:rPr>
              <w:t>m</w:t>
            </w:r>
            <w:r>
              <w:rPr>
                <w:spacing w:val="-7"/>
                <w:sz w:val="24"/>
                <w:szCs w:val="24"/>
              </w:rPr>
              <w:t xml:space="preserve"> </w:t>
            </w:r>
            <w:r>
              <w:rPr>
                <w:spacing w:val="1"/>
                <w:sz w:val="24"/>
                <w:szCs w:val="24"/>
              </w:rPr>
              <w:t>(P</w:t>
            </w:r>
            <w:r>
              <w:rPr>
                <w:spacing w:val="-2"/>
                <w:sz w:val="24"/>
                <w:szCs w:val="24"/>
              </w:rPr>
              <w:t>B</w:t>
            </w:r>
            <w:r>
              <w:rPr>
                <w:spacing w:val="1"/>
                <w:sz w:val="24"/>
                <w:szCs w:val="24"/>
              </w:rPr>
              <w:t>P</w:t>
            </w:r>
            <w:r>
              <w:rPr>
                <w:sz w:val="24"/>
                <w:szCs w:val="24"/>
              </w:rPr>
              <w:t>)</w:t>
            </w:r>
          </w:p>
        </w:tc>
      </w:tr>
      <w:tr w:rsidR="00B57C0E" w14:paraId="2B0223E4" w14:textId="77777777">
        <w:trPr>
          <w:trHeight w:hRule="exact" w:val="272"/>
        </w:trPr>
        <w:tc>
          <w:tcPr>
            <w:tcW w:w="2468" w:type="dxa"/>
            <w:vMerge/>
            <w:tcBorders>
              <w:left w:val="single" w:sz="5" w:space="0" w:color="000000"/>
              <w:right w:val="single" w:sz="5" w:space="0" w:color="000000"/>
            </w:tcBorders>
          </w:tcPr>
          <w:p w14:paraId="23968AC6" w14:textId="77777777" w:rsidR="00B57C0E" w:rsidRDefault="00B57C0E"/>
        </w:tc>
        <w:tc>
          <w:tcPr>
            <w:tcW w:w="2746" w:type="dxa"/>
            <w:vMerge/>
            <w:tcBorders>
              <w:left w:val="single" w:sz="5" w:space="0" w:color="000000"/>
              <w:right w:val="single" w:sz="5" w:space="0" w:color="000000"/>
            </w:tcBorders>
          </w:tcPr>
          <w:p w14:paraId="61568287" w14:textId="77777777" w:rsidR="00B57C0E" w:rsidRDefault="00B57C0E"/>
        </w:tc>
        <w:tc>
          <w:tcPr>
            <w:tcW w:w="2781" w:type="dxa"/>
            <w:vMerge/>
            <w:tcBorders>
              <w:left w:val="single" w:sz="5" w:space="0" w:color="000000"/>
              <w:right w:val="single" w:sz="5" w:space="0" w:color="000000"/>
            </w:tcBorders>
          </w:tcPr>
          <w:p w14:paraId="4EDA6283" w14:textId="77777777" w:rsidR="00B57C0E" w:rsidRDefault="00B57C0E"/>
        </w:tc>
      </w:tr>
      <w:tr w:rsidR="00B57C0E" w14:paraId="47A96DB8" w14:textId="77777777">
        <w:trPr>
          <w:trHeight w:hRule="exact" w:val="545"/>
        </w:trPr>
        <w:tc>
          <w:tcPr>
            <w:tcW w:w="2468" w:type="dxa"/>
            <w:vMerge/>
            <w:tcBorders>
              <w:left w:val="single" w:sz="5" w:space="0" w:color="000000"/>
              <w:bottom w:val="single" w:sz="5" w:space="0" w:color="000000"/>
              <w:right w:val="single" w:sz="5" w:space="0" w:color="000000"/>
            </w:tcBorders>
          </w:tcPr>
          <w:p w14:paraId="0C27B5AD" w14:textId="77777777" w:rsidR="00B57C0E" w:rsidRDefault="00B57C0E"/>
        </w:tc>
        <w:tc>
          <w:tcPr>
            <w:tcW w:w="2746" w:type="dxa"/>
            <w:vMerge/>
            <w:tcBorders>
              <w:left w:val="single" w:sz="5" w:space="0" w:color="000000"/>
              <w:bottom w:val="single" w:sz="5" w:space="0" w:color="000000"/>
              <w:right w:val="single" w:sz="5" w:space="0" w:color="000000"/>
            </w:tcBorders>
          </w:tcPr>
          <w:p w14:paraId="6A716B23" w14:textId="77777777" w:rsidR="00B57C0E" w:rsidRDefault="00B57C0E"/>
        </w:tc>
        <w:tc>
          <w:tcPr>
            <w:tcW w:w="2781" w:type="dxa"/>
            <w:vMerge/>
            <w:tcBorders>
              <w:left w:val="single" w:sz="5" w:space="0" w:color="000000"/>
              <w:bottom w:val="single" w:sz="5" w:space="0" w:color="000000"/>
              <w:right w:val="single" w:sz="5" w:space="0" w:color="000000"/>
            </w:tcBorders>
          </w:tcPr>
          <w:p w14:paraId="1C280DE3" w14:textId="77777777" w:rsidR="00B57C0E" w:rsidRDefault="00B57C0E"/>
        </w:tc>
      </w:tr>
    </w:tbl>
    <w:p w14:paraId="49E304C9" w14:textId="77777777" w:rsidR="00B57C0E" w:rsidRDefault="00B57C0E">
      <w:pPr>
        <w:sectPr w:rsidR="00B57C0E">
          <w:pgSz w:w="11920" w:h="16840"/>
          <w:pgMar w:top="1560" w:right="1180" w:bottom="280" w:left="1680" w:header="0" w:footer="588" w:gutter="0"/>
          <w:cols w:space="720"/>
        </w:sectPr>
      </w:pPr>
    </w:p>
    <w:p w14:paraId="253B5DCD" w14:textId="77777777" w:rsidR="00B57C0E" w:rsidRDefault="00B57C0E">
      <w:pPr>
        <w:spacing w:before="4" w:line="100" w:lineRule="exact"/>
        <w:rPr>
          <w:sz w:val="10"/>
          <w:szCs w:val="10"/>
        </w:rPr>
      </w:pPr>
    </w:p>
    <w:p w14:paraId="718A3F96" w14:textId="77777777" w:rsidR="00B57C0E" w:rsidRDefault="00A54C8A">
      <w:pPr>
        <w:spacing w:line="260" w:lineRule="exact"/>
        <w:ind w:left="591"/>
        <w:rPr>
          <w:sz w:val="24"/>
          <w:szCs w:val="24"/>
        </w:rPr>
      </w:pPr>
      <w:r>
        <w:rPr>
          <w:b/>
          <w:position w:val="-1"/>
          <w:sz w:val="24"/>
          <w:szCs w:val="24"/>
        </w:rPr>
        <w:t>F.</w:t>
      </w:r>
      <w:r>
        <w:rPr>
          <w:b/>
          <w:spacing w:val="17"/>
          <w:position w:val="-1"/>
          <w:sz w:val="24"/>
          <w:szCs w:val="24"/>
        </w:rPr>
        <w:t xml:space="preserve"> </w:t>
      </w:r>
      <w:r>
        <w:rPr>
          <w:b/>
          <w:spacing w:val="5"/>
          <w:position w:val="-1"/>
          <w:sz w:val="24"/>
          <w:szCs w:val="24"/>
        </w:rPr>
        <w:t>K</w:t>
      </w:r>
      <w:r>
        <w:rPr>
          <w:b/>
          <w:spacing w:val="-1"/>
          <w:position w:val="-1"/>
          <w:sz w:val="24"/>
          <w:szCs w:val="24"/>
        </w:rPr>
        <w:t>e</w:t>
      </w:r>
      <w:r>
        <w:rPr>
          <w:b/>
          <w:position w:val="-1"/>
          <w:sz w:val="24"/>
          <w:szCs w:val="24"/>
        </w:rPr>
        <w:t>a</w:t>
      </w:r>
      <w:r>
        <w:rPr>
          <w:b/>
          <w:spacing w:val="1"/>
          <w:position w:val="-1"/>
          <w:sz w:val="24"/>
          <w:szCs w:val="24"/>
        </w:rPr>
        <w:t>h</w:t>
      </w:r>
      <w:r>
        <w:rPr>
          <w:b/>
          <w:spacing w:val="-4"/>
          <w:position w:val="-1"/>
          <w:sz w:val="24"/>
          <w:szCs w:val="24"/>
        </w:rPr>
        <w:t>l</w:t>
      </w:r>
      <w:r>
        <w:rPr>
          <w:b/>
          <w:position w:val="-1"/>
          <w:sz w:val="24"/>
          <w:szCs w:val="24"/>
        </w:rPr>
        <w:t>ian</w:t>
      </w:r>
      <w:r>
        <w:rPr>
          <w:b/>
          <w:spacing w:val="-5"/>
          <w:position w:val="-1"/>
          <w:sz w:val="24"/>
          <w:szCs w:val="24"/>
        </w:rPr>
        <w:t xml:space="preserve"> </w:t>
      </w:r>
      <w:r>
        <w:rPr>
          <w:b/>
          <w:spacing w:val="5"/>
          <w:position w:val="-1"/>
          <w:sz w:val="24"/>
          <w:szCs w:val="24"/>
        </w:rPr>
        <w:t>K</w:t>
      </w:r>
      <w:r>
        <w:rPr>
          <w:b/>
          <w:spacing w:val="1"/>
          <w:position w:val="-1"/>
          <w:sz w:val="24"/>
          <w:szCs w:val="24"/>
        </w:rPr>
        <w:t>hu</w:t>
      </w:r>
      <w:r>
        <w:rPr>
          <w:b/>
          <w:spacing w:val="-2"/>
          <w:position w:val="-1"/>
          <w:sz w:val="24"/>
          <w:szCs w:val="24"/>
        </w:rPr>
        <w:t>s</w:t>
      </w:r>
      <w:r>
        <w:rPr>
          <w:b/>
          <w:spacing w:val="1"/>
          <w:position w:val="-1"/>
          <w:sz w:val="24"/>
          <w:szCs w:val="24"/>
        </w:rPr>
        <w:t>u</w:t>
      </w:r>
      <w:r>
        <w:rPr>
          <w:b/>
          <w:position w:val="-1"/>
          <w:sz w:val="24"/>
          <w:szCs w:val="24"/>
        </w:rPr>
        <w:t>s</w:t>
      </w:r>
    </w:p>
    <w:p w14:paraId="5FB64D95" w14:textId="77777777" w:rsidR="00B57C0E" w:rsidRDefault="00B57C0E">
      <w:pPr>
        <w:spacing w:before="15" w:line="220" w:lineRule="exact"/>
        <w:rPr>
          <w:sz w:val="22"/>
          <w:szCs w:val="22"/>
        </w:rPr>
      </w:pPr>
    </w:p>
    <w:tbl>
      <w:tblPr>
        <w:tblW w:w="0" w:type="auto"/>
        <w:tblInd w:w="801" w:type="dxa"/>
        <w:tblLayout w:type="fixed"/>
        <w:tblCellMar>
          <w:left w:w="0" w:type="dxa"/>
          <w:right w:w="0" w:type="dxa"/>
        </w:tblCellMar>
        <w:tblLook w:val="01E0" w:firstRow="1" w:lastRow="1" w:firstColumn="1" w:lastColumn="1" w:noHBand="0" w:noVBand="0"/>
      </w:tblPr>
      <w:tblGrid>
        <w:gridCol w:w="2944"/>
        <w:gridCol w:w="5248"/>
      </w:tblGrid>
      <w:tr w:rsidR="00B57C0E" w14:paraId="7A8EC4A1" w14:textId="77777777">
        <w:trPr>
          <w:trHeight w:hRule="exact" w:val="428"/>
        </w:trPr>
        <w:tc>
          <w:tcPr>
            <w:tcW w:w="2944" w:type="dxa"/>
            <w:tcBorders>
              <w:top w:val="single" w:sz="5" w:space="0" w:color="000000"/>
              <w:left w:val="single" w:sz="5" w:space="0" w:color="000000"/>
              <w:bottom w:val="single" w:sz="5" w:space="0" w:color="000000"/>
              <w:right w:val="single" w:sz="5" w:space="0" w:color="000000"/>
            </w:tcBorders>
          </w:tcPr>
          <w:p w14:paraId="6FCB4323" w14:textId="77777777" w:rsidR="00B57C0E" w:rsidRDefault="00A54C8A">
            <w:pPr>
              <w:spacing w:line="260" w:lineRule="exact"/>
              <w:ind w:left="604"/>
              <w:rPr>
                <w:sz w:val="24"/>
                <w:szCs w:val="24"/>
              </w:rPr>
            </w:pPr>
            <w:r>
              <w:rPr>
                <w:b/>
                <w:spacing w:val="3"/>
                <w:sz w:val="24"/>
                <w:szCs w:val="24"/>
              </w:rPr>
              <w:t>B</w:t>
            </w:r>
            <w:r>
              <w:rPr>
                <w:b/>
                <w:sz w:val="24"/>
                <w:szCs w:val="24"/>
              </w:rPr>
              <w:t>i</w:t>
            </w:r>
            <w:r>
              <w:rPr>
                <w:b/>
                <w:spacing w:val="1"/>
                <w:sz w:val="24"/>
                <w:szCs w:val="24"/>
              </w:rPr>
              <w:t>d</w:t>
            </w:r>
            <w:r>
              <w:rPr>
                <w:b/>
                <w:sz w:val="24"/>
                <w:szCs w:val="24"/>
              </w:rPr>
              <w:t>a</w:t>
            </w:r>
            <w:r>
              <w:rPr>
                <w:b/>
                <w:spacing w:val="1"/>
                <w:sz w:val="24"/>
                <w:szCs w:val="24"/>
              </w:rPr>
              <w:t>n</w:t>
            </w:r>
            <w:r>
              <w:rPr>
                <w:b/>
                <w:sz w:val="24"/>
                <w:szCs w:val="24"/>
              </w:rPr>
              <w:t>g</w:t>
            </w:r>
            <w:r>
              <w:rPr>
                <w:b/>
                <w:spacing w:val="-7"/>
                <w:sz w:val="24"/>
                <w:szCs w:val="24"/>
              </w:rPr>
              <w:t xml:space="preserve"> </w:t>
            </w:r>
            <w:r>
              <w:rPr>
                <w:b/>
                <w:spacing w:val="5"/>
                <w:sz w:val="24"/>
                <w:szCs w:val="24"/>
              </w:rPr>
              <w:t>K</w:t>
            </w:r>
            <w:r>
              <w:rPr>
                <w:b/>
                <w:spacing w:val="-1"/>
                <w:sz w:val="24"/>
                <w:szCs w:val="24"/>
              </w:rPr>
              <w:t>e</w:t>
            </w:r>
            <w:r>
              <w:rPr>
                <w:b/>
                <w:sz w:val="24"/>
                <w:szCs w:val="24"/>
              </w:rPr>
              <w:t>a</w:t>
            </w:r>
            <w:r>
              <w:rPr>
                <w:b/>
                <w:spacing w:val="1"/>
                <w:sz w:val="24"/>
                <w:szCs w:val="24"/>
              </w:rPr>
              <w:t>h</w:t>
            </w:r>
            <w:r>
              <w:rPr>
                <w:b/>
                <w:spacing w:val="-4"/>
                <w:sz w:val="24"/>
                <w:szCs w:val="24"/>
              </w:rPr>
              <w:t>l</w:t>
            </w:r>
            <w:r>
              <w:rPr>
                <w:b/>
                <w:sz w:val="24"/>
                <w:szCs w:val="24"/>
              </w:rPr>
              <w:t>ian</w:t>
            </w:r>
          </w:p>
        </w:tc>
        <w:tc>
          <w:tcPr>
            <w:tcW w:w="5248" w:type="dxa"/>
            <w:tcBorders>
              <w:top w:val="single" w:sz="5" w:space="0" w:color="000000"/>
              <w:left w:val="single" w:sz="5" w:space="0" w:color="000000"/>
              <w:bottom w:val="single" w:sz="5" w:space="0" w:color="000000"/>
              <w:right w:val="single" w:sz="5" w:space="0" w:color="000000"/>
            </w:tcBorders>
          </w:tcPr>
          <w:p w14:paraId="63DB9923" w14:textId="77777777" w:rsidR="00B57C0E" w:rsidRDefault="00A54C8A">
            <w:pPr>
              <w:spacing w:line="260" w:lineRule="exact"/>
              <w:ind w:left="1973" w:right="1975"/>
              <w:jc w:val="center"/>
              <w:rPr>
                <w:sz w:val="24"/>
                <w:szCs w:val="24"/>
              </w:rPr>
            </w:pPr>
            <w:r>
              <w:rPr>
                <w:b/>
                <w:spacing w:val="5"/>
                <w:sz w:val="24"/>
                <w:szCs w:val="24"/>
              </w:rPr>
              <w:t>K</w:t>
            </w:r>
            <w:r>
              <w:rPr>
                <w:b/>
                <w:spacing w:val="-1"/>
                <w:sz w:val="24"/>
                <w:szCs w:val="24"/>
              </w:rPr>
              <w:t>e</w:t>
            </w:r>
            <w:r>
              <w:rPr>
                <w:b/>
                <w:spacing w:val="1"/>
                <w:sz w:val="24"/>
                <w:szCs w:val="24"/>
              </w:rPr>
              <w:t>t</w:t>
            </w:r>
            <w:r>
              <w:rPr>
                <w:b/>
                <w:spacing w:val="-1"/>
                <w:sz w:val="24"/>
                <w:szCs w:val="24"/>
              </w:rPr>
              <w:t>e</w:t>
            </w:r>
            <w:r>
              <w:rPr>
                <w:b/>
                <w:spacing w:val="-6"/>
                <w:sz w:val="24"/>
                <w:szCs w:val="24"/>
              </w:rPr>
              <w:t>r</w:t>
            </w:r>
            <w:r>
              <w:rPr>
                <w:b/>
                <w:sz w:val="24"/>
                <w:szCs w:val="24"/>
              </w:rPr>
              <w:t>a</w:t>
            </w:r>
            <w:r>
              <w:rPr>
                <w:b/>
                <w:spacing w:val="1"/>
                <w:sz w:val="24"/>
                <w:szCs w:val="24"/>
              </w:rPr>
              <w:t>n</w:t>
            </w:r>
            <w:r>
              <w:rPr>
                <w:b/>
                <w:sz w:val="24"/>
                <w:szCs w:val="24"/>
              </w:rPr>
              <w:t>gan</w:t>
            </w:r>
          </w:p>
        </w:tc>
      </w:tr>
      <w:tr w:rsidR="00B57C0E" w14:paraId="5E6DCD91" w14:textId="77777777">
        <w:trPr>
          <w:trHeight w:hRule="exact" w:val="432"/>
        </w:trPr>
        <w:tc>
          <w:tcPr>
            <w:tcW w:w="2944" w:type="dxa"/>
            <w:tcBorders>
              <w:top w:val="single" w:sz="5" w:space="0" w:color="000000"/>
              <w:left w:val="single" w:sz="5" w:space="0" w:color="000000"/>
              <w:bottom w:val="single" w:sz="5" w:space="0" w:color="000000"/>
              <w:right w:val="single" w:sz="5" w:space="0" w:color="000000"/>
            </w:tcBorders>
          </w:tcPr>
          <w:p w14:paraId="521A4A6D" w14:textId="77777777" w:rsidR="00B57C0E" w:rsidRDefault="00A54C8A">
            <w:pPr>
              <w:spacing w:line="260" w:lineRule="exact"/>
              <w:ind w:left="105"/>
              <w:rPr>
                <w:sz w:val="24"/>
                <w:szCs w:val="24"/>
              </w:rPr>
            </w:pPr>
            <w:r>
              <w:rPr>
                <w:spacing w:val="-2"/>
                <w:sz w:val="24"/>
                <w:szCs w:val="24"/>
              </w:rPr>
              <w:t>B</w:t>
            </w:r>
            <w:r>
              <w:rPr>
                <w:spacing w:val="4"/>
                <w:sz w:val="24"/>
                <w:szCs w:val="24"/>
              </w:rPr>
              <w:t>a</w:t>
            </w:r>
            <w:r>
              <w:rPr>
                <w:spacing w:val="-5"/>
                <w:sz w:val="24"/>
                <w:szCs w:val="24"/>
              </w:rPr>
              <w:t>h</w:t>
            </w:r>
            <w:r>
              <w:rPr>
                <w:spacing w:val="-1"/>
                <w:sz w:val="24"/>
                <w:szCs w:val="24"/>
              </w:rPr>
              <w:t>a</w:t>
            </w:r>
            <w:r>
              <w:rPr>
                <w:spacing w:val="-2"/>
                <w:sz w:val="24"/>
                <w:szCs w:val="24"/>
              </w:rPr>
              <w:t>s</w:t>
            </w:r>
            <w:r>
              <w:rPr>
                <w:sz w:val="24"/>
                <w:szCs w:val="24"/>
              </w:rPr>
              <w:t>a</w:t>
            </w:r>
            <w:r>
              <w:rPr>
                <w:spacing w:val="1"/>
                <w:sz w:val="24"/>
                <w:szCs w:val="24"/>
              </w:rPr>
              <w:t xml:space="preserve"> P</w:t>
            </w:r>
            <w:r>
              <w:rPr>
                <w:spacing w:val="4"/>
                <w:sz w:val="24"/>
                <w:szCs w:val="24"/>
              </w:rPr>
              <w:t>e</w:t>
            </w:r>
            <w:r>
              <w:rPr>
                <w:spacing w:val="-9"/>
                <w:sz w:val="24"/>
                <w:szCs w:val="24"/>
              </w:rPr>
              <w:t>m</w:t>
            </w:r>
            <w:r>
              <w:rPr>
                <w:spacing w:val="1"/>
                <w:sz w:val="24"/>
                <w:szCs w:val="24"/>
              </w:rPr>
              <w:t>r</w:t>
            </w:r>
            <w:r>
              <w:rPr>
                <w:spacing w:val="5"/>
                <w:sz w:val="24"/>
                <w:szCs w:val="24"/>
              </w:rPr>
              <w:t>o</w:t>
            </w:r>
            <w:r>
              <w:rPr>
                <w:sz w:val="24"/>
                <w:szCs w:val="24"/>
              </w:rPr>
              <w:t>g</w:t>
            </w:r>
            <w:r>
              <w:rPr>
                <w:spacing w:val="1"/>
                <w:sz w:val="24"/>
                <w:szCs w:val="24"/>
              </w:rPr>
              <w:t>r</w:t>
            </w:r>
            <w:r>
              <w:rPr>
                <w:spacing w:val="4"/>
                <w:sz w:val="24"/>
                <w:szCs w:val="24"/>
              </w:rPr>
              <w:t>a</w:t>
            </w:r>
            <w:r>
              <w:rPr>
                <w:spacing w:val="-9"/>
                <w:sz w:val="24"/>
                <w:szCs w:val="24"/>
              </w:rPr>
              <w:t>m</w:t>
            </w:r>
            <w:r>
              <w:rPr>
                <w:spacing w:val="4"/>
                <w:sz w:val="24"/>
                <w:szCs w:val="24"/>
              </w:rPr>
              <w:t>a</w:t>
            </w:r>
            <w:r>
              <w:rPr>
                <w:sz w:val="24"/>
                <w:szCs w:val="24"/>
              </w:rPr>
              <w:t>n</w:t>
            </w:r>
          </w:p>
        </w:tc>
        <w:tc>
          <w:tcPr>
            <w:tcW w:w="5248" w:type="dxa"/>
            <w:tcBorders>
              <w:top w:val="single" w:sz="5" w:space="0" w:color="000000"/>
              <w:left w:val="single" w:sz="5" w:space="0" w:color="000000"/>
              <w:bottom w:val="single" w:sz="5" w:space="0" w:color="000000"/>
              <w:right w:val="single" w:sz="5" w:space="0" w:color="000000"/>
            </w:tcBorders>
          </w:tcPr>
          <w:p w14:paraId="55A60DD7" w14:textId="77777777" w:rsidR="00B57C0E" w:rsidRDefault="00A54C8A">
            <w:pPr>
              <w:spacing w:line="260" w:lineRule="exact"/>
              <w:ind w:left="105"/>
              <w:rPr>
                <w:sz w:val="24"/>
                <w:szCs w:val="24"/>
              </w:rPr>
            </w:pPr>
            <w:r>
              <w:rPr>
                <w:spacing w:val="-2"/>
                <w:sz w:val="24"/>
                <w:szCs w:val="24"/>
              </w:rPr>
              <w:t>J</w:t>
            </w:r>
            <w:r>
              <w:rPr>
                <w:spacing w:val="4"/>
                <w:sz w:val="24"/>
                <w:szCs w:val="24"/>
              </w:rPr>
              <w:t>a</w:t>
            </w:r>
            <w:r>
              <w:rPr>
                <w:spacing w:val="-5"/>
                <w:sz w:val="24"/>
                <w:szCs w:val="24"/>
              </w:rPr>
              <w:t>v</w:t>
            </w:r>
            <w:r>
              <w:rPr>
                <w:spacing w:val="-1"/>
                <w:sz w:val="24"/>
                <w:szCs w:val="24"/>
              </w:rPr>
              <w:t>a</w:t>
            </w:r>
            <w:r>
              <w:rPr>
                <w:sz w:val="24"/>
                <w:szCs w:val="24"/>
              </w:rPr>
              <w:t>,</w:t>
            </w:r>
            <w:r>
              <w:rPr>
                <w:spacing w:val="4"/>
                <w:sz w:val="24"/>
                <w:szCs w:val="24"/>
              </w:rPr>
              <w:t xml:space="preserve"> </w:t>
            </w:r>
            <w:r>
              <w:rPr>
                <w:spacing w:val="1"/>
                <w:sz w:val="24"/>
                <w:szCs w:val="24"/>
              </w:rPr>
              <w:t>P</w:t>
            </w:r>
            <w:r>
              <w:rPr>
                <w:sz w:val="24"/>
                <w:szCs w:val="24"/>
              </w:rPr>
              <w:t>HP,</w:t>
            </w:r>
            <w:r>
              <w:rPr>
                <w:spacing w:val="5"/>
                <w:sz w:val="24"/>
                <w:szCs w:val="24"/>
              </w:rPr>
              <w:t xml:space="preserve"> </w:t>
            </w:r>
            <w:r>
              <w:rPr>
                <w:spacing w:val="-6"/>
                <w:sz w:val="24"/>
                <w:szCs w:val="24"/>
              </w:rPr>
              <w:t>C</w:t>
            </w:r>
            <w:r>
              <w:rPr>
                <w:sz w:val="24"/>
                <w:szCs w:val="24"/>
              </w:rPr>
              <w:t>,</w:t>
            </w:r>
            <w:r>
              <w:rPr>
                <w:spacing w:val="4"/>
                <w:sz w:val="24"/>
                <w:szCs w:val="24"/>
              </w:rPr>
              <w:t xml:space="preserve"> </w:t>
            </w:r>
            <w:r>
              <w:rPr>
                <w:spacing w:val="-2"/>
                <w:sz w:val="24"/>
                <w:szCs w:val="24"/>
              </w:rPr>
              <w:t>C</w:t>
            </w:r>
            <w:r>
              <w:rPr>
                <w:spacing w:val="-1"/>
                <w:sz w:val="24"/>
                <w:szCs w:val="24"/>
              </w:rPr>
              <w:t>+</w:t>
            </w:r>
            <w:r>
              <w:rPr>
                <w:sz w:val="24"/>
                <w:szCs w:val="24"/>
              </w:rPr>
              <w:t>+</w:t>
            </w:r>
          </w:p>
        </w:tc>
      </w:tr>
      <w:tr w:rsidR="00B57C0E" w14:paraId="05C4396D" w14:textId="77777777">
        <w:trPr>
          <w:trHeight w:hRule="exact" w:val="403"/>
        </w:trPr>
        <w:tc>
          <w:tcPr>
            <w:tcW w:w="2944" w:type="dxa"/>
            <w:tcBorders>
              <w:top w:val="single" w:sz="5" w:space="0" w:color="000000"/>
              <w:left w:val="single" w:sz="5" w:space="0" w:color="000000"/>
              <w:bottom w:val="single" w:sz="5" w:space="0" w:color="000000"/>
              <w:right w:val="single" w:sz="5" w:space="0" w:color="000000"/>
            </w:tcBorders>
          </w:tcPr>
          <w:p w14:paraId="3574130F" w14:textId="77777777" w:rsidR="00B57C0E" w:rsidRDefault="00A54C8A">
            <w:pPr>
              <w:spacing w:line="260" w:lineRule="exact"/>
              <w:ind w:left="105"/>
              <w:rPr>
                <w:sz w:val="24"/>
                <w:szCs w:val="24"/>
              </w:rPr>
            </w:pP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s D</w:t>
            </w:r>
            <w:r>
              <w:rPr>
                <w:spacing w:val="-1"/>
                <w:sz w:val="24"/>
                <w:szCs w:val="24"/>
              </w:rPr>
              <w:t>a</w:t>
            </w:r>
            <w:r>
              <w:rPr>
                <w:spacing w:val="5"/>
                <w:sz w:val="24"/>
                <w:szCs w:val="24"/>
              </w:rPr>
              <w:t>t</w:t>
            </w:r>
            <w:r>
              <w:rPr>
                <w:sz w:val="24"/>
                <w:szCs w:val="24"/>
              </w:rPr>
              <w:t>a</w:t>
            </w:r>
          </w:p>
        </w:tc>
        <w:tc>
          <w:tcPr>
            <w:tcW w:w="5248" w:type="dxa"/>
            <w:tcBorders>
              <w:top w:val="single" w:sz="5" w:space="0" w:color="000000"/>
              <w:left w:val="single" w:sz="5" w:space="0" w:color="000000"/>
              <w:bottom w:val="single" w:sz="5" w:space="0" w:color="000000"/>
              <w:right w:val="single" w:sz="5" w:space="0" w:color="000000"/>
            </w:tcBorders>
          </w:tcPr>
          <w:p w14:paraId="410C090E" w14:textId="77777777" w:rsidR="00B57C0E" w:rsidRDefault="00A54C8A">
            <w:pPr>
              <w:spacing w:line="260" w:lineRule="exact"/>
              <w:ind w:left="105"/>
              <w:rPr>
                <w:sz w:val="24"/>
                <w:szCs w:val="24"/>
              </w:rPr>
            </w:pPr>
            <w:r>
              <w:rPr>
                <w:spacing w:val="2"/>
                <w:sz w:val="24"/>
                <w:szCs w:val="24"/>
              </w:rPr>
              <w:t>M</w:t>
            </w:r>
            <w:r>
              <w:rPr>
                <w:spacing w:val="-10"/>
                <w:sz w:val="24"/>
                <w:szCs w:val="24"/>
              </w:rPr>
              <w:t>y</w:t>
            </w:r>
            <w:r>
              <w:rPr>
                <w:spacing w:val="1"/>
                <w:sz w:val="24"/>
                <w:szCs w:val="24"/>
              </w:rPr>
              <w:t>S</w:t>
            </w:r>
            <w:r>
              <w:rPr>
                <w:spacing w:val="4"/>
                <w:sz w:val="24"/>
                <w:szCs w:val="24"/>
              </w:rPr>
              <w:t>Q</w:t>
            </w:r>
            <w:r>
              <w:rPr>
                <w:spacing w:val="-3"/>
                <w:sz w:val="24"/>
                <w:szCs w:val="24"/>
              </w:rPr>
              <w:t>L</w:t>
            </w:r>
            <w:r>
              <w:rPr>
                <w:sz w:val="24"/>
                <w:szCs w:val="24"/>
              </w:rPr>
              <w:t>,</w:t>
            </w:r>
            <w:r>
              <w:rPr>
                <w:spacing w:val="4"/>
                <w:sz w:val="24"/>
                <w:szCs w:val="24"/>
              </w:rPr>
              <w:t xml:space="preserve"> </w:t>
            </w:r>
            <w:r>
              <w:rPr>
                <w:spacing w:val="1"/>
                <w:sz w:val="24"/>
                <w:szCs w:val="24"/>
              </w:rPr>
              <w:t>P</w:t>
            </w:r>
            <w:r>
              <w:rPr>
                <w:sz w:val="24"/>
                <w:szCs w:val="24"/>
              </w:rPr>
              <w:t>HP</w:t>
            </w:r>
            <w:r>
              <w:rPr>
                <w:spacing w:val="3"/>
                <w:sz w:val="24"/>
                <w:szCs w:val="24"/>
              </w:rPr>
              <w:t xml:space="preserve"> </w:t>
            </w:r>
            <w:r>
              <w:rPr>
                <w:spacing w:val="2"/>
                <w:sz w:val="24"/>
                <w:szCs w:val="24"/>
              </w:rPr>
              <w:t>M</w:t>
            </w:r>
            <w:r>
              <w:rPr>
                <w:spacing w:val="-5"/>
                <w:sz w:val="24"/>
                <w:szCs w:val="24"/>
              </w:rPr>
              <w:t>yA</w:t>
            </w:r>
            <w:r>
              <w:rPr>
                <w:spacing w:val="5"/>
                <w:sz w:val="24"/>
                <w:szCs w:val="24"/>
              </w:rPr>
              <w:t>d</w:t>
            </w:r>
            <w:r>
              <w:rPr>
                <w:spacing w:val="-4"/>
                <w:sz w:val="24"/>
                <w:szCs w:val="24"/>
              </w:rPr>
              <w:t>mi</w:t>
            </w:r>
            <w:r>
              <w:rPr>
                <w:sz w:val="24"/>
                <w:szCs w:val="24"/>
              </w:rPr>
              <w:t>n</w:t>
            </w:r>
          </w:p>
        </w:tc>
      </w:tr>
      <w:tr w:rsidR="00B57C0E" w14:paraId="3500BF49" w14:textId="77777777">
        <w:trPr>
          <w:trHeight w:hRule="exact" w:val="413"/>
        </w:trPr>
        <w:tc>
          <w:tcPr>
            <w:tcW w:w="2944" w:type="dxa"/>
            <w:tcBorders>
              <w:top w:val="single" w:sz="5" w:space="0" w:color="000000"/>
              <w:left w:val="single" w:sz="5" w:space="0" w:color="000000"/>
              <w:bottom w:val="single" w:sz="5" w:space="0" w:color="000000"/>
              <w:right w:val="single" w:sz="5" w:space="0" w:color="000000"/>
            </w:tcBorders>
          </w:tcPr>
          <w:p w14:paraId="53DBCE2F" w14:textId="77777777" w:rsidR="00B57C0E" w:rsidRDefault="00A54C8A">
            <w:pPr>
              <w:spacing w:line="260" w:lineRule="exact"/>
              <w:ind w:left="105"/>
              <w:rPr>
                <w:sz w:val="24"/>
                <w:szCs w:val="24"/>
              </w:rPr>
            </w:pPr>
            <w:r>
              <w:rPr>
                <w:spacing w:val="-1"/>
                <w:sz w:val="24"/>
                <w:szCs w:val="24"/>
              </w:rPr>
              <w:t>&lt;</w:t>
            </w:r>
            <w:r>
              <w:rPr>
                <w:spacing w:val="5"/>
                <w:sz w:val="24"/>
                <w:szCs w:val="24"/>
              </w:rPr>
              <w:t>t</w:t>
            </w:r>
            <w:r>
              <w:rPr>
                <w:spacing w:val="-1"/>
                <w:sz w:val="24"/>
                <w:szCs w:val="24"/>
              </w:rPr>
              <w:t>e</w:t>
            </w:r>
            <w:r>
              <w:rPr>
                <w:sz w:val="24"/>
                <w:szCs w:val="24"/>
              </w:rPr>
              <w:t>k</w:t>
            </w:r>
            <w:r>
              <w:rPr>
                <w:spacing w:val="-5"/>
                <w:sz w:val="24"/>
                <w:szCs w:val="24"/>
              </w:rPr>
              <w:t>n</w:t>
            </w:r>
            <w:r>
              <w:rPr>
                <w:spacing w:val="5"/>
                <w:sz w:val="24"/>
                <w:szCs w:val="24"/>
              </w:rPr>
              <w:t>o</w:t>
            </w:r>
            <w:r>
              <w:rPr>
                <w:spacing w:val="-9"/>
                <w:sz w:val="24"/>
                <w:szCs w:val="24"/>
              </w:rPr>
              <w:t>l</w:t>
            </w:r>
            <w:r>
              <w:rPr>
                <w:spacing w:val="5"/>
                <w:sz w:val="24"/>
                <w:szCs w:val="24"/>
              </w:rPr>
              <w:t>og</w:t>
            </w:r>
            <w:r>
              <w:rPr>
                <w:sz w:val="24"/>
                <w:szCs w:val="24"/>
              </w:rPr>
              <w:t>i</w:t>
            </w:r>
            <w:r>
              <w:rPr>
                <w:spacing w:val="-2"/>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5"/>
                <w:sz w:val="24"/>
                <w:szCs w:val="24"/>
              </w:rPr>
              <w:t>y</w:t>
            </w:r>
            <w:r>
              <w:rPr>
                <w:spacing w:val="4"/>
                <w:sz w:val="24"/>
                <w:szCs w:val="24"/>
              </w:rPr>
              <w:t>a</w:t>
            </w:r>
            <w:r>
              <w:rPr>
                <w:sz w:val="24"/>
                <w:szCs w:val="24"/>
              </w:rPr>
              <w:t>&gt;</w:t>
            </w:r>
          </w:p>
        </w:tc>
        <w:tc>
          <w:tcPr>
            <w:tcW w:w="5248" w:type="dxa"/>
            <w:tcBorders>
              <w:top w:val="single" w:sz="5" w:space="0" w:color="000000"/>
              <w:left w:val="single" w:sz="5" w:space="0" w:color="000000"/>
              <w:bottom w:val="single" w:sz="5" w:space="0" w:color="000000"/>
              <w:right w:val="single" w:sz="5" w:space="0" w:color="000000"/>
            </w:tcBorders>
          </w:tcPr>
          <w:p w14:paraId="3281B4C5" w14:textId="77777777" w:rsidR="00B57C0E" w:rsidRDefault="00A54C8A">
            <w:pPr>
              <w:spacing w:line="260" w:lineRule="exact"/>
              <w:ind w:left="105"/>
              <w:rPr>
                <w:sz w:val="24"/>
                <w:szCs w:val="24"/>
              </w:rPr>
            </w:pPr>
            <w:r>
              <w:rPr>
                <w:sz w:val="24"/>
                <w:szCs w:val="24"/>
              </w:rPr>
              <w:t>H</w:t>
            </w:r>
            <w:r>
              <w:rPr>
                <w:spacing w:val="1"/>
                <w:sz w:val="24"/>
                <w:szCs w:val="24"/>
              </w:rPr>
              <w:t>T</w:t>
            </w:r>
            <w:r>
              <w:rPr>
                <w:spacing w:val="-2"/>
                <w:sz w:val="24"/>
                <w:szCs w:val="24"/>
              </w:rPr>
              <w:t>M</w:t>
            </w:r>
            <w:r>
              <w:rPr>
                <w:sz w:val="24"/>
                <w:szCs w:val="24"/>
              </w:rPr>
              <w:t>L ,</w:t>
            </w:r>
            <w:r>
              <w:rPr>
                <w:spacing w:val="4"/>
                <w:sz w:val="24"/>
                <w:szCs w:val="24"/>
              </w:rPr>
              <w:t xml:space="preserve"> </w:t>
            </w:r>
            <w:r>
              <w:rPr>
                <w:spacing w:val="-2"/>
                <w:sz w:val="24"/>
                <w:szCs w:val="24"/>
              </w:rPr>
              <w:t>C</w:t>
            </w:r>
            <w:r>
              <w:rPr>
                <w:spacing w:val="1"/>
                <w:sz w:val="24"/>
                <w:szCs w:val="24"/>
              </w:rPr>
              <w:t>S</w:t>
            </w:r>
            <w:r>
              <w:rPr>
                <w:sz w:val="24"/>
                <w:szCs w:val="24"/>
              </w:rPr>
              <w:t>S</w:t>
            </w:r>
          </w:p>
        </w:tc>
      </w:tr>
    </w:tbl>
    <w:p w14:paraId="78B72590" w14:textId="77777777" w:rsidR="00B57C0E" w:rsidRDefault="00B57C0E">
      <w:pPr>
        <w:spacing w:before="6" w:line="100" w:lineRule="exact"/>
        <w:rPr>
          <w:sz w:val="10"/>
          <w:szCs w:val="10"/>
        </w:rPr>
      </w:pPr>
    </w:p>
    <w:p w14:paraId="2529018C" w14:textId="03B5FB14" w:rsidR="00B57C0E" w:rsidRDefault="00A54C8A">
      <w:pPr>
        <w:spacing w:before="29" w:line="360" w:lineRule="auto"/>
        <w:ind w:left="591" w:right="248" w:firstLine="422"/>
        <w:jc w:val="both"/>
        <w:rPr>
          <w:sz w:val="24"/>
          <w:szCs w:val="24"/>
        </w:rPr>
      </w:pPr>
      <w:r>
        <w:rPr>
          <w:spacing w:val="1"/>
          <w:sz w:val="24"/>
          <w:szCs w:val="24"/>
        </w:rPr>
        <w:t>S</w:t>
      </w:r>
      <w:r>
        <w:rPr>
          <w:spacing w:val="4"/>
          <w:sz w:val="24"/>
          <w:szCs w:val="24"/>
        </w:rPr>
        <w:t>e</w:t>
      </w:r>
      <w:r>
        <w:rPr>
          <w:spacing w:val="-9"/>
          <w:sz w:val="24"/>
          <w:szCs w:val="24"/>
        </w:rPr>
        <w:t>m</w:t>
      </w:r>
      <w:r>
        <w:rPr>
          <w:sz w:val="24"/>
          <w:szCs w:val="24"/>
        </w:rPr>
        <w:t>ua</w:t>
      </w:r>
      <w:r>
        <w:rPr>
          <w:spacing w:val="8"/>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4"/>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2"/>
          <w:sz w:val="24"/>
          <w:szCs w:val="24"/>
        </w:rPr>
        <w:t>s</w:t>
      </w:r>
      <w:r>
        <w:rPr>
          <w:spacing w:val="4"/>
          <w:sz w:val="24"/>
          <w:szCs w:val="24"/>
        </w:rPr>
        <w:t>a</w:t>
      </w:r>
      <w:r>
        <w:rPr>
          <w:spacing w:val="-10"/>
          <w:sz w:val="24"/>
          <w:szCs w:val="24"/>
        </w:rPr>
        <w:t>y</w:t>
      </w:r>
      <w:r>
        <w:rPr>
          <w:sz w:val="24"/>
          <w:szCs w:val="24"/>
        </w:rPr>
        <w:t>a</w:t>
      </w:r>
      <w:r>
        <w:rPr>
          <w:spacing w:val="13"/>
          <w:sz w:val="24"/>
          <w:szCs w:val="24"/>
        </w:rPr>
        <w:t xml:space="preserve"> </w:t>
      </w:r>
      <w:r>
        <w:rPr>
          <w:spacing w:val="-4"/>
          <w:sz w:val="24"/>
          <w:szCs w:val="24"/>
        </w:rPr>
        <w:t>i</w:t>
      </w:r>
      <w:r>
        <w:rPr>
          <w:spacing w:val="2"/>
          <w:sz w:val="24"/>
          <w:szCs w:val="24"/>
        </w:rPr>
        <w:t>s</w:t>
      </w:r>
      <w:r>
        <w:rPr>
          <w:spacing w:val="-4"/>
          <w:sz w:val="24"/>
          <w:szCs w:val="24"/>
        </w:rPr>
        <w:t>i</w:t>
      </w:r>
      <w:r>
        <w:rPr>
          <w:sz w:val="24"/>
          <w:szCs w:val="24"/>
        </w:rPr>
        <w:t>k</w:t>
      </w:r>
      <w:r>
        <w:rPr>
          <w:spacing w:val="4"/>
          <w:sz w:val="24"/>
          <w:szCs w:val="24"/>
        </w:rPr>
        <w:t>a</w:t>
      </w:r>
      <w:r>
        <w:rPr>
          <w:sz w:val="24"/>
          <w:szCs w:val="24"/>
        </w:rPr>
        <w:t>n</w:t>
      </w:r>
      <w:r>
        <w:rPr>
          <w:spacing w:val="5"/>
          <w:sz w:val="24"/>
          <w:szCs w:val="24"/>
        </w:rPr>
        <w:t xml:space="preserve"> </w:t>
      </w:r>
      <w:r>
        <w:rPr>
          <w:sz w:val="24"/>
          <w:szCs w:val="24"/>
        </w:rPr>
        <w:t>d</w:t>
      </w:r>
      <w:r>
        <w:rPr>
          <w:spacing w:val="-1"/>
          <w:sz w:val="24"/>
          <w:szCs w:val="24"/>
        </w:rPr>
        <w:t>a</w:t>
      </w:r>
      <w:r>
        <w:rPr>
          <w:sz w:val="24"/>
          <w:szCs w:val="24"/>
        </w:rPr>
        <w:t>n</w:t>
      </w:r>
      <w:r>
        <w:rPr>
          <w:spacing w:val="5"/>
          <w:sz w:val="24"/>
          <w:szCs w:val="24"/>
        </w:rPr>
        <w:t xml:space="preserve"> t</w:t>
      </w:r>
      <w:r>
        <w:rPr>
          <w:spacing w:val="-1"/>
          <w:sz w:val="24"/>
          <w:szCs w:val="24"/>
        </w:rPr>
        <w:t>e</w:t>
      </w:r>
      <w:r>
        <w:rPr>
          <w:spacing w:val="1"/>
          <w:sz w:val="24"/>
          <w:szCs w:val="24"/>
        </w:rPr>
        <w:t>r</w:t>
      </w:r>
      <w:r>
        <w:rPr>
          <w:spacing w:val="-1"/>
          <w:sz w:val="24"/>
          <w:szCs w:val="24"/>
        </w:rPr>
        <w:t>ca</w:t>
      </w:r>
      <w:r>
        <w:rPr>
          <w:spacing w:val="-5"/>
          <w:sz w:val="24"/>
          <w:szCs w:val="24"/>
        </w:rPr>
        <w:t>n</w:t>
      </w:r>
      <w:r>
        <w:rPr>
          <w:spacing w:val="5"/>
          <w:sz w:val="24"/>
          <w:szCs w:val="24"/>
        </w:rPr>
        <w:t>t</w:t>
      </w:r>
      <w:r>
        <w:rPr>
          <w:sz w:val="24"/>
          <w:szCs w:val="24"/>
        </w:rPr>
        <w:t>um d</w:t>
      </w:r>
      <w:r>
        <w:rPr>
          <w:spacing w:val="4"/>
          <w:sz w:val="24"/>
          <w:szCs w:val="24"/>
        </w:rPr>
        <w:t>a</w:t>
      </w:r>
      <w:r>
        <w:rPr>
          <w:spacing w:val="-9"/>
          <w:sz w:val="24"/>
          <w:szCs w:val="24"/>
        </w:rPr>
        <w:t>l</w:t>
      </w:r>
      <w:r>
        <w:rPr>
          <w:spacing w:val="4"/>
          <w:sz w:val="24"/>
          <w:szCs w:val="24"/>
        </w:rPr>
        <w:t>a</w:t>
      </w:r>
      <w:r>
        <w:rPr>
          <w:sz w:val="24"/>
          <w:szCs w:val="24"/>
        </w:rPr>
        <w:t>m</w:t>
      </w:r>
      <w:r>
        <w:rPr>
          <w:spacing w:val="5"/>
          <w:sz w:val="24"/>
          <w:szCs w:val="24"/>
        </w:rPr>
        <w:t xml:space="preserve"> </w:t>
      </w:r>
      <w:r>
        <w:rPr>
          <w:sz w:val="24"/>
          <w:szCs w:val="24"/>
        </w:rPr>
        <w:t>b</w:t>
      </w:r>
      <w:r>
        <w:rPr>
          <w:spacing w:val="-9"/>
          <w:sz w:val="24"/>
          <w:szCs w:val="24"/>
        </w:rPr>
        <w:t>i</w:t>
      </w:r>
      <w:r>
        <w:rPr>
          <w:spacing w:val="5"/>
          <w:sz w:val="24"/>
          <w:szCs w:val="24"/>
        </w:rPr>
        <w:t>o</w:t>
      </w:r>
      <w:r>
        <w:rPr>
          <w:sz w:val="24"/>
          <w:szCs w:val="24"/>
        </w:rPr>
        <w:t>d</w:t>
      </w:r>
      <w:r>
        <w:rPr>
          <w:spacing w:val="-1"/>
          <w:sz w:val="24"/>
          <w:szCs w:val="24"/>
        </w:rPr>
        <w:t>a</w:t>
      </w:r>
      <w:r>
        <w:rPr>
          <w:spacing w:val="5"/>
          <w:sz w:val="24"/>
          <w:szCs w:val="24"/>
        </w:rPr>
        <w:t>t</w:t>
      </w:r>
      <w:r>
        <w:rPr>
          <w:sz w:val="24"/>
          <w:szCs w:val="24"/>
        </w:rPr>
        <w:t>a</w:t>
      </w:r>
      <w:r>
        <w:rPr>
          <w:spacing w:val="8"/>
          <w:sz w:val="24"/>
          <w:szCs w:val="24"/>
        </w:rPr>
        <w:t xml:space="preserve"> </w:t>
      </w:r>
      <w:r>
        <w:rPr>
          <w:spacing w:val="-4"/>
          <w:sz w:val="24"/>
          <w:szCs w:val="24"/>
        </w:rPr>
        <w:t>i</w:t>
      </w:r>
      <w:r>
        <w:rPr>
          <w:sz w:val="24"/>
          <w:szCs w:val="24"/>
        </w:rPr>
        <w:t xml:space="preserve">ni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5"/>
          <w:sz w:val="24"/>
          <w:szCs w:val="24"/>
        </w:rPr>
        <w:t xml:space="preserve"> </w:t>
      </w:r>
      <w:r>
        <w:rPr>
          <w:sz w:val="24"/>
          <w:szCs w:val="24"/>
        </w:rPr>
        <w:t>b</w:t>
      </w:r>
      <w:r>
        <w:rPr>
          <w:spacing w:val="4"/>
          <w:sz w:val="24"/>
          <w:szCs w:val="24"/>
        </w:rPr>
        <w:t>e</w:t>
      </w:r>
      <w:r>
        <w:rPr>
          <w:spacing w:val="-5"/>
          <w:sz w:val="24"/>
          <w:szCs w:val="24"/>
        </w:rPr>
        <w:t>n</w:t>
      </w:r>
      <w:r>
        <w:rPr>
          <w:spacing w:val="-1"/>
          <w:sz w:val="24"/>
          <w:szCs w:val="24"/>
        </w:rPr>
        <w:t>a</w:t>
      </w:r>
      <w:r>
        <w:rPr>
          <w:sz w:val="24"/>
          <w:szCs w:val="24"/>
        </w:rPr>
        <w:t>r</w:t>
      </w:r>
      <w:r>
        <w:rPr>
          <w:spacing w:val="11"/>
          <w:sz w:val="24"/>
          <w:szCs w:val="24"/>
        </w:rPr>
        <w:t xml:space="preserve"> </w:t>
      </w:r>
      <w:r>
        <w:rPr>
          <w:sz w:val="24"/>
          <w:szCs w:val="24"/>
        </w:rPr>
        <w:t>d</w:t>
      </w:r>
      <w:r>
        <w:rPr>
          <w:spacing w:val="-1"/>
          <w:sz w:val="24"/>
          <w:szCs w:val="24"/>
        </w:rPr>
        <w:t>a</w:t>
      </w:r>
      <w:r>
        <w:rPr>
          <w:sz w:val="24"/>
          <w:szCs w:val="24"/>
        </w:rPr>
        <w:t>n d</w:t>
      </w:r>
      <w:r>
        <w:rPr>
          <w:spacing w:val="-1"/>
          <w:sz w:val="24"/>
          <w:szCs w:val="24"/>
        </w:rPr>
        <w:t>a</w:t>
      </w:r>
      <w:r>
        <w:rPr>
          <w:sz w:val="24"/>
          <w:szCs w:val="24"/>
        </w:rPr>
        <w:t>p</w:t>
      </w:r>
      <w:r>
        <w:rPr>
          <w:spacing w:val="-1"/>
          <w:sz w:val="24"/>
          <w:szCs w:val="24"/>
        </w:rPr>
        <w:t>a</w:t>
      </w:r>
      <w:r>
        <w:rPr>
          <w:sz w:val="24"/>
          <w:szCs w:val="24"/>
        </w:rPr>
        <w:t>t</w:t>
      </w:r>
      <w:r>
        <w:rPr>
          <w:spacing w:val="15"/>
          <w:sz w:val="24"/>
          <w:szCs w:val="24"/>
        </w:rPr>
        <w:t xml:space="preserve"> </w:t>
      </w:r>
      <w:r>
        <w:rPr>
          <w:sz w:val="24"/>
          <w:szCs w:val="24"/>
        </w:rPr>
        <w:t>d</w:t>
      </w:r>
      <w:r>
        <w:rPr>
          <w:spacing w:val="-9"/>
          <w:sz w:val="24"/>
          <w:szCs w:val="24"/>
        </w:rPr>
        <w:t>i</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pacing w:val="5"/>
          <w:sz w:val="24"/>
          <w:szCs w:val="24"/>
        </w:rPr>
        <w:t>g</w:t>
      </w:r>
      <w:r>
        <w:rPr>
          <w:spacing w:val="-4"/>
          <w:sz w:val="24"/>
          <w:szCs w:val="24"/>
        </w:rPr>
        <w:t>j</w:t>
      </w:r>
      <w:r>
        <w:rPr>
          <w:spacing w:val="-1"/>
          <w:sz w:val="24"/>
          <w:szCs w:val="24"/>
        </w:rPr>
        <w:t>a</w:t>
      </w:r>
      <w:r>
        <w:rPr>
          <w:sz w:val="24"/>
          <w:szCs w:val="24"/>
        </w:rPr>
        <w:t>w</w:t>
      </w:r>
      <w:r>
        <w:rPr>
          <w:spacing w:val="3"/>
          <w:sz w:val="24"/>
          <w:szCs w:val="24"/>
        </w:rPr>
        <w:t>a</w:t>
      </w:r>
      <w:r>
        <w:rPr>
          <w:spacing w:val="-5"/>
          <w:sz w:val="24"/>
          <w:szCs w:val="24"/>
        </w:rPr>
        <w:t>b</w:t>
      </w:r>
      <w:r>
        <w:rPr>
          <w:sz w:val="24"/>
          <w:szCs w:val="24"/>
        </w:rPr>
        <w:t>k</w:t>
      </w:r>
      <w:r>
        <w:rPr>
          <w:spacing w:val="4"/>
          <w:sz w:val="24"/>
          <w:szCs w:val="24"/>
        </w:rPr>
        <w:t>a</w:t>
      </w:r>
      <w:r>
        <w:rPr>
          <w:sz w:val="24"/>
          <w:szCs w:val="24"/>
        </w:rPr>
        <w:t>n</w:t>
      </w:r>
      <w:r>
        <w:rPr>
          <w:spacing w:val="10"/>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3"/>
          <w:sz w:val="24"/>
          <w:szCs w:val="24"/>
        </w:rPr>
        <w:t xml:space="preserve"> </w:t>
      </w:r>
      <w:r>
        <w:rPr>
          <w:spacing w:val="-5"/>
          <w:sz w:val="24"/>
          <w:szCs w:val="24"/>
        </w:rPr>
        <w:t>h</w:t>
      </w:r>
      <w:r>
        <w:rPr>
          <w:sz w:val="24"/>
          <w:szCs w:val="24"/>
        </w:rPr>
        <w:t>uk</w:t>
      </w:r>
      <w:r>
        <w:rPr>
          <w:spacing w:val="5"/>
          <w:sz w:val="24"/>
          <w:szCs w:val="24"/>
        </w:rPr>
        <w:t>u</w:t>
      </w:r>
      <w:r>
        <w:rPr>
          <w:spacing w:val="-9"/>
          <w:sz w:val="24"/>
          <w:szCs w:val="24"/>
        </w:rPr>
        <w:t>m</w:t>
      </w:r>
      <w:r>
        <w:rPr>
          <w:sz w:val="24"/>
          <w:szCs w:val="24"/>
        </w:rPr>
        <w:t>.</w:t>
      </w:r>
      <w:r>
        <w:rPr>
          <w:spacing w:val="17"/>
          <w:sz w:val="24"/>
          <w:szCs w:val="24"/>
        </w:rPr>
        <w:t xml:space="preserve"> </w:t>
      </w:r>
      <w:r>
        <w:rPr>
          <w:spacing w:val="-5"/>
          <w:sz w:val="24"/>
          <w:szCs w:val="24"/>
        </w:rPr>
        <w:t>A</w:t>
      </w:r>
      <w:r>
        <w:rPr>
          <w:sz w:val="24"/>
          <w:szCs w:val="24"/>
        </w:rPr>
        <w:t>p</w:t>
      </w:r>
      <w:r>
        <w:rPr>
          <w:spacing w:val="4"/>
          <w:sz w:val="24"/>
          <w:szCs w:val="24"/>
        </w:rPr>
        <w:t>a</w:t>
      </w:r>
      <w:r>
        <w:rPr>
          <w:sz w:val="24"/>
          <w:szCs w:val="24"/>
        </w:rPr>
        <w:t>bi</w:t>
      </w:r>
      <w:r>
        <w:rPr>
          <w:spacing w:val="-4"/>
          <w:sz w:val="24"/>
          <w:szCs w:val="24"/>
        </w:rPr>
        <w:t>l</w:t>
      </w:r>
      <w:r>
        <w:rPr>
          <w:sz w:val="24"/>
          <w:szCs w:val="24"/>
        </w:rPr>
        <w:t>a</w:t>
      </w:r>
      <w:r>
        <w:rPr>
          <w:spacing w:val="9"/>
          <w:sz w:val="24"/>
          <w:szCs w:val="24"/>
        </w:rPr>
        <w:t xml:space="preserve"> </w:t>
      </w:r>
      <w:r>
        <w:rPr>
          <w:spacing w:val="5"/>
          <w:sz w:val="24"/>
          <w:szCs w:val="24"/>
        </w:rPr>
        <w:t>d</w:t>
      </w:r>
      <w:r>
        <w:rPr>
          <w:spacing w:val="-4"/>
          <w:sz w:val="24"/>
          <w:szCs w:val="24"/>
        </w:rPr>
        <w:t>i</w:t>
      </w:r>
      <w:r>
        <w:rPr>
          <w:sz w:val="24"/>
          <w:szCs w:val="24"/>
        </w:rPr>
        <w:t>k</w:t>
      </w:r>
      <w:r>
        <w:rPr>
          <w:spacing w:val="4"/>
          <w:sz w:val="24"/>
          <w:szCs w:val="24"/>
        </w:rPr>
        <w:t>e</w:t>
      </w:r>
      <w:r>
        <w:rPr>
          <w:spacing w:val="-4"/>
          <w:sz w:val="24"/>
          <w:szCs w:val="24"/>
        </w:rPr>
        <w:t>m</w:t>
      </w:r>
      <w:r>
        <w:rPr>
          <w:sz w:val="24"/>
          <w:szCs w:val="24"/>
        </w:rPr>
        <w:t>u</w:t>
      </w:r>
      <w:r>
        <w:rPr>
          <w:spacing w:val="5"/>
          <w:sz w:val="24"/>
          <w:szCs w:val="24"/>
        </w:rPr>
        <w:t>d</w:t>
      </w:r>
      <w:r>
        <w:rPr>
          <w:spacing w:val="-4"/>
          <w:sz w:val="24"/>
          <w:szCs w:val="24"/>
        </w:rPr>
        <w:t>i</w:t>
      </w:r>
      <w:r>
        <w:rPr>
          <w:spacing w:val="4"/>
          <w:sz w:val="24"/>
          <w:szCs w:val="24"/>
        </w:rPr>
        <w:t>a</w:t>
      </w:r>
      <w:r>
        <w:rPr>
          <w:sz w:val="24"/>
          <w:szCs w:val="24"/>
        </w:rPr>
        <w:t>n</w:t>
      </w:r>
      <w:r>
        <w:rPr>
          <w:spacing w:val="10"/>
          <w:sz w:val="24"/>
          <w:szCs w:val="24"/>
        </w:rPr>
        <w:t xml:space="preserve"> </w:t>
      </w:r>
      <w:r>
        <w:rPr>
          <w:spacing w:val="-5"/>
          <w:sz w:val="24"/>
          <w:szCs w:val="24"/>
        </w:rPr>
        <w:t>h</w:t>
      </w:r>
      <w:r>
        <w:rPr>
          <w:spacing w:val="-1"/>
          <w:sz w:val="24"/>
          <w:szCs w:val="24"/>
        </w:rPr>
        <w:t>a</w:t>
      </w:r>
      <w:r>
        <w:rPr>
          <w:spacing w:val="6"/>
          <w:sz w:val="24"/>
          <w:szCs w:val="24"/>
        </w:rPr>
        <w:t>r</w:t>
      </w:r>
      <w:r>
        <w:rPr>
          <w:sz w:val="24"/>
          <w:szCs w:val="24"/>
        </w:rPr>
        <w:t xml:space="preserve">i </w:t>
      </w:r>
      <w:r>
        <w:rPr>
          <w:spacing w:val="5"/>
          <w:sz w:val="24"/>
          <w:szCs w:val="24"/>
        </w:rPr>
        <w:t>t</w:t>
      </w:r>
      <w:r>
        <w:rPr>
          <w:spacing w:val="-1"/>
          <w:sz w:val="24"/>
          <w:szCs w:val="24"/>
        </w:rPr>
        <w:t>e</w:t>
      </w:r>
      <w:r>
        <w:rPr>
          <w:spacing w:val="1"/>
          <w:sz w:val="24"/>
          <w:szCs w:val="24"/>
        </w:rPr>
        <w:t>r</w:t>
      </w:r>
      <w:r>
        <w:rPr>
          <w:sz w:val="24"/>
          <w:szCs w:val="24"/>
        </w:rPr>
        <w:t>n</w:t>
      </w:r>
      <w:r>
        <w:rPr>
          <w:spacing w:val="-5"/>
          <w:sz w:val="24"/>
          <w:szCs w:val="24"/>
        </w:rPr>
        <w:t>y</w:t>
      </w:r>
      <w:r>
        <w:rPr>
          <w:spacing w:val="-1"/>
          <w:sz w:val="24"/>
          <w:szCs w:val="24"/>
        </w:rPr>
        <w:t>a</w:t>
      </w:r>
      <w:r>
        <w:rPr>
          <w:spacing w:val="5"/>
          <w:sz w:val="24"/>
          <w:szCs w:val="24"/>
        </w:rPr>
        <w:t>t</w:t>
      </w:r>
      <w:r>
        <w:rPr>
          <w:sz w:val="24"/>
          <w:szCs w:val="24"/>
        </w:rPr>
        <w:t xml:space="preserve">a </w:t>
      </w:r>
      <w:r>
        <w:rPr>
          <w:spacing w:val="5"/>
          <w:sz w:val="24"/>
          <w:szCs w:val="24"/>
        </w:rPr>
        <w:t>d</w:t>
      </w:r>
      <w:r>
        <w:rPr>
          <w:spacing w:val="-4"/>
          <w:sz w:val="24"/>
          <w:szCs w:val="24"/>
        </w:rPr>
        <w:t>ij</w:t>
      </w:r>
      <w:r>
        <w:rPr>
          <w:spacing w:val="5"/>
          <w:sz w:val="24"/>
          <w:szCs w:val="24"/>
        </w:rPr>
        <w:t>u</w:t>
      </w:r>
      <w:r>
        <w:rPr>
          <w:spacing w:val="-4"/>
          <w:sz w:val="24"/>
          <w:szCs w:val="24"/>
        </w:rPr>
        <w:t>m</w:t>
      </w:r>
      <w:r>
        <w:rPr>
          <w:sz w:val="24"/>
          <w:szCs w:val="24"/>
        </w:rPr>
        <w:t>p</w:t>
      </w:r>
      <w:r>
        <w:rPr>
          <w:spacing w:val="4"/>
          <w:sz w:val="24"/>
          <w:szCs w:val="24"/>
        </w:rPr>
        <w:t>a</w:t>
      </w:r>
      <w:r>
        <w:rPr>
          <w:sz w:val="24"/>
          <w:szCs w:val="24"/>
        </w:rPr>
        <w:t>i</w:t>
      </w:r>
      <w:r>
        <w:rPr>
          <w:spacing w:val="51"/>
          <w:sz w:val="24"/>
          <w:szCs w:val="24"/>
        </w:rPr>
        <w:t xml:space="preserve"> </w:t>
      </w:r>
      <w:r>
        <w:rPr>
          <w:sz w:val="24"/>
          <w:szCs w:val="24"/>
        </w:rPr>
        <w:t>k</w:t>
      </w:r>
      <w:r>
        <w:rPr>
          <w:spacing w:val="-1"/>
          <w:sz w:val="24"/>
          <w:szCs w:val="24"/>
        </w:rPr>
        <w:t>e</w:t>
      </w:r>
      <w:r>
        <w:rPr>
          <w:spacing w:val="10"/>
          <w:sz w:val="24"/>
          <w:szCs w:val="24"/>
        </w:rPr>
        <w:t>t</w:t>
      </w:r>
      <w:r>
        <w:rPr>
          <w:spacing w:val="-9"/>
          <w:sz w:val="24"/>
          <w:szCs w:val="24"/>
        </w:rPr>
        <w:t>i</w:t>
      </w:r>
      <w:r>
        <w:rPr>
          <w:sz w:val="24"/>
          <w:szCs w:val="24"/>
        </w:rPr>
        <w:t>d</w:t>
      </w:r>
      <w:r>
        <w:rPr>
          <w:spacing w:val="-1"/>
          <w:sz w:val="24"/>
          <w:szCs w:val="24"/>
        </w:rPr>
        <w:t>a</w:t>
      </w:r>
      <w:r>
        <w:rPr>
          <w:sz w:val="24"/>
          <w:szCs w:val="24"/>
        </w:rPr>
        <w:t xml:space="preserve">k </w:t>
      </w:r>
      <w:r>
        <w:rPr>
          <w:spacing w:val="-2"/>
          <w:sz w:val="24"/>
          <w:szCs w:val="24"/>
        </w:rPr>
        <w:t>s</w:t>
      </w:r>
      <w:r>
        <w:rPr>
          <w:spacing w:val="4"/>
          <w:sz w:val="24"/>
          <w:szCs w:val="24"/>
        </w:rPr>
        <w:t>e</w:t>
      </w:r>
      <w:r>
        <w:rPr>
          <w:spacing w:val="-2"/>
          <w:sz w:val="24"/>
          <w:szCs w:val="24"/>
        </w:rPr>
        <w:t>s</w:t>
      </w:r>
      <w:r>
        <w:rPr>
          <w:sz w:val="24"/>
          <w:szCs w:val="24"/>
        </w:rPr>
        <w:t>u</w:t>
      </w:r>
      <w:r>
        <w:rPr>
          <w:spacing w:val="4"/>
          <w:sz w:val="24"/>
          <w:szCs w:val="24"/>
        </w:rPr>
        <w:t>a</w:t>
      </w:r>
      <w:r>
        <w:rPr>
          <w:spacing w:val="-4"/>
          <w:sz w:val="24"/>
          <w:szCs w:val="24"/>
        </w:rPr>
        <w:t>i</w:t>
      </w:r>
      <w:r>
        <w:rPr>
          <w:spacing w:val="4"/>
          <w:sz w:val="24"/>
          <w:szCs w:val="24"/>
        </w:rPr>
        <w:t>a</w:t>
      </w:r>
      <w:r>
        <w:rPr>
          <w:sz w:val="24"/>
          <w:szCs w:val="24"/>
        </w:rPr>
        <w:t>n</w:t>
      </w:r>
      <w:r>
        <w:rPr>
          <w:spacing w:val="55"/>
          <w:sz w:val="24"/>
          <w:szCs w:val="24"/>
        </w:rPr>
        <w:t xml:space="preserve"> </w:t>
      </w:r>
      <w:r>
        <w:rPr>
          <w:sz w:val="24"/>
          <w:szCs w:val="24"/>
        </w:rPr>
        <w:t>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55"/>
          <w:sz w:val="24"/>
          <w:szCs w:val="24"/>
        </w:rPr>
        <w:t xml:space="preserve"> </w:t>
      </w:r>
      <w:r>
        <w:rPr>
          <w:sz w:val="24"/>
          <w:szCs w:val="24"/>
        </w:rPr>
        <w:t>k</w:t>
      </w:r>
      <w:r>
        <w:rPr>
          <w:spacing w:val="-1"/>
          <w:sz w:val="24"/>
          <w:szCs w:val="24"/>
        </w:rPr>
        <w:t>e</w:t>
      </w:r>
      <w:r>
        <w:rPr>
          <w:sz w:val="24"/>
          <w:szCs w:val="24"/>
        </w:rPr>
        <w:t>n</w:t>
      </w:r>
      <w:r>
        <w:rPr>
          <w:spacing w:val="-5"/>
          <w:sz w:val="24"/>
          <w:szCs w:val="24"/>
        </w:rPr>
        <w:t>y</w:t>
      </w:r>
      <w:r>
        <w:rPr>
          <w:spacing w:val="-1"/>
          <w:sz w:val="24"/>
          <w:szCs w:val="24"/>
        </w:rPr>
        <w:t>a</w:t>
      </w:r>
      <w:r>
        <w:rPr>
          <w:spacing w:val="5"/>
          <w:sz w:val="24"/>
          <w:szCs w:val="24"/>
        </w:rPr>
        <w:t>t</w:t>
      </w:r>
      <w:r>
        <w:rPr>
          <w:spacing w:val="-1"/>
          <w:sz w:val="24"/>
          <w:szCs w:val="24"/>
        </w:rPr>
        <w:t>a</w:t>
      </w:r>
      <w:r>
        <w:rPr>
          <w:spacing w:val="4"/>
          <w:sz w:val="24"/>
          <w:szCs w:val="24"/>
        </w:rPr>
        <w:t>a</w:t>
      </w:r>
      <w:r>
        <w:rPr>
          <w:spacing w:val="-5"/>
          <w:sz w:val="24"/>
          <w:szCs w:val="24"/>
        </w:rPr>
        <w:t>n</w:t>
      </w:r>
      <w:r>
        <w:rPr>
          <w:sz w:val="24"/>
          <w:szCs w:val="24"/>
        </w:rPr>
        <w:t xml:space="preserve">, </w:t>
      </w:r>
      <w:r>
        <w:rPr>
          <w:spacing w:val="-2"/>
          <w:sz w:val="24"/>
          <w:szCs w:val="24"/>
        </w:rPr>
        <w:t>s</w:t>
      </w:r>
      <w:r>
        <w:rPr>
          <w:spacing w:val="-1"/>
          <w:sz w:val="24"/>
          <w:szCs w:val="24"/>
        </w:rPr>
        <w:t>a</w:t>
      </w:r>
      <w:r>
        <w:rPr>
          <w:spacing w:val="-5"/>
          <w:sz w:val="24"/>
          <w:szCs w:val="24"/>
        </w:rPr>
        <w:t>y</w:t>
      </w:r>
      <w:r>
        <w:rPr>
          <w:sz w:val="24"/>
          <w:szCs w:val="24"/>
        </w:rPr>
        <w:t>a</w:t>
      </w:r>
      <w:r>
        <w:rPr>
          <w:spacing w:val="59"/>
          <w:sz w:val="24"/>
          <w:szCs w:val="24"/>
        </w:rPr>
        <w:t xml:space="preserve"> </w:t>
      </w:r>
      <w:r>
        <w:rPr>
          <w:spacing w:val="-2"/>
          <w:sz w:val="24"/>
          <w:szCs w:val="24"/>
        </w:rPr>
        <w:t>s</w:t>
      </w:r>
      <w:r>
        <w:rPr>
          <w:spacing w:val="4"/>
          <w:sz w:val="24"/>
          <w:szCs w:val="24"/>
        </w:rPr>
        <w:t>a</w:t>
      </w:r>
      <w:r>
        <w:rPr>
          <w:spacing w:val="-5"/>
          <w:sz w:val="24"/>
          <w:szCs w:val="24"/>
        </w:rPr>
        <w:t>n</w:t>
      </w:r>
      <w:r>
        <w:rPr>
          <w:sz w:val="24"/>
          <w:szCs w:val="24"/>
        </w:rPr>
        <w:t xml:space="preserve">ggup </w:t>
      </w:r>
      <w:r>
        <w:rPr>
          <w:spacing w:val="-4"/>
          <w:sz w:val="24"/>
          <w:szCs w:val="24"/>
        </w:rPr>
        <w:t>m</w:t>
      </w:r>
      <w:r>
        <w:rPr>
          <w:spacing w:val="4"/>
          <w:sz w:val="24"/>
          <w:szCs w:val="24"/>
        </w:rPr>
        <w:t>e</w:t>
      </w:r>
      <w:r>
        <w:rPr>
          <w:spacing w:val="-5"/>
          <w:sz w:val="24"/>
          <w:szCs w:val="24"/>
        </w:rPr>
        <w:t>n</w:t>
      </w:r>
      <w:r>
        <w:rPr>
          <w:spacing w:val="-1"/>
          <w:sz w:val="24"/>
          <w:szCs w:val="24"/>
        </w:rPr>
        <w:t>e</w:t>
      </w:r>
      <w:r>
        <w:rPr>
          <w:spacing w:val="6"/>
          <w:sz w:val="24"/>
          <w:szCs w:val="24"/>
        </w:rPr>
        <w:t>r</w:t>
      </w:r>
      <w:r>
        <w:rPr>
          <w:spacing w:val="-4"/>
          <w:sz w:val="24"/>
          <w:szCs w:val="24"/>
        </w:rPr>
        <w:t>im</w:t>
      </w:r>
      <w:r>
        <w:rPr>
          <w:sz w:val="24"/>
          <w:szCs w:val="24"/>
        </w:rPr>
        <w:t>a</w:t>
      </w:r>
      <w:r w:rsidR="00274F25">
        <w:rPr>
          <w:spacing w:val="59"/>
          <w:sz w:val="24"/>
          <w:szCs w:val="24"/>
        </w:rPr>
        <w:t xml:space="preserve"> </w:t>
      </w:r>
      <w:r>
        <w:rPr>
          <w:spacing w:val="-2"/>
          <w:sz w:val="24"/>
          <w:szCs w:val="24"/>
        </w:rPr>
        <w:t>s</w:t>
      </w:r>
      <w:r>
        <w:rPr>
          <w:spacing w:val="4"/>
          <w:sz w:val="24"/>
          <w:szCs w:val="24"/>
        </w:rPr>
        <w:t>a</w:t>
      </w:r>
      <w:r>
        <w:rPr>
          <w:spacing w:val="-5"/>
          <w:sz w:val="24"/>
          <w:szCs w:val="24"/>
        </w:rPr>
        <w:t>n</w:t>
      </w:r>
      <w:r>
        <w:rPr>
          <w:spacing w:val="5"/>
          <w:sz w:val="24"/>
          <w:szCs w:val="24"/>
        </w:rPr>
        <w:t>k</w:t>
      </w:r>
      <w:r>
        <w:rPr>
          <w:spacing w:val="2"/>
          <w:sz w:val="24"/>
          <w:szCs w:val="24"/>
        </w:rPr>
        <w:t>s</w:t>
      </w:r>
      <w:r>
        <w:rPr>
          <w:spacing w:val="-4"/>
          <w:sz w:val="24"/>
          <w:szCs w:val="24"/>
        </w:rPr>
        <w:t>i</w:t>
      </w:r>
      <w:r>
        <w:rPr>
          <w:spacing w:val="5"/>
          <w:sz w:val="24"/>
          <w:szCs w:val="24"/>
        </w:rPr>
        <w:t>n</w:t>
      </w:r>
      <w:r>
        <w:rPr>
          <w:spacing w:val="-5"/>
          <w:sz w:val="24"/>
          <w:szCs w:val="24"/>
        </w:rPr>
        <w:t>y</w:t>
      </w:r>
      <w:r>
        <w:rPr>
          <w:spacing w:val="-1"/>
          <w:sz w:val="24"/>
          <w:szCs w:val="24"/>
        </w:rPr>
        <w:t>a</w:t>
      </w:r>
      <w:r>
        <w:rPr>
          <w:sz w:val="24"/>
          <w:szCs w:val="24"/>
        </w:rPr>
        <w:t>. D</w:t>
      </w:r>
      <w:r>
        <w:rPr>
          <w:spacing w:val="3"/>
          <w:sz w:val="24"/>
          <w:szCs w:val="24"/>
        </w:rPr>
        <w:t>e</w:t>
      </w:r>
      <w:r>
        <w:rPr>
          <w:spacing w:val="-4"/>
          <w:sz w:val="24"/>
          <w:szCs w:val="24"/>
        </w:rPr>
        <w:t>mi</w:t>
      </w:r>
      <w:r>
        <w:rPr>
          <w:spacing w:val="5"/>
          <w:sz w:val="24"/>
          <w:szCs w:val="24"/>
        </w:rPr>
        <w:t>k</w:t>
      </w:r>
      <w:r>
        <w:rPr>
          <w:spacing w:val="-4"/>
          <w:sz w:val="24"/>
          <w:szCs w:val="24"/>
        </w:rPr>
        <w:t>i</w:t>
      </w:r>
      <w:r>
        <w:rPr>
          <w:spacing w:val="4"/>
          <w:sz w:val="24"/>
          <w:szCs w:val="24"/>
        </w:rPr>
        <w:t>a</w:t>
      </w:r>
      <w:r>
        <w:rPr>
          <w:sz w:val="24"/>
          <w:szCs w:val="24"/>
        </w:rPr>
        <w:t>n</w:t>
      </w:r>
      <w:r>
        <w:rPr>
          <w:spacing w:val="9"/>
          <w:sz w:val="24"/>
          <w:szCs w:val="24"/>
        </w:rPr>
        <w:t xml:space="preserve"> </w:t>
      </w:r>
      <w:r>
        <w:rPr>
          <w:sz w:val="24"/>
          <w:szCs w:val="24"/>
        </w:rPr>
        <w:t>b</w:t>
      </w:r>
      <w:r>
        <w:rPr>
          <w:spacing w:val="-9"/>
          <w:sz w:val="24"/>
          <w:szCs w:val="24"/>
        </w:rPr>
        <w:t>i</w:t>
      </w:r>
      <w:r>
        <w:rPr>
          <w:spacing w:val="5"/>
          <w:sz w:val="24"/>
          <w:szCs w:val="24"/>
        </w:rPr>
        <w:t>o</w:t>
      </w:r>
      <w:r>
        <w:rPr>
          <w:sz w:val="24"/>
          <w:szCs w:val="24"/>
        </w:rPr>
        <w:t>d</w:t>
      </w:r>
      <w:r>
        <w:rPr>
          <w:spacing w:val="-1"/>
          <w:sz w:val="24"/>
          <w:szCs w:val="24"/>
        </w:rPr>
        <w:t>a</w:t>
      </w:r>
      <w:r>
        <w:rPr>
          <w:spacing w:val="5"/>
          <w:sz w:val="24"/>
          <w:szCs w:val="24"/>
        </w:rPr>
        <w:t>t</w:t>
      </w:r>
      <w:r>
        <w:rPr>
          <w:sz w:val="24"/>
          <w:szCs w:val="24"/>
        </w:rPr>
        <w:t>a</w:t>
      </w:r>
      <w:r>
        <w:rPr>
          <w:spacing w:val="8"/>
          <w:sz w:val="24"/>
          <w:szCs w:val="24"/>
        </w:rPr>
        <w:t xml:space="preserve"> </w:t>
      </w:r>
      <w:r>
        <w:rPr>
          <w:spacing w:val="-4"/>
          <w:sz w:val="24"/>
          <w:szCs w:val="24"/>
        </w:rPr>
        <w:t>i</w:t>
      </w:r>
      <w:r>
        <w:rPr>
          <w:sz w:val="24"/>
          <w:szCs w:val="24"/>
        </w:rPr>
        <w:t>ni</w:t>
      </w:r>
      <w:r>
        <w:rPr>
          <w:spacing w:val="5"/>
          <w:sz w:val="24"/>
          <w:szCs w:val="24"/>
        </w:rPr>
        <w:t xml:space="preserve"> </w:t>
      </w:r>
      <w:r>
        <w:rPr>
          <w:spacing w:val="-2"/>
          <w:sz w:val="24"/>
          <w:szCs w:val="24"/>
        </w:rPr>
        <w:t>s</w:t>
      </w:r>
      <w:r>
        <w:rPr>
          <w:spacing w:val="4"/>
          <w:sz w:val="24"/>
          <w:szCs w:val="24"/>
        </w:rPr>
        <w:t>a</w:t>
      </w:r>
      <w:r>
        <w:rPr>
          <w:spacing w:val="-5"/>
          <w:sz w:val="24"/>
          <w:szCs w:val="24"/>
        </w:rPr>
        <w:t>y</w:t>
      </w:r>
      <w:r>
        <w:rPr>
          <w:sz w:val="24"/>
          <w:szCs w:val="24"/>
        </w:rPr>
        <w:t>a</w:t>
      </w:r>
      <w:r>
        <w:rPr>
          <w:spacing w:val="8"/>
          <w:sz w:val="24"/>
          <w:szCs w:val="24"/>
        </w:rPr>
        <w:t xml:space="preserve"> </w:t>
      </w:r>
      <w:r>
        <w:rPr>
          <w:spacing w:val="-1"/>
          <w:sz w:val="24"/>
          <w:szCs w:val="24"/>
        </w:rPr>
        <w:t>b</w:t>
      </w:r>
      <w:r>
        <w:rPr>
          <w:spacing w:val="5"/>
          <w:sz w:val="24"/>
          <w:szCs w:val="24"/>
        </w:rPr>
        <w:t>u</w:t>
      </w:r>
      <w:r>
        <w:rPr>
          <w:spacing w:val="-1"/>
          <w:sz w:val="24"/>
          <w:szCs w:val="24"/>
        </w:rPr>
        <w:t>a</w:t>
      </w:r>
      <w:r>
        <w:rPr>
          <w:sz w:val="24"/>
          <w:szCs w:val="24"/>
        </w:rPr>
        <w:t>t</w:t>
      </w:r>
      <w:r>
        <w:rPr>
          <w:spacing w:val="14"/>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1"/>
          <w:sz w:val="24"/>
          <w:szCs w:val="24"/>
        </w:rPr>
        <w:t>a</w:t>
      </w:r>
      <w:r>
        <w:rPr>
          <w:sz w:val="24"/>
          <w:szCs w:val="24"/>
        </w:rPr>
        <w:t>n</w:t>
      </w:r>
      <w:r>
        <w:rPr>
          <w:spacing w:val="5"/>
          <w:sz w:val="24"/>
          <w:szCs w:val="24"/>
        </w:rPr>
        <w:t xml:space="preserve"> </w:t>
      </w:r>
      <w:r>
        <w:rPr>
          <w:spacing w:val="-2"/>
          <w:sz w:val="24"/>
          <w:szCs w:val="24"/>
        </w:rPr>
        <w:t>s</w:t>
      </w:r>
      <w:r>
        <w:rPr>
          <w:spacing w:val="4"/>
          <w:sz w:val="24"/>
          <w:szCs w:val="24"/>
        </w:rPr>
        <w:t>e</w:t>
      </w:r>
      <w:r>
        <w:rPr>
          <w:sz w:val="24"/>
          <w:szCs w:val="24"/>
        </w:rPr>
        <w:t>b</w:t>
      </w:r>
      <w:r>
        <w:rPr>
          <w:spacing w:val="4"/>
          <w:sz w:val="24"/>
          <w:szCs w:val="24"/>
        </w:rPr>
        <w:t>e</w:t>
      </w:r>
      <w:r>
        <w:rPr>
          <w:spacing w:val="-5"/>
          <w:sz w:val="24"/>
          <w:szCs w:val="24"/>
        </w:rPr>
        <w:t>n</w:t>
      </w:r>
      <w:r>
        <w:rPr>
          <w:spacing w:val="4"/>
          <w:sz w:val="24"/>
          <w:szCs w:val="24"/>
        </w:rPr>
        <w:t>a</w:t>
      </w:r>
      <w:r>
        <w:rPr>
          <w:spacing w:val="1"/>
          <w:sz w:val="24"/>
          <w:szCs w:val="24"/>
        </w:rPr>
        <w:t>r</w:t>
      </w:r>
      <w:r>
        <w:rPr>
          <w:sz w:val="24"/>
          <w:szCs w:val="24"/>
        </w:rPr>
        <w:t>n</w:t>
      </w:r>
      <w:r>
        <w:rPr>
          <w:spacing w:val="-5"/>
          <w:sz w:val="24"/>
          <w:szCs w:val="24"/>
        </w:rPr>
        <w:t>y</w:t>
      </w:r>
      <w:r>
        <w:rPr>
          <w:sz w:val="24"/>
          <w:szCs w:val="24"/>
        </w:rPr>
        <w:t>a</w:t>
      </w:r>
      <w:r>
        <w:rPr>
          <w:spacing w:val="8"/>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9"/>
          <w:sz w:val="24"/>
          <w:szCs w:val="24"/>
        </w:rPr>
        <w:t xml:space="preserve"> </w:t>
      </w:r>
      <w:r>
        <w:rPr>
          <w:spacing w:val="-4"/>
          <w:sz w:val="24"/>
          <w:szCs w:val="24"/>
        </w:rPr>
        <w:t>m</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u</w:t>
      </w:r>
      <w:r>
        <w:rPr>
          <w:sz w:val="24"/>
          <w:szCs w:val="24"/>
        </w:rPr>
        <w:t xml:space="preserve">hi </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5"/>
          <w:sz w:val="24"/>
          <w:szCs w:val="24"/>
        </w:rPr>
        <w:t xml:space="preserve"> </w:t>
      </w:r>
      <w:r>
        <w:rPr>
          <w:spacing w:val="-2"/>
          <w:sz w:val="24"/>
          <w:szCs w:val="24"/>
        </w:rPr>
        <w:t>s</w:t>
      </w:r>
      <w:r>
        <w:rPr>
          <w:spacing w:val="-1"/>
          <w:sz w:val="24"/>
          <w:szCs w:val="24"/>
        </w:rPr>
        <w:t>a</w:t>
      </w:r>
      <w:r>
        <w:rPr>
          <w:spacing w:val="5"/>
          <w:sz w:val="24"/>
          <w:szCs w:val="24"/>
        </w:rPr>
        <w:t>t</w:t>
      </w:r>
      <w:r>
        <w:rPr>
          <w:sz w:val="24"/>
          <w:szCs w:val="24"/>
        </w:rPr>
        <w:t>u p</w:t>
      </w:r>
      <w:r>
        <w:rPr>
          <w:spacing w:val="-1"/>
          <w:sz w:val="24"/>
          <w:szCs w:val="24"/>
        </w:rPr>
        <w:t>e</w:t>
      </w:r>
      <w:r>
        <w:rPr>
          <w:spacing w:val="1"/>
          <w:sz w:val="24"/>
          <w:szCs w:val="24"/>
        </w:rPr>
        <w:t>r</w:t>
      </w:r>
      <w:r>
        <w:rPr>
          <w:spacing w:val="2"/>
          <w:sz w:val="24"/>
          <w:szCs w:val="24"/>
        </w:rPr>
        <w:t>s</w:t>
      </w:r>
      <w:r>
        <w:rPr>
          <w:spacing w:val="-10"/>
          <w:sz w:val="24"/>
          <w:szCs w:val="24"/>
        </w:rPr>
        <w:t>y</w:t>
      </w:r>
      <w:r>
        <w:rPr>
          <w:spacing w:val="-1"/>
          <w:sz w:val="24"/>
          <w:szCs w:val="24"/>
        </w:rPr>
        <w:t>a</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7"/>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j</w:t>
      </w:r>
      <w:r>
        <w:rPr>
          <w:sz w:val="24"/>
          <w:szCs w:val="24"/>
        </w:rPr>
        <w:t>u</w:t>
      </w:r>
      <w:r>
        <w:rPr>
          <w:spacing w:val="4"/>
          <w:sz w:val="24"/>
          <w:szCs w:val="24"/>
        </w:rPr>
        <w:t>a</w:t>
      </w:r>
      <w:r>
        <w:rPr>
          <w:sz w:val="24"/>
          <w:szCs w:val="24"/>
        </w:rPr>
        <w:t>n</w:t>
      </w:r>
      <w:r>
        <w:rPr>
          <w:spacing w:val="-3"/>
          <w:sz w:val="24"/>
          <w:szCs w:val="24"/>
        </w:rPr>
        <w:t xml:space="preserve"> </w:t>
      </w:r>
      <w:r>
        <w:rPr>
          <w:spacing w:val="1"/>
          <w:sz w:val="24"/>
          <w:szCs w:val="24"/>
        </w:rPr>
        <w:t>Pr</w:t>
      </w:r>
      <w:r>
        <w:rPr>
          <w:spacing w:val="-1"/>
          <w:sz w:val="24"/>
          <w:szCs w:val="24"/>
        </w:rPr>
        <w:t>a</w:t>
      </w:r>
      <w:r>
        <w:rPr>
          <w:sz w:val="24"/>
          <w:szCs w:val="24"/>
        </w:rPr>
        <w:t>k</w:t>
      </w:r>
      <w:r>
        <w:rPr>
          <w:spacing w:val="5"/>
          <w:sz w:val="24"/>
          <w:szCs w:val="24"/>
        </w:rPr>
        <w:t>t</w:t>
      </w:r>
      <w:r>
        <w:rPr>
          <w:spacing w:val="-9"/>
          <w:sz w:val="24"/>
          <w:szCs w:val="24"/>
        </w:rPr>
        <w:t>i</w:t>
      </w:r>
      <w:r>
        <w:rPr>
          <w:sz w:val="24"/>
          <w:szCs w:val="24"/>
        </w:rPr>
        <w:t>k</w:t>
      </w:r>
      <w:r>
        <w:rPr>
          <w:spacing w:val="2"/>
          <w:sz w:val="24"/>
          <w:szCs w:val="24"/>
        </w:rPr>
        <w:t xml:space="preserve"> </w:t>
      </w:r>
      <w:r>
        <w:rPr>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1"/>
          <w:sz w:val="24"/>
          <w:szCs w:val="24"/>
        </w:rPr>
        <w:t xml:space="preserve"> </w:t>
      </w:r>
      <w:r>
        <w:rPr>
          <w:spacing w:val="-3"/>
          <w:sz w:val="24"/>
          <w:szCs w:val="24"/>
        </w:rPr>
        <w:t>L</w:t>
      </w:r>
      <w:r>
        <w:rPr>
          <w:spacing w:val="-1"/>
          <w:sz w:val="24"/>
          <w:szCs w:val="24"/>
        </w:rPr>
        <w:t>a</w:t>
      </w:r>
      <w:r>
        <w:rPr>
          <w:spacing w:val="5"/>
          <w:sz w:val="24"/>
          <w:szCs w:val="24"/>
        </w:rPr>
        <w:t>p</w:t>
      </w:r>
      <w:r>
        <w:rPr>
          <w:spacing w:val="4"/>
          <w:sz w:val="24"/>
          <w:szCs w:val="24"/>
        </w:rPr>
        <w:t>a</w:t>
      </w:r>
      <w:r>
        <w:rPr>
          <w:sz w:val="24"/>
          <w:szCs w:val="24"/>
        </w:rPr>
        <w:t>ng</w:t>
      </w:r>
      <w:r>
        <w:rPr>
          <w:spacing w:val="-1"/>
          <w:sz w:val="24"/>
          <w:szCs w:val="24"/>
        </w:rPr>
        <w:t>a</w:t>
      </w:r>
      <w:r>
        <w:rPr>
          <w:sz w:val="24"/>
          <w:szCs w:val="24"/>
        </w:rPr>
        <w:t>n</w:t>
      </w:r>
      <w:r>
        <w:rPr>
          <w:spacing w:val="-3"/>
          <w:sz w:val="24"/>
          <w:szCs w:val="24"/>
        </w:rPr>
        <w:t xml:space="preserve"> </w:t>
      </w:r>
      <w:r>
        <w:rPr>
          <w:spacing w:val="1"/>
          <w:sz w:val="24"/>
          <w:szCs w:val="24"/>
        </w:rPr>
        <w:t>(P</w:t>
      </w:r>
      <w:r>
        <w:rPr>
          <w:sz w:val="24"/>
          <w:szCs w:val="24"/>
        </w:rPr>
        <w:t>K</w:t>
      </w:r>
      <w:r>
        <w:rPr>
          <w:spacing w:val="-3"/>
          <w:sz w:val="24"/>
          <w:szCs w:val="24"/>
        </w:rPr>
        <w:t>L</w:t>
      </w:r>
      <w:r>
        <w:rPr>
          <w:sz w:val="24"/>
          <w:szCs w:val="24"/>
        </w:rPr>
        <w:t>)</w:t>
      </w:r>
      <w:r>
        <w:rPr>
          <w:spacing w:val="4"/>
          <w:sz w:val="24"/>
          <w:szCs w:val="24"/>
        </w:rPr>
        <w:t xml:space="preserve"> </w:t>
      </w:r>
      <w:r>
        <w:rPr>
          <w:sz w:val="24"/>
          <w:szCs w:val="24"/>
        </w:rPr>
        <w:t>di</w:t>
      </w:r>
      <w:r>
        <w:rPr>
          <w:spacing w:val="2"/>
          <w:sz w:val="24"/>
          <w:szCs w:val="24"/>
        </w:rPr>
        <w:t xml:space="preserve"> </w:t>
      </w:r>
      <w:r>
        <w:rPr>
          <w:spacing w:val="4"/>
          <w:sz w:val="24"/>
          <w:szCs w:val="24"/>
        </w:rPr>
        <w:t>D</w:t>
      </w:r>
      <w:r>
        <w:rPr>
          <w:spacing w:val="-4"/>
          <w:sz w:val="24"/>
          <w:szCs w:val="24"/>
        </w:rPr>
        <w:t>i</w:t>
      </w:r>
      <w:r>
        <w:rPr>
          <w:sz w:val="24"/>
          <w:szCs w:val="24"/>
        </w:rPr>
        <w:t>n</w:t>
      </w:r>
      <w:r>
        <w:rPr>
          <w:spacing w:val="-1"/>
          <w:sz w:val="24"/>
          <w:szCs w:val="24"/>
        </w:rPr>
        <w:t>a</w:t>
      </w:r>
      <w:r>
        <w:rPr>
          <w:sz w:val="24"/>
          <w:szCs w:val="24"/>
        </w:rPr>
        <w:t xml:space="preserve">s </w:t>
      </w:r>
      <w:r>
        <w:rPr>
          <w:spacing w:val="1"/>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p>
    <w:p w14:paraId="312D11A1" w14:textId="77777777" w:rsidR="00B57C0E" w:rsidRDefault="00A54C8A">
      <w:pPr>
        <w:spacing w:before="3" w:line="260" w:lineRule="exact"/>
        <w:ind w:left="591"/>
        <w:rPr>
          <w:sz w:val="24"/>
          <w:szCs w:val="24"/>
        </w:rPr>
      </w:pPr>
      <w:r>
        <w:rPr>
          <w:spacing w:val="-5"/>
          <w:position w:val="-1"/>
          <w:sz w:val="24"/>
          <w:szCs w:val="24"/>
        </w:rPr>
        <w:t>K</w:t>
      </w:r>
      <w:r>
        <w:rPr>
          <w:spacing w:val="4"/>
          <w:position w:val="-1"/>
          <w:sz w:val="24"/>
          <w:szCs w:val="24"/>
        </w:rPr>
        <w:t>e</w:t>
      </w:r>
      <w:r>
        <w:rPr>
          <w:spacing w:val="-5"/>
          <w:position w:val="-1"/>
          <w:sz w:val="24"/>
          <w:szCs w:val="24"/>
        </w:rPr>
        <w:t>b</w:t>
      </w:r>
      <w:r>
        <w:rPr>
          <w:position w:val="-1"/>
          <w:sz w:val="24"/>
          <w:szCs w:val="24"/>
        </w:rPr>
        <w:t>ud</w:t>
      </w:r>
      <w:r>
        <w:rPr>
          <w:spacing w:val="4"/>
          <w:position w:val="-1"/>
          <w:sz w:val="24"/>
          <w:szCs w:val="24"/>
        </w:rPr>
        <w:t>a</w:t>
      </w:r>
      <w:r>
        <w:rPr>
          <w:spacing w:val="-5"/>
          <w:position w:val="-1"/>
          <w:sz w:val="24"/>
          <w:szCs w:val="24"/>
        </w:rPr>
        <w:t>y</w:t>
      </w:r>
      <w:r>
        <w:rPr>
          <w:spacing w:val="4"/>
          <w:position w:val="-1"/>
          <w:sz w:val="24"/>
          <w:szCs w:val="24"/>
        </w:rPr>
        <w:t>aa</w:t>
      </w:r>
      <w:r>
        <w:rPr>
          <w:position w:val="-1"/>
          <w:sz w:val="24"/>
          <w:szCs w:val="24"/>
        </w:rPr>
        <w:t>n</w:t>
      </w:r>
      <w:r>
        <w:rPr>
          <w:spacing w:val="-3"/>
          <w:position w:val="-1"/>
          <w:sz w:val="24"/>
          <w:szCs w:val="24"/>
        </w:rPr>
        <w:t xml:space="preserve"> </w:t>
      </w:r>
      <w:r>
        <w:rPr>
          <w:spacing w:val="1"/>
          <w:position w:val="-1"/>
          <w:sz w:val="24"/>
          <w:szCs w:val="24"/>
        </w:rPr>
        <w:t>Pr</w:t>
      </w:r>
      <w:r>
        <w:rPr>
          <w:spacing w:val="5"/>
          <w:position w:val="-1"/>
          <w:sz w:val="24"/>
          <w:szCs w:val="24"/>
        </w:rPr>
        <w:t>o</w:t>
      </w:r>
      <w:r>
        <w:rPr>
          <w:position w:val="-1"/>
          <w:sz w:val="24"/>
          <w:szCs w:val="24"/>
        </w:rPr>
        <w:t>v</w:t>
      </w:r>
      <w:r>
        <w:rPr>
          <w:spacing w:val="-4"/>
          <w:position w:val="-1"/>
          <w:sz w:val="24"/>
          <w:szCs w:val="24"/>
        </w:rPr>
        <w:t>i</w:t>
      </w:r>
      <w:r>
        <w:rPr>
          <w:spacing w:val="-5"/>
          <w:position w:val="-1"/>
          <w:sz w:val="24"/>
          <w:szCs w:val="24"/>
        </w:rPr>
        <w:t>n</w:t>
      </w:r>
      <w:r>
        <w:rPr>
          <w:spacing w:val="2"/>
          <w:position w:val="-1"/>
          <w:sz w:val="24"/>
          <w:szCs w:val="24"/>
        </w:rPr>
        <w:t>s</w:t>
      </w:r>
      <w:r>
        <w:rPr>
          <w:position w:val="-1"/>
          <w:sz w:val="24"/>
          <w:szCs w:val="24"/>
        </w:rPr>
        <w:t>i</w:t>
      </w:r>
      <w:r>
        <w:rPr>
          <w:spacing w:val="-2"/>
          <w:position w:val="-1"/>
          <w:sz w:val="24"/>
          <w:szCs w:val="24"/>
        </w:rPr>
        <w:t xml:space="preserve"> J</w:t>
      </w:r>
      <w:r>
        <w:rPr>
          <w:spacing w:val="-1"/>
          <w:position w:val="-1"/>
          <w:sz w:val="24"/>
          <w:szCs w:val="24"/>
        </w:rPr>
        <w:t>a</w:t>
      </w:r>
      <w:r>
        <w:rPr>
          <w:position w:val="-1"/>
          <w:sz w:val="24"/>
          <w:szCs w:val="24"/>
        </w:rPr>
        <w:t>wa</w:t>
      </w:r>
      <w:r>
        <w:rPr>
          <w:spacing w:val="1"/>
          <w:position w:val="-1"/>
          <w:sz w:val="24"/>
          <w:szCs w:val="24"/>
        </w:rPr>
        <w:t xml:space="preserve"> </w:t>
      </w:r>
      <w:r>
        <w:rPr>
          <w:spacing w:val="2"/>
          <w:position w:val="-1"/>
          <w:sz w:val="24"/>
          <w:szCs w:val="24"/>
        </w:rPr>
        <w:t>T</w:t>
      </w:r>
      <w:r>
        <w:rPr>
          <w:spacing w:val="4"/>
          <w:position w:val="-1"/>
          <w:sz w:val="24"/>
          <w:szCs w:val="24"/>
        </w:rPr>
        <w:t>e</w:t>
      </w:r>
      <w:r>
        <w:rPr>
          <w:spacing w:val="-5"/>
          <w:position w:val="-1"/>
          <w:sz w:val="24"/>
          <w:szCs w:val="24"/>
        </w:rPr>
        <w:t>n</w:t>
      </w:r>
      <w:r>
        <w:rPr>
          <w:position w:val="-1"/>
          <w:sz w:val="24"/>
          <w:szCs w:val="24"/>
        </w:rPr>
        <w:t>g</w:t>
      </w:r>
      <w:r>
        <w:rPr>
          <w:spacing w:val="4"/>
          <w:position w:val="-1"/>
          <w:sz w:val="24"/>
          <w:szCs w:val="24"/>
        </w:rPr>
        <w:t>a</w:t>
      </w:r>
      <w:r>
        <w:rPr>
          <w:spacing w:val="-5"/>
          <w:position w:val="-1"/>
          <w:sz w:val="24"/>
          <w:szCs w:val="24"/>
        </w:rPr>
        <w:t>h</w:t>
      </w:r>
      <w:r>
        <w:rPr>
          <w:position w:val="-1"/>
          <w:sz w:val="24"/>
          <w:szCs w:val="24"/>
        </w:rPr>
        <w:t>.</w:t>
      </w:r>
    </w:p>
    <w:p w14:paraId="290A290D" w14:textId="77777777" w:rsidR="00B57C0E" w:rsidRDefault="00B57C0E">
      <w:pPr>
        <w:spacing w:before="7" w:line="140" w:lineRule="exact"/>
        <w:rPr>
          <w:sz w:val="14"/>
          <w:szCs w:val="14"/>
        </w:rPr>
      </w:pPr>
    </w:p>
    <w:p w14:paraId="05D5B038" w14:textId="6E1A6294" w:rsidR="00B57C0E" w:rsidRDefault="00A54C8A">
      <w:pPr>
        <w:ind w:right="114"/>
        <w:jc w:val="right"/>
        <w:rPr>
          <w:sz w:val="24"/>
          <w:szCs w:val="24"/>
        </w:rPr>
      </w:pPr>
      <w:r>
        <w:rPr>
          <w:spacing w:val="1"/>
          <w:sz w:val="24"/>
          <w:szCs w:val="24"/>
        </w:rPr>
        <w:t>S</w:t>
      </w:r>
      <w:r>
        <w:rPr>
          <w:spacing w:val="4"/>
          <w:sz w:val="24"/>
          <w:szCs w:val="24"/>
        </w:rPr>
        <w:t>e</w:t>
      </w:r>
      <w:r>
        <w:rPr>
          <w:spacing w:val="-9"/>
          <w:sz w:val="24"/>
          <w:szCs w:val="24"/>
        </w:rPr>
        <w:t>m</w:t>
      </w:r>
      <w:r>
        <w:rPr>
          <w:spacing w:val="-1"/>
          <w:sz w:val="24"/>
          <w:szCs w:val="24"/>
        </w:rPr>
        <w:t>a</w:t>
      </w:r>
      <w:r>
        <w:rPr>
          <w:spacing w:val="1"/>
          <w:sz w:val="24"/>
          <w:szCs w:val="24"/>
        </w:rPr>
        <w:t>r</w:t>
      </w:r>
      <w:r>
        <w:rPr>
          <w:spacing w:val="4"/>
          <w:sz w:val="24"/>
          <w:szCs w:val="24"/>
        </w:rPr>
        <w:t>a</w:t>
      </w:r>
      <w:r>
        <w:rPr>
          <w:spacing w:val="-5"/>
          <w:sz w:val="24"/>
          <w:szCs w:val="24"/>
        </w:rPr>
        <w:t>n</w:t>
      </w:r>
      <w:r>
        <w:rPr>
          <w:sz w:val="24"/>
          <w:szCs w:val="24"/>
        </w:rPr>
        <w:t xml:space="preserve">g, </w:t>
      </w:r>
      <w:r w:rsidR="00274F25">
        <w:rPr>
          <w:sz w:val="24"/>
          <w:szCs w:val="24"/>
        </w:rPr>
        <w:t>4 Januari 2021</w:t>
      </w:r>
    </w:p>
    <w:p w14:paraId="71D5F54F" w14:textId="77777777" w:rsidR="00B57C0E" w:rsidRDefault="00B57C0E">
      <w:pPr>
        <w:spacing w:line="180" w:lineRule="exact"/>
        <w:rPr>
          <w:sz w:val="18"/>
          <w:szCs w:val="18"/>
        </w:rPr>
      </w:pPr>
    </w:p>
    <w:p w14:paraId="3830D4E8" w14:textId="77777777" w:rsidR="00B57C0E" w:rsidRDefault="00B57C0E">
      <w:pPr>
        <w:spacing w:line="200" w:lineRule="exact"/>
      </w:pPr>
    </w:p>
    <w:p w14:paraId="44648FD6" w14:textId="77777777" w:rsidR="00B57C0E" w:rsidRDefault="00B57C0E">
      <w:pPr>
        <w:spacing w:line="200" w:lineRule="exact"/>
      </w:pPr>
    </w:p>
    <w:p w14:paraId="60EEF07D" w14:textId="77777777" w:rsidR="00B57C0E" w:rsidRDefault="00B57C0E">
      <w:pPr>
        <w:spacing w:line="200" w:lineRule="exact"/>
      </w:pPr>
    </w:p>
    <w:p w14:paraId="498CCCE4" w14:textId="77777777" w:rsidR="00B57C0E" w:rsidRDefault="00B57C0E">
      <w:pPr>
        <w:spacing w:line="200" w:lineRule="exact"/>
      </w:pPr>
    </w:p>
    <w:p w14:paraId="399D2CBB" w14:textId="77777777" w:rsidR="00B57C0E" w:rsidRDefault="00B57C0E">
      <w:pPr>
        <w:spacing w:line="200" w:lineRule="exact"/>
      </w:pPr>
    </w:p>
    <w:p w14:paraId="5DC9DCF8" w14:textId="77777777" w:rsidR="00B57C0E" w:rsidRDefault="00B57C0E">
      <w:pPr>
        <w:spacing w:line="200" w:lineRule="exact"/>
      </w:pPr>
    </w:p>
    <w:p w14:paraId="242F0A89" w14:textId="371AF75D" w:rsidR="00B57C0E" w:rsidRDefault="00274F25">
      <w:pPr>
        <w:ind w:right="189"/>
        <w:jc w:val="right"/>
        <w:rPr>
          <w:sz w:val="24"/>
          <w:szCs w:val="24"/>
        </w:rPr>
      </w:pPr>
      <w:r>
        <w:rPr>
          <w:sz w:val="24"/>
          <w:szCs w:val="24"/>
        </w:rPr>
        <w:t>Fauzia Nur Fitria</w:t>
      </w:r>
    </w:p>
    <w:p w14:paraId="3BB3E796" w14:textId="77777777" w:rsidR="00B57C0E" w:rsidRDefault="00B57C0E">
      <w:pPr>
        <w:spacing w:before="7" w:line="120" w:lineRule="exact"/>
        <w:rPr>
          <w:sz w:val="13"/>
          <w:szCs w:val="13"/>
        </w:rPr>
      </w:pPr>
    </w:p>
    <w:p w14:paraId="7FC839B5" w14:textId="28060B50" w:rsidR="00B57C0E" w:rsidRDefault="00A54C8A">
      <w:pPr>
        <w:ind w:right="191"/>
        <w:jc w:val="right"/>
        <w:rPr>
          <w:sz w:val="24"/>
          <w:szCs w:val="24"/>
        </w:rPr>
      </w:pPr>
      <w:r>
        <w:rPr>
          <w:sz w:val="24"/>
          <w:szCs w:val="24"/>
        </w:rPr>
        <w:t>N</w:t>
      </w:r>
      <w:r>
        <w:rPr>
          <w:spacing w:val="1"/>
          <w:sz w:val="24"/>
          <w:szCs w:val="24"/>
        </w:rPr>
        <w:t>I</w:t>
      </w:r>
      <w:r>
        <w:rPr>
          <w:sz w:val="24"/>
          <w:szCs w:val="24"/>
        </w:rPr>
        <w:t>M</w:t>
      </w:r>
      <w:r>
        <w:rPr>
          <w:spacing w:val="-14"/>
          <w:sz w:val="24"/>
          <w:szCs w:val="24"/>
        </w:rPr>
        <w:t xml:space="preserve"> </w:t>
      </w:r>
      <w:r>
        <w:rPr>
          <w:sz w:val="24"/>
          <w:szCs w:val="24"/>
        </w:rPr>
        <w:t>240601181</w:t>
      </w:r>
      <w:r w:rsidR="00274F25">
        <w:rPr>
          <w:sz w:val="24"/>
          <w:szCs w:val="24"/>
        </w:rPr>
        <w:t>30118</w:t>
      </w:r>
    </w:p>
    <w:sectPr w:rsidR="00B57C0E">
      <w:pgSz w:w="11920" w:h="16840"/>
      <w:pgMar w:top="1560" w:right="1120" w:bottom="280" w:left="1680" w:header="0" w:footer="5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0898D" w14:textId="77777777" w:rsidR="00470FBE" w:rsidRDefault="00470FBE">
      <w:r>
        <w:separator/>
      </w:r>
    </w:p>
  </w:endnote>
  <w:endnote w:type="continuationSeparator" w:id="0">
    <w:p w14:paraId="54AE3BF0" w14:textId="77777777" w:rsidR="00470FBE" w:rsidRDefault="00470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78929" w14:textId="77777777" w:rsidR="002A211A" w:rsidRDefault="002A211A">
    <w:pPr>
      <w:spacing w:line="200" w:lineRule="exact"/>
    </w:pPr>
    <w:r>
      <w:pict w14:anchorId="0312AB7B">
        <v:shapetype id="_x0000_t202" coordsize="21600,21600" o:spt="202" path="m,l,21600r21600,l21600,xe">
          <v:stroke joinstyle="miter"/>
          <v:path gradientshapeok="t" o:connecttype="rect"/>
        </v:shapetype>
        <v:shape id="_x0000_s2052" type="#_x0000_t202" style="position:absolute;margin-left:513.8pt;margin-top:787.6pt;width:8.7pt;height:14pt;z-index:-1852;mso-position-horizontal-relative:page;mso-position-vertical-relative:page" filled="f" stroked="f">
          <v:textbox inset="0,0,0,0">
            <w:txbxContent>
              <w:p w14:paraId="30388A91" w14:textId="77777777" w:rsidR="002A211A" w:rsidRDefault="002A211A">
                <w:pPr>
                  <w:spacing w:line="260" w:lineRule="exact"/>
                  <w:ind w:left="20" w:right="-36"/>
                  <w:rPr>
                    <w:sz w:val="24"/>
                    <w:szCs w:val="24"/>
                  </w:rPr>
                </w:pPr>
                <w:r>
                  <w:rPr>
                    <w:sz w:val="24"/>
                    <w:szCs w:val="24"/>
                  </w:rPr>
                  <w:t>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7C150" w14:textId="77777777" w:rsidR="002A211A" w:rsidRDefault="002A211A">
    <w:pPr>
      <w:spacing w:line="200" w:lineRule="exact"/>
    </w:pPr>
    <w:r>
      <w:pict w14:anchorId="7E4932B2">
        <v:shapetype id="_x0000_t202" coordsize="21600,21600" o:spt="202" path="m,l,21600r21600,l21600,xe">
          <v:stroke joinstyle="miter"/>
          <v:path gradientshapeok="t" o:connecttype="rect"/>
        </v:shapetype>
        <v:shape id="_x0000_s2051" type="#_x0000_t202" style="position:absolute;margin-left:513.8pt;margin-top:787.6pt;width:12.1pt;height:14pt;z-index:-1851;mso-position-horizontal-relative:page;mso-position-vertical-relative:page" filled="f" stroked="f">
          <v:textbox inset="0,0,0,0">
            <w:txbxContent>
              <w:p w14:paraId="25512145" w14:textId="77777777" w:rsidR="002A211A" w:rsidRDefault="002A211A">
                <w:pPr>
                  <w:spacing w:line="260" w:lineRule="exact"/>
                  <w:ind w:left="20" w:right="-36"/>
                  <w:rPr>
                    <w:sz w:val="24"/>
                    <w:szCs w:val="24"/>
                  </w:rPr>
                </w:pPr>
                <w:r>
                  <w:rPr>
                    <w:sz w:val="24"/>
                    <w:szCs w:val="24"/>
                  </w:rPr>
                  <w:t>iii</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E4CD6" w14:textId="77777777" w:rsidR="002A211A" w:rsidRDefault="002A211A">
    <w:pPr>
      <w:spacing w:line="140" w:lineRule="exact"/>
      <w:rPr>
        <w:sz w:val="15"/>
        <w:szCs w:val="15"/>
      </w:rPr>
    </w:pPr>
    <w:r>
      <w:pict w14:anchorId="592ACC87">
        <v:shapetype id="_x0000_t202" coordsize="21600,21600" o:spt="202" path="m,l,21600r21600,l21600,xe">
          <v:stroke joinstyle="miter"/>
          <v:path gradientshapeok="t" o:connecttype="rect"/>
        </v:shapetype>
        <v:shape id="_x0000_s2050" type="#_x0000_t202" style="position:absolute;margin-left:510.85pt;margin-top:801.5pt;width:16pt;height:14pt;z-index:-1850;mso-position-horizontal-relative:page;mso-position-vertical-relative:page" filled="f" stroked="f">
          <v:textbox inset="0,0,0,0">
            <w:txbxContent>
              <w:p w14:paraId="325F0AE3" w14:textId="77777777" w:rsidR="002A211A" w:rsidRDefault="002A211A">
                <w:pPr>
                  <w:spacing w:line="260" w:lineRule="exact"/>
                  <w:ind w:left="40"/>
                  <w:rPr>
                    <w:sz w:val="24"/>
                    <w:szCs w:val="24"/>
                  </w:rPr>
                </w:pPr>
                <w:r>
                  <w:fldChar w:fldCharType="begin"/>
                </w:r>
                <w:r>
                  <w:rPr>
                    <w:sz w:val="24"/>
                    <w:szCs w:val="24"/>
                  </w:rPr>
                  <w:instrText xml:space="preserve"> PAGE </w:instrText>
                </w:r>
                <w:r>
                  <w:fldChar w:fldCharType="separate"/>
                </w:r>
                <w: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8943C" w14:textId="77777777" w:rsidR="002A211A" w:rsidRDefault="002A211A">
    <w:pPr>
      <w:spacing w:line="0" w:lineRule="atLeast"/>
      <w:rPr>
        <w:sz w:val="0"/>
        <w:szCs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B71F5" w14:textId="77777777" w:rsidR="002A211A" w:rsidRDefault="002A211A">
    <w:pPr>
      <w:spacing w:line="200" w:lineRule="exact"/>
    </w:pPr>
    <w:r>
      <w:pict w14:anchorId="59F53D2B">
        <v:shapetype id="_x0000_t202" coordsize="21600,21600" o:spt="202" path="m,l,21600r21600,l21600,xe">
          <v:stroke joinstyle="miter"/>
          <v:path gradientshapeok="t" o:connecttype="rect"/>
        </v:shapetype>
        <v:shape id="_x0000_s2049" type="#_x0000_t202" style="position:absolute;margin-left:510.85pt;margin-top:801.5pt;width:16pt;height:14pt;z-index:-1849;mso-position-horizontal-relative:page;mso-position-vertical-relative:page" filled="f" stroked="f">
          <v:textbox inset="0,0,0,0">
            <w:txbxContent>
              <w:p w14:paraId="1E2DB556" w14:textId="77777777" w:rsidR="002A211A" w:rsidRDefault="002A211A">
                <w:pPr>
                  <w:spacing w:line="260" w:lineRule="exact"/>
                  <w:ind w:left="40"/>
                  <w:rPr>
                    <w:sz w:val="24"/>
                    <w:szCs w:val="24"/>
                  </w:rPr>
                </w:pPr>
                <w:r>
                  <w:fldChar w:fldCharType="begin"/>
                </w:r>
                <w:r>
                  <w:rPr>
                    <w:sz w:val="24"/>
                    <w:szCs w:val="24"/>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DD1D7" w14:textId="77777777" w:rsidR="00470FBE" w:rsidRDefault="00470FBE">
      <w:r>
        <w:separator/>
      </w:r>
    </w:p>
  </w:footnote>
  <w:footnote w:type="continuationSeparator" w:id="0">
    <w:p w14:paraId="367743BC" w14:textId="77777777" w:rsidR="00470FBE" w:rsidRDefault="00470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C3522"/>
    <w:multiLevelType w:val="multilevel"/>
    <w:tmpl w:val="1778BFD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66370668"/>
    <w:multiLevelType w:val="multilevel"/>
    <w:tmpl w:val="4E28DC06"/>
    <w:lvl w:ilvl="0">
      <w:start w:val="1"/>
      <w:numFmt w:val="upperRoman"/>
      <w:lvlText w:val="%1."/>
      <w:lvlJc w:val="left"/>
      <w:pPr>
        <w:ind w:left="917" w:hanging="720"/>
      </w:pPr>
      <w:rPr>
        <w:rFonts w:hint="default"/>
        <w:b/>
      </w:rPr>
    </w:lvl>
    <w:lvl w:ilvl="1">
      <w:start w:val="1"/>
      <w:numFmt w:val="decimal"/>
      <w:isLgl/>
      <w:lvlText w:val="%1.%2."/>
      <w:lvlJc w:val="left"/>
      <w:pPr>
        <w:ind w:left="557" w:hanging="360"/>
      </w:pPr>
      <w:rPr>
        <w:rFonts w:hint="default"/>
        <w:b/>
      </w:rPr>
    </w:lvl>
    <w:lvl w:ilvl="2">
      <w:start w:val="1"/>
      <w:numFmt w:val="decimal"/>
      <w:isLgl/>
      <w:lvlText w:val="%1.%2.%3."/>
      <w:lvlJc w:val="left"/>
      <w:pPr>
        <w:ind w:left="917" w:hanging="720"/>
      </w:pPr>
      <w:rPr>
        <w:rFonts w:hint="default"/>
        <w:b/>
      </w:rPr>
    </w:lvl>
    <w:lvl w:ilvl="3">
      <w:start w:val="1"/>
      <w:numFmt w:val="decimal"/>
      <w:isLgl/>
      <w:lvlText w:val="%1.%2.%3.%4."/>
      <w:lvlJc w:val="left"/>
      <w:pPr>
        <w:ind w:left="917" w:hanging="720"/>
      </w:pPr>
      <w:rPr>
        <w:rFonts w:hint="default"/>
        <w:b/>
      </w:rPr>
    </w:lvl>
    <w:lvl w:ilvl="4">
      <w:start w:val="1"/>
      <w:numFmt w:val="decimal"/>
      <w:isLgl/>
      <w:lvlText w:val="%1.%2.%3.%4.%5."/>
      <w:lvlJc w:val="left"/>
      <w:pPr>
        <w:ind w:left="1277" w:hanging="1080"/>
      </w:pPr>
      <w:rPr>
        <w:rFonts w:hint="default"/>
        <w:b/>
      </w:rPr>
    </w:lvl>
    <w:lvl w:ilvl="5">
      <w:start w:val="1"/>
      <w:numFmt w:val="decimal"/>
      <w:isLgl/>
      <w:lvlText w:val="%1.%2.%3.%4.%5.%6."/>
      <w:lvlJc w:val="left"/>
      <w:pPr>
        <w:ind w:left="1277" w:hanging="1080"/>
      </w:pPr>
      <w:rPr>
        <w:rFonts w:hint="default"/>
        <w:b/>
      </w:rPr>
    </w:lvl>
    <w:lvl w:ilvl="6">
      <w:start w:val="1"/>
      <w:numFmt w:val="decimal"/>
      <w:isLgl/>
      <w:lvlText w:val="%1.%2.%3.%4.%5.%6.%7."/>
      <w:lvlJc w:val="left"/>
      <w:pPr>
        <w:ind w:left="1637" w:hanging="1440"/>
      </w:pPr>
      <w:rPr>
        <w:rFonts w:hint="default"/>
        <w:b/>
      </w:rPr>
    </w:lvl>
    <w:lvl w:ilvl="7">
      <w:start w:val="1"/>
      <w:numFmt w:val="decimal"/>
      <w:isLgl/>
      <w:lvlText w:val="%1.%2.%3.%4.%5.%6.%7.%8."/>
      <w:lvlJc w:val="left"/>
      <w:pPr>
        <w:ind w:left="1637" w:hanging="1440"/>
      </w:pPr>
      <w:rPr>
        <w:rFonts w:hint="default"/>
        <w:b/>
      </w:rPr>
    </w:lvl>
    <w:lvl w:ilvl="8">
      <w:start w:val="1"/>
      <w:numFmt w:val="decimal"/>
      <w:isLgl/>
      <w:lvlText w:val="%1.%2.%3.%4.%5.%6.%7.%8.%9."/>
      <w:lvlJc w:val="left"/>
      <w:pPr>
        <w:ind w:left="1997"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C0E"/>
    <w:rsid w:val="00012EF1"/>
    <w:rsid w:val="00117D13"/>
    <w:rsid w:val="00175283"/>
    <w:rsid w:val="002464EB"/>
    <w:rsid w:val="00274F25"/>
    <w:rsid w:val="002A211A"/>
    <w:rsid w:val="002F2567"/>
    <w:rsid w:val="0030373C"/>
    <w:rsid w:val="003924C2"/>
    <w:rsid w:val="00470FBE"/>
    <w:rsid w:val="00673C97"/>
    <w:rsid w:val="006C2079"/>
    <w:rsid w:val="00716C14"/>
    <w:rsid w:val="008E1150"/>
    <w:rsid w:val="00A54C8A"/>
    <w:rsid w:val="00B57C0E"/>
    <w:rsid w:val="00BE2BF3"/>
    <w:rsid w:val="00D928D9"/>
    <w:rsid w:val="00EA0148"/>
    <w:rsid w:val="00EC1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5039E7B"/>
  <w15:docId w15:val="{3A75F46C-CA2E-47F2-8761-CACCDB6B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BE2BF3"/>
    <w:pPr>
      <w:ind w:left="720"/>
      <w:contextualSpacing/>
    </w:pPr>
  </w:style>
  <w:style w:type="character" w:styleId="Hyperlink">
    <w:name w:val="Hyperlink"/>
    <w:basedOn w:val="DefaultParagraphFont"/>
    <w:uiPriority w:val="99"/>
    <w:unhideWhenUsed/>
    <w:rsid w:val="002A211A"/>
    <w:rPr>
      <w:color w:val="0000FF" w:themeColor="hyperlink"/>
      <w:u w:val="single"/>
    </w:rPr>
  </w:style>
  <w:style w:type="character" w:styleId="UnresolvedMention">
    <w:name w:val="Unresolved Mention"/>
    <w:basedOn w:val="DefaultParagraphFont"/>
    <w:uiPriority w:val="99"/>
    <w:semiHidden/>
    <w:unhideWhenUsed/>
    <w:rsid w:val="002A2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dkjateng.go.i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fzfitriiaa@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mk.kemdikbud.go.id/konten/1869/konsep-pembelajaran-di-sekolah-" TargetMode="Externa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1670</TotalTime>
  <Pages>17</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Fauzia Nur Fitria</dc:creator>
  <cp:keywords/>
  <dc:description/>
  <cp:lastModifiedBy>Fauzia Nur Fitria</cp:lastModifiedBy>
  <cp:revision>9</cp:revision>
  <dcterms:created xsi:type="dcterms:W3CDTF">2020-12-31T06:02:00Z</dcterms:created>
  <dcterms:modified xsi:type="dcterms:W3CDTF">2021-01-04T05:58:00Z</dcterms:modified>
</cp:coreProperties>
</file>